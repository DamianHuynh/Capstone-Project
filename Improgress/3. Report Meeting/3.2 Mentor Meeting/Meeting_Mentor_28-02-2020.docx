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406"/>
        <w:gridCol w:w="1097"/>
        <w:gridCol w:w="613"/>
        <w:gridCol w:w="1084"/>
        <w:gridCol w:w="742"/>
        <w:gridCol w:w="542"/>
        <w:gridCol w:w="1337"/>
        <w:gridCol w:w="1257"/>
        <w:gridCol w:w="882"/>
        <w:gridCol w:w="1862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143C1E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7E3C5DB7" w:rsidR="00D921D7" w:rsidRPr="004154D0" w:rsidRDefault="00080AE4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  <w:r w:rsidR="004154D0">
              <w:rPr>
                <w:color w:val="000000" w:themeColor="text1"/>
              </w:rPr>
              <w:t xml:space="preserve">phòng </w:t>
            </w:r>
            <w:r w:rsidR="00E76392">
              <w:rPr>
                <w:color w:val="000000" w:themeColor="text1"/>
              </w:rPr>
              <w:t>Vùng Tàu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4702DD1D" w:rsidR="00D921D7" w:rsidRPr="009013E0" w:rsidRDefault="00E76392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>
              <w:rPr>
                <w:color w:val="000000" w:themeColor="text1"/>
              </w:rPr>
              <w:t>2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  <w:r w:rsidR="009013E0" w:rsidRPr="009013E0">
              <w:rPr>
                <w:color w:val="000000" w:themeColor="text1"/>
              </w:rPr>
              <w:t>/20</w:t>
            </w:r>
            <w:r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Huỳnh Tuấn Đạt</w:t>
            </w: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77777777" w:rsidR="00B65E4A" w:rsidRPr="00B65E4A" w:rsidRDefault="00B65E4A" w:rsidP="00C2798A">
            <w:pPr>
              <w:pStyle w:val="MeetingInfo"/>
              <w:rPr>
                <w:color w:val="FF0000"/>
              </w:rPr>
            </w:pPr>
            <w:r>
              <w:t>Absence:</w:t>
            </w:r>
          </w:p>
        </w:tc>
        <w:tc>
          <w:tcPr>
            <w:tcW w:w="969" w:type="pct"/>
            <w:gridSpan w:val="2"/>
          </w:tcPr>
          <w:p w14:paraId="22CE2670" w14:textId="7FAD7982" w:rsidR="00B65E4A" w:rsidRDefault="00B65E4A" w:rsidP="00C2798A">
            <w:pPr>
              <w:pStyle w:val="MeetingInfo"/>
            </w:pPr>
          </w:p>
          <w:p w14:paraId="6905BC36" w14:textId="2561B23A" w:rsidR="00B65E4A" w:rsidRPr="00C2798A" w:rsidRDefault="00B65E4A" w:rsidP="00C2798A">
            <w:pPr>
              <w:pStyle w:val="MeetingInfo"/>
            </w:pPr>
            <w:r>
              <w:t>V</w:t>
            </w:r>
            <w:r>
              <w:rPr>
                <w:rFonts w:ascii="Calibri" w:hAnsi="Calibri" w:cs="Calibri"/>
              </w:rPr>
              <w:t>ẻ</w:t>
            </w:r>
            <w:r>
              <w:t>0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6F14F8D0" w:rsidR="00FE0CC7" w:rsidRPr="002E673B" w:rsidRDefault="00E76392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28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>
              <w:rPr>
                <w:rFonts w:cs="Arial"/>
                <w:color w:val="000000"/>
                <w:sz w:val="24"/>
                <w:szCs w:val="24"/>
              </w:rPr>
              <w:t>2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0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3760768B" w:rsidR="006A6B26" w:rsidRDefault="00E76392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Tuần trước. (Thứ 7 ngày 22 tháng 2 năm 2020)</w:t>
      </w:r>
    </w:p>
    <w:p w14:paraId="0B02D0A2" w14:textId="0D217F1D" w:rsidR="00E76392" w:rsidRPr="00E76392" w:rsidRDefault="00E76392" w:rsidP="00E76392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E76392">
        <w:rPr>
          <w:rFonts w:ascii="Arial" w:hAnsi="Arial" w:cs="Arial"/>
          <w:sz w:val="28"/>
          <w:szCs w:val="28"/>
        </w:rPr>
        <w:t>-</w:t>
      </w:r>
      <w:r w:rsidRPr="00E7639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chức năng “đăng nhập, đăng xuất” trang admin, user.</w:t>
      </w:r>
    </w:p>
    <w:p w14:paraId="060A96D8" w14:textId="008AF0FD" w:rsidR="00E76392" w:rsidRPr="00E76392" w:rsidRDefault="00E76392" w:rsidP="00E76392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E76392">
        <w:rPr>
          <w:rFonts w:ascii="Arial" w:hAnsi="Arial" w:cs="Arial"/>
          <w:sz w:val="28"/>
          <w:szCs w:val="28"/>
        </w:rPr>
        <w:t>-</w:t>
      </w:r>
      <w:r w:rsidRPr="00E7639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Hoàn thành message list, business rule</w:t>
      </w:r>
    </w:p>
    <w:p w14:paraId="3EE7E1CC" w14:textId="755FB456" w:rsidR="00E76392" w:rsidRDefault="00E76392" w:rsidP="00E76392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E76392">
        <w:rPr>
          <w:rFonts w:ascii="Arial" w:hAnsi="Arial" w:cs="Arial"/>
          <w:sz w:val="28"/>
          <w:szCs w:val="28"/>
        </w:rPr>
        <w:t>-</w:t>
      </w:r>
      <w:r w:rsidRPr="00E76392">
        <w:rPr>
          <w:rFonts w:ascii="Arial" w:hAnsi="Arial" w:cs="Arial"/>
          <w:sz w:val="28"/>
          <w:szCs w:val="28"/>
        </w:rPr>
        <w:tab/>
      </w:r>
      <w:bookmarkStart w:id="1" w:name="_Hlk34120669"/>
      <w:r>
        <w:rPr>
          <w:rFonts w:ascii="Arial" w:hAnsi="Arial" w:cs="Arial"/>
          <w:sz w:val="28"/>
          <w:szCs w:val="28"/>
        </w:rPr>
        <w:t>Hoàn thành prototype module 1.</w:t>
      </w:r>
      <w:bookmarkEnd w:id="1"/>
    </w:p>
    <w:p w14:paraId="73963EE6" w14:textId="35BC0579" w:rsidR="00E76392" w:rsidRDefault="00E76392" w:rsidP="00E76392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E76392">
        <w:rPr>
          <w:rFonts w:ascii="Arial" w:hAnsi="Arial" w:cs="Arial"/>
          <w:sz w:val="28"/>
          <w:szCs w:val="28"/>
        </w:rPr>
        <w:t>-</w:t>
      </w:r>
      <w:r w:rsidRPr="00E7639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>
        <w:rPr>
          <w:rFonts w:ascii="Arial" w:hAnsi="Arial" w:cs="Arial"/>
          <w:sz w:val="28"/>
          <w:szCs w:val="28"/>
        </w:rPr>
        <w:t>test case module 1.</w:t>
      </w:r>
    </w:p>
    <w:p w14:paraId="092AB233" w14:textId="2343E499" w:rsidR="00575763" w:rsidRPr="00E76392" w:rsidRDefault="00575763" w:rsidP="00E76392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E76392">
        <w:rPr>
          <w:rFonts w:ascii="Arial" w:hAnsi="Arial" w:cs="Arial"/>
          <w:sz w:val="28"/>
          <w:szCs w:val="28"/>
        </w:rPr>
        <w:t>-</w:t>
      </w:r>
      <w:r w:rsidRPr="00E7639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Nhận xét EOMP#2.</w:t>
      </w:r>
    </w:p>
    <w:p w14:paraId="402FAA18" w14:textId="790D0402" w:rsidR="00E76392" w:rsidRPr="00E76392" w:rsidRDefault="00E76392" w:rsidP="00E76392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>ổng quan ( Thứ 6 ngày 28 tháng 2 năm 2020)</w:t>
      </w:r>
    </w:p>
    <w:p w14:paraId="71D2BA02" w14:textId="014FC1BB" w:rsidR="00A628A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2" w:name="_Hlk34120339"/>
      <w:r>
        <w:rPr>
          <w:rFonts w:ascii="Arial" w:hAnsi="Arial" w:cs="Arial"/>
          <w:sz w:val="28"/>
          <w:szCs w:val="28"/>
        </w:rPr>
        <w:t>Làm chức năng “quản lý thông tin” của website and app.</w:t>
      </w:r>
    </w:p>
    <w:p w14:paraId="502C6F0E" w14:textId="6E5300BA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Làm chức năng “quản lý dự án” của website and app.</w:t>
      </w:r>
    </w:p>
    <w:p w14:paraId="5C0E61A3" w14:textId="63C6B12C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module 2 “Thống kê báo cáo” app and website.</w:t>
      </w:r>
    </w:p>
    <w:bookmarkEnd w:id="2"/>
    <w:p w14:paraId="5F82BE76" w14:textId="5F966446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biên bản “function list” cho khách hàng chốt.</w:t>
      </w:r>
    </w:p>
    <w:p w14:paraId="4FB82159" w14:textId="4AE11BA5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test case module 2</w:t>
      </w:r>
      <w:r w:rsidR="00CC79D7">
        <w:rPr>
          <w:rFonts w:ascii="Arial" w:hAnsi="Arial" w:cs="Arial"/>
          <w:sz w:val="28"/>
          <w:szCs w:val="28"/>
        </w:rPr>
        <w:t>.</w:t>
      </w:r>
    </w:p>
    <w:p w14:paraId="38EE6973" w14:textId="192B57AE" w:rsidR="00575763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use case digram “quản lý dự án”.</w:t>
      </w:r>
    </w:p>
    <w:p w14:paraId="582E94B1" w14:textId="143D9289" w:rsidR="00575763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 sequence “quản lý dự án, quản lý thông tin”.</w:t>
      </w:r>
    </w:p>
    <w:p w14:paraId="3D92E4C1" w14:textId="77777777" w:rsidR="00C1068C" w:rsidRPr="00C1068C" w:rsidRDefault="00C1068C" w:rsidP="00C1068C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2E68BB56" w14:textId="79498B02" w:rsidR="007F543E" w:rsidRDefault="00C1068C" w:rsidP="00CC79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lastRenderedPageBreak/>
        <w:t>Diễn biến cuộc họp</w:t>
      </w:r>
    </w:p>
    <w:p w14:paraId="1566C650" w14:textId="490934BE" w:rsidR="00CC79D7" w:rsidRPr="00575763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4B9FF4E7" w14:textId="30736BF4" w:rsidR="00575763" w:rsidRDefault="00251D89" w:rsidP="00575763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3" w:name="_Hlk34121947"/>
      <w:r>
        <w:rPr>
          <w:rFonts w:ascii="Arial" w:hAnsi="Arial" w:cs="Arial"/>
          <w:sz w:val="28"/>
          <w:szCs w:val="28"/>
        </w:rPr>
        <w:t>Design prototype “thống kê – báo cáo” cho app.</w:t>
      </w:r>
    </w:p>
    <w:p w14:paraId="1B49B687" w14:textId="5B3C396A" w:rsidR="00251D89" w:rsidRPr="00575763" w:rsidRDefault="00251D89" w:rsidP="00575763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prototype “quản lý dự án” trang website.</w:t>
      </w:r>
    </w:p>
    <w:p w14:paraId="52830CB2" w14:textId="677EF128" w:rsidR="00575763" w:rsidRPr="00575763" w:rsidRDefault="00251D89" w:rsidP="00575763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Sửa lại lịch trình và cập nhật lịch trình cho dự án</w:t>
      </w:r>
      <w:r w:rsidR="00575763" w:rsidRPr="00575763">
        <w:rPr>
          <w:rFonts w:ascii="Arial" w:hAnsi="Arial" w:cs="Arial"/>
          <w:sz w:val="28"/>
          <w:szCs w:val="28"/>
        </w:rPr>
        <w:t>.</w:t>
      </w:r>
    </w:p>
    <w:p w14:paraId="088AED26" w14:textId="393D0844" w:rsidR="00575763" w:rsidRPr="00575763" w:rsidRDefault="00251D89" w:rsidP="00575763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sequence và use case description “quản lý dự án”</w:t>
      </w:r>
    </w:p>
    <w:p w14:paraId="01393358" w14:textId="64BE55C4" w:rsidR="00575763" w:rsidRPr="00575763" w:rsidRDefault="00251D89" w:rsidP="00575763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 Database analysis and design.</w:t>
      </w:r>
    </w:p>
    <w:bookmarkEnd w:id="3"/>
    <w:p w14:paraId="0EE77B8F" w14:textId="74ED19AA" w:rsidR="00575763" w:rsidRPr="00251D89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46FE8A51" w14:textId="78625F2B" w:rsidR="00251D89" w:rsidRPr="00A10A11" w:rsidRDefault="00251D89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A10A11">
        <w:rPr>
          <w:rFonts w:ascii="Arial" w:hAnsi="Arial" w:cs="Arial"/>
          <w:sz w:val="28"/>
          <w:szCs w:val="28"/>
        </w:rPr>
        <w:t>Hoàn thành</w:t>
      </w:r>
      <w:r w:rsidR="00A10A11" w:rsidRPr="00A10A11">
        <w:rPr>
          <w:rFonts w:ascii="Arial" w:hAnsi="Arial" w:cs="Arial"/>
          <w:sz w:val="28"/>
          <w:szCs w:val="28"/>
        </w:rPr>
        <w:t xml:space="preserve"> module “quản lý thông tin” website</w:t>
      </w:r>
    </w:p>
    <w:p w14:paraId="36F051D7" w14:textId="70E9F1AC" w:rsidR="00A10A11" w:rsidRPr="00A10A11" w:rsidRDefault="00A10A11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A10A11">
        <w:rPr>
          <w:rFonts w:ascii="Arial" w:hAnsi="Arial" w:cs="Arial"/>
          <w:sz w:val="28"/>
          <w:szCs w:val="28"/>
        </w:rPr>
        <w:t>Làm module “quản lý dự án” website</w:t>
      </w:r>
    </w:p>
    <w:p w14:paraId="5C567085" w14:textId="37102BD1" w:rsidR="00575763" w:rsidRPr="00E0284F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18E7D7C4" w:rsidR="007F543E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Cập nhật test case module 1</w:t>
      </w:r>
    </w:p>
    <w:p w14:paraId="6708EDC0" w14:textId="0BB177C2" w:rsidR="00CA2D0C" w:rsidRPr="00A10A11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Viết test case “quản lý dự án”</w:t>
      </w:r>
    </w:p>
    <w:p w14:paraId="52564A65" w14:textId="460C33E6" w:rsidR="00C2729B" w:rsidRDefault="00C2729B" w:rsidP="00C2729B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14:paraId="2ADCD8EF" w14:textId="71D38849" w:rsidR="00C1068C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4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5F2565EE" w14:textId="77777777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Đẩy nhanh tiến độ và đúng theo lịch trình.</w:t>
      </w:r>
    </w:p>
    <w:p w14:paraId="38C43EAB" w14:textId="77777777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Hoàn thành file chốt danh sách.</w:t>
      </w:r>
    </w:p>
    <w:p w14:paraId="5BA4EC7A" w14:textId="77777777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Design quản lý dự án.</w:t>
      </w:r>
    </w:p>
    <w:p w14:paraId="6110F3A9" w14:textId="77777777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Test quản lý dự án.</w:t>
      </w:r>
    </w:p>
    <w:p w14:paraId="62609773" w14:textId="77777777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Nộp biên bản cuộc ngày 28/02/2020.</w:t>
      </w:r>
    </w:p>
    <w:p w14:paraId="5B2041CB" w14:textId="281C39A9" w:rsid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>Chuẩn bị lên kế hoạch module 2.</w:t>
      </w:r>
    </w:p>
    <w:p w14:paraId="5DDCE142" w14:textId="77777777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559A8436" w14:textId="22A61258" w:rsidR="00327523" w:rsidRPr="00F26017" w:rsidRDefault="00327523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5E0B129E" w:rsidR="00623CF8" w:rsidRDefault="00327523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5" w:name="_Hlk34122618"/>
      <w:bookmarkEnd w:id="4"/>
      <w:r>
        <w:rPr>
          <w:rFonts w:ascii="Arial" w:hAnsi="Arial" w:cs="Arial"/>
          <w:sz w:val="28"/>
          <w:szCs w:val="28"/>
        </w:rPr>
        <w:t>Hoàn thành hết công việc cho “quản lý dự án”</w:t>
      </w:r>
      <w:r w:rsidR="00E86045">
        <w:rPr>
          <w:rFonts w:ascii="Arial" w:hAnsi="Arial" w:cs="Arial"/>
          <w:sz w:val="28"/>
          <w:szCs w:val="28"/>
        </w:rPr>
        <w:t>.</w:t>
      </w:r>
    </w:p>
    <w:p w14:paraId="3B79B79E" w14:textId="4DF9BB88" w:rsidR="006A6B26" w:rsidRPr="00503A61" w:rsidRDefault="00327523" w:rsidP="006A6B26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Hẹn với khách hàng một buổi để chốt module 1 và function list</w:t>
      </w:r>
      <w:r w:rsidR="00E86045">
        <w:rPr>
          <w:rFonts w:ascii="Arial" w:hAnsi="Arial" w:cs="Arial"/>
          <w:sz w:val="28"/>
          <w:szCs w:val="28"/>
        </w:rPr>
        <w:t>.</w:t>
      </w:r>
      <w:bookmarkStart w:id="6" w:name="_GoBack"/>
      <w:bookmarkEnd w:id="5"/>
      <w:bookmarkEnd w:id="6"/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5FBFF" w14:textId="77777777" w:rsidR="00143C1E" w:rsidRDefault="00143C1E" w:rsidP="00A66B18">
      <w:pPr>
        <w:spacing w:before="0" w:after="0"/>
      </w:pPr>
      <w:r>
        <w:separator/>
      </w:r>
    </w:p>
  </w:endnote>
  <w:endnote w:type="continuationSeparator" w:id="0">
    <w:p w14:paraId="2CDEFF10" w14:textId="77777777" w:rsidR="00143C1E" w:rsidRDefault="00143C1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8B19B" w14:textId="77777777" w:rsidR="00143C1E" w:rsidRDefault="00143C1E" w:rsidP="00A66B18">
      <w:pPr>
        <w:spacing w:before="0" w:after="0"/>
      </w:pPr>
      <w:r>
        <w:separator/>
      </w:r>
    </w:p>
  </w:footnote>
  <w:footnote w:type="continuationSeparator" w:id="0">
    <w:p w14:paraId="5B3ACDED" w14:textId="77777777" w:rsidR="00143C1E" w:rsidRDefault="00143C1E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7BA5" w14:textId="77777777" w:rsidR="00F25D0F" w:rsidRDefault="00F25D0F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448FC"/>
    <w:rsid w:val="00080AE4"/>
    <w:rsid w:val="00083BAA"/>
    <w:rsid w:val="000C0F71"/>
    <w:rsid w:val="000E3FBF"/>
    <w:rsid w:val="0010680C"/>
    <w:rsid w:val="00126F5D"/>
    <w:rsid w:val="00133C8A"/>
    <w:rsid w:val="00143C1E"/>
    <w:rsid w:val="00167397"/>
    <w:rsid w:val="001766D6"/>
    <w:rsid w:val="001C1521"/>
    <w:rsid w:val="001D0A89"/>
    <w:rsid w:val="001E2320"/>
    <w:rsid w:val="001F151C"/>
    <w:rsid w:val="00214E28"/>
    <w:rsid w:val="00251D89"/>
    <w:rsid w:val="0026428F"/>
    <w:rsid w:val="00275290"/>
    <w:rsid w:val="002809E4"/>
    <w:rsid w:val="0031335A"/>
    <w:rsid w:val="00327523"/>
    <w:rsid w:val="00352B81"/>
    <w:rsid w:val="003941C9"/>
    <w:rsid w:val="003A0150"/>
    <w:rsid w:val="003B1A29"/>
    <w:rsid w:val="003B5FE4"/>
    <w:rsid w:val="003C1872"/>
    <w:rsid w:val="003C5711"/>
    <w:rsid w:val="003E24DF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503A61"/>
    <w:rsid w:val="00541C2D"/>
    <w:rsid w:val="00575763"/>
    <w:rsid w:val="005A5611"/>
    <w:rsid w:val="005C2210"/>
    <w:rsid w:val="00615018"/>
    <w:rsid w:val="0062123A"/>
    <w:rsid w:val="00623CF8"/>
    <w:rsid w:val="006369E9"/>
    <w:rsid w:val="0063740A"/>
    <w:rsid w:val="00646E75"/>
    <w:rsid w:val="00657B21"/>
    <w:rsid w:val="006703C4"/>
    <w:rsid w:val="006800D1"/>
    <w:rsid w:val="006A6B26"/>
    <w:rsid w:val="006D3A21"/>
    <w:rsid w:val="006D6101"/>
    <w:rsid w:val="006F6F10"/>
    <w:rsid w:val="00762FAF"/>
    <w:rsid w:val="00783E79"/>
    <w:rsid w:val="007B5AE8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7088A"/>
    <w:rsid w:val="008A6CA7"/>
    <w:rsid w:val="008C60D7"/>
    <w:rsid w:val="009013E0"/>
    <w:rsid w:val="00925E18"/>
    <w:rsid w:val="00986F8C"/>
    <w:rsid w:val="009A3ECE"/>
    <w:rsid w:val="009D64E6"/>
    <w:rsid w:val="009D6E13"/>
    <w:rsid w:val="00A10A11"/>
    <w:rsid w:val="00A503BA"/>
    <w:rsid w:val="00A5127D"/>
    <w:rsid w:val="00A628A7"/>
    <w:rsid w:val="00A66B18"/>
    <w:rsid w:val="00A6783B"/>
    <w:rsid w:val="00A7459C"/>
    <w:rsid w:val="00A74DDB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F225B"/>
    <w:rsid w:val="00D012A9"/>
    <w:rsid w:val="00D41084"/>
    <w:rsid w:val="00D46235"/>
    <w:rsid w:val="00D50AA8"/>
    <w:rsid w:val="00D66593"/>
    <w:rsid w:val="00D90469"/>
    <w:rsid w:val="00D921D7"/>
    <w:rsid w:val="00DA3D1A"/>
    <w:rsid w:val="00DE6DA2"/>
    <w:rsid w:val="00DF2D30"/>
    <w:rsid w:val="00DF45AB"/>
    <w:rsid w:val="00E013D6"/>
    <w:rsid w:val="00E0284F"/>
    <w:rsid w:val="00E21240"/>
    <w:rsid w:val="00E55D74"/>
    <w:rsid w:val="00E5643F"/>
    <w:rsid w:val="00E61EEC"/>
    <w:rsid w:val="00E6540C"/>
    <w:rsid w:val="00E76392"/>
    <w:rsid w:val="00E8009F"/>
    <w:rsid w:val="00E81E2A"/>
    <w:rsid w:val="00E86045"/>
    <w:rsid w:val="00EA6A6F"/>
    <w:rsid w:val="00EB7785"/>
    <w:rsid w:val="00EC37E4"/>
    <w:rsid w:val="00EC5111"/>
    <w:rsid w:val="00EE0952"/>
    <w:rsid w:val="00F25D0F"/>
    <w:rsid w:val="00F26017"/>
    <w:rsid w:val="00F85275"/>
    <w:rsid w:val="00F86784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E6F55"/>
    <w:rsid w:val="002B3DFA"/>
    <w:rsid w:val="003655F5"/>
    <w:rsid w:val="00396273"/>
    <w:rsid w:val="003E61F0"/>
    <w:rsid w:val="004D22B7"/>
    <w:rsid w:val="004E6470"/>
    <w:rsid w:val="0056444C"/>
    <w:rsid w:val="005F6A4A"/>
    <w:rsid w:val="007D2908"/>
    <w:rsid w:val="009454F0"/>
    <w:rsid w:val="00A732D2"/>
    <w:rsid w:val="00AB181C"/>
    <w:rsid w:val="00C41D65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6FD012B-621D-4B94-8C42-DE90AD23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2020-03-03T03:16:00Z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