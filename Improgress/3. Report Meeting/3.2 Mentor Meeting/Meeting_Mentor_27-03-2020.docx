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341"/>
        <w:gridCol w:w="1097"/>
        <w:gridCol w:w="613"/>
        <w:gridCol w:w="1084"/>
        <w:gridCol w:w="819"/>
        <w:gridCol w:w="599"/>
        <w:gridCol w:w="1337"/>
        <w:gridCol w:w="1257"/>
        <w:gridCol w:w="869"/>
        <w:gridCol w:w="1796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2C4FF1D1" w:rsidR="00D921D7" w:rsidRPr="009013E0" w:rsidRDefault="009013E0" w:rsidP="009D64E6">
            <w:pPr>
              <w:pStyle w:val="Title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</w:t>
            </w:r>
            <w:r w:rsidR="00A10A11">
              <w:rPr>
                <w:color w:val="000000" w:themeColor="text1"/>
              </w:rPr>
              <w:t>Mentor</w:t>
            </w:r>
          </w:p>
        </w:tc>
      </w:tr>
      <w:tr w:rsidR="00D921D7" w:rsidRPr="00C2798A" w14:paraId="35BE1A16" w14:textId="77777777" w:rsidTr="00B65E4A">
        <w:trPr>
          <w:trHeight w:val="492"/>
        </w:trPr>
        <w:tc>
          <w:tcPr>
            <w:tcW w:w="1102" w:type="pct"/>
            <w:gridSpan w:val="3"/>
          </w:tcPr>
          <w:p w14:paraId="7221957F" w14:textId="77777777" w:rsidR="00D921D7" w:rsidRPr="009013E0" w:rsidRDefault="008C6C99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5" w:type="pct"/>
            <w:gridSpan w:val="4"/>
          </w:tcPr>
          <w:p w14:paraId="0D7113FD" w14:textId="17281D80" w:rsidR="00D921D7" w:rsidRPr="004154D0" w:rsidRDefault="00080AE4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  <w:lang w:val="vi-VN"/>
              </w:rPr>
              <w:t>Đ</w:t>
            </w:r>
            <w:r w:rsidR="00354869">
              <w:rPr>
                <w:color w:val="000000" w:themeColor="text1"/>
              </w:rPr>
              <w:t>ạ</w:t>
            </w:r>
            <w:r w:rsidRPr="009013E0">
              <w:rPr>
                <w:color w:val="000000" w:themeColor="text1"/>
                <w:lang w:val="vi-VN"/>
              </w:rPr>
              <w:t xml:space="preserve">i học văn lang </w:t>
            </w:r>
            <w:r w:rsidR="004154D0">
              <w:rPr>
                <w:color w:val="000000" w:themeColor="text1"/>
              </w:rPr>
              <w:t xml:space="preserve">phòng </w:t>
            </w:r>
            <w:r w:rsidR="00E76392">
              <w:rPr>
                <w:color w:val="000000" w:themeColor="text1"/>
              </w:rPr>
              <w:t>Vùng Tàu</w:t>
            </w:r>
          </w:p>
        </w:tc>
        <w:tc>
          <w:tcPr>
            <w:tcW w:w="1943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B65E4A">
        <w:trPr>
          <w:trHeight w:val="492"/>
        </w:trPr>
        <w:tc>
          <w:tcPr>
            <w:tcW w:w="1102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5" w:type="pct"/>
            <w:gridSpan w:val="4"/>
          </w:tcPr>
          <w:p w14:paraId="4541EBF8" w14:textId="37A7AD5F" w:rsidR="00D921D7" w:rsidRPr="009013E0" w:rsidRDefault="00354869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080AE4" w:rsidRPr="009013E0">
              <w:rPr>
                <w:color w:val="000000" w:themeColor="text1"/>
                <w:lang w:val="vi-VN"/>
              </w:rPr>
              <w:t>/</w:t>
            </w:r>
            <w:r w:rsidR="00610E10">
              <w:rPr>
                <w:color w:val="000000" w:themeColor="text1"/>
              </w:rPr>
              <w:t>03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  <w:r w:rsidR="009013E0" w:rsidRPr="009013E0">
              <w:rPr>
                <w:color w:val="000000" w:themeColor="text1"/>
              </w:rPr>
              <w:t>/20</w:t>
            </w:r>
            <w:r w:rsidR="00E76392">
              <w:rPr>
                <w:color w:val="000000" w:themeColor="text1"/>
              </w:rPr>
              <w:t>20</w:t>
            </w:r>
          </w:p>
        </w:tc>
        <w:tc>
          <w:tcPr>
            <w:tcW w:w="971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465C5B89" w14:textId="25F9EDDB" w:rsidR="00D921D7" w:rsidRPr="009013E0" w:rsidRDefault="001C1521" w:rsidP="00C2798A">
            <w:pPr>
              <w:pStyle w:val="MeetingInfo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 Đình Hòa</w:t>
            </w:r>
            <w:r w:rsidR="00DA3D1A" w:rsidRPr="009013E0">
              <w:rPr>
                <w:color w:val="000000" w:themeColor="text1"/>
                <w:lang w:val="vi-VN"/>
              </w:rPr>
              <w:t xml:space="preserve">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B65E4A">
        <w:trPr>
          <w:trHeight w:val="492"/>
        </w:trPr>
        <w:tc>
          <w:tcPr>
            <w:tcW w:w="1102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5" w:type="pct"/>
            <w:gridSpan w:val="4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5AEF5442" w14:textId="6E2C853D" w:rsidR="003C5798" w:rsidRPr="003C5798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</w:tc>
        <w:tc>
          <w:tcPr>
            <w:tcW w:w="971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01883542" w14:textId="36B2D68D" w:rsidR="00B65E4A" w:rsidRPr="003C5798" w:rsidRDefault="00B65E4A" w:rsidP="00C2798A">
            <w:pPr>
              <w:pStyle w:val="MeetingInfo"/>
              <w:rPr>
                <w:color w:val="FF0000"/>
              </w:rPr>
            </w:pPr>
          </w:p>
        </w:tc>
        <w:tc>
          <w:tcPr>
            <w:tcW w:w="969" w:type="pct"/>
            <w:gridSpan w:val="2"/>
          </w:tcPr>
          <w:p w14:paraId="6905BC36" w14:textId="4766088E" w:rsidR="00B65E4A" w:rsidRPr="003C5798" w:rsidRDefault="003C5798" w:rsidP="00C2798A">
            <w:pPr>
              <w:pStyle w:val="MeetingInfo"/>
              <w:rPr>
                <w:color w:val="000000" w:themeColor="text1"/>
              </w:rPr>
            </w:pPr>
            <w:r w:rsidRPr="003C5798">
              <w:rPr>
                <w:color w:val="000000" w:themeColor="text1"/>
              </w:rPr>
              <w:t>Huỳnh Tu</w:t>
            </w:r>
            <w:r w:rsidRPr="003C5798">
              <w:rPr>
                <w:rFonts w:ascii="Calibri" w:hAnsi="Calibri" w:cs="Calibri"/>
                <w:color w:val="000000" w:themeColor="text1"/>
              </w:rPr>
              <w:t>ần Đạt</w:t>
            </w:r>
          </w:p>
        </w:tc>
      </w:tr>
      <w:tr w:rsidR="00B65E4A" w:rsidRPr="00C2798A" w14:paraId="2B7614E4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2B6CBAE7" w14:textId="6F14880E" w:rsidR="00B65E4A" w:rsidRDefault="00B65E4A" w:rsidP="00C2798A">
            <w:pPr>
              <w:pStyle w:val="MeetingInfo"/>
            </w:pPr>
            <w:r>
              <w:t>v</w:t>
            </w:r>
          </w:p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969" w:type="pct"/>
            <w:gridSpan w:val="2"/>
          </w:tcPr>
          <w:p w14:paraId="79076336" w14:textId="6AF92D12" w:rsidR="00B65E4A" w:rsidRDefault="00B65E4A" w:rsidP="00C2798A">
            <w:pPr>
              <w:pStyle w:val="MeetingInfo"/>
            </w:pPr>
          </w:p>
        </w:tc>
      </w:tr>
      <w:tr w:rsidR="00B65E4A" w:rsidRPr="002E673B" w14:paraId="5FA581E5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471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72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A85E95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Quốc Nhân</w:t>
            </w:r>
          </w:p>
        </w:tc>
        <w:tc>
          <w:tcPr>
            <w:tcW w:w="722" w:type="pct"/>
            <w:gridSpan w:val="2"/>
          </w:tcPr>
          <w:p w14:paraId="3AF02E42" w14:textId="036C3CEE" w:rsidR="00FE0CC7" w:rsidRPr="002E673B" w:rsidRDefault="00354869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27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</w:t>
            </w:r>
            <w:r w:rsidR="00610E10">
              <w:rPr>
                <w:rFonts w:cs="Arial"/>
                <w:color w:val="000000"/>
                <w:sz w:val="24"/>
                <w:szCs w:val="24"/>
              </w:rPr>
              <w:t>03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/20</w:t>
            </w:r>
            <w:r w:rsidR="00E76392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A85E95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471" w:type="pct"/>
          </w:tcPr>
          <w:p w14:paraId="3D828509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72" w:type="pct"/>
            <w:gridSpan w:val="2"/>
          </w:tcPr>
          <w:p w14:paraId="53369245" w14:textId="72168F7A" w:rsidR="00FE0CC7" w:rsidRPr="002E673B" w:rsidRDefault="00FE0CC7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Cuộc họp </w:t>
            </w:r>
            <w:r w:rsidR="00CC79D7">
              <w:rPr>
                <w:rFonts w:cs="Arial"/>
                <w:color w:val="000000"/>
                <w:sz w:val="24"/>
                <w:szCs w:val="24"/>
              </w:rPr>
              <w:t>với mentor</w:t>
            </w:r>
          </w:p>
        </w:tc>
      </w:tr>
    </w:tbl>
    <w:p w14:paraId="471E4C21" w14:textId="77777777" w:rsidR="00FE0CC7" w:rsidRPr="00FE0CC7" w:rsidRDefault="00FE0CC7" w:rsidP="00FE0CC7"/>
    <w:bookmarkEnd w:id="0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EndPr/>
      <w:sdtContent>
        <w:p w14:paraId="06393BBC" w14:textId="24D64092" w:rsidR="007E7F36" w:rsidRPr="00E76392" w:rsidRDefault="00FE0CC7" w:rsidP="00E76392">
          <w:pPr>
            <w:pStyle w:val="Heading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</w:sdtContent>
    </w:sdt>
    <w:p w14:paraId="7740A7BA" w14:textId="08671060" w:rsidR="006A6B26" w:rsidRDefault="00E76392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Tuần trước. (Thứ </w:t>
      </w:r>
      <w:r w:rsidR="00BB6CA8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354869">
        <w:rPr>
          <w:rFonts w:ascii="Arial" w:hAnsi="Arial" w:cs="Arial"/>
          <w:b/>
          <w:bCs/>
          <w:sz w:val="28"/>
          <w:szCs w:val="28"/>
        </w:rPr>
        <w:t>18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160434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159E19F4" w14:textId="74EBF961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Hoàn thành lịch trình và chỉnh sửa thêm file lịch trình</w:t>
      </w:r>
      <w:r w:rsidR="00354869">
        <w:rPr>
          <w:rFonts w:ascii="Arial" w:hAnsi="Arial" w:cs="Arial"/>
          <w:sz w:val="28"/>
          <w:szCs w:val="28"/>
        </w:rPr>
        <w:t xml:space="preserve"> module 2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D56506C" w14:textId="5FB9AB53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Hoàn thành </w:t>
      </w:r>
      <w:r w:rsidR="00BB6CA8">
        <w:rPr>
          <w:rFonts w:ascii="Arial" w:hAnsi="Arial" w:cs="Arial"/>
          <w:sz w:val="28"/>
          <w:szCs w:val="28"/>
        </w:rPr>
        <w:t>test case module 2.</w:t>
      </w:r>
    </w:p>
    <w:p w14:paraId="09E5B044" w14:textId="06352845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Hoàn thành </w:t>
      </w:r>
      <w:r w:rsidR="00BB6CA8">
        <w:rPr>
          <w:rFonts w:ascii="Arial" w:hAnsi="Arial" w:cs="Arial"/>
          <w:sz w:val="28"/>
          <w:szCs w:val="28"/>
        </w:rPr>
        <w:t>prototype module 2</w:t>
      </w:r>
      <w:r w:rsidRPr="00327523">
        <w:rPr>
          <w:rFonts w:ascii="Arial" w:hAnsi="Arial" w:cs="Arial"/>
          <w:sz w:val="28"/>
          <w:szCs w:val="28"/>
        </w:rPr>
        <w:t>.</w:t>
      </w:r>
    </w:p>
    <w:p w14:paraId="00195F2C" w14:textId="551FEBC4" w:rsidR="00610E10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ngày </w:t>
      </w:r>
      <w:r w:rsidR="00354869">
        <w:rPr>
          <w:rFonts w:ascii="Arial" w:hAnsi="Arial" w:cs="Arial"/>
          <w:sz w:val="28"/>
          <w:szCs w:val="28"/>
        </w:rPr>
        <w:t>18</w:t>
      </w:r>
      <w:r w:rsidRPr="00327523">
        <w:rPr>
          <w:rFonts w:ascii="Arial" w:hAnsi="Arial" w:cs="Arial"/>
          <w:sz w:val="28"/>
          <w:szCs w:val="28"/>
        </w:rPr>
        <w:t>/</w:t>
      </w:r>
      <w:r w:rsidR="00160434">
        <w:rPr>
          <w:rFonts w:ascii="Arial" w:hAnsi="Arial" w:cs="Arial"/>
          <w:sz w:val="28"/>
          <w:szCs w:val="28"/>
        </w:rPr>
        <w:t>3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402FAA18" w14:textId="201E3308" w:rsidR="00E76392" w:rsidRPr="00E76392" w:rsidRDefault="00E76392" w:rsidP="00E76392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 xml:space="preserve">ổng quan ( Thứ </w:t>
      </w:r>
      <w:r w:rsidR="00BB6CA8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744557">
        <w:rPr>
          <w:rFonts w:ascii="Arial" w:hAnsi="Arial" w:cs="Arial"/>
          <w:b/>
          <w:bCs/>
          <w:sz w:val="28"/>
          <w:szCs w:val="28"/>
        </w:rPr>
        <w:t>27</w:t>
      </w:r>
      <w:bookmarkStart w:id="1" w:name="_GoBack"/>
      <w:bookmarkEnd w:id="1"/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0E35D5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502C6F0E" w14:textId="7B4F0479" w:rsidR="00CC79D7" w:rsidRPr="00ED55C0" w:rsidRDefault="00610E10" w:rsidP="00ED55C0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2" w:name="_Hlk34120339"/>
      <w:r>
        <w:rPr>
          <w:rFonts w:ascii="Arial" w:hAnsi="Arial" w:cs="Arial"/>
          <w:sz w:val="28"/>
          <w:szCs w:val="28"/>
        </w:rPr>
        <w:t>T</w:t>
      </w:r>
      <w:r w:rsidR="00867D01">
        <w:rPr>
          <w:rFonts w:ascii="Arial" w:hAnsi="Arial" w:cs="Arial"/>
          <w:sz w:val="28"/>
          <w:szCs w:val="28"/>
        </w:rPr>
        <w:t>iếp tục t</w:t>
      </w:r>
      <w:r>
        <w:rPr>
          <w:rFonts w:ascii="Arial" w:hAnsi="Arial" w:cs="Arial"/>
          <w:sz w:val="28"/>
          <w:szCs w:val="28"/>
        </w:rPr>
        <w:t>rình bày</w:t>
      </w:r>
      <w:r w:rsidR="00575763">
        <w:rPr>
          <w:rFonts w:ascii="Arial" w:hAnsi="Arial" w:cs="Arial"/>
          <w:sz w:val="28"/>
          <w:szCs w:val="28"/>
        </w:rPr>
        <w:t xml:space="preserve"> </w:t>
      </w:r>
      <w:r w:rsidR="00ED55C0">
        <w:rPr>
          <w:rFonts w:ascii="Arial" w:hAnsi="Arial" w:cs="Arial"/>
          <w:sz w:val="28"/>
          <w:szCs w:val="28"/>
        </w:rPr>
        <w:t xml:space="preserve">“quản lý dự án” </w:t>
      </w:r>
      <w:r w:rsidR="00575763">
        <w:rPr>
          <w:rFonts w:ascii="Arial" w:hAnsi="Arial" w:cs="Arial"/>
          <w:sz w:val="28"/>
          <w:szCs w:val="28"/>
        </w:rPr>
        <w:t>của website and app.</w:t>
      </w:r>
    </w:p>
    <w:bookmarkEnd w:id="2"/>
    <w:p w14:paraId="4FB82159" w14:textId="44A49EDC" w:rsidR="00CC79D7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test case module 2</w:t>
      </w:r>
      <w:r w:rsidR="00593799">
        <w:rPr>
          <w:rFonts w:ascii="Arial" w:hAnsi="Arial" w:cs="Arial"/>
          <w:sz w:val="28"/>
          <w:szCs w:val="28"/>
        </w:rPr>
        <w:t xml:space="preserve"> và test tích hợp module 2</w:t>
      </w:r>
      <w:r w:rsidR="00354869">
        <w:rPr>
          <w:rFonts w:ascii="Arial" w:hAnsi="Arial" w:cs="Arial"/>
          <w:sz w:val="28"/>
          <w:szCs w:val="28"/>
        </w:rPr>
        <w:t>.</w:t>
      </w:r>
    </w:p>
    <w:p w14:paraId="38EE6973" w14:textId="192B57AE" w:rsidR="00575763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use case digram “quản lý dự án”.</w:t>
      </w:r>
    </w:p>
    <w:p w14:paraId="3D92E4C1" w14:textId="472BD324" w:rsidR="00C1068C" w:rsidRDefault="00575763" w:rsidP="0059379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sequence “quản lý dự án”.</w:t>
      </w:r>
    </w:p>
    <w:p w14:paraId="4DED6B42" w14:textId="5D8832D7" w:rsidR="00354869" w:rsidRDefault="00354869" w:rsidP="0035486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message list, business rule “quản lý dự án”.</w:t>
      </w:r>
    </w:p>
    <w:p w14:paraId="68020838" w14:textId="3F7351B7" w:rsidR="00E9120B" w:rsidRPr="00354869" w:rsidRDefault="00E9120B" w:rsidP="0035486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 sửa lỗi và hoàn thiện cho xong module 1 và demo module 2</w:t>
      </w:r>
    </w:p>
    <w:p w14:paraId="2E68BB56" w14:textId="79498B02" w:rsidR="007F543E" w:rsidRDefault="00C1068C" w:rsidP="00CC79D7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Diễn biến cuộc họp</w:t>
      </w:r>
    </w:p>
    <w:p w14:paraId="1566C650" w14:textId="490934BE" w:rsidR="00CC79D7" w:rsidRPr="00575763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</w:t>
      </w:r>
    </w:p>
    <w:p w14:paraId="52830CB2" w14:textId="33E0C5B9" w:rsidR="00575763" w:rsidRPr="00ED55C0" w:rsidRDefault="00610E10" w:rsidP="00ED55C0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bookmarkStart w:id="3" w:name="_Hlk34121947"/>
      <w:r>
        <w:rPr>
          <w:rFonts w:ascii="Arial" w:hAnsi="Arial" w:cs="Arial"/>
          <w:sz w:val="28"/>
          <w:szCs w:val="28"/>
        </w:rPr>
        <w:t>Trình bày</w:t>
      </w:r>
      <w:r w:rsidR="00251D89">
        <w:rPr>
          <w:rFonts w:ascii="Arial" w:hAnsi="Arial" w:cs="Arial"/>
          <w:sz w:val="28"/>
          <w:szCs w:val="28"/>
        </w:rPr>
        <w:t xml:space="preserve"> prototype</w:t>
      </w:r>
      <w:r w:rsidR="009C4030">
        <w:rPr>
          <w:rFonts w:ascii="Arial" w:hAnsi="Arial" w:cs="Arial"/>
          <w:sz w:val="28"/>
          <w:szCs w:val="28"/>
        </w:rPr>
        <w:t xml:space="preserve"> module </w:t>
      </w:r>
      <w:r w:rsidR="00ED55C0">
        <w:rPr>
          <w:rFonts w:ascii="Arial" w:hAnsi="Arial" w:cs="Arial"/>
          <w:sz w:val="28"/>
          <w:szCs w:val="28"/>
        </w:rPr>
        <w:t>2</w:t>
      </w:r>
      <w:r w:rsidR="00251D89">
        <w:rPr>
          <w:rFonts w:ascii="Arial" w:hAnsi="Arial" w:cs="Arial"/>
          <w:sz w:val="28"/>
          <w:szCs w:val="28"/>
        </w:rPr>
        <w:t xml:space="preserve"> </w:t>
      </w:r>
      <w:r w:rsidR="00ED55C0">
        <w:rPr>
          <w:rFonts w:ascii="Arial" w:hAnsi="Arial" w:cs="Arial"/>
          <w:sz w:val="28"/>
          <w:szCs w:val="28"/>
        </w:rPr>
        <w:t>“Quản lý dự án</w:t>
      </w:r>
      <w:r w:rsidR="00251D89">
        <w:rPr>
          <w:rFonts w:ascii="Arial" w:hAnsi="Arial" w:cs="Arial"/>
          <w:sz w:val="28"/>
          <w:szCs w:val="28"/>
        </w:rPr>
        <w:t>” cho app</w:t>
      </w:r>
      <w:r w:rsidR="00ED55C0">
        <w:rPr>
          <w:rFonts w:ascii="Arial" w:hAnsi="Arial" w:cs="Arial"/>
          <w:sz w:val="28"/>
          <w:szCs w:val="28"/>
        </w:rPr>
        <w:t xml:space="preserve"> và website</w:t>
      </w:r>
      <w:r w:rsidR="00251D89">
        <w:rPr>
          <w:rFonts w:ascii="Arial" w:hAnsi="Arial" w:cs="Arial"/>
          <w:sz w:val="28"/>
          <w:szCs w:val="28"/>
        </w:rPr>
        <w:t>.</w:t>
      </w:r>
    </w:p>
    <w:p w14:paraId="14221791" w14:textId="5EBDF95E" w:rsidR="00ED55C0" w:rsidRPr="00ED55C0" w:rsidRDefault="00593799" w:rsidP="00ED55C0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Tiếp tục thiết kế và chỉnh sửa cho file use case description, sequence</w:t>
      </w:r>
      <w:r w:rsidR="00F8787B">
        <w:rPr>
          <w:rFonts w:ascii="Arial" w:hAnsi="Arial" w:cs="Arial"/>
          <w:sz w:val="28"/>
          <w:szCs w:val="28"/>
        </w:rPr>
        <w:t>, message list, business rule</w:t>
      </w:r>
      <w:r>
        <w:rPr>
          <w:rFonts w:ascii="Arial" w:hAnsi="Arial" w:cs="Arial"/>
          <w:sz w:val="28"/>
          <w:szCs w:val="28"/>
        </w:rPr>
        <w:t xml:space="preserve"> và use case digram.</w:t>
      </w:r>
    </w:p>
    <w:bookmarkEnd w:id="3"/>
    <w:p w14:paraId="0EE77B8F" w14:textId="74ED19AA" w:rsidR="00575763" w:rsidRPr="00251D89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</w:t>
      </w:r>
    </w:p>
    <w:p w14:paraId="46FE8A51" w14:textId="3FDED856" w:rsidR="00251D89" w:rsidRDefault="00ED55C0" w:rsidP="00A10A11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Trình bày </w:t>
      </w:r>
      <w:r w:rsidR="00F8787B">
        <w:rPr>
          <w:rFonts w:ascii="Arial" w:hAnsi="Arial" w:cs="Arial"/>
          <w:sz w:val="28"/>
          <w:szCs w:val="28"/>
        </w:rPr>
        <w:t>demo module 2,</w:t>
      </w:r>
    </w:p>
    <w:p w14:paraId="601C7C71" w14:textId="2C75FACE" w:rsidR="00F8787B" w:rsidRDefault="00F8787B" w:rsidP="00A10A11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đưa vị trí google api lên app của chức năng “quản lý dự án”</w:t>
      </w:r>
    </w:p>
    <w:p w14:paraId="45238BE0" w14:textId="1897C5F6" w:rsidR="00F8787B" w:rsidRDefault="00F8787B" w:rsidP="00A10A11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Sửa lỗi hoàn thành module 1.</w:t>
      </w:r>
    </w:p>
    <w:p w14:paraId="5C567085" w14:textId="37102BD1" w:rsidR="00575763" w:rsidRPr="00E0284F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</w:t>
      </w:r>
    </w:p>
    <w:p w14:paraId="2660D8FA" w14:textId="4CC2E906" w:rsidR="007F543E" w:rsidRDefault="00593799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="00610E10">
        <w:rPr>
          <w:rFonts w:ascii="Arial" w:hAnsi="Arial" w:cs="Arial"/>
          <w:sz w:val="28"/>
          <w:szCs w:val="28"/>
        </w:rPr>
        <w:t xml:space="preserve">oàn thành test case cho module </w:t>
      </w:r>
      <w:r w:rsidR="00ED55C0">
        <w:rPr>
          <w:rFonts w:ascii="Arial" w:hAnsi="Arial" w:cs="Arial"/>
          <w:sz w:val="28"/>
          <w:szCs w:val="28"/>
        </w:rPr>
        <w:t>2</w:t>
      </w:r>
      <w:r w:rsidR="00610E10">
        <w:rPr>
          <w:rFonts w:ascii="Arial" w:hAnsi="Arial" w:cs="Arial"/>
          <w:sz w:val="28"/>
          <w:szCs w:val="28"/>
        </w:rPr>
        <w:t xml:space="preserve"> </w:t>
      </w:r>
    </w:p>
    <w:p w14:paraId="6708EDC0" w14:textId="06DB7E2B" w:rsidR="00CA2D0C" w:rsidRDefault="00A10A11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Viết </w:t>
      </w:r>
      <w:r w:rsidR="00610E10">
        <w:rPr>
          <w:rFonts w:ascii="Arial" w:hAnsi="Arial" w:cs="Arial"/>
          <w:sz w:val="28"/>
          <w:szCs w:val="28"/>
        </w:rPr>
        <w:t xml:space="preserve">tiếp tục </w:t>
      </w:r>
      <w:r>
        <w:rPr>
          <w:rFonts w:ascii="Arial" w:hAnsi="Arial" w:cs="Arial"/>
          <w:sz w:val="28"/>
          <w:szCs w:val="28"/>
        </w:rPr>
        <w:t>test case “quản lý dự án</w:t>
      </w:r>
      <w:r w:rsidR="00610E10">
        <w:rPr>
          <w:rFonts w:ascii="Arial" w:hAnsi="Arial" w:cs="Arial"/>
          <w:sz w:val="28"/>
          <w:szCs w:val="28"/>
        </w:rPr>
        <w:t>”.</w:t>
      </w:r>
    </w:p>
    <w:p w14:paraId="2D83EEFF" w14:textId="6B06FEBA" w:rsidR="00610E10" w:rsidRPr="00A10A11" w:rsidRDefault="00610E10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Chuẩn bị test </w:t>
      </w:r>
      <w:r w:rsidR="00593799">
        <w:rPr>
          <w:rFonts w:ascii="Arial" w:hAnsi="Arial" w:cs="Arial"/>
          <w:sz w:val="28"/>
          <w:szCs w:val="28"/>
        </w:rPr>
        <w:t>tích hợp cho module 1 và 2</w:t>
      </w:r>
    </w:p>
    <w:p w14:paraId="707D7F1D" w14:textId="7E506A13" w:rsidR="00ED55C0" w:rsidRPr="00E0284F" w:rsidRDefault="00ED55C0" w:rsidP="00ED55C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Schdule</w:t>
      </w:r>
    </w:p>
    <w:p w14:paraId="52564A65" w14:textId="15459E35" w:rsidR="00C2729B" w:rsidRPr="00907551" w:rsidRDefault="00ED55C0" w:rsidP="0090755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Sửa lại lịch trình và cập nhật lịch trình cho dự án cho module 2 và chuẩn bị cho module 3.</w:t>
      </w:r>
    </w:p>
    <w:p w14:paraId="2ADCD8EF" w14:textId="71D38849" w:rsidR="00C1068C" w:rsidRDefault="00C1068C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bookmarkStart w:id="4" w:name="_Hlk34122603"/>
      <w:r w:rsidRPr="00F26017">
        <w:rPr>
          <w:rFonts w:ascii="Arial" w:hAnsi="Arial" w:cs="Arial"/>
          <w:b/>
          <w:bCs/>
          <w:sz w:val="28"/>
          <w:szCs w:val="28"/>
        </w:rPr>
        <w:t>Kết luận</w:t>
      </w:r>
    </w:p>
    <w:p w14:paraId="38C43EAB" w14:textId="47C817AB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bookmarkStart w:id="5" w:name="_Hlk34811991"/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Đẩy nhanh tiến độ và đúng theo lịch trình</w:t>
      </w:r>
      <w:r w:rsidR="00532FFE">
        <w:rPr>
          <w:rFonts w:ascii="Arial" w:hAnsi="Arial" w:cs="Arial"/>
          <w:sz w:val="28"/>
          <w:szCs w:val="28"/>
        </w:rPr>
        <w:t xml:space="preserve"> và lịch trình có số liệu </w:t>
      </w:r>
      <w:r w:rsidR="007D7EF4">
        <w:rPr>
          <w:rFonts w:ascii="Arial" w:hAnsi="Arial" w:cs="Arial"/>
          <w:sz w:val="28"/>
          <w:szCs w:val="28"/>
        </w:rPr>
        <w:t xml:space="preserve">    </w:t>
      </w:r>
      <w:r w:rsidR="007D7EF4">
        <w:rPr>
          <w:rFonts w:ascii="Arial" w:hAnsi="Arial" w:cs="Arial"/>
          <w:sz w:val="28"/>
          <w:szCs w:val="28"/>
        </w:rPr>
        <w:tab/>
      </w:r>
      <w:r w:rsidR="00532FFE">
        <w:rPr>
          <w:rFonts w:ascii="Arial" w:hAnsi="Arial" w:cs="Arial"/>
          <w:sz w:val="28"/>
          <w:szCs w:val="28"/>
        </w:rPr>
        <w:t>cụ thể xét độ ưu tiên cho rõ ràng.</w:t>
      </w:r>
    </w:p>
    <w:p w14:paraId="5BA4EC7A" w14:textId="2CAA5F92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A5627C">
        <w:rPr>
          <w:rFonts w:ascii="Arial" w:hAnsi="Arial" w:cs="Arial"/>
          <w:sz w:val="28"/>
          <w:szCs w:val="28"/>
        </w:rPr>
        <w:t xml:space="preserve">Hoàn thành </w:t>
      </w:r>
      <w:r w:rsidRPr="00327523">
        <w:rPr>
          <w:rFonts w:ascii="Arial" w:hAnsi="Arial" w:cs="Arial"/>
          <w:sz w:val="28"/>
          <w:szCs w:val="28"/>
        </w:rPr>
        <w:t>quản lý dự án</w:t>
      </w:r>
      <w:r w:rsidR="00A5627C">
        <w:rPr>
          <w:rFonts w:ascii="Arial" w:hAnsi="Arial" w:cs="Arial"/>
          <w:sz w:val="28"/>
          <w:szCs w:val="28"/>
        </w:rPr>
        <w:t xml:space="preserve"> và chuẩn bị cho 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110F3A9" w14:textId="1AC58713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Test quản lý dự án</w:t>
      </w:r>
      <w:r w:rsidR="00A5627C">
        <w:rPr>
          <w:rFonts w:ascii="Arial" w:hAnsi="Arial" w:cs="Arial"/>
          <w:sz w:val="28"/>
          <w:szCs w:val="28"/>
        </w:rPr>
        <w:t xml:space="preserve"> và </w:t>
      </w:r>
      <w:r w:rsidR="00907551">
        <w:rPr>
          <w:rFonts w:ascii="Arial" w:hAnsi="Arial" w:cs="Arial"/>
          <w:sz w:val="28"/>
          <w:szCs w:val="28"/>
        </w:rPr>
        <w:t>test tích hợp cho module 1 và 2</w:t>
      </w:r>
    </w:p>
    <w:p w14:paraId="62609773" w14:textId="3BEC0A03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ngày </w:t>
      </w:r>
      <w:r w:rsidR="001258C1">
        <w:rPr>
          <w:rFonts w:ascii="Arial" w:hAnsi="Arial" w:cs="Arial"/>
          <w:sz w:val="28"/>
          <w:szCs w:val="28"/>
        </w:rPr>
        <w:t>27</w:t>
      </w:r>
      <w:r w:rsidRPr="00327523">
        <w:rPr>
          <w:rFonts w:ascii="Arial" w:hAnsi="Arial" w:cs="Arial"/>
          <w:sz w:val="28"/>
          <w:szCs w:val="28"/>
        </w:rPr>
        <w:t>/0</w:t>
      </w:r>
      <w:r w:rsidR="002D6554">
        <w:rPr>
          <w:rFonts w:ascii="Arial" w:hAnsi="Arial" w:cs="Arial"/>
          <w:sz w:val="28"/>
          <w:szCs w:val="28"/>
        </w:rPr>
        <w:t>3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6948ED6E" w14:textId="621ABA66" w:rsidR="001258C1" w:rsidRDefault="00327523" w:rsidP="001258C1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Chuẩn bị lên kế hoạch </w:t>
      </w:r>
      <w:r w:rsidR="002D6554">
        <w:rPr>
          <w:rFonts w:ascii="Arial" w:hAnsi="Arial" w:cs="Arial"/>
          <w:sz w:val="28"/>
          <w:szCs w:val="28"/>
        </w:rPr>
        <w:t>thống kê – báo cáo</w:t>
      </w:r>
      <w:r w:rsidRPr="00327523">
        <w:rPr>
          <w:rFonts w:ascii="Arial" w:hAnsi="Arial" w:cs="Arial"/>
          <w:sz w:val="28"/>
          <w:szCs w:val="28"/>
        </w:rPr>
        <w:t>.</w:t>
      </w:r>
      <w:bookmarkEnd w:id="5"/>
    </w:p>
    <w:p w14:paraId="29FDE426" w14:textId="191F93D3" w:rsidR="001258C1" w:rsidRPr="001258C1" w:rsidRDefault="001258C1" w:rsidP="001258C1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>Đẩy nhanh tiến độ code và hoàn thành module 1 và 2</w:t>
      </w:r>
    </w:p>
    <w:p w14:paraId="559A8436" w14:textId="22A61258" w:rsidR="00327523" w:rsidRPr="00F26017" w:rsidRDefault="00327523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Công việc tuần sau</w:t>
      </w:r>
    </w:p>
    <w:p w14:paraId="0267A4F5" w14:textId="32B0E286" w:rsidR="00623CF8" w:rsidRDefault="00327523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6" w:name="_Hlk34122618"/>
      <w:bookmarkEnd w:id="4"/>
      <w:r>
        <w:rPr>
          <w:rFonts w:ascii="Arial" w:hAnsi="Arial" w:cs="Arial"/>
          <w:sz w:val="28"/>
          <w:szCs w:val="28"/>
        </w:rPr>
        <w:t>Hoàn thành hết công việc cho “quản lý dự án”</w:t>
      </w:r>
      <w:r w:rsidR="009C4030">
        <w:rPr>
          <w:rFonts w:ascii="Arial" w:hAnsi="Arial" w:cs="Arial"/>
          <w:sz w:val="28"/>
          <w:szCs w:val="28"/>
        </w:rPr>
        <w:t xml:space="preserve"> (module 2)</w:t>
      </w:r>
      <w:r w:rsidR="00E86045">
        <w:rPr>
          <w:rFonts w:ascii="Arial" w:hAnsi="Arial" w:cs="Arial"/>
          <w:sz w:val="28"/>
          <w:szCs w:val="28"/>
        </w:rPr>
        <w:t>.</w:t>
      </w:r>
    </w:p>
    <w:p w14:paraId="2C31778A" w14:textId="70308AB0" w:rsidR="00E27B64" w:rsidRDefault="00E27B64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module 3 thống kê – báo cáo.</w:t>
      </w:r>
    </w:p>
    <w:p w14:paraId="11457C13" w14:textId="3F1C0F72" w:rsidR="00DA6B4D" w:rsidRDefault="00DA6B4D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trình bày test tích hợp</w:t>
      </w:r>
    </w:p>
    <w:p w14:paraId="742ACE8B" w14:textId="3977D7F5" w:rsidR="00984564" w:rsidRDefault="00984564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Gặp mentor thứ </w:t>
      </w:r>
      <w:r w:rsidR="001258C1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ngày </w:t>
      </w:r>
      <w:r w:rsidR="001258C1">
        <w:rPr>
          <w:rFonts w:ascii="Arial" w:hAnsi="Arial" w:cs="Arial"/>
          <w:sz w:val="28"/>
          <w:szCs w:val="28"/>
        </w:rPr>
        <w:t>1 tháng 4</w:t>
      </w:r>
      <w:r>
        <w:rPr>
          <w:rFonts w:ascii="Arial" w:hAnsi="Arial" w:cs="Arial"/>
          <w:sz w:val="28"/>
          <w:szCs w:val="28"/>
        </w:rPr>
        <w:t xml:space="preserve"> năm 2020.</w:t>
      </w:r>
    </w:p>
    <w:p w14:paraId="45A49643" w14:textId="6EF637C5" w:rsidR="001258C1" w:rsidRDefault="001258C1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Họp online</w:t>
      </w:r>
    </w:p>
    <w:p w14:paraId="7287FE58" w14:textId="77777777" w:rsidR="00E27B64" w:rsidRDefault="00E27B64" w:rsidP="00E27B6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bookmarkEnd w:id="6"/>
    <w:p w14:paraId="3B79B79E" w14:textId="7A397687" w:rsidR="006A6B26" w:rsidRPr="00503A61" w:rsidRDefault="006A6B26" w:rsidP="00E27B6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sectPr w:rsidR="006A6B26" w:rsidRPr="00503A61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50F59" w14:textId="77777777" w:rsidR="008C6C99" w:rsidRDefault="008C6C99" w:rsidP="00A66B18">
      <w:pPr>
        <w:spacing w:before="0" w:after="0"/>
      </w:pPr>
      <w:r>
        <w:separator/>
      </w:r>
    </w:p>
  </w:endnote>
  <w:endnote w:type="continuationSeparator" w:id="0">
    <w:p w14:paraId="32B1A1C0" w14:textId="77777777" w:rsidR="008C6C99" w:rsidRDefault="008C6C9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BF24E" w14:textId="77777777" w:rsidR="008C6C99" w:rsidRDefault="008C6C99" w:rsidP="00A66B18">
      <w:pPr>
        <w:spacing w:before="0" w:after="0"/>
      </w:pPr>
      <w:r>
        <w:separator/>
      </w:r>
    </w:p>
  </w:footnote>
  <w:footnote w:type="continuationSeparator" w:id="0">
    <w:p w14:paraId="6FA30D4B" w14:textId="77777777" w:rsidR="008C6C99" w:rsidRDefault="008C6C9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E7BA5" w14:textId="77777777" w:rsidR="00F25D0F" w:rsidRDefault="00F25D0F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1A65A9"/>
    <w:multiLevelType w:val="hybridMultilevel"/>
    <w:tmpl w:val="8D1E3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1277B3"/>
    <w:multiLevelType w:val="hybridMultilevel"/>
    <w:tmpl w:val="C7F8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0677761"/>
    <w:multiLevelType w:val="hybridMultilevel"/>
    <w:tmpl w:val="7F2299CA"/>
    <w:lvl w:ilvl="0" w:tplc="F2E4C45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8C6E2B"/>
    <w:multiLevelType w:val="hybridMultilevel"/>
    <w:tmpl w:val="04CED1C0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B3F4077"/>
    <w:multiLevelType w:val="hybridMultilevel"/>
    <w:tmpl w:val="9F981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15"/>
  </w:num>
  <w:num w:numId="11">
    <w:abstractNumId w:val="17"/>
  </w:num>
  <w:num w:numId="12">
    <w:abstractNumId w:val="11"/>
  </w:num>
  <w:num w:numId="13">
    <w:abstractNumId w:val="7"/>
  </w:num>
  <w:num w:numId="14">
    <w:abstractNumId w:val="14"/>
  </w:num>
  <w:num w:numId="15">
    <w:abstractNumId w:val="9"/>
  </w:num>
  <w:num w:numId="16">
    <w:abstractNumId w:val="12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D7"/>
    <w:rsid w:val="00007033"/>
    <w:rsid w:val="00043FAF"/>
    <w:rsid w:val="000448FC"/>
    <w:rsid w:val="00080AE4"/>
    <w:rsid w:val="00083BAA"/>
    <w:rsid w:val="000A063E"/>
    <w:rsid w:val="000C0F71"/>
    <w:rsid w:val="000E35D5"/>
    <w:rsid w:val="000E3FBF"/>
    <w:rsid w:val="0010680C"/>
    <w:rsid w:val="00123926"/>
    <w:rsid w:val="001258C1"/>
    <w:rsid w:val="00126F5D"/>
    <w:rsid w:val="00133C8A"/>
    <w:rsid w:val="00143C1E"/>
    <w:rsid w:val="00160434"/>
    <w:rsid w:val="00167397"/>
    <w:rsid w:val="001766D6"/>
    <w:rsid w:val="001C1521"/>
    <w:rsid w:val="001D0A89"/>
    <w:rsid w:val="001E2320"/>
    <w:rsid w:val="001F151C"/>
    <w:rsid w:val="00214E28"/>
    <w:rsid w:val="00251D89"/>
    <w:rsid w:val="0026428F"/>
    <w:rsid w:val="00275290"/>
    <w:rsid w:val="002809E4"/>
    <w:rsid w:val="002D6554"/>
    <w:rsid w:val="0031335A"/>
    <w:rsid w:val="00327523"/>
    <w:rsid w:val="00352B81"/>
    <w:rsid w:val="00354869"/>
    <w:rsid w:val="003941C9"/>
    <w:rsid w:val="003A0150"/>
    <w:rsid w:val="003B1A29"/>
    <w:rsid w:val="003B5FE4"/>
    <w:rsid w:val="003C1872"/>
    <w:rsid w:val="003C5711"/>
    <w:rsid w:val="003C5798"/>
    <w:rsid w:val="003D7A8E"/>
    <w:rsid w:val="003E24DF"/>
    <w:rsid w:val="0041027A"/>
    <w:rsid w:val="0041428F"/>
    <w:rsid w:val="004154D0"/>
    <w:rsid w:val="00424C86"/>
    <w:rsid w:val="00427E9B"/>
    <w:rsid w:val="004406F7"/>
    <w:rsid w:val="004701BD"/>
    <w:rsid w:val="0048461A"/>
    <w:rsid w:val="004A1274"/>
    <w:rsid w:val="004A2B0D"/>
    <w:rsid w:val="00503A61"/>
    <w:rsid w:val="00532FFE"/>
    <w:rsid w:val="00541C2D"/>
    <w:rsid w:val="00575763"/>
    <w:rsid w:val="00593799"/>
    <w:rsid w:val="005A5611"/>
    <w:rsid w:val="005C2210"/>
    <w:rsid w:val="00610E10"/>
    <w:rsid w:val="00615018"/>
    <w:rsid w:val="0062123A"/>
    <w:rsid w:val="00623CF8"/>
    <w:rsid w:val="006369E9"/>
    <w:rsid w:val="0063740A"/>
    <w:rsid w:val="00644390"/>
    <w:rsid w:val="00646E75"/>
    <w:rsid w:val="00657B21"/>
    <w:rsid w:val="006703C4"/>
    <w:rsid w:val="006800D1"/>
    <w:rsid w:val="006A265E"/>
    <w:rsid w:val="006A6B26"/>
    <w:rsid w:val="006D3A21"/>
    <w:rsid w:val="006D6101"/>
    <w:rsid w:val="006E235B"/>
    <w:rsid w:val="006F6F10"/>
    <w:rsid w:val="00744557"/>
    <w:rsid w:val="00762FAF"/>
    <w:rsid w:val="00783E79"/>
    <w:rsid w:val="007B5AE8"/>
    <w:rsid w:val="007D7EF4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67D01"/>
    <w:rsid w:val="0087088A"/>
    <w:rsid w:val="008A6CA7"/>
    <w:rsid w:val="008C60D7"/>
    <w:rsid w:val="008C6C99"/>
    <w:rsid w:val="009013E0"/>
    <w:rsid w:val="00907551"/>
    <w:rsid w:val="00925E18"/>
    <w:rsid w:val="00984564"/>
    <w:rsid w:val="00986F8C"/>
    <w:rsid w:val="009A3ECE"/>
    <w:rsid w:val="009C4030"/>
    <w:rsid w:val="009D64E6"/>
    <w:rsid w:val="009D6E13"/>
    <w:rsid w:val="009E32E6"/>
    <w:rsid w:val="00A10A11"/>
    <w:rsid w:val="00A503BA"/>
    <w:rsid w:val="00A5127D"/>
    <w:rsid w:val="00A5627C"/>
    <w:rsid w:val="00A628A7"/>
    <w:rsid w:val="00A64935"/>
    <w:rsid w:val="00A66B18"/>
    <w:rsid w:val="00A6783B"/>
    <w:rsid w:val="00A7459C"/>
    <w:rsid w:val="00A74DDB"/>
    <w:rsid w:val="00A96CF8"/>
    <w:rsid w:val="00AC148F"/>
    <w:rsid w:val="00AE1388"/>
    <w:rsid w:val="00AF3982"/>
    <w:rsid w:val="00B03A75"/>
    <w:rsid w:val="00B2499C"/>
    <w:rsid w:val="00B50294"/>
    <w:rsid w:val="00B57D6E"/>
    <w:rsid w:val="00B65E4A"/>
    <w:rsid w:val="00BA5C84"/>
    <w:rsid w:val="00BB46CD"/>
    <w:rsid w:val="00BB6CA8"/>
    <w:rsid w:val="00BC24B5"/>
    <w:rsid w:val="00BF0ABA"/>
    <w:rsid w:val="00C1068C"/>
    <w:rsid w:val="00C25640"/>
    <w:rsid w:val="00C2729B"/>
    <w:rsid w:val="00C2798A"/>
    <w:rsid w:val="00C454A4"/>
    <w:rsid w:val="00C46945"/>
    <w:rsid w:val="00C541F7"/>
    <w:rsid w:val="00C6535F"/>
    <w:rsid w:val="00C701F7"/>
    <w:rsid w:val="00C70786"/>
    <w:rsid w:val="00CA2D0C"/>
    <w:rsid w:val="00CC79D7"/>
    <w:rsid w:val="00CF225B"/>
    <w:rsid w:val="00D012A9"/>
    <w:rsid w:val="00D41084"/>
    <w:rsid w:val="00D46235"/>
    <w:rsid w:val="00D50AA8"/>
    <w:rsid w:val="00D66593"/>
    <w:rsid w:val="00D90469"/>
    <w:rsid w:val="00D921D7"/>
    <w:rsid w:val="00DA3D1A"/>
    <w:rsid w:val="00DA6B4D"/>
    <w:rsid w:val="00DE6DA2"/>
    <w:rsid w:val="00DF2D30"/>
    <w:rsid w:val="00DF45AB"/>
    <w:rsid w:val="00E013D6"/>
    <w:rsid w:val="00E0284F"/>
    <w:rsid w:val="00E21240"/>
    <w:rsid w:val="00E27B64"/>
    <w:rsid w:val="00E55D74"/>
    <w:rsid w:val="00E5643F"/>
    <w:rsid w:val="00E61EEC"/>
    <w:rsid w:val="00E6540C"/>
    <w:rsid w:val="00E76392"/>
    <w:rsid w:val="00E8009F"/>
    <w:rsid w:val="00E81E2A"/>
    <w:rsid w:val="00E86045"/>
    <w:rsid w:val="00E9120B"/>
    <w:rsid w:val="00EA6A6F"/>
    <w:rsid w:val="00EB7785"/>
    <w:rsid w:val="00EC37E4"/>
    <w:rsid w:val="00EC5111"/>
    <w:rsid w:val="00ED55C0"/>
    <w:rsid w:val="00EE0952"/>
    <w:rsid w:val="00F25D0F"/>
    <w:rsid w:val="00F26017"/>
    <w:rsid w:val="00F85275"/>
    <w:rsid w:val="00F86784"/>
    <w:rsid w:val="00F8787B"/>
    <w:rsid w:val="00FD78D8"/>
    <w:rsid w:val="00FE0CC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Ind w:w="0" w:type="dxa"/>
      <w:tblCellMar>
        <w:top w:w="0" w:type="dxa"/>
        <w:left w:w="0" w:type="dxa"/>
        <w:bottom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Normal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Normal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4E6470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20"/>
    <w:rsid w:val="000F3FA6"/>
    <w:rsid w:val="001E6F55"/>
    <w:rsid w:val="00256893"/>
    <w:rsid w:val="002B3DFA"/>
    <w:rsid w:val="003655F5"/>
    <w:rsid w:val="00396273"/>
    <w:rsid w:val="003E61F0"/>
    <w:rsid w:val="004D22B7"/>
    <w:rsid w:val="004E6470"/>
    <w:rsid w:val="0056444C"/>
    <w:rsid w:val="005F6A4A"/>
    <w:rsid w:val="006B5B50"/>
    <w:rsid w:val="007C0538"/>
    <w:rsid w:val="007D2908"/>
    <w:rsid w:val="009454F0"/>
    <w:rsid w:val="0096333F"/>
    <w:rsid w:val="00972572"/>
    <w:rsid w:val="00A732D2"/>
    <w:rsid w:val="00AB181C"/>
    <w:rsid w:val="00C41D65"/>
    <w:rsid w:val="00E0198D"/>
    <w:rsid w:val="00EB4FB3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5800B87-23AF-445A-9F0E-2FD2CEB9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</Template>
  <TotalTime>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2020-04-08T01:25:00Z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