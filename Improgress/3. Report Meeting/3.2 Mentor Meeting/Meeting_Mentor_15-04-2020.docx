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47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341"/>
        <w:gridCol w:w="1097"/>
        <w:gridCol w:w="613"/>
        <w:gridCol w:w="1084"/>
        <w:gridCol w:w="819"/>
        <w:gridCol w:w="599"/>
        <w:gridCol w:w="1338"/>
        <w:gridCol w:w="1257"/>
        <w:gridCol w:w="869"/>
        <w:gridCol w:w="1795"/>
      </w:tblGrid>
      <w:tr w:rsidR="00EC37E4" w:rsidRPr="00C2798A" w14:paraId="4A8BD971" w14:textId="77777777" w:rsidTr="00B65E4A">
        <w:trPr>
          <w:trHeight w:val="899"/>
        </w:trPr>
        <w:tc>
          <w:tcPr>
            <w:tcW w:w="5000" w:type="pct"/>
            <w:gridSpan w:val="10"/>
          </w:tcPr>
          <w:p w14:paraId="7BBADBB6" w14:textId="2C4FF1D1" w:rsidR="00D921D7" w:rsidRPr="009013E0" w:rsidRDefault="009013E0" w:rsidP="009D64E6">
            <w:pPr>
              <w:pStyle w:val="Title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</w:t>
            </w:r>
            <w:r w:rsidR="00A10A11">
              <w:rPr>
                <w:color w:val="000000" w:themeColor="text1"/>
              </w:rPr>
              <w:t>Mentor</w:t>
            </w:r>
          </w:p>
        </w:tc>
      </w:tr>
      <w:tr w:rsidR="00D921D7" w:rsidRPr="00C2798A" w14:paraId="35BE1A16" w14:textId="77777777" w:rsidTr="00B65E4A">
        <w:trPr>
          <w:trHeight w:val="492"/>
        </w:trPr>
        <w:tc>
          <w:tcPr>
            <w:tcW w:w="1102" w:type="pct"/>
            <w:gridSpan w:val="3"/>
          </w:tcPr>
          <w:p w14:paraId="7221957F" w14:textId="77777777" w:rsidR="00D921D7" w:rsidRPr="009013E0" w:rsidRDefault="00EE4EF5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55" w:type="pct"/>
            <w:gridSpan w:val="4"/>
          </w:tcPr>
          <w:p w14:paraId="0D7113FD" w14:textId="58BFE5A3" w:rsidR="00D921D7" w:rsidRPr="00A87C90" w:rsidRDefault="00A87C90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Online tạ</w:t>
            </w:r>
            <w:r w:rsidR="00E852CA">
              <w:rPr>
                <w:color w:val="000000" w:themeColor="text1"/>
              </w:rPr>
              <w:t>s</w:t>
            </w:r>
            <w:bookmarkStart w:id="0" w:name="_GoBack"/>
            <w:bookmarkEnd w:id="0"/>
            <w:r>
              <w:rPr>
                <w:color w:val="000000" w:themeColor="text1"/>
              </w:rPr>
              <w:t>i nhà</w:t>
            </w:r>
          </w:p>
        </w:tc>
        <w:tc>
          <w:tcPr>
            <w:tcW w:w="1943" w:type="pct"/>
            <w:gridSpan w:val="3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B65E4A">
        <w:trPr>
          <w:trHeight w:val="492"/>
        </w:trPr>
        <w:tc>
          <w:tcPr>
            <w:tcW w:w="1102" w:type="pct"/>
            <w:gridSpan w:val="3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55" w:type="pct"/>
            <w:gridSpan w:val="4"/>
          </w:tcPr>
          <w:p w14:paraId="4541EBF8" w14:textId="7BF88DFC" w:rsidR="00D921D7" w:rsidRPr="009013E0" w:rsidRDefault="00D038E8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r w:rsidR="00080AE4" w:rsidRPr="009013E0">
              <w:rPr>
                <w:color w:val="000000" w:themeColor="text1"/>
                <w:lang w:val="vi-VN"/>
              </w:rPr>
              <w:t>/</w:t>
            </w:r>
            <w:r w:rsidR="00A87C90">
              <w:rPr>
                <w:color w:val="000000" w:themeColor="text1"/>
              </w:rPr>
              <w:t>04</w:t>
            </w:r>
            <w:r w:rsidR="009013E0" w:rsidRPr="009013E0">
              <w:rPr>
                <w:color w:val="000000" w:themeColor="text1"/>
              </w:rPr>
              <w:t>/20</w:t>
            </w:r>
            <w:r w:rsidR="00E76392">
              <w:rPr>
                <w:color w:val="000000" w:themeColor="text1"/>
              </w:rPr>
              <w:t>20</w:t>
            </w:r>
          </w:p>
        </w:tc>
        <w:tc>
          <w:tcPr>
            <w:tcW w:w="971" w:type="pct"/>
            <w:gridSpan w:val="2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465C5B89" w14:textId="25F9EDDB" w:rsidR="00D921D7" w:rsidRPr="009013E0" w:rsidRDefault="001C1521" w:rsidP="00C2798A">
            <w:pPr>
              <w:pStyle w:val="MeetingInfo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Đ</w:t>
            </w:r>
            <w:r>
              <w:rPr>
                <w:rFonts w:ascii="Calibri" w:hAnsi="Calibri" w:cs="Calibri"/>
                <w:color w:val="000000" w:themeColor="text1"/>
              </w:rPr>
              <w:t>ặng Đình Hòa</w:t>
            </w:r>
            <w:r w:rsidR="00DA3D1A" w:rsidRPr="009013E0">
              <w:rPr>
                <w:color w:val="000000" w:themeColor="text1"/>
                <w:lang w:val="vi-VN"/>
              </w:rPr>
              <w:t xml:space="preserve">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B65E4A">
        <w:trPr>
          <w:trHeight w:val="492"/>
        </w:trPr>
        <w:tc>
          <w:tcPr>
            <w:tcW w:w="1102" w:type="pct"/>
            <w:gridSpan w:val="3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55" w:type="pct"/>
            <w:gridSpan w:val="4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6BEF5054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5AEF5442" w14:textId="6E2C853D" w:rsidR="003C5798" w:rsidRPr="003C5798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</w:tc>
        <w:tc>
          <w:tcPr>
            <w:tcW w:w="971" w:type="pct"/>
            <w:gridSpan w:val="2"/>
          </w:tcPr>
          <w:p w14:paraId="2A8056B9" w14:textId="6CA72955" w:rsidR="00D921D7" w:rsidRPr="009013E0" w:rsidRDefault="00B65E4A" w:rsidP="00D921D7">
            <w:pPr>
              <w:pStyle w:val="MeetingInf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="00D921D7"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2" w:type="pct"/>
          </w:tcPr>
          <w:p w14:paraId="188BBC85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0%</w:t>
            </w:r>
          </w:p>
        </w:tc>
      </w:tr>
      <w:tr w:rsidR="00B65E4A" w:rsidRPr="00C2798A" w14:paraId="1C125450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01883542" w14:textId="36B2D68D" w:rsidR="00B65E4A" w:rsidRPr="003C5798" w:rsidRDefault="00B65E4A" w:rsidP="00C2798A">
            <w:pPr>
              <w:pStyle w:val="MeetingInfo"/>
              <w:rPr>
                <w:color w:val="FF0000"/>
              </w:rPr>
            </w:pPr>
          </w:p>
        </w:tc>
        <w:tc>
          <w:tcPr>
            <w:tcW w:w="969" w:type="pct"/>
            <w:gridSpan w:val="2"/>
          </w:tcPr>
          <w:p w14:paraId="6905BC36" w14:textId="4766088E" w:rsidR="00B65E4A" w:rsidRPr="003C5798" w:rsidRDefault="003C5798" w:rsidP="00C2798A">
            <w:pPr>
              <w:pStyle w:val="MeetingInfo"/>
              <w:rPr>
                <w:color w:val="000000" w:themeColor="text1"/>
              </w:rPr>
            </w:pPr>
            <w:r w:rsidRPr="003C5798">
              <w:rPr>
                <w:color w:val="000000" w:themeColor="text1"/>
              </w:rPr>
              <w:t>Huỳnh Tu</w:t>
            </w:r>
            <w:r w:rsidRPr="003C5798">
              <w:rPr>
                <w:rFonts w:ascii="Calibri" w:hAnsi="Calibri" w:cs="Calibri"/>
                <w:color w:val="000000" w:themeColor="text1"/>
              </w:rPr>
              <w:t>ần Đạt</w:t>
            </w:r>
          </w:p>
        </w:tc>
      </w:tr>
      <w:tr w:rsidR="00B65E4A" w:rsidRPr="00C2798A" w14:paraId="2B7614E4" w14:textId="77777777" w:rsidTr="00B65E4A">
        <w:trPr>
          <w:gridAfter w:val="5"/>
          <w:wAfter w:w="2929" w:type="pct"/>
          <w:trHeight w:val="492"/>
        </w:trPr>
        <w:tc>
          <w:tcPr>
            <w:tcW w:w="1102" w:type="pct"/>
            <w:gridSpan w:val="3"/>
          </w:tcPr>
          <w:p w14:paraId="2B6CBAE7" w14:textId="6F14880E" w:rsidR="00B65E4A" w:rsidRDefault="00B65E4A" w:rsidP="00C2798A">
            <w:pPr>
              <w:pStyle w:val="MeetingInfo"/>
            </w:pPr>
            <w:r>
              <w:t>v</w:t>
            </w:r>
          </w:p>
          <w:p w14:paraId="27D6CAC6" w14:textId="77777777" w:rsidR="00B65E4A" w:rsidRDefault="00B65E4A" w:rsidP="00C2798A">
            <w:pPr>
              <w:pStyle w:val="MeetingInfo"/>
            </w:pPr>
          </w:p>
          <w:p w14:paraId="59A887AB" w14:textId="77777777" w:rsidR="00B65E4A" w:rsidRDefault="00B65E4A" w:rsidP="00C2798A">
            <w:pPr>
              <w:pStyle w:val="MeetingInfo"/>
            </w:pPr>
          </w:p>
          <w:p w14:paraId="2FDE2A3E" w14:textId="282F3851" w:rsidR="00B65E4A" w:rsidRPr="00B65E4A" w:rsidRDefault="00B65E4A" w:rsidP="00C2798A">
            <w:pPr>
              <w:pStyle w:val="MeetingInfo"/>
              <w:rPr>
                <w:rFonts w:ascii="Arial" w:hAnsi="Arial" w:cs="Arial"/>
              </w:rPr>
            </w:pPr>
          </w:p>
        </w:tc>
        <w:tc>
          <w:tcPr>
            <w:tcW w:w="969" w:type="pct"/>
            <w:gridSpan w:val="2"/>
          </w:tcPr>
          <w:p w14:paraId="79076336" w14:textId="6AF92D12" w:rsidR="00B65E4A" w:rsidRDefault="00B65E4A" w:rsidP="00C2798A">
            <w:pPr>
              <w:pStyle w:val="MeetingInfo"/>
            </w:pPr>
          </w:p>
        </w:tc>
      </w:tr>
      <w:tr w:rsidR="00B65E4A" w:rsidRPr="002E673B" w14:paraId="5FA581E5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28"/>
        </w:trPr>
        <w:tc>
          <w:tcPr>
            <w:tcW w:w="559" w:type="pct"/>
            <w:shd w:val="clear" w:color="auto" w:fill="112F51" w:themeFill="accent1" w:themeFillShade="BF"/>
          </w:tcPr>
          <w:p w14:paraId="134D1997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22381192"/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64" w:type="pct"/>
            <w:gridSpan w:val="2"/>
            <w:shd w:val="clear" w:color="auto" w:fill="112F51" w:themeFill="accent1" w:themeFillShade="BF"/>
          </w:tcPr>
          <w:p w14:paraId="0FDB746D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10E206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22" w:type="pct"/>
            <w:gridSpan w:val="2"/>
            <w:shd w:val="clear" w:color="auto" w:fill="112F51" w:themeFill="accent1" w:themeFillShade="BF"/>
          </w:tcPr>
          <w:p w14:paraId="45FE396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44EE1058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81" w:type="pct"/>
            <w:shd w:val="clear" w:color="auto" w:fill="112F51" w:themeFill="accent1" w:themeFillShade="BF"/>
          </w:tcPr>
          <w:p w14:paraId="7BF5E29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2301FCB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471" w:type="pct"/>
            <w:shd w:val="clear" w:color="auto" w:fill="112F51" w:themeFill="accent1" w:themeFillShade="BF"/>
          </w:tcPr>
          <w:p w14:paraId="1E49C8B0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0FA4BC3E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72" w:type="pct"/>
            <w:gridSpan w:val="2"/>
            <w:shd w:val="clear" w:color="auto" w:fill="112F51" w:themeFill="accent1" w:themeFillShade="BF"/>
          </w:tcPr>
          <w:p w14:paraId="3DD641C2" w14:textId="77777777" w:rsidR="00FE0CC7" w:rsidRPr="002E673B" w:rsidRDefault="00FE0CC7" w:rsidP="00A85E95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2E673B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FE0CC7" w:rsidRPr="002E673B" w14:paraId="6F963F66" w14:textId="77777777" w:rsidTr="00B65E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wBefore w:w="231" w:type="pct"/>
          <w:trHeight w:val="530"/>
        </w:trPr>
        <w:tc>
          <w:tcPr>
            <w:tcW w:w="559" w:type="pct"/>
          </w:tcPr>
          <w:p w14:paraId="6B7526E6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2E673B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64" w:type="pct"/>
            <w:gridSpan w:val="2"/>
          </w:tcPr>
          <w:p w14:paraId="0862374D" w14:textId="764C9328" w:rsidR="00FE0CC7" w:rsidRPr="002E673B" w:rsidRDefault="00FE0CC7" w:rsidP="00A85E95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Quốc Nhân</w:t>
            </w:r>
          </w:p>
        </w:tc>
        <w:tc>
          <w:tcPr>
            <w:tcW w:w="722" w:type="pct"/>
            <w:gridSpan w:val="2"/>
          </w:tcPr>
          <w:p w14:paraId="3AF02E42" w14:textId="08D428C2" w:rsidR="00FE0CC7" w:rsidRPr="002E673B" w:rsidRDefault="008D00D8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15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</w:t>
            </w:r>
            <w:r w:rsidR="00A87C90">
              <w:rPr>
                <w:rFonts w:cs="Arial"/>
                <w:color w:val="000000"/>
                <w:sz w:val="24"/>
                <w:szCs w:val="24"/>
              </w:rPr>
              <w:t>04</w:t>
            </w:r>
            <w:r w:rsidR="00FE0CC7" w:rsidRPr="002E673B">
              <w:rPr>
                <w:rFonts w:cs="Arial"/>
                <w:color w:val="000000"/>
                <w:sz w:val="24"/>
                <w:szCs w:val="24"/>
              </w:rPr>
              <w:t>/20</w:t>
            </w:r>
            <w:r w:rsidR="00E76392"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81" w:type="pct"/>
          </w:tcPr>
          <w:p w14:paraId="2B2B770A" w14:textId="77777777" w:rsidR="00FE0CC7" w:rsidRPr="002E673B" w:rsidRDefault="00FE0CC7" w:rsidP="00A85E95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471" w:type="pct"/>
          </w:tcPr>
          <w:p w14:paraId="3D828509" w14:textId="77777777" w:rsidR="00FE0CC7" w:rsidRPr="002E673B" w:rsidRDefault="00FE0CC7" w:rsidP="00A85E95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72" w:type="pct"/>
            <w:gridSpan w:val="2"/>
          </w:tcPr>
          <w:p w14:paraId="53369245" w14:textId="72168F7A" w:rsidR="00FE0CC7" w:rsidRPr="002E673B" w:rsidRDefault="00FE0CC7" w:rsidP="00A85E95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Cuộc họp </w:t>
            </w:r>
            <w:r w:rsidR="00CC79D7">
              <w:rPr>
                <w:rFonts w:cs="Arial"/>
                <w:color w:val="000000"/>
                <w:sz w:val="24"/>
                <w:szCs w:val="24"/>
              </w:rPr>
              <w:t>với mentor</w:t>
            </w:r>
          </w:p>
        </w:tc>
      </w:tr>
    </w:tbl>
    <w:p w14:paraId="471E4C21" w14:textId="77777777" w:rsidR="00FE0CC7" w:rsidRPr="00FE0CC7" w:rsidRDefault="00FE0CC7" w:rsidP="00FE0CC7"/>
    <w:bookmarkEnd w:id="1" w:displacedByCustomXml="next"/>
    <w:sdt>
      <w:sdtPr>
        <w:id w:val="921066030"/>
        <w:placeholder>
          <w:docPart w:val="0B36DE84FEC74ED698907EB26033540F"/>
        </w:placeholder>
        <w:temporary/>
        <w:showingPlcHdr/>
        <w15:appearance w15:val="hidden"/>
      </w:sdtPr>
      <w:sdtEndPr/>
      <w:sdtContent>
        <w:p w14:paraId="06393BBC" w14:textId="24D64092" w:rsidR="007E7F36" w:rsidRPr="00E76392" w:rsidRDefault="00FE0CC7" w:rsidP="00E76392">
          <w:pPr>
            <w:pStyle w:val="Heading1"/>
            <w:rPr>
              <w:rFonts w:asciiTheme="minorHAnsi" w:hAnsiTheme="minorHAnsi"/>
              <w:b w:val="0"/>
              <w:color w:val="auto"/>
              <w:sz w:val="22"/>
              <w:szCs w:val="22"/>
            </w:rPr>
          </w:pPr>
          <w:r w:rsidRPr="007E7F36">
            <w:t>Agenda Items</w:t>
          </w:r>
        </w:p>
      </w:sdtContent>
    </w:sdt>
    <w:p w14:paraId="7740A7BA" w14:textId="24E06971" w:rsidR="006A6B26" w:rsidRDefault="00E76392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Tuần trước. (Thứ </w:t>
      </w:r>
      <w:r w:rsidR="008D00D8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8D00D8">
        <w:rPr>
          <w:rFonts w:ascii="Arial" w:hAnsi="Arial" w:cs="Arial"/>
          <w:b/>
          <w:bCs/>
          <w:sz w:val="28"/>
          <w:szCs w:val="28"/>
        </w:rPr>
        <w:t>9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76213F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159E19F4" w14:textId="5B829188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Hoàn thành </w:t>
      </w:r>
      <w:r w:rsidR="008D00D8">
        <w:rPr>
          <w:rFonts w:ascii="Arial" w:hAnsi="Arial" w:cs="Arial"/>
          <w:sz w:val="28"/>
          <w:szCs w:val="28"/>
        </w:rPr>
        <w:t xml:space="preserve">prototype module </w:t>
      </w:r>
      <w:r w:rsidR="00D038E8">
        <w:rPr>
          <w:rFonts w:ascii="Arial" w:hAnsi="Arial" w:cs="Arial"/>
          <w:sz w:val="28"/>
          <w:szCs w:val="28"/>
        </w:rPr>
        <w:t xml:space="preserve">2 </w:t>
      </w:r>
      <w:r w:rsidR="008D00D8">
        <w:rPr>
          <w:rFonts w:ascii="Arial" w:hAnsi="Arial" w:cs="Arial"/>
          <w:sz w:val="28"/>
          <w:szCs w:val="28"/>
        </w:rPr>
        <w:t>app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D56506C" w14:textId="39144906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Hoàn thành </w:t>
      </w:r>
      <w:r w:rsidR="008D00D8">
        <w:rPr>
          <w:rFonts w:ascii="Arial" w:hAnsi="Arial" w:cs="Arial"/>
          <w:sz w:val="28"/>
          <w:szCs w:val="28"/>
        </w:rPr>
        <w:t>test case module 2.</w:t>
      </w:r>
    </w:p>
    <w:p w14:paraId="09E5B044" w14:textId="7D8BE32B" w:rsidR="00610E10" w:rsidRPr="00327523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Hoàn thành </w:t>
      </w:r>
      <w:r w:rsidR="008D00D8">
        <w:rPr>
          <w:rFonts w:ascii="Arial" w:hAnsi="Arial" w:cs="Arial"/>
          <w:sz w:val="28"/>
          <w:szCs w:val="28"/>
        </w:rPr>
        <w:t>code module 2</w:t>
      </w:r>
      <w:r w:rsidRPr="00327523">
        <w:rPr>
          <w:rFonts w:ascii="Arial" w:hAnsi="Arial" w:cs="Arial"/>
          <w:sz w:val="28"/>
          <w:szCs w:val="28"/>
        </w:rPr>
        <w:t>.</w:t>
      </w:r>
    </w:p>
    <w:p w14:paraId="00195F2C" w14:textId="0C320406" w:rsidR="00610E10" w:rsidRDefault="00610E10" w:rsidP="00610E10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</w:t>
      </w:r>
      <w:r w:rsidR="008A4D58">
        <w:rPr>
          <w:rFonts w:ascii="Arial" w:hAnsi="Arial" w:cs="Arial"/>
          <w:sz w:val="28"/>
          <w:szCs w:val="28"/>
        </w:rPr>
        <w:t xml:space="preserve">họp </w:t>
      </w:r>
      <w:r w:rsidRPr="00327523">
        <w:rPr>
          <w:rFonts w:ascii="Arial" w:hAnsi="Arial" w:cs="Arial"/>
          <w:sz w:val="28"/>
          <w:szCs w:val="28"/>
        </w:rPr>
        <w:t xml:space="preserve">ngày </w:t>
      </w:r>
      <w:r w:rsidR="008D00D8">
        <w:rPr>
          <w:rFonts w:ascii="Arial" w:hAnsi="Arial" w:cs="Arial"/>
          <w:sz w:val="28"/>
          <w:szCs w:val="28"/>
        </w:rPr>
        <w:t>9</w:t>
      </w:r>
      <w:r w:rsidRPr="00327523">
        <w:rPr>
          <w:rFonts w:ascii="Arial" w:hAnsi="Arial" w:cs="Arial"/>
          <w:sz w:val="28"/>
          <w:szCs w:val="28"/>
        </w:rPr>
        <w:t>/</w:t>
      </w:r>
      <w:r w:rsidR="008A4D58">
        <w:rPr>
          <w:rFonts w:ascii="Arial" w:hAnsi="Arial" w:cs="Arial"/>
          <w:sz w:val="28"/>
          <w:szCs w:val="28"/>
        </w:rPr>
        <w:t>4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402FAA18" w14:textId="6467297E" w:rsidR="00E76392" w:rsidRPr="00E76392" w:rsidRDefault="00E76392" w:rsidP="00E76392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 xml:space="preserve">ổng quan ( Thứ </w:t>
      </w:r>
      <w:r w:rsidR="008D00D8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ngày </w:t>
      </w:r>
      <w:r w:rsidR="008D00D8">
        <w:rPr>
          <w:rFonts w:ascii="Arial" w:hAnsi="Arial" w:cs="Arial"/>
          <w:b/>
          <w:bCs/>
          <w:sz w:val="28"/>
          <w:szCs w:val="28"/>
        </w:rPr>
        <w:t>15</w:t>
      </w:r>
      <w:r>
        <w:rPr>
          <w:rFonts w:ascii="Arial" w:hAnsi="Arial" w:cs="Arial"/>
          <w:b/>
          <w:bCs/>
          <w:sz w:val="28"/>
          <w:szCs w:val="28"/>
        </w:rPr>
        <w:t xml:space="preserve"> tháng </w:t>
      </w:r>
      <w:r w:rsidR="00134D59">
        <w:rPr>
          <w:rFonts w:ascii="Arial" w:hAnsi="Arial" w:cs="Arial"/>
          <w:b/>
          <w:bCs/>
          <w:sz w:val="28"/>
          <w:szCs w:val="28"/>
        </w:rPr>
        <w:t>4</w:t>
      </w:r>
      <w:r>
        <w:rPr>
          <w:rFonts w:ascii="Arial" w:hAnsi="Arial" w:cs="Arial"/>
          <w:b/>
          <w:bCs/>
          <w:sz w:val="28"/>
          <w:szCs w:val="28"/>
        </w:rPr>
        <w:t xml:space="preserve"> năm 2020)</w:t>
      </w:r>
    </w:p>
    <w:p w14:paraId="502C6F0E" w14:textId="70BDAF6C" w:rsidR="00CC79D7" w:rsidRPr="00ED55C0" w:rsidRDefault="00610E10" w:rsidP="00ED55C0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2" w:name="_Hlk34120339"/>
      <w:r>
        <w:rPr>
          <w:rFonts w:ascii="Arial" w:hAnsi="Arial" w:cs="Arial"/>
          <w:sz w:val="28"/>
          <w:szCs w:val="28"/>
        </w:rPr>
        <w:t>T</w:t>
      </w:r>
      <w:r w:rsidR="00867D01">
        <w:rPr>
          <w:rFonts w:ascii="Arial" w:hAnsi="Arial" w:cs="Arial"/>
          <w:sz w:val="28"/>
          <w:szCs w:val="28"/>
        </w:rPr>
        <w:t>iếp tục t</w:t>
      </w:r>
      <w:r>
        <w:rPr>
          <w:rFonts w:ascii="Arial" w:hAnsi="Arial" w:cs="Arial"/>
          <w:sz w:val="28"/>
          <w:szCs w:val="28"/>
        </w:rPr>
        <w:t>rình bày</w:t>
      </w:r>
      <w:r w:rsidR="00575763">
        <w:rPr>
          <w:rFonts w:ascii="Arial" w:hAnsi="Arial" w:cs="Arial"/>
          <w:sz w:val="28"/>
          <w:szCs w:val="28"/>
        </w:rPr>
        <w:t xml:space="preserve"> </w:t>
      </w:r>
      <w:r w:rsidR="00ED55C0">
        <w:rPr>
          <w:rFonts w:ascii="Arial" w:hAnsi="Arial" w:cs="Arial"/>
          <w:sz w:val="28"/>
          <w:szCs w:val="28"/>
        </w:rPr>
        <w:t>“</w:t>
      </w:r>
      <w:r w:rsidR="008A4D58">
        <w:rPr>
          <w:rFonts w:ascii="Arial" w:hAnsi="Arial" w:cs="Arial"/>
          <w:sz w:val="28"/>
          <w:szCs w:val="28"/>
        </w:rPr>
        <w:t>thống kê – báo cáo</w:t>
      </w:r>
      <w:r w:rsidR="00ED55C0">
        <w:rPr>
          <w:rFonts w:ascii="Arial" w:hAnsi="Arial" w:cs="Arial"/>
          <w:sz w:val="28"/>
          <w:szCs w:val="28"/>
        </w:rPr>
        <w:t xml:space="preserve">” </w:t>
      </w:r>
      <w:r w:rsidR="008D00D8">
        <w:rPr>
          <w:rFonts w:ascii="Arial" w:hAnsi="Arial" w:cs="Arial"/>
          <w:sz w:val="28"/>
          <w:szCs w:val="28"/>
        </w:rPr>
        <w:t>app và website</w:t>
      </w:r>
    </w:p>
    <w:bookmarkEnd w:id="2"/>
    <w:p w14:paraId="4FB82159" w14:textId="656B12A7" w:rsidR="00CC79D7" w:rsidRDefault="00575763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</w:t>
      </w:r>
      <w:r w:rsidR="008A4D58">
        <w:rPr>
          <w:rFonts w:ascii="Arial" w:hAnsi="Arial" w:cs="Arial"/>
          <w:sz w:val="28"/>
          <w:szCs w:val="28"/>
        </w:rPr>
        <w:t xml:space="preserve"> test case module 3</w:t>
      </w:r>
      <w:r w:rsidR="00593799">
        <w:rPr>
          <w:rFonts w:ascii="Arial" w:hAnsi="Arial" w:cs="Arial"/>
          <w:sz w:val="28"/>
          <w:szCs w:val="28"/>
        </w:rPr>
        <w:t xml:space="preserve"> và test tích hợ</w:t>
      </w:r>
      <w:r w:rsidR="008A4D58">
        <w:rPr>
          <w:rFonts w:ascii="Arial" w:hAnsi="Arial" w:cs="Arial"/>
          <w:sz w:val="28"/>
          <w:szCs w:val="28"/>
        </w:rPr>
        <w:t>p module 3</w:t>
      </w:r>
      <w:r w:rsidR="00354869">
        <w:rPr>
          <w:rFonts w:ascii="Arial" w:hAnsi="Arial" w:cs="Arial"/>
          <w:sz w:val="28"/>
          <w:szCs w:val="28"/>
        </w:rPr>
        <w:t>.</w:t>
      </w:r>
    </w:p>
    <w:p w14:paraId="38EE6973" w14:textId="1EA5BC73" w:rsidR="00575763" w:rsidRDefault="008A4D58" w:rsidP="00C1068C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8D00D8">
        <w:rPr>
          <w:rFonts w:ascii="Arial" w:hAnsi="Arial" w:cs="Arial"/>
          <w:sz w:val="28"/>
          <w:szCs w:val="28"/>
        </w:rPr>
        <w:t>esign use case digram “quản lý thống kê báo cáo</w:t>
      </w:r>
      <w:r w:rsidR="00575763">
        <w:rPr>
          <w:rFonts w:ascii="Arial" w:hAnsi="Arial" w:cs="Arial"/>
          <w:sz w:val="28"/>
          <w:szCs w:val="28"/>
        </w:rPr>
        <w:t>”.</w:t>
      </w:r>
    </w:p>
    <w:p w14:paraId="3D92E4C1" w14:textId="707F039E" w:rsidR="00C1068C" w:rsidRDefault="008A4D58" w:rsidP="0059379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575763">
        <w:rPr>
          <w:rFonts w:ascii="Arial" w:hAnsi="Arial" w:cs="Arial"/>
          <w:sz w:val="28"/>
          <w:szCs w:val="28"/>
        </w:rPr>
        <w:t>esign sequence “</w:t>
      </w:r>
      <w:r w:rsidR="008D00D8">
        <w:rPr>
          <w:rFonts w:ascii="Arial" w:hAnsi="Arial" w:cs="Arial"/>
          <w:sz w:val="28"/>
          <w:szCs w:val="28"/>
        </w:rPr>
        <w:t>quản lý thống kê báo cáo</w:t>
      </w:r>
      <w:r w:rsidR="00575763">
        <w:rPr>
          <w:rFonts w:ascii="Arial" w:hAnsi="Arial" w:cs="Arial"/>
          <w:sz w:val="28"/>
          <w:szCs w:val="28"/>
        </w:rPr>
        <w:t>”.</w:t>
      </w:r>
    </w:p>
    <w:p w14:paraId="4DED6B42" w14:textId="3A6F1D9F" w:rsidR="00354869" w:rsidRDefault="008A4D58" w:rsidP="0035486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Nộp d</w:t>
      </w:r>
      <w:r w:rsidR="00354869">
        <w:rPr>
          <w:rFonts w:ascii="Arial" w:hAnsi="Arial" w:cs="Arial"/>
          <w:sz w:val="28"/>
          <w:szCs w:val="28"/>
        </w:rPr>
        <w:t>esign message list, business rule “</w:t>
      </w:r>
      <w:r w:rsidR="008D00D8">
        <w:rPr>
          <w:rFonts w:ascii="Arial" w:hAnsi="Arial" w:cs="Arial"/>
          <w:sz w:val="28"/>
          <w:szCs w:val="28"/>
        </w:rPr>
        <w:t>quản lý thống kê báo cáo</w:t>
      </w:r>
      <w:r w:rsidR="00354869">
        <w:rPr>
          <w:rFonts w:ascii="Arial" w:hAnsi="Arial" w:cs="Arial"/>
          <w:sz w:val="28"/>
          <w:szCs w:val="28"/>
        </w:rPr>
        <w:t>”.</w:t>
      </w:r>
    </w:p>
    <w:p w14:paraId="68020838" w14:textId="2E333AAD" w:rsidR="00E9120B" w:rsidRPr="00354869" w:rsidRDefault="008D00D8" w:rsidP="0035486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</w:t>
      </w:r>
      <w:r w:rsidR="00E9120B">
        <w:rPr>
          <w:rFonts w:ascii="Arial" w:hAnsi="Arial" w:cs="Arial"/>
          <w:sz w:val="28"/>
          <w:szCs w:val="28"/>
        </w:rPr>
        <w:t xml:space="preserve"> thiện cho xong module </w:t>
      </w:r>
      <w:r w:rsidR="008A4D58">
        <w:rPr>
          <w:rFonts w:ascii="Arial" w:hAnsi="Arial" w:cs="Arial"/>
          <w:sz w:val="28"/>
          <w:szCs w:val="28"/>
        </w:rPr>
        <w:t>2</w:t>
      </w:r>
    </w:p>
    <w:p w14:paraId="2E68BB56" w14:textId="79498B02" w:rsidR="007F543E" w:rsidRDefault="00C1068C" w:rsidP="00CC79D7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F26017">
        <w:rPr>
          <w:rFonts w:ascii="Arial" w:hAnsi="Arial" w:cs="Arial"/>
          <w:b/>
          <w:bCs/>
          <w:sz w:val="28"/>
          <w:szCs w:val="28"/>
        </w:rPr>
        <w:t>Diễn biến cuộc họp</w:t>
      </w:r>
    </w:p>
    <w:p w14:paraId="1566C650" w14:textId="490934BE" w:rsidR="00CC79D7" w:rsidRPr="00575763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</w:t>
      </w:r>
    </w:p>
    <w:p w14:paraId="14221791" w14:textId="058CE0AD" w:rsidR="00ED55C0" w:rsidRDefault="00134D59" w:rsidP="00134D59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bookmarkStart w:id="3" w:name="_Hlk34121947"/>
      <w:r>
        <w:rPr>
          <w:rFonts w:ascii="Arial" w:hAnsi="Arial" w:cs="Arial"/>
          <w:sz w:val="28"/>
          <w:szCs w:val="28"/>
        </w:rPr>
        <w:lastRenderedPageBreak/>
        <w:t xml:space="preserve">Tiếp tục thiết kế và chỉnh sửa cho file use case description, sequence, message list, </w:t>
      </w:r>
      <w:proofErr w:type="gramStart"/>
      <w:r>
        <w:rPr>
          <w:rFonts w:ascii="Arial" w:hAnsi="Arial" w:cs="Arial"/>
          <w:sz w:val="28"/>
          <w:szCs w:val="28"/>
        </w:rPr>
        <w:t>business</w:t>
      </w:r>
      <w:proofErr w:type="gramEnd"/>
      <w:r>
        <w:rPr>
          <w:rFonts w:ascii="Arial" w:hAnsi="Arial" w:cs="Arial"/>
          <w:sz w:val="28"/>
          <w:szCs w:val="28"/>
        </w:rPr>
        <w:t xml:space="preserve"> rule</w:t>
      </w:r>
      <w:r w:rsidR="00E66908">
        <w:rPr>
          <w:rFonts w:ascii="Arial" w:hAnsi="Arial" w:cs="Arial"/>
          <w:sz w:val="28"/>
          <w:szCs w:val="28"/>
        </w:rPr>
        <w:t xml:space="preserve"> và use case digram cho module 3</w:t>
      </w:r>
      <w:r w:rsidR="00251D89">
        <w:rPr>
          <w:rFonts w:ascii="Arial" w:hAnsi="Arial" w:cs="Arial"/>
          <w:sz w:val="28"/>
          <w:szCs w:val="28"/>
        </w:rPr>
        <w:t>.</w:t>
      </w:r>
    </w:p>
    <w:p w14:paraId="089403EC" w14:textId="631AB79D" w:rsidR="00E66908" w:rsidRPr="00134D59" w:rsidRDefault="00E66908" w:rsidP="00134D59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Nộp tài liệu module </w:t>
      </w:r>
      <w:r w:rsidR="008D00D8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qua gmail và tải lên google drive</w:t>
      </w:r>
      <w:r w:rsidR="008D00D8">
        <w:rPr>
          <w:rFonts w:ascii="Arial" w:hAnsi="Arial" w:cs="Arial"/>
          <w:sz w:val="28"/>
          <w:szCs w:val="28"/>
        </w:rPr>
        <w:t>.</w:t>
      </w:r>
    </w:p>
    <w:bookmarkEnd w:id="3"/>
    <w:p w14:paraId="46FE8A51" w14:textId="5A3777D5" w:rsidR="00251D89" w:rsidRPr="00134D59" w:rsidRDefault="00575763" w:rsidP="00134D59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</w:t>
      </w:r>
    </w:p>
    <w:p w14:paraId="601C7C71" w14:textId="2C832EDA" w:rsidR="00F8787B" w:rsidRDefault="008D00D8" w:rsidP="00134D59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module 2</w:t>
      </w:r>
      <w:r w:rsidR="00134D59">
        <w:rPr>
          <w:rFonts w:ascii="Arial" w:hAnsi="Arial" w:cs="Arial"/>
          <w:sz w:val="28"/>
          <w:szCs w:val="28"/>
        </w:rPr>
        <w:t>.</w:t>
      </w:r>
    </w:p>
    <w:p w14:paraId="45238BE0" w14:textId="346941CB" w:rsidR="00F8787B" w:rsidRDefault="00F8787B" w:rsidP="00A10A11">
      <w:pPr>
        <w:pStyle w:val="ListParagraph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Sửa </w:t>
      </w:r>
      <w:r w:rsidR="00787FAF">
        <w:rPr>
          <w:rFonts w:ascii="Arial" w:hAnsi="Arial" w:cs="Arial"/>
          <w:sz w:val="28"/>
          <w:szCs w:val="28"/>
        </w:rPr>
        <w:t>giao diện code module 2</w:t>
      </w:r>
      <w:r w:rsidR="00134D59">
        <w:rPr>
          <w:rFonts w:ascii="Arial" w:hAnsi="Arial" w:cs="Arial"/>
          <w:sz w:val="28"/>
          <w:szCs w:val="28"/>
        </w:rPr>
        <w:t>.</w:t>
      </w:r>
    </w:p>
    <w:p w14:paraId="5C567085" w14:textId="37102BD1" w:rsidR="00575763" w:rsidRPr="00E0284F" w:rsidRDefault="00575763" w:rsidP="00CC79D7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</w:t>
      </w:r>
    </w:p>
    <w:p w14:paraId="2660D8FA" w14:textId="3E648110" w:rsidR="007F543E" w:rsidRDefault="00593799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 w:rsidR="00610E10">
        <w:rPr>
          <w:rFonts w:ascii="Arial" w:hAnsi="Arial" w:cs="Arial"/>
          <w:sz w:val="28"/>
          <w:szCs w:val="28"/>
        </w:rPr>
        <w:t xml:space="preserve">oàn thành test case cho module </w:t>
      </w:r>
      <w:r w:rsidR="00787FAF">
        <w:rPr>
          <w:rFonts w:ascii="Arial" w:hAnsi="Arial" w:cs="Arial"/>
          <w:sz w:val="28"/>
          <w:szCs w:val="28"/>
        </w:rPr>
        <w:t>3</w:t>
      </w:r>
      <w:r w:rsidR="00610E10">
        <w:rPr>
          <w:rFonts w:ascii="Arial" w:hAnsi="Arial" w:cs="Arial"/>
          <w:sz w:val="28"/>
          <w:szCs w:val="28"/>
        </w:rPr>
        <w:t xml:space="preserve"> </w:t>
      </w:r>
    </w:p>
    <w:p w14:paraId="6708EDC0" w14:textId="0A84321F" w:rsidR="00CA2D0C" w:rsidRDefault="00A10A11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Viết </w:t>
      </w:r>
      <w:r w:rsidR="00610E10">
        <w:rPr>
          <w:rFonts w:ascii="Arial" w:hAnsi="Arial" w:cs="Arial"/>
          <w:sz w:val="28"/>
          <w:szCs w:val="28"/>
        </w:rPr>
        <w:t xml:space="preserve">tiếp tục </w:t>
      </w:r>
      <w:r w:rsidR="00134D59">
        <w:rPr>
          <w:rFonts w:ascii="Arial" w:hAnsi="Arial" w:cs="Arial"/>
          <w:sz w:val="28"/>
          <w:szCs w:val="28"/>
        </w:rPr>
        <w:t>test case “module 3</w:t>
      </w:r>
      <w:r w:rsidR="00610E10">
        <w:rPr>
          <w:rFonts w:ascii="Arial" w:hAnsi="Arial" w:cs="Arial"/>
          <w:sz w:val="28"/>
          <w:szCs w:val="28"/>
        </w:rPr>
        <w:t>”.</w:t>
      </w:r>
    </w:p>
    <w:p w14:paraId="2D83EEFF" w14:textId="56036B37" w:rsidR="00610E10" w:rsidRPr="00A10A11" w:rsidRDefault="00134D59" w:rsidP="00A10A1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Hoàn thành test tích hợ</w:t>
      </w:r>
      <w:r w:rsidR="00787FAF">
        <w:rPr>
          <w:rFonts w:ascii="Arial" w:hAnsi="Arial" w:cs="Arial"/>
          <w:sz w:val="28"/>
          <w:szCs w:val="28"/>
        </w:rPr>
        <w:t xml:space="preserve">p module </w:t>
      </w:r>
      <w:r w:rsidR="008D00D8">
        <w:rPr>
          <w:rFonts w:ascii="Arial" w:hAnsi="Arial" w:cs="Arial"/>
          <w:sz w:val="28"/>
          <w:szCs w:val="28"/>
        </w:rPr>
        <w:t>3</w:t>
      </w:r>
    </w:p>
    <w:p w14:paraId="707D7F1D" w14:textId="7E506A13" w:rsidR="00ED55C0" w:rsidRPr="00E0284F" w:rsidRDefault="00ED55C0" w:rsidP="00ED55C0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Schdule</w:t>
      </w:r>
    </w:p>
    <w:p w14:paraId="52564A65" w14:textId="15459E35" w:rsidR="00C2729B" w:rsidRDefault="00ED55C0" w:rsidP="0090755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Sửa lại lịch trình và cập nhật lịch trình cho dự </w:t>
      </w:r>
      <w:proofErr w:type="gramStart"/>
      <w:r>
        <w:rPr>
          <w:rFonts w:ascii="Arial" w:hAnsi="Arial" w:cs="Arial"/>
          <w:sz w:val="28"/>
          <w:szCs w:val="28"/>
        </w:rPr>
        <w:t>án</w:t>
      </w:r>
      <w:proofErr w:type="gramEnd"/>
      <w:r>
        <w:rPr>
          <w:rFonts w:ascii="Arial" w:hAnsi="Arial" w:cs="Arial"/>
          <w:sz w:val="28"/>
          <w:szCs w:val="28"/>
        </w:rPr>
        <w:t xml:space="preserve"> cho module 2 và chuẩn bị cho module 3.</w:t>
      </w:r>
    </w:p>
    <w:p w14:paraId="5C34F399" w14:textId="107D9876" w:rsidR="008D00D8" w:rsidRPr="00907551" w:rsidRDefault="008D00D8" w:rsidP="00907551">
      <w:pPr>
        <w:pStyle w:val="ListParagraph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Cập nhật timelog và upload lên google drive</w:t>
      </w:r>
    </w:p>
    <w:p w14:paraId="2ADCD8EF" w14:textId="71D38849" w:rsidR="00C1068C" w:rsidRDefault="00C1068C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bookmarkStart w:id="4" w:name="_Hlk34122603"/>
      <w:r w:rsidRPr="00F26017">
        <w:rPr>
          <w:rFonts w:ascii="Arial" w:hAnsi="Arial" w:cs="Arial"/>
          <w:b/>
          <w:bCs/>
          <w:sz w:val="28"/>
          <w:szCs w:val="28"/>
        </w:rPr>
        <w:t>Kết luận</w:t>
      </w:r>
    </w:p>
    <w:p w14:paraId="38C43EAB" w14:textId="4F4E9711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bookmarkStart w:id="5" w:name="_Hlk34811991"/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Đẩy nhanh tiến độ và đúng </w:t>
      </w:r>
      <w:proofErr w:type="gramStart"/>
      <w:r w:rsidRPr="00327523">
        <w:rPr>
          <w:rFonts w:ascii="Arial" w:hAnsi="Arial" w:cs="Arial"/>
          <w:sz w:val="28"/>
          <w:szCs w:val="28"/>
        </w:rPr>
        <w:t>theo</w:t>
      </w:r>
      <w:proofErr w:type="gramEnd"/>
      <w:r w:rsidRPr="00327523">
        <w:rPr>
          <w:rFonts w:ascii="Arial" w:hAnsi="Arial" w:cs="Arial"/>
          <w:sz w:val="28"/>
          <w:szCs w:val="28"/>
        </w:rPr>
        <w:t xml:space="preserve"> lịch trình</w:t>
      </w:r>
      <w:r w:rsidR="005B735C">
        <w:rPr>
          <w:rFonts w:ascii="Arial" w:hAnsi="Arial" w:cs="Arial"/>
          <w:sz w:val="28"/>
          <w:szCs w:val="28"/>
        </w:rPr>
        <w:t>.</w:t>
      </w:r>
    </w:p>
    <w:p w14:paraId="5BA4EC7A" w14:textId="2CAA5F92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A5627C">
        <w:rPr>
          <w:rFonts w:ascii="Arial" w:hAnsi="Arial" w:cs="Arial"/>
          <w:sz w:val="28"/>
          <w:szCs w:val="28"/>
        </w:rPr>
        <w:t xml:space="preserve">Hoàn thành </w:t>
      </w:r>
      <w:r w:rsidRPr="00327523">
        <w:rPr>
          <w:rFonts w:ascii="Arial" w:hAnsi="Arial" w:cs="Arial"/>
          <w:sz w:val="28"/>
          <w:szCs w:val="28"/>
        </w:rPr>
        <w:t xml:space="preserve">quản lý dự </w:t>
      </w:r>
      <w:proofErr w:type="gramStart"/>
      <w:r w:rsidRPr="00327523">
        <w:rPr>
          <w:rFonts w:ascii="Arial" w:hAnsi="Arial" w:cs="Arial"/>
          <w:sz w:val="28"/>
          <w:szCs w:val="28"/>
        </w:rPr>
        <w:t>án</w:t>
      </w:r>
      <w:proofErr w:type="gramEnd"/>
      <w:r w:rsidR="00A5627C">
        <w:rPr>
          <w:rFonts w:ascii="Arial" w:hAnsi="Arial" w:cs="Arial"/>
          <w:sz w:val="28"/>
          <w:szCs w:val="28"/>
        </w:rPr>
        <w:t xml:space="preserve"> và chuẩn bị cho thống kê – báo cáo</w:t>
      </w:r>
      <w:r w:rsidRPr="00327523">
        <w:rPr>
          <w:rFonts w:ascii="Arial" w:hAnsi="Arial" w:cs="Arial"/>
          <w:sz w:val="28"/>
          <w:szCs w:val="28"/>
        </w:rPr>
        <w:t>.</w:t>
      </w:r>
    </w:p>
    <w:p w14:paraId="6110F3A9" w14:textId="34B568DD" w:rsidR="00327523" w:rsidRPr="00327523" w:rsidRDefault="005B735C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>Hoàn thành t</w:t>
      </w:r>
      <w:r w:rsidR="00327523" w:rsidRPr="00327523">
        <w:rPr>
          <w:rFonts w:ascii="Arial" w:hAnsi="Arial" w:cs="Arial"/>
          <w:sz w:val="28"/>
          <w:szCs w:val="28"/>
        </w:rPr>
        <w:t>est quản lý dự án</w:t>
      </w:r>
      <w:r w:rsidR="00A5627C">
        <w:rPr>
          <w:rFonts w:ascii="Arial" w:hAnsi="Arial" w:cs="Arial"/>
          <w:sz w:val="28"/>
          <w:szCs w:val="28"/>
        </w:rPr>
        <w:t xml:space="preserve"> và </w:t>
      </w:r>
      <w:r w:rsidR="00907551">
        <w:rPr>
          <w:rFonts w:ascii="Arial" w:hAnsi="Arial" w:cs="Arial"/>
          <w:sz w:val="28"/>
          <w:szCs w:val="28"/>
        </w:rPr>
        <w:t>test tích hợp</w:t>
      </w:r>
      <w:r w:rsidR="00DE570D">
        <w:rPr>
          <w:rFonts w:ascii="Arial" w:hAnsi="Arial" w:cs="Arial"/>
          <w:sz w:val="28"/>
          <w:szCs w:val="28"/>
        </w:rPr>
        <w:t xml:space="preserve"> cho module 3</w:t>
      </w:r>
    </w:p>
    <w:p w14:paraId="62609773" w14:textId="34C8A8F0" w:rsidR="00327523" w:rsidRPr="00327523" w:rsidRDefault="00327523" w:rsidP="00327523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  <w:t xml:space="preserve">Nộp biên bản cuộc ngày </w:t>
      </w:r>
      <w:r w:rsidR="00DE570D">
        <w:rPr>
          <w:rFonts w:ascii="Arial" w:hAnsi="Arial" w:cs="Arial"/>
          <w:sz w:val="28"/>
          <w:szCs w:val="28"/>
        </w:rPr>
        <w:t>15</w:t>
      </w:r>
      <w:r w:rsidRPr="00327523">
        <w:rPr>
          <w:rFonts w:ascii="Arial" w:hAnsi="Arial" w:cs="Arial"/>
          <w:sz w:val="28"/>
          <w:szCs w:val="28"/>
        </w:rPr>
        <w:t>/0</w:t>
      </w:r>
      <w:r w:rsidR="005B735C">
        <w:rPr>
          <w:rFonts w:ascii="Arial" w:hAnsi="Arial" w:cs="Arial"/>
          <w:sz w:val="28"/>
          <w:szCs w:val="28"/>
        </w:rPr>
        <w:t>4</w:t>
      </w:r>
      <w:r w:rsidRPr="00327523">
        <w:rPr>
          <w:rFonts w:ascii="Arial" w:hAnsi="Arial" w:cs="Arial"/>
          <w:sz w:val="28"/>
          <w:szCs w:val="28"/>
        </w:rPr>
        <w:t>/2020.</w:t>
      </w:r>
    </w:p>
    <w:p w14:paraId="6948ED6E" w14:textId="6CDAE309" w:rsidR="001258C1" w:rsidRDefault="00327523" w:rsidP="001258C1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27523">
        <w:rPr>
          <w:rFonts w:ascii="Arial" w:hAnsi="Arial" w:cs="Arial"/>
          <w:sz w:val="28"/>
          <w:szCs w:val="28"/>
        </w:rPr>
        <w:t>-</w:t>
      </w:r>
      <w:r w:rsidRPr="00327523">
        <w:rPr>
          <w:rFonts w:ascii="Arial" w:hAnsi="Arial" w:cs="Arial"/>
          <w:sz w:val="28"/>
          <w:szCs w:val="28"/>
        </w:rPr>
        <w:tab/>
      </w:r>
      <w:r w:rsidR="00310F03">
        <w:rPr>
          <w:rFonts w:ascii="Arial" w:hAnsi="Arial" w:cs="Arial"/>
          <w:sz w:val="28"/>
          <w:szCs w:val="28"/>
        </w:rPr>
        <w:t xml:space="preserve">Hoàn thành lịch trình </w:t>
      </w:r>
      <w:r w:rsidR="002D6554">
        <w:rPr>
          <w:rFonts w:ascii="Arial" w:hAnsi="Arial" w:cs="Arial"/>
          <w:sz w:val="28"/>
          <w:szCs w:val="28"/>
        </w:rPr>
        <w:t>thống kê – báo cáo</w:t>
      </w:r>
      <w:r w:rsidRPr="00327523">
        <w:rPr>
          <w:rFonts w:ascii="Arial" w:hAnsi="Arial" w:cs="Arial"/>
          <w:sz w:val="28"/>
          <w:szCs w:val="28"/>
        </w:rPr>
        <w:t>.</w:t>
      </w:r>
      <w:bookmarkEnd w:id="5"/>
    </w:p>
    <w:p w14:paraId="29FDE426" w14:textId="7BFC265C" w:rsidR="001258C1" w:rsidRPr="001258C1" w:rsidRDefault="001258C1" w:rsidP="001258C1">
      <w:pPr>
        <w:pStyle w:val="ListParagraph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ab/>
        <w:t xml:space="preserve">Đẩy nhanh tiến độ code và hoàn thành module </w:t>
      </w:r>
      <w:r w:rsidR="00310F03">
        <w:rPr>
          <w:rFonts w:ascii="Arial" w:hAnsi="Arial" w:cs="Arial"/>
          <w:sz w:val="28"/>
          <w:szCs w:val="28"/>
        </w:rPr>
        <w:t>2</w:t>
      </w:r>
    </w:p>
    <w:p w14:paraId="559A8436" w14:textId="22A61258" w:rsidR="00327523" w:rsidRPr="00F26017" w:rsidRDefault="00327523" w:rsidP="00C1068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Công việc tuần sau</w:t>
      </w:r>
    </w:p>
    <w:p w14:paraId="0267A4F5" w14:textId="32B0E286" w:rsidR="00623CF8" w:rsidRDefault="00327523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bookmarkStart w:id="6" w:name="_Hlk34122618"/>
      <w:bookmarkEnd w:id="4"/>
      <w:r>
        <w:rPr>
          <w:rFonts w:ascii="Arial" w:hAnsi="Arial" w:cs="Arial"/>
          <w:sz w:val="28"/>
          <w:szCs w:val="28"/>
        </w:rPr>
        <w:t>Hoàn thành hết công việc cho “quản lý dự án”</w:t>
      </w:r>
      <w:r w:rsidR="009C4030">
        <w:rPr>
          <w:rFonts w:ascii="Arial" w:hAnsi="Arial" w:cs="Arial"/>
          <w:sz w:val="28"/>
          <w:szCs w:val="28"/>
        </w:rPr>
        <w:t xml:space="preserve"> (module 2)</w:t>
      </w:r>
      <w:r w:rsidR="00E86045">
        <w:rPr>
          <w:rFonts w:ascii="Arial" w:hAnsi="Arial" w:cs="Arial"/>
          <w:sz w:val="28"/>
          <w:szCs w:val="28"/>
        </w:rPr>
        <w:t>.</w:t>
      </w:r>
    </w:p>
    <w:p w14:paraId="2C31778A" w14:textId="3DF65B5A" w:rsidR="00E27B64" w:rsidRDefault="00400BDB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Tiếp tục</w:t>
      </w:r>
      <w:r w:rsidR="00E27B64">
        <w:rPr>
          <w:rFonts w:ascii="Arial" w:hAnsi="Arial" w:cs="Arial"/>
          <w:sz w:val="28"/>
          <w:szCs w:val="28"/>
        </w:rPr>
        <w:t xml:space="preserve"> module 3 thống kê – báo cáo.</w:t>
      </w:r>
    </w:p>
    <w:p w14:paraId="11457C13" w14:textId="05A1F824" w:rsidR="00DA6B4D" w:rsidRDefault="00DA6B4D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</w:t>
      </w:r>
      <w:r w:rsidR="005B735C">
        <w:rPr>
          <w:rFonts w:ascii="Arial" w:hAnsi="Arial" w:cs="Arial"/>
          <w:sz w:val="28"/>
          <w:szCs w:val="28"/>
        </w:rPr>
        <w:t xml:space="preserve"> trình bày test case module 3</w:t>
      </w:r>
    </w:p>
    <w:p w14:paraId="742ACE8B" w14:textId="2669C9FA" w:rsidR="00984564" w:rsidRDefault="00984564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Gặp mentor thứ </w:t>
      </w:r>
      <w:r w:rsidR="001258C1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ngày </w:t>
      </w:r>
      <w:r w:rsidR="00DE570D">
        <w:rPr>
          <w:rFonts w:ascii="Arial" w:hAnsi="Arial" w:cs="Arial"/>
          <w:sz w:val="28"/>
          <w:szCs w:val="28"/>
        </w:rPr>
        <w:t>22</w:t>
      </w:r>
      <w:r w:rsidR="001258C1">
        <w:rPr>
          <w:rFonts w:ascii="Arial" w:hAnsi="Arial" w:cs="Arial"/>
          <w:sz w:val="28"/>
          <w:szCs w:val="28"/>
        </w:rPr>
        <w:t xml:space="preserve"> tháng 4</w:t>
      </w:r>
      <w:r>
        <w:rPr>
          <w:rFonts w:ascii="Arial" w:hAnsi="Arial" w:cs="Arial"/>
          <w:sz w:val="28"/>
          <w:szCs w:val="28"/>
        </w:rPr>
        <w:t xml:space="preserve"> năm 2020.</w:t>
      </w:r>
    </w:p>
    <w:p w14:paraId="45A49643" w14:textId="6EF637C5" w:rsidR="001258C1" w:rsidRDefault="001258C1" w:rsidP="00623CF8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Họp online</w:t>
      </w:r>
    </w:p>
    <w:p w14:paraId="7287FE58" w14:textId="77777777" w:rsidR="00E27B64" w:rsidRDefault="00E27B64" w:rsidP="00E27B6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bookmarkEnd w:id="6"/>
    <w:p w14:paraId="3B79B79E" w14:textId="7A397687" w:rsidR="006A6B26" w:rsidRPr="00503A61" w:rsidRDefault="006A6B26" w:rsidP="00E27B64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sectPr w:rsidR="006A6B26" w:rsidRPr="00503A61" w:rsidSect="00C2798A">
      <w:head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FE5D5" w14:textId="77777777" w:rsidR="00EE4EF5" w:rsidRDefault="00EE4EF5" w:rsidP="00A66B18">
      <w:pPr>
        <w:spacing w:before="0" w:after="0"/>
      </w:pPr>
      <w:r>
        <w:separator/>
      </w:r>
    </w:p>
  </w:endnote>
  <w:endnote w:type="continuationSeparator" w:id="0">
    <w:p w14:paraId="069320F4" w14:textId="77777777" w:rsidR="00EE4EF5" w:rsidRDefault="00EE4EF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DABC7C" w14:textId="77777777" w:rsidR="00EE4EF5" w:rsidRDefault="00EE4EF5" w:rsidP="00A66B18">
      <w:pPr>
        <w:spacing w:before="0" w:after="0"/>
      </w:pPr>
      <w:r>
        <w:separator/>
      </w:r>
    </w:p>
  </w:footnote>
  <w:footnote w:type="continuationSeparator" w:id="0">
    <w:p w14:paraId="14E44C35" w14:textId="77777777" w:rsidR="00EE4EF5" w:rsidRDefault="00EE4EF5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E7BA5" w14:textId="77777777" w:rsidR="00F25D0F" w:rsidRDefault="00F25D0F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1A65A9"/>
    <w:multiLevelType w:val="hybridMultilevel"/>
    <w:tmpl w:val="8D1E33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876155C"/>
    <w:multiLevelType w:val="hybridMultilevel"/>
    <w:tmpl w:val="222E8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C00568B"/>
    <w:multiLevelType w:val="hybridMultilevel"/>
    <w:tmpl w:val="F1D87726"/>
    <w:lvl w:ilvl="0" w:tplc="7834B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1277B3"/>
    <w:multiLevelType w:val="hybridMultilevel"/>
    <w:tmpl w:val="C7F82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0677761"/>
    <w:multiLevelType w:val="hybridMultilevel"/>
    <w:tmpl w:val="7F2299CA"/>
    <w:lvl w:ilvl="0" w:tplc="F2E4C454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5D40D18"/>
    <w:multiLevelType w:val="hybridMultilevel"/>
    <w:tmpl w:val="E514B0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8C6E2B"/>
    <w:multiLevelType w:val="hybridMultilevel"/>
    <w:tmpl w:val="04CED1C0"/>
    <w:lvl w:ilvl="0" w:tplc="D8B8945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B3F4077"/>
    <w:multiLevelType w:val="hybridMultilevel"/>
    <w:tmpl w:val="9F981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E8428B5"/>
    <w:multiLevelType w:val="hybridMultilevel"/>
    <w:tmpl w:val="A9FC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43A0C"/>
    <w:multiLevelType w:val="hybridMultilevel"/>
    <w:tmpl w:val="B3E26914"/>
    <w:lvl w:ilvl="0" w:tplc="0B9CC62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9EB35ED"/>
    <w:multiLevelType w:val="hybridMultilevel"/>
    <w:tmpl w:val="23221572"/>
    <w:lvl w:ilvl="0" w:tplc="FFBEAD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A6F7428"/>
    <w:multiLevelType w:val="hybridMultilevel"/>
    <w:tmpl w:val="FF7AB13E"/>
    <w:lvl w:ilvl="0" w:tplc="1BBC557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EC0370"/>
    <w:multiLevelType w:val="hybridMultilevel"/>
    <w:tmpl w:val="F6CECC5A"/>
    <w:lvl w:ilvl="0" w:tplc="129C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3"/>
  </w:num>
  <w:num w:numId="7">
    <w:abstractNumId w:val="5"/>
  </w:num>
  <w:num w:numId="8">
    <w:abstractNumId w:val="16"/>
  </w:num>
  <w:num w:numId="9">
    <w:abstractNumId w:val="10"/>
  </w:num>
  <w:num w:numId="10">
    <w:abstractNumId w:val="15"/>
  </w:num>
  <w:num w:numId="11">
    <w:abstractNumId w:val="17"/>
  </w:num>
  <w:num w:numId="12">
    <w:abstractNumId w:val="11"/>
  </w:num>
  <w:num w:numId="13">
    <w:abstractNumId w:val="7"/>
  </w:num>
  <w:num w:numId="14">
    <w:abstractNumId w:val="14"/>
  </w:num>
  <w:num w:numId="15">
    <w:abstractNumId w:val="9"/>
  </w:num>
  <w:num w:numId="16">
    <w:abstractNumId w:val="12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hideSpellingErrors/>
  <w:hideGrammaticalErrors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D7"/>
    <w:rsid w:val="00007033"/>
    <w:rsid w:val="00043FAF"/>
    <w:rsid w:val="000448FC"/>
    <w:rsid w:val="00080AE4"/>
    <w:rsid w:val="00083BAA"/>
    <w:rsid w:val="000A063E"/>
    <w:rsid w:val="000C0F71"/>
    <w:rsid w:val="000C34C1"/>
    <w:rsid w:val="000E35D5"/>
    <w:rsid w:val="000E3FBF"/>
    <w:rsid w:val="0010680C"/>
    <w:rsid w:val="00123926"/>
    <w:rsid w:val="001258C1"/>
    <w:rsid w:val="00126F5D"/>
    <w:rsid w:val="00133C8A"/>
    <w:rsid w:val="00134D59"/>
    <w:rsid w:val="00143C1E"/>
    <w:rsid w:val="00160434"/>
    <w:rsid w:val="00167397"/>
    <w:rsid w:val="001766D6"/>
    <w:rsid w:val="0019151D"/>
    <w:rsid w:val="001C1521"/>
    <w:rsid w:val="001D0A89"/>
    <w:rsid w:val="001E2320"/>
    <w:rsid w:val="001F151C"/>
    <w:rsid w:val="00214E28"/>
    <w:rsid w:val="00251D89"/>
    <w:rsid w:val="0026428F"/>
    <w:rsid w:val="00275290"/>
    <w:rsid w:val="002809E4"/>
    <w:rsid w:val="002D6554"/>
    <w:rsid w:val="00310F03"/>
    <w:rsid w:val="0031335A"/>
    <w:rsid w:val="00327523"/>
    <w:rsid w:val="00352B81"/>
    <w:rsid w:val="00354869"/>
    <w:rsid w:val="003941C9"/>
    <w:rsid w:val="003A0150"/>
    <w:rsid w:val="003B1A29"/>
    <w:rsid w:val="003B5FE4"/>
    <w:rsid w:val="003C1872"/>
    <w:rsid w:val="003C1DC4"/>
    <w:rsid w:val="003C5711"/>
    <w:rsid w:val="003C5798"/>
    <w:rsid w:val="003D7A8E"/>
    <w:rsid w:val="003E24DF"/>
    <w:rsid w:val="00400BDB"/>
    <w:rsid w:val="0041027A"/>
    <w:rsid w:val="0041428F"/>
    <w:rsid w:val="004154D0"/>
    <w:rsid w:val="00424C86"/>
    <w:rsid w:val="00427E9B"/>
    <w:rsid w:val="004406F7"/>
    <w:rsid w:val="004701BD"/>
    <w:rsid w:val="0048461A"/>
    <w:rsid w:val="004A1274"/>
    <w:rsid w:val="004A2B0D"/>
    <w:rsid w:val="00503A61"/>
    <w:rsid w:val="00532FFE"/>
    <w:rsid w:val="00541C2D"/>
    <w:rsid w:val="00575763"/>
    <w:rsid w:val="00593799"/>
    <w:rsid w:val="005A5611"/>
    <w:rsid w:val="005B735C"/>
    <w:rsid w:val="005C2210"/>
    <w:rsid w:val="00610E10"/>
    <w:rsid w:val="00615018"/>
    <w:rsid w:val="0062123A"/>
    <w:rsid w:val="00623CF8"/>
    <w:rsid w:val="006369E9"/>
    <w:rsid w:val="0063740A"/>
    <w:rsid w:val="00644390"/>
    <w:rsid w:val="00646E75"/>
    <w:rsid w:val="00657B21"/>
    <w:rsid w:val="006703C4"/>
    <w:rsid w:val="006800D1"/>
    <w:rsid w:val="006A265E"/>
    <w:rsid w:val="006A6B26"/>
    <w:rsid w:val="006D3A21"/>
    <w:rsid w:val="006D6101"/>
    <w:rsid w:val="006E235B"/>
    <w:rsid w:val="006F6F10"/>
    <w:rsid w:val="0076213F"/>
    <w:rsid w:val="00762FAF"/>
    <w:rsid w:val="00783E79"/>
    <w:rsid w:val="00787FAF"/>
    <w:rsid w:val="007B5AE8"/>
    <w:rsid w:val="007D7EF4"/>
    <w:rsid w:val="007E077F"/>
    <w:rsid w:val="007E6992"/>
    <w:rsid w:val="007E7141"/>
    <w:rsid w:val="007E7F36"/>
    <w:rsid w:val="007F5192"/>
    <w:rsid w:val="007F543E"/>
    <w:rsid w:val="007F7A4B"/>
    <w:rsid w:val="00815F65"/>
    <w:rsid w:val="00835CA2"/>
    <w:rsid w:val="00862033"/>
    <w:rsid w:val="00867824"/>
    <w:rsid w:val="00867D01"/>
    <w:rsid w:val="0087088A"/>
    <w:rsid w:val="008A4D58"/>
    <w:rsid w:val="008A6CA7"/>
    <w:rsid w:val="008C60D7"/>
    <w:rsid w:val="008D00D8"/>
    <w:rsid w:val="009013E0"/>
    <w:rsid w:val="00907551"/>
    <w:rsid w:val="00925E18"/>
    <w:rsid w:val="0098213B"/>
    <w:rsid w:val="00984564"/>
    <w:rsid w:val="00986F8C"/>
    <w:rsid w:val="009A3ECE"/>
    <w:rsid w:val="009C4030"/>
    <w:rsid w:val="009D64E6"/>
    <w:rsid w:val="009D6E13"/>
    <w:rsid w:val="009E32E6"/>
    <w:rsid w:val="00A10A11"/>
    <w:rsid w:val="00A503BA"/>
    <w:rsid w:val="00A5127D"/>
    <w:rsid w:val="00A5627C"/>
    <w:rsid w:val="00A628A7"/>
    <w:rsid w:val="00A64935"/>
    <w:rsid w:val="00A66B18"/>
    <w:rsid w:val="00A6783B"/>
    <w:rsid w:val="00A7459C"/>
    <w:rsid w:val="00A74DDB"/>
    <w:rsid w:val="00A87C90"/>
    <w:rsid w:val="00A96CF8"/>
    <w:rsid w:val="00AC148F"/>
    <w:rsid w:val="00AE1388"/>
    <w:rsid w:val="00AF3982"/>
    <w:rsid w:val="00B03A75"/>
    <w:rsid w:val="00B2499C"/>
    <w:rsid w:val="00B50294"/>
    <w:rsid w:val="00B57D6E"/>
    <w:rsid w:val="00B65E4A"/>
    <w:rsid w:val="00BA5C84"/>
    <w:rsid w:val="00BB46CD"/>
    <w:rsid w:val="00BB6CA8"/>
    <w:rsid w:val="00BC24B5"/>
    <w:rsid w:val="00BF0ABA"/>
    <w:rsid w:val="00C1068C"/>
    <w:rsid w:val="00C25640"/>
    <w:rsid w:val="00C2729B"/>
    <w:rsid w:val="00C2798A"/>
    <w:rsid w:val="00C454A4"/>
    <w:rsid w:val="00C46945"/>
    <w:rsid w:val="00C541F7"/>
    <w:rsid w:val="00C6535F"/>
    <w:rsid w:val="00C701F7"/>
    <w:rsid w:val="00C70786"/>
    <w:rsid w:val="00CA2D0C"/>
    <w:rsid w:val="00CC79D7"/>
    <w:rsid w:val="00CF225B"/>
    <w:rsid w:val="00D012A9"/>
    <w:rsid w:val="00D038E8"/>
    <w:rsid w:val="00D13981"/>
    <w:rsid w:val="00D41084"/>
    <w:rsid w:val="00D46235"/>
    <w:rsid w:val="00D50AA8"/>
    <w:rsid w:val="00D66593"/>
    <w:rsid w:val="00D90469"/>
    <w:rsid w:val="00D921D7"/>
    <w:rsid w:val="00DA3D1A"/>
    <w:rsid w:val="00DA6B4D"/>
    <w:rsid w:val="00DE570D"/>
    <w:rsid w:val="00DE6DA2"/>
    <w:rsid w:val="00DF2D30"/>
    <w:rsid w:val="00DF45AB"/>
    <w:rsid w:val="00E013D6"/>
    <w:rsid w:val="00E0284F"/>
    <w:rsid w:val="00E21240"/>
    <w:rsid w:val="00E27B64"/>
    <w:rsid w:val="00E55D74"/>
    <w:rsid w:val="00E5643F"/>
    <w:rsid w:val="00E61EEC"/>
    <w:rsid w:val="00E6540C"/>
    <w:rsid w:val="00E66908"/>
    <w:rsid w:val="00E76392"/>
    <w:rsid w:val="00E8009F"/>
    <w:rsid w:val="00E81E2A"/>
    <w:rsid w:val="00E852CA"/>
    <w:rsid w:val="00E86045"/>
    <w:rsid w:val="00E9120B"/>
    <w:rsid w:val="00EA6A6F"/>
    <w:rsid w:val="00EB7785"/>
    <w:rsid w:val="00EC37E4"/>
    <w:rsid w:val="00EC5111"/>
    <w:rsid w:val="00ED55C0"/>
    <w:rsid w:val="00EE0952"/>
    <w:rsid w:val="00EE4EF5"/>
    <w:rsid w:val="00F25D0F"/>
    <w:rsid w:val="00F26017"/>
    <w:rsid w:val="00F85275"/>
    <w:rsid w:val="00F86784"/>
    <w:rsid w:val="00F8787B"/>
    <w:rsid w:val="00FD78D8"/>
    <w:rsid w:val="00FE0CC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Ind w:w="0" w:type="dxa"/>
      <w:tblCellMar>
        <w:top w:w="0" w:type="dxa"/>
        <w:left w:w="0" w:type="dxa"/>
        <w:bottom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txt">
    <w:name w:val="tabletxt"/>
    <w:basedOn w:val="Normal"/>
    <w:rsid w:val="00FE0CC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kern w:val="0"/>
      <w:sz w:val="20"/>
      <w:lang w:eastAsia="en-US"/>
    </w:rPr>
  </w:style>
  <w:style w:type="paragraph" w:customStyle="1" w:styleId="Tabletext">
    <w:name w:val="Tabletext"/>
    <w:basedOn w:val="Normal"/>
    <w:rsid w:val="00FE0CC7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0B36DE84FEC74ED698907EB26033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6EF9A-2F55-40E0-8F21-088041C1E6D4}"/>
      </w:docPartPr>
      <w:docPartBody>
        <w:p w:rsidR="004E6470" w:rsidRDefault="00A732D2" w:rsidP="00A732D2">
          <w:pPr>
            <w:pStyle w:val="0B36DE84FEC74ED698907EB26033540F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20"/>
    <w:rsid w:val="000F3FA6"/>
    <w:rsid w:val="001E6F55"/>
    <w:rsid w:val="00256893"/>
    <w:rsid w:val="002B3DFA"/>
    <w:rsid w:val="002D7AAF"/>
    <w:rsid w:val="003655F5"/>
    <w:rsid w:val="00396273"/>
    <w:rsid w:val="003E61F0"/>
    <w:rsid w:val="00485EC8"/>
    <w:rsid w:val="004D22B7"/>
    <w:rsid w:val="004E6470"/>
    <w:rsid w:val="0056444C"/>
    <w:rsid w:val="005F6A4A"/>
    <w:rsid w:val="006372A5"/>
    <w:rsid w:val="006B5B50"/>
    <w:rsid w:val="00702338"/>
    <w:rsid w:val="007C0538"/>
    <w:rsid w:val="007D2908"/>
    <w:rsid w:val="009454F0"/>
    <w:rsid w:val="00972572"/>
    <w:rsid w:val="00A732D2"/>
    <w:rsid w:val="00AB181C"/>
    <w:rsid w:val="00C41D65"/>
    <w:rsid w:val="00E0198D"/>
    <w:rsid w:val="00EB4FB3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0B36DE84FEC74ED698907EB26033540F">
    <w:name w:val="0B36DE84FEC74ED698907EB26033540F"/>
    <w:rsid w:val="00A73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C826C04-431F-463B-8E06-A032EC362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</Template>
  <TotalTime>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2019-11-10T04:08:00Z</dcterms:created>
  <dcterms:modified xsi:type="dcterms:W3CDTF">2020-04-28T16:17:00Z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