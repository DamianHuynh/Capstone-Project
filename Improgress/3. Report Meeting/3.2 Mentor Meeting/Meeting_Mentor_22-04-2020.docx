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41"/>
        <w:gridCol w:w="1097"/>
        <w:gridCol w:w="613"/>
        <w:gridCol w:w="1084"/>
        <w:gridCol w:w="819"/>
        <w:gridCol w:w="599"/>
        <w:gridCol w:w="1337"/>
        <w:gridCol w:w="1257"/>
        <w:gridCol w:w="869"/>
        <w:gridCol w:w="1796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EE40C4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1950F388" w:rsidR="00D921D7" w:rsidRPr="00A87C90" w:rsidRDefault="00A87C9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Online tại nhà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0DEC7603" w:rsidR="00D921D7" w:rsidRPr="009013E0" w:rsidRDefault="00AA501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04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5AEF5442" w14:textId="470EC087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6905BC36" w14:textId="0D8EC8C6" w:rsidR="00986A81" w:rsidRP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110DB51" w:rsidR="00B65E4A" w:rsidRDefault="00986A81" w:rsidP="00C2798A">
            <w:pPr>
              <w:pStyle w:val="MeetingInfo"/>
            </w:pPr>
            <w:r w:rsidRPr="00986A81">
              <w:rPr>
                <w:color w:val="0D0D0D" w:themeColor="text1" w:themeTint="F2"/>
              </w:rPr>
              <w:t>Absent</w:t>
            </w:r>
            <w:r>
              <w:rPr>
                <w:color w:val="0D0D0D" w:themeColor="text1" w:themeTint="F2"/>
              </w:rPr>
              <w:t>: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37CB1CA9" w:rsidR="00B65E4A" w:rsidRDefault="00986A81" w:rsidP="00C2798A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57E5C181" w:rsidR="00FE0CC7" w:rsidRPr="002E673B" w:rsidRDefault="00986A81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22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A87C90">
              <w:rPr>
                <w:rFonts w:cs="Arial"/>
                <w:color w:val="000000"/>
                <w:sz w:val="24"/>
                <w:szCs w:val="24"/>
              </w:rPr>
              <w:t>04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79F2614E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A72A1C">
        <w:rPr>
          <w:rFonts w:ascii="Arial" w:hAnsi="Arial" w:cs="Arial"/>
          <w:b/>
          <w:bCs/>
          <w:sz w:val="28"/>
          <w:szCs w:val="28"/>
        </w:rPr>
        <w:t>15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76213F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7992B8B3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prototype 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6D7A0451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  <w:r w:rsidR="008D00D8">
        <w:rPr>
          <w:rFonts w:ascii="Arial" w:hAnsi="Arial" w:cs="Arial"/>
          <w:sz w:val="28"/>
          <w:szCs w:val="28"/>
        </w:rPr>
        <w:t>.</w:t>
      </w:r>
    </w:p>
    <w:p w14:paraId="09E5B044" w14:textId="324883AF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>code mod</w:t>
      </w:r>
      <w:r w:rsidR="00B5390D">
        <w:rPr>
          <w:rFonts w:ascii="Arial" w:hAnsi="Arial" w:cs="Arial"/>
          <w:sz w:val="28"/>
          <w:szCs w:val="28"/>
        </w:rPr>
        <w:t>ule 3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63926D13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EE40C4">
        <w:rPr>
          <w:rFonts w:ascii="Arial" w:hAnsi="Arial" w:cs="Arial"/>
          <w:sz w:val="28"/>
          <w:szCs w:val="28"/>
        </w:rPr>
        <w:t>15</w:t>
      </w:r>
      <w:r w:rsidRPr="00327523">
        <w:rPr>
          <w:rFonts w:ascii="Arial" w:hAnsi="Arial" w:cs="Arial"/>
          <w:sz w:val="28"/>
          <w:szCs w:val="28"/>
        </w:rPr>
        <w:t>/</w:t>
      </w:r>
      <w:r w:rsidR="008A4D58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2BDA07AE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A72A1C">
        <w:rPr>
          <w:rFonts w:ascii="Arial" w:hAnsi="Arial" w:cs="Arial"/>
          <w:b/>
          <w:bCs/>
          <w:sz w:val="28"/>
          <w:szCs w:val="28"/>
        </w:rPr>
        <w:t>22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34D5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1EA5BC73" w:rsidR="00575763" w:rsidRDefault="008A4D58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>esign use case digram “quản lý thống kê báo cáo</w:t>
      </w:r>
      <w:r w:rsidR="00575763">
        <w:rPr>
          <w:rFonts w:ascii="Arial" w:hAnsi="Arial" w:cs="Arial"/>
          <w:sz w:val="28"/>
          <w:szCs w:val="28"/>
        </w:rPr>
        <w:t>”.</w:t>
      </w:r>
    </w:p>
    <w:p w14:paraId="3D92E4C1" w14:textId="22F0A805" w:rsidR="00C1068C" w:rsidRDefault="008A4D58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3A6F1D9F" w:rsidR="00354869" w:rsidRDefault="008A4D5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2E333AAD" w:rsidR="00E9120B" w:rsidRPr="00354869" w:rsidRDefault="008D00D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8A4D58">
        <w:rPr>
          <w:rFonts w:ascii="Arial" w:hAnsi="Arial" w:cs="Arial"/>
          <w:sz w:val="28"/>
          <w:szCs w:val="28"/>
        </w:rPr>
        <w:t>2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Tiếp tục thiết kế và chỉnh sửa cho file use case description, sequence, message list, business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0E35F99" w:rsidR="00E66908" w:rsidRPr="00134D59" w:rsidRDefault="00E66908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Nộp tài liệu module </w:t>
      </w:r>
      <w:r w:rsidR="00B5390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bookmarkEnd w:id="2"/>
    <w:p w14:paraId="46FE8A51" w14:textId="5A3777D5" w:rsidR="00251D89" w:rsidRPr="00134D59" w:rsidRDefault="00575763" w:rsidP="00134D5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71A863B7" w:rsidR="00B5390D" w:rsidRPr="00B5390D" w:rsidRDefault="00F8787B" w:rsidP="00B5390D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diện code module 2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56036B37" w:rsidR="00610E10" w:rsidRPr="00A10A11" w:rsidRDefault="00134D5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 cho module 2 và chuẩn bị cho module 3.</w:t>
      </w:r>
    </w:p>
    <w:p w14:paraId="5C34F399" w14:textId="107D9876" w:rsidR="008D00D8" w:rsidRPr="00907551" w:rsidRDefault="008D00D8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 và upload lên google drive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34D7AA9A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B5390D">
        <w:rPr>
          <w:rFonts w:ascii="Arial" w:hAnsi="Arial" w:cs="Arial"/>
          <w:sz w:val="28"/>
          <w:szCs w:val="28"/>
        </w:rPr>
        <w:t>22</w:t>
      </w:r>
      <w:r w:rsidRPr="00327523">
        <w:rPr>
          <w:rFonts w:ascii="Arial" w:hAnsi="Arial" w:cs="Arial"/>
          <w:sz w:val="28"/>
          <w:szCs w:val="28"/>
        </w:rPr>
        <w:t>/0</w:t>
      </w:r>
      <w:r w:rsidR="005B735C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558D8299" w:rsidR="001258C1" w:rsidRPr="001258C1" w:rsidRDefault="001258C1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763C8447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B5390D">
        <w:rPr>
          <w:rFonts w:ascii="Arial" w:hAnsi="Arial" w:cs="Arial"/>
          <w:sz w:val="28"/>
          <w:szCs w:val="28"/>
        </w:rPr>
        <w:t>29</w:t>
      </w:r>
      <w:bookmarkStart w:id="6" w:name="_GoBack"/>
      <w:bookmarkEnd w:id="6"/>
      <w:r w:rsidR="001258C1">
        <w:rPr>
          <w:rFonts w:ascii="Arial" w:hAnsi="Arial" w:cs="Arial"/>
          <w:sz w:val="28"/>
          <w:szCs w:val="28"/>
        </w:rPr>
        <w:t xml:space="preserve"> tháng 4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6EF637C5" w:rsidR="001258C1" w:rsidRDefault="001258C1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Họp online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2C791" w14:textId="77777777" w:rsidR="00CE1EB4" w:rsidRDefault="00CE1EB4" w:rsidP="00A66B18">
      <w:pPr>
        <w:spacing w:before="0" w:after="0"/>
      </w:pPr>
      <w:r>
        <w:separator/>
      </w:r>
    </w:p>
  </w:endnote>
  <w:endnote w:type="continuationSeparator" w:id="0">
    <w:p w14:paraId="2121AD2E" w14:textId="77777777" w:rsidR="00CE1EB4" w:rsidRDefault="00CE1EB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93BB7" w14:textId="77777777" w:rsidR="00CE1EB4" w:rsidRDefault="00CE1EB4" w:rsidP="00A66B18">
      <w:pPr>
        <w:spacing w:before="0" w:after="0"/>
      </w:pPr>
      <w:r>
        <w:separator/>
      </w:r>
    </w:p>
  </w:footnote>
  <w:footnote w:type="continuationSeparator" w:id="0">
    <w:p w14:paraId="2577BA35" w14:textId="77777777" w:rsidR="00CE1EB4" w:rsidRDefault="00CE1EB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BA5" w14:textId="77777777" w:rsidR="00EE40C4" w:rsidRDefault="00EE40C4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40C4"/>
    <w:rsid w:val="00F25D0F"/>
    <w:rsid w:val="00F26017"/>
    <w:rsid w:val="00F85275"/>
    <w:rsid w:val="00F86784"/>
    <w:rsid w:val="00F8787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85EC8"/>
    <w:rsid w:val="004D22B7"/>
    <w:rsid w:val="004E6470"/>
    <w:rsid w:val="0056444C"/>
    <w:rsid w:val="005F6A4A"/>
    <w:rsid w:val="006B5B50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E87A82E-C465-44EB-AB40-31ACDBA6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2020-04-28T16:16:00Z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