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371AC6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371AC6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371AC6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371AC6" w:rsidRDefault="00C44E45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371AC6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Đ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71AC6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371AC6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371AC6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371AC6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371AC6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0F398DBB" w:rsidR="00D921D7" w:rsidRPr="00371AC6" w:rsidRDefault="00026969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13/</w:t>
            </w:r>
            <w:r w:rsidR="005C3CC4" w:rsidRPr="00371AC6">
              <w:rPr>
                <w:color w:val="000000" w:themeColor="text1"/>
                <w:sz w:val="28"/>
                <w:szCs w:val="28"/>
              </w:rPr>
              <w:t>1</w:t>
            </w:r>
            <w:r w:rsidRPr="00371AC6">
              <w:rPr>
                <w:color w:val="000000" w:themeColor="text1"/>
                <w:sz w:val="28"/>
                <w:szCs w:val="28"/>
                <w:lang w:val="vi-VN"/>
              </w:rPr>
              <w:t>2</w:t>
            </w:r>
            <w:r w:rsidR="005C3CC4" w:rsidRPr="00371AC6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371AC6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371AC6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371AC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371AC6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Tr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371AC6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71AC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371AC6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371AC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6050B752" w:rsidR="00D921D7" w:rsidRPr="00371AC6" w:rsidRDefault="007672E4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45</w:t>
            </w:r>
            <w:r w:rsidR="00D921D7" w:rsidRPr="00371AC6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371AC6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71AC6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371AC6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371AC6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>Issue(s)</w:t>
            </w:r>
            <w:r w:rsidR="009D64E6" w:rsidRPr="00371AC6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371AC6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371AC6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371AC6" w:rsidRDefault="00C44E45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371AC6">
            <w:rPr>
              <w:sz w:val="28"/>
              <w:szCs w:val="28"/>
            </w:rPr>
            <w:t>Agenda Items</w:t>
          </w:r>
        </w:sdtContent>
      </w:sdt>
      <w:r w:rsidR="00D158D3" w:rsidRPr="00371AC6">
        <w:rPr>
          <w:sz w:val="28"/>
          <w:szCs w:val="28"/>
        </w:rPr>
        <w:tab/>
      </w:r>
    </w:p>
    <w:p w14:paraId="437FDAF5" w14:textId="3D52EF67" w:rsidR="00906B7F" w:rsidRPr="00371AC6" w:rsidRDefault="00F938A0" w:rsidP="00906B7F">
      <w:pPr>
        <w:pStyle w:val="ListNumber"/>
        <w:numPr>
          <w:ilvl w:val="0"/>
          <w:numId w:val="14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Trình bày công việc trong tuần v</w:t>
      </w:r>
      <w:r w:rsidRPr="00371AC6">
        <w:rPr>
          <w:rFonts w:ascii="Calibri" w:hAnsi="Calibri" w:cs="Calibri"/>
          <w:sz w:val="28"/>
          <w:szCs w:val="28"/>
          <w:lang w:val="vi-VN"/>
        </w:rPr>
        <w:t xml:space="preserve">ừa qua : </w:t>
      </w:r>
    </w:p>
    <w:p w14:paraId="31B721E1" w14:textId="7DD8C847" w:rsidR="00F938A0" w:rsidRPr="00371AC6" w:rsidRDefault="00F938A0" w:rsidP="00F938A0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 xml:space="preserve">Lịch trình training : nhóm bị chậm tiến độ </w:t>
      </w:r>
      <w:r w:rsidR="00685AEA" w:rsidRPr="00371AC6">
        <w:rPr>
          <w:sz w:val="28"/>
          <w:szCs w:val="28"/>
          <w:lang w:val="vi-VN"/>
        </w:rPr>
        <w:t>2</w:t>
      </w:r>
      <w:r w:rsidRPr="00371AC6">
        <w:rPr>
          <w:sz w:val="28"/>
          <w:szCs w:val="28"/>
          <w:lang w:val="vi-VN"/>
        </w:rPr>
        <w:t xml:space="preserve"> tuần</w:t>
      </w:r>
      <w:r w:rsidR="00685AEA" w:rsidRPr="00371AC6">
        <w:rPr>
          <w:sz w:val="28"/>
          <w:szCs w:val="28"/>
          <w:lang w:val="vi-VN"/>
        </w:rPr>
        <w:t>, nhóm đã cài đặt thư vi</w:t>
      </w:r>
      <w:r w:rsidR="004A633E" w:rsidRPr="00371AC6">
        <w:rPr>
          <w:rFonts w:ascii="Calibri" w:hAnsi="Calibri" w:cs="Calibri"/>
          <w:sz w:val="28"/>
          <w:szCs w:val="28"/>
          <w:lang w:val="vi-VN"/>
        </w:rPr>
        <w:t>ện, framework , công cụ cho các thành viên nhóm</w:t>
      </w:r>
      <w:r w:rsidR="00685AEA" w:rsidRPr="00371AC6">
        <w:rPr>
          <w:sz w:val="28"/>
          <w:szCs w:val="28"/>
          <w:lang w:val="vi-VN"/>
        </w:rPr>
        <w:t>.</w:t>
      </w:r>
    </w:p>
    <w:p w14:paraId="2C1AA222" w14:textId="684516B9" w:rsidR="0002366B" w:rsidRPr="00371AC6" w:rsidRDefault="0002366B" w:rsidP="00F938A0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 xml:space="preserve">Trình bày detail design :  hình </w:t>
      </w:r>
      <w:r w:rsidRPr="00371AC6">
        <w:rPr>
          <w:rFonts w:ascii="Calibri" w:hAnsi="Calibri" w:cs="Calibri"/>
          <w:sz w:val="28"/>
          <w:szCs w:val="28"/>
          <w:lang w:val="vi-VN"/>
        </w:rPr>
        <w:t xml:space="preserve">ảnh nên để chính giữa, sử dụng đồng nhất 1 màu , </w:t>
      </w:r>
      <w:r w:rsidR="00685AEA" w:rsidRPr="00371AC6">
        <w:rPr>
          <w:rFonts w:ascii="Calibri" w:hAnsi="Calibri" w:cs="Calibri"/>
          <w:sz w:val="28"/>
          <w:szCs w:val="28"/>
          <w:lang w:val="vi-VN"/>
        </w:rPr>
        <w:t xml:space="preserve">chọn </w:t>
      </w:r>
      <w:r w:rsidRPr="00371AC6">
        <w:rPr>
          <w:rFonts w:ascii="Calibri" w:hAnsi="Calibri" w:cs="Calibri"/>
          <w:sz w:val="28"/>
          <w:szCs w:val="28"/>
          <w:lang w:val="vi-VN"/>
        </w:rPr>
        <w:t xml:space="preserve">icon cho phù hợp </w:t>
      </w:r>
    </w:p>
    <w:p w14:paraId="37651E94" w14:textId="0F5DE3F3" w:rsidR="00F938A0" w:rsidRPr="00920FA7" w:rsidRDefault="00685AEA" w:rsidP="00371AC6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371AC6">
        <w:rPr>
          <w:sz w:val="28"/>
          <w:szCs w:val="28"/>
          <w:lang w:val="vi-VN"/>
        </w:rPr>
        <w:t>Update usecase diagram: tốt nh</w:t>
      </w:r>
      <w:r w:rsidRPr="00371AC6">
        <w:rPr>
          <w:rFonts w:ascii="Calibri" w:hAnsi="Calibri" w:cs="Calibri"/>
          <w:sz w:val="28"/>
          <w:szCs w:val="28"/>
          <w:lang w:val="vi-VN"/>
        </w:rPr>
        <w:t>ất nên vẽ tách ra cho dễ mô tả.</w:t>
      </w:r>
    </w:p>
    <w:p w14:paraId="034A510D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 xml:space="preserve">Timelog </w:t>
      </w:r>
    </w:p>
    <w:p w14:paraId="5514064F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Huỳnh Tu</w:t>
      </w:r>
      <w:r w:rsidRPr="00BF7418">
        <w:rPr>
          <w:rFonts w:ascii="Calibri" w:hAnsi="Calibri" w:cs="Calibri"/>
          <w:sz w:val="28"/>
          <w:szCs w:val="28"/>
        </w:rPr>
        <w:t>ấ</w:t>
      </w:r>
      <w:r w:rsidRPr="00BF7418">
        <w:rPr>
          <w:sz w:val="28"/>
          <w:szCs w:val="28"/>
        </w:rPr>
        <w:t>n Đ</w:t>
      </w:r>
      <w:r w:rsidRPr="00BF7418">
        <w:rPr>
          <w:rFonts w:ascii="Calibri" w:hAnsi="Calibri" w:cs="Calibri"/>
          <w:sz w:val="28"/>
          <w:szCs w:val="28"/>
        </w:rPr>
        <w:t>ạ</w:t>
      </w:r>
      <w:r w:rsidRPr="00BF7418">
        <w:rPr>
          <w:sz w:val="28"/>
          <w:szCs w:val="28"/>
        </w:rPr>
        <w:t xml:space="preserve">t </w:t>
      </w:r>
    </w:p>
    <w:p w14:paraId="7C42F371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0C485AB6" wp14:editId="4ECCA5F9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8BA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Ph</w:t>
      </w:r>
      <w:r w:rsidRPr="00BF7418">
        <w:rPr>
          <w:rFonts w:ascii="Calibri" w:hAnsi="Calibri" w:cs="Calibri"/>
          <w:sz w:val="28"/>
          <w:szCs w:val="28"/>
        </w:rPr>
        <w:t>ạ</w:t>
      </w:r>
      <w:r w:rsidRPr="00BF7418">
        <w:rPr>
          <w:sz w:val="28"/>
          <w:szCs w:val="28"/>
        </w:rPr>
        <w:t>m Qu</w:t>
      </w:r>
      <w:r w:rsidRPr="00BF7418">
        <w:rPr>
          <w:rFonts w:ascii="Calibri" w:hAnsi="Calibri" w:cs="Calibri"/>
          <w:sz w:val="28"/>
          <w:szCs w:val="28"/>
        </w:rPr>
        <w:t>ố</w:t>
      </w:r>
      <w:r w:rsidRPr="00BF7418">
        <w:rPr>
          <w:sz w:val="28"/>
          <w:szCs w:val="28"/>
        </w:rPr>
        <w:t xml:space="preserve">c Nhân </w:t>
      </w:r>
    </w:p>
    <w:p w14:paraId="31C70905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1C082198" wp14:editId="7EFD796A">
            <wp:extent cx="5943600" cy="98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C94D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Tr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>ng Quan V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 xml:space="preserve">ng </w:t>
      </w:r>
    </w:p>
    <w:p w14:paraId="2E846990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lastRenderedPageBreak/>
        <w:drawing>
          <wp:inline distT="0" distB="0" distL="0" distR="0" wp14:anchorId="5D27D65C" wp14:editId="5C577531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83F1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Nguy</w:t>
      </w:r>
      <w:r w:rsidRPr="00BF7418">
        <w:rPr>
          <w:rFonts w:ascii="Calibri" w:hAnsi="Calibri" w:cs="Calibri"/>
          <w:sz w:val="28"/>
          <w:szCs w:val="28"/>
        </w:rPr>
        <w:t>ễ</w:t>
      </w:r>
      <w:r w:rsidRPr="00BF7418">
        <w:rPr>
          <w:sz w:val="28"/>
          <w:szCs w:val="28"/>
        </w:rPr>
        <w:t xml:space="preserve">n Anh Minh </w:t>
      </w:r>
    </w:p>
    <w:p w14:paraId="2F1C8B18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2237B69D" wp14:editId="4E656865">
            <wp:extent cx="5943600" cy="1058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E9B0" w14:textId="77777777" w:rsidR="00920FA7" w:rsidRPr="00BF7418" w:rsidRDefault="00920FA7" w:rsidP="00920F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F7418">
        <w:rPr>
          <w:sz w:val="28"/>
          <w:szCs w:val="28"/>
        </w:rPr>
        <w:t>Tr</w:t>
      </w:r>
      <w:r w:rsidRPr="00BF7418">
        <w:rPr>
          <w:rFonts w:ascii="Calibri" w:hAnsi="Calibri" w:cs="Calibri"/>
          <w:sz w:val="28"/>
          <w:szCs w:val="28"/>
        </w:rPr>
        <w:t>ị</w:t>
      </w:r>
      <w:r w:rsidRPr="00BF7418">
        <w:rPr>
          <w:sz w:val="28"/>
          <w:szCs w:val="28"/>
        </w:rPr>
        <w:t>nh Nh</w:t>
      </w:r>
      <w:r w:rsidRPr="00BF7418">
        <w:rPr>
          <w:rFonts w:ascii="Calibri" w:hAnsi="Calibri" w:cs="Calibri"/>
          <w:sz w:val="28"/>
          <w:szCs w:val="28"/>
        </w:rPr>
        <w:t>ư</w:t>
      </w:r>
      <w:r w:rsidRPr="00BF7418">
        <w:rPr>
          <w:sz w:val="28"/>
          <w:szCs w:val="28"/>
        </w:rPr>
        <w:t xml:space="preserve"> Ph</w:t>
      </w:r>
      <w:r w:rsidRPr="00BF7418">
        <w:rPr>
          <w:rFonts w:ascii="Calibri" w:hAnsi="Calibri" w:cs="Calibri"/>
          <w:sz w:val="28"/>
          <w:szCs w:val="28"/>
        </w:rPr>
        <w:t>ươ</w:t>
      </w:r>
      <w:r w:rsidRPr="00BF7418">
        <w:rPr>
          <w:sz w:val="28"/>
          <w:szCs w:val="28"/>
        </w:rPr>
        <w:t>ng</w:t>
      </w:r>
    </w:p>
    <w:p w14:paraId="1FFE8BEA" w14:textId="24E1FA34" w:rsidR="00920FA7" w:rsidRPr="00371AC6" w:rsidRDefault="00920FA7" w:rsidP="00920FA7">
      <w:pPr>
        <w:pStyle w:val="ListNumber"/>
        <w:numPr>
          <w:ilvl w:val="0"/>
          <w:numId w:val="16"/>
        </w:numPr>
        <w:rPr>
          <w:sz w:val="28"/>
          <w:szCs w:val="28"/>
          <w:lang w:val="vi-VN"/>
        </w:rPr>
      </w:pPr>
      <w:r w:rsidRPr="00BF7418">
        <w:rPr>
          <w:noProof/>
          <w:sz w:val="28"/>
          <w:szCs w:val="28"/>
        </w:rPr>
        <w:drawing>
          <wp:inline distT="0" distB="0" distL="0" distR="0" wp14:anchorId="2362CFD9" wp14:editId="20CC738D">
            <wp:extent cx="5943600" cy="114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FA7" w:rsidRPr="00371AC6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FFEA" w14:textId="77777777" w:rsidR="00C44E45" w:rsidRDefault="00C44E45" w:rsidP="00A66B18">
      <w:pPr>
        <w:spacing w:before="0" w:after="0"/>
      </w:pPr>
      <w:r>
        <w:separator/>
      </w:r>
    </w:p>
  </w:endnote>
  <w:endnote w:type="continuationSeparator" w:id="0">
    <w:p w14:paraId="66E3C893" w14:textId="77777777" w:rsidR="00C44E45" w:rsidRDefault="00C44E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357B5" w14:textId="77777777" w:rsidR="00C44E45" w:rsidRDefault="00C44E45" w:rsidP="00A66B18">
      <w:pPr>
        <w:spacing w:before="0" w:after="0"/>
      </w:pPr>
      <w:r>
        <w:separator/>
      </w:r>
    </w:p>
  </w:footnote>
  <w:footnote w:type="continuationSeparator" w:id="0">
    <w:p w14:paraId="7683A166" w14:textId="77777777" w:rsidR="00C44E45" w:rsidRDefault="00C44E4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58470B"/>
    <w:multiLevelType w:val="hybridMultilevel"/>
    <w:tmpl w:val="68B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F0973"/>
    <w:multiLevelType w:val="hybridMultilevel"/>
    <w:tmpl w:val="0396F626"/>
    <w:lvl w:ilvl="0" w:tplc="4C689210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2A86083"/>
    <w:multiLevelType w:val="hybridMultilevel"/>
    <w:tmpl w:val="6262C8EA"/>
    <w:lvl w:ilvl="0" w:tplc="A4E8E8C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3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2366B"/>
    <w:rsid w:val="00026969"/>
    <w:rsid w:val="00083BAA"/>
    <w:rsid w:val="000A5C18"/>
    <w:rsid w:val="000C0F71"/>
    <w:rsid w:val="000C3168"/>
    <w:rsid w:val="000E3FBF"/>
    <w:rsid w:val="000E4FDD"/>
    <w:rsid w:val="0010680C"/>
    <w:rsid w:val="00125A82"/>
    <w:rsid w:val="00130FD6"/>
    <w:rsid w:val="00133C8A"/>
    <w:rsid w:val="001622B7"/>
    <w:rsid w:val="001766D6"/>
    <w:rsid w:val="001848E4"/>
    <w:rsid w:val="001D0A89"/>
    <w:rsid w:val="001E2320"/>
    <w:rsid w:val="00214E28"/>
    <w:rsid w:val="00284BAD"/>
    <w:rsid w:val="002E2E0A"/>
    <w:rsid w:val="0030211A"/>
    <w:rsid w:val="0032322C"/>
    <w:rsid w:val="0035029A"/>
    <w:rsid w:val="00352B81"/>
    <w:rsid w:val="00371AC6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633E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85AEA"/>
    <w:rsid w:val="006D6101"/>
    <w:rsid w:val="006F6F10"/>
    <w:rsid w:val="006F7BD4"/>
    <w:rsid w:val="00712E4C"/>
    <w:rsid w:val="007665F6"/>
    <w:rsid w:val="007672E4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00059"/>
    <w:rsid w:val="00906B7F"/>
    <w:rsid w:val="00920FA7"/>
    <w:rsid w:val="0092336B"/>
    <w:rsid w:val="009276EB"/>
    <w:rsid w:val="009A3ECE"/>
    <w:rsid w:val="009D64E6"/>
    <w:rsid w:val="009D6E13"/>
    <w:rsid w:val="009E4BED"/>
    <w:rsid w:val="00A24020"/>
    <w:rsid w:val="00A66B18"/>
    <w:rsid w:val="00A6783B"/>
    <w:rsid w:val="00A717F0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4E45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22E2"/>
    <w:rsid w:val="00F50480"/>
    <w:rsid w:val="00F542A2"/>
    <w:rsid w:val="00F85275"/>
    <w:rsid w:val="00F938A0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8714C2"/>
    <w:rsid w:val="008946C1"/>
    <w:rsid w:val="0092536A"/>
    <w:rsid w:val="00932700"/>
    <w:rsid w:val="00C97A2D"/>
    <w:rsid w:val="00D4624C"/>
    <w:rsid w:val="00E044B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2019-12-13T04:22:00Z</dcterms:created>
  <dcterms:modified xsi:type="dcterms:W3CDTF">2020-01-07T02:02:00Z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