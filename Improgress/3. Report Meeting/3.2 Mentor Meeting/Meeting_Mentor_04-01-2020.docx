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BF2567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BF2567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BF2567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BF2567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BF2567" w:rsidRDefault="00A17DC4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BF2567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Đ</w:t>
            </w: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BF2567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BF2567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BF2567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BF2567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BF2567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0BA05EC1" w:rsidR="00D921D7" w:rsidRPr="00BF2567" w:rsidRDefault="00BA2453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0</w:t>
            </w:r>
            <w:r w:rsidR="00EC2905" w:rsidRPr="00BF2567">
              <w:rPr>
                <w:color w:val="000000" w:themeColor="text1"/>
                <w:sz w:val="28"/>
                <w:szCs w:val="28"/>
              </w:rPr>
              <w:t>4</w:t>
            </w:r>
            <w:r w:rsidR="005C3CC4" w:rsidRPr="00BF2567">
              <w:rPr>
                <w:color w:val="000000" w:themeColor="text1"/>
                <w:sz w:val="28"/>
                <w:szCs w:val="28"/>
              </w:rPr>
              <w:t>/</w:t>
            </w:r>
            <w:r w:rsidR="00EC2905" w:rsidRPr="00BF2567">
              <w:rPr>
                <w:color w:val="000000" w:themeColor="text1"/>
                <w:sz w:val="28"/>
                <w:szCs w:val="28"/>
              </w:rPr>
              <w:t>01</w:t>
            </w:r>
            <w:r w:rsidR="005C3CC4" w:rsidRPr="00BF2567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BF2567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BF2567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BF2567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BF2567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Tr</w:t>
            </w: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BF2567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BF2567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2069286A" w:rsidR="00D921D7" w:rsidRPr="00BF2567" w:rsidRDefault="009E244B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58</w:t>
            </w:r>
            <w:r w:rsidR="00D921D7" w:rsidRPr="00BF2567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BF2567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BF2567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BF2567">
              <w:rPr>
                <w:sz w:val="28"/>
                <w:szCs w:val="28"/>
              </w:rPr>
              <w:t>Issue(s)</w:t>
            </w:r>
            <w:r w:rsidR="009D64E6" w:rsidRPr="00BF2567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BF2567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BF2567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BF2567" w:rsidRDefault="00A17DC4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BF2567">
            <w:rPr>
              <w:sz w:val="28"/>
              <w:szCs w:val="28"/>
            </w:rPr>
            <w:t>Agenda Items</w:t>
          </w:r>
        </w:sdtContent>
      </w:sdt>
      <w:r w:rsidR="00D158D3" w:rsidRPr="00BF2567">
        <w:rPr>
          <w:sz w:val="28"/>
          <w:szCs w:val="28"/>
        </w:rPr>
        <w:tab/>
      </w:r>
    </w:p>
    <w:p w14:paraId="27892B31" w14:textId="77777777" w:rsidR="00614E60" w:rsidRPr="00BF2567" w:rsidRDefault="00742997" w:rsidP="0064049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 </w:t>
      </w:r>
      <w:r w:rsidR="00CE3196" w:rsidRPr="00BF2567">
        <w:rPr>
          <w:rFonts w:ascii="Calibri" w:hAnsi="Calibri" w:cs="Calibri"/>
          <w:sz w:val="28"/>
          <w:szCs w:val="28"/>
        </w:rPr>
        <w:t xml:space="preserve">Trình bày những gì làm trong tuần qua : </w:t>
      </w:r>
    </w:p>
    <w:p w14:paraId="3122A1D0" w14:textId="65C14393" w:rsidR="00640493" w:rsidRPr="00BF2567" w:rsidRDefault="00CE3196" w:rsidP="00614E6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Prototype </w:t>
      </w:r>
      <w:r w:rsidR="00614E60" w:rsidRPr="00BF2567">
        <w:rPr>
          <w:rFonts w:ascii="Calibri" w:hAnsi="Calibri" w:cs="Calibri"/>
          <w:sz w:val="28"/>
          <w:szCs w:val="28"/>
        </w:rPr>
        <w:t xml:space="preserve">: tên đăng nhập là email nên email là khóa chính, mật khẩu cần có mã hóa ở trên trang admin </w:t>
      </w:r>
      <w:r w:rsidR="00F25FA6" w:rsidRPr="00BF2567">
        <w:rPr>
          <w:rFonts w:ascii="Calibri" w:hAnsi="Calibri" w:cs="Calibri"/>
          <w:sz w:val="28"/>
          <w:szCs w:val="28"/>
        </w:rPr>
        <w:t xml:space="preserve">, nên thêm trạng thái chứ không chỉ hiển thị màu sắc (tham khảo ý kiến khách hàng ) , quản lý nhân sự( admin có thể làm gì hay chỉ xem thôi , admin có thể gửi mail </w:t>
      </w:r>
      <w:r w:rsidR="00C249FC" w:rsidRPr="00BF2567">
        <w:rPr>
          <w:rFonts w:ascii="Calibri" w:hAnsi="Calibri" w:cs="Calibri"/>
          <w:sz w:val="28"/>
          <w:szCs w:val="28"/>
        </w:rPr>
        <w:t xml:space="preserve">, thêm xem ch tiết của nhân sự nếu có nhiều trường thông tin , hỏi khách hàng thêm email được không ,) </w:t>
      </w:r>
    </w:p>
    <w:p w14:paraId="424A559D" w14:textId="0AADF8A5" w:rsidR="00347140" w:rsidRPr="00BF2567" w:rsidRDefault="00347140" w:rsidP="00614E6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Sequence : các chổ controller phải liên quan đến lập trình , có nhửng cái các bạn làm chưa trao đổi giữa các thành viên trong nhóm vs nhau , </w:t>
      </w:r>
      <w:r w:rsidR="000B1CCC" w:rsidRPr="00BF2567">
        <w:rPr>
          <w:rFonts w:ascii="Calibri" w:hAnsi="Calibri" w:cs="Calibri"/>
          <w:sz w:val="28"/>
          <w:szCs w:val="28"/>
        </w:rPr>
        <w:t>sequence còn thiếu 1 vài chúc năng, tìm kiếm sơ đồ tổ chức còn thiếu trường hợp đúng, tải sơ đồ tổ chức còn thiếu trường text</w:t>
      </w:r>
    </w:p>
    <w:p w14:paraId="4F288065" w14:textId="23165D85" w:rsidR="000B1CCC" w:rsidRPr="00BF2567" w:rsidRDefault="000B1CCC" w:rsidP="00614E6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Giao diện trang đăng nhập Admin và quản lý tài khoản </w:t>
      </w:r>
      <w:r w:rsidR="00E4013E" w:rsidRPr="00BF2567">
        <w:rPr>
          <w:rFonts w:ascii="Calibri" w:hAnsi="Calibri" w:cs="Calibri"/>
          <w:sz w:val="28"/>
          <w:szCs w:val="28"/>
        </w:rPr>
        <w:t xml:space="preserve">: chỉ cần thêm database là xong , giao diện là đã hoàn thành , vẫn còn đang sử dụng dữ liệu tĩnh , phải build một số thứ nữa . </w:t>
      </w:r>
    </w:p>
    <w:p w14:paraId="2C0E6972" w14:textId="105F4453" w:rsidR="00E4013E" w:rsidRPr="00BF2567" w:rsidRDefault="00AE46B7" w:rsidP="00614E6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Đăng nhập , đăng xuất trên App : đã kết nối được với firebase và có cơ sở dữ liệu </w:t>
      </w:r>
      <w:r w:rsidR="00375D62" w:rsidRPr="00BF2567">
        <w:rPr>
          <w:rFonts w:ascii="Calibri" w:hAnsi="Calibri" w:cs="Calibri"/>
          <w:sz w:val="28"/>
          <w:szCs w:val="28"/>
        </w:rPr>
        <w:t xml:space="preserve">, còn đang tìm hiểu cách để connect trên mobile , kiếm sợi dây phải vừa sạc vừa phát triển được , </w:t>
      </w:r>
      <w:r w:rsidR="00165920" w:rsidRPr="00BF2567">
        <w:rPr>
          <w:rFonts w:ascii="Calibri" w:hAnsi="Calibri" w:cs="Calibri"/>
          <w:sz w:val="28"/>
          <w:szCs w:val="28"/>
        </w:rPr>
        <w:t xml:space="preserve">Window </w:t>
      </w:r>
      <w:r w:rsidR="00375D62" w:rsidRPr="00BF2567">
        <w:rPr>
          <w:rFonts w:ascii="Calibri" w:hAnsi="Calibri" w:cs="Calibri"/>
          <w:sz w:val="28"/>
          <w:szCs w:val="28"/>
        </w:rPr>
        <w:t xml:space="preserve">thì  chạy bình thường khó khăn là build trên MAC </w:t>
      </w:r>
    </w:p>
    <w:p w14:paraId="31CCED6F" w14:textId="2966F2E8" w:rsidR="00165920" w:rsidRPr="00BF2567" w:rsidRDefault="00165920" w:rsidP="001659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F2567">
        <w:rPr>
          <w:sz w:val="28"/>
          <w:szCs w:val="28"/>
        </w:rPr>
        <w:t>Ti</w:t>
      </w:r>
      <w:r w:rsidRPr="00BF2567">
        <w:rPr>
          <w:rFonts w:ascii="Calibri" w:hAnsi="Calibri" w:cs="Calibri"/>
          <w:sz w:val="28"/>
          <w:szCs w:val="28"/>
        </w:rPr>
        <w:t xml:space="preserve">ến độ chưa trễ lắm : kết thúc module 1 trong tuần này tuy nhiên nhóm còn đang trong quá trình hoàn thành , tuần sau sẽ bước sang module2 </w:t>
      </w:r>
      <w:r w:rsidR="008E74DC" w:rsidRPr="00BF2567">
        <w:rPr>
          <w:rFonts w:ascii="Calibri" w:hAnsi="Calibri" w:cs="Calibri"/>
          <w:sz w:val="28"/>
          <w:szCs w:val="28"/>
        </w:rPr>
        <w:t>, chiều thứ 3 báo cáo lần 2</w:t>
      </w:r>
    </w:p>
    <w:p w14:paraId="0EA83BC0" w14:textId="3CD6D73D" w:rsidR="00165920" w:rsidRPr="001E110C" w:rsidRDefault="00165920" w:rsidP="001659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Khó khăn : cài đặt thư viên </w:t>
      </w:r>
      <w:r w:rsidR="00EC482B" w:rsidRPr="00BF2567">
        <w:rPr>
          <w:rFonts w:ascii="Calibri" w:hAnsi="Calibri" w:cs="Calibri"/>
          <w:sz w:val="28"/>
          <w:szCs w:val="28"/>
        </w:rPr>
        <w:t xml:space="preserve">react navigation tuy nhiên đã fix xong , design còn nhiều sai sót cần chỉnh sửa , code front end còn gặp khó khăn . </w:t>
      </w:r>
    </w:p>
    <w:p w14:paraId="190C0944" w14:textId="254DD994" w:rsidR="001E110C" w:rsidRDefault="001E110C" w:rsidP="001E110C">
      <w:pPr>
        <w:ind w:left="4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Timelog </w:t>
      </w:r>
    </w:p>
    <w:p w14:paraId="36A0CC59" w14:textId="462D199A" w:rsidR="001E110C" w:rsidRDefault="001E110C" w:rsidP="001E110C">
      <w:pPr>
        <w:ind w:left="420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Huỳnh Tu</w:t>
      </w:r>
      <w:r>
        <w:rPr>
          <w:rFonts w:ascii="Calibri" w:hAnsi="Calibri" w:cs="Calibri"/>
          <w:sz w:val="28"/>
          <w:szCs w:val="28"/>
        </w:rPr>
        <w:t xml:space="preserve">ấn Đạt </w:t>
      </w:r>
    </w:p>
    <w:p w14:paraId="4B3BF0E0" w14:textId="714E52F8" w:rsidR="001E110C" w:rsidRDefault="001E110C" w:rsidP="001E110C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4D1D6D9" wp14:editId="228596AC">
            <wp:extent cx="5943600" cy="948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A86E" w14:textId="2420B97A" w:rsidR="001E110C" w:rsidRDefault="001E110C" w:rsidP="001E110C">
      <w:pPr>
        <w:ind w:left="4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Phạm Quốc Nhân </w:t>
      </w:r>
    </w:p>
    <w:p w14:paraId="16784448" w14:textId="7B103DA6" w:rsidR="001E110C" w:rsidRDefault="001E110C" w:rsidP="001E110C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91A1233" wp14:editId="6BB554A7">
            <wp:extent cx="5943600" cy="908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95B8" w14:textId="267D7E82" w:rsidR="001E110C" w:rsidRDefault="001E110C" w:rsidP="001E110C">
      <w:pPr>
        <w:ind w:left="4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Trương Quang Vương </w:t>
      </w:r>
    </w:p>
    <w:p w14:paraId="376B142C" w14:textId="31FA283D" w:rsidR="001E110C" w:rsidRDefault="001E110C" w:rsidP="001E110C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4E68B3E" wp14:editId="1C2EF943">
            <wp:extent cx="5943600" cy="1172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D58A" w14:textId="511D4B64" w:rsidR="001E110C" w:rsidRDefault="001E110C" w:rsidP="001E110C">
      <w:pPr>
        <w:ind w:left="4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Nguyễn Anh Minh </w:t>
      </w:r>
    </w:p>
    <w:p w14:paraId="6BE2232D" w14:textId="644C08C2" w:rsidR="001E110C" w:rsidRDefault="001E110C" w:rsidP="001E110C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3F8E7CC" wp14:editId="66C9BC50">
            <wp:extent cx="5943600" cy="1261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5551" w14:textId="644A370E" w:rsidR="001E110C" w:rsidRDefault="001E110C" w:rsidP="001E110C">
      <w:pPr>
        <w:ind w:left="4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Trịnh Như Phuong </w:t>
      </w:r>
    </w:p>
    <w:p w14:paraId="0E2F06CE" w14:textId="752D635A" w:rsidR="001E110C" w:rsidRPr="001E110C" w:rsidRDefault="001E110C" w:rsidP="001E110C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949673C" wp14:editId="70C1E56A">
            <wp:extent cx="5943600" cy="1055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110C" w:rsidRPr="001E110C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A5CD2" w14:textId="77777777" w:rsidR="00A17DC4" w:rsidRDefault="00A17DC4" w:rsidP="00A66B18">
      <w:pPr>
        <w:spacing w:before="0" w:after="0"/>
      </w:pPr>
      <w:r>
        <w:separator/>
      </w:r>
    </w:p>
  </w:endnote>
  <w:endnote w:type="continuationSeparator" w:id="0">
    <w:p w14:paraId="65ED661C" w14:textId="77777777" w:rsidR="00A17DC4" w:rsidRDefault="00A17DC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BC8E2" w14:textId="77777777" w:rsidR="00A17DC4" w:rsidRDefault="00A17DC4" w:rsidP="00A66B18">
      <w:pPr>
        <w:spacing w:before="0" w:after="0"/>
      </w:pPr>
      <w:r>
        <w:separator/>
      </w:r>
    </w:p>
  </w:footnote>
  <w:footnote w:type="continuationSeparator" w:id="0">
    <w:p w14:paraId="226F765D" w14:textId="77777777" w:rsidR="00A17DC4" w:rsidRDefault="00A17DC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B1CCC"/>
    <w:rsid w:val="000C0F71"/>
    <w:rsid w:val="000C3168"/>
    <w:rsid w:val="000E3FBF"/>
    <w:rsid w:val="001062DC"/>
    <w:rsid w:val="0010680C"/>
    <w:rsid w:val="00130FD6"/>
    <w:rsid w:val="00133C8A"/>
    <w:rsid w:val="001622B7"/>
    <w:rsid w:val="00165920"/>
    <w:rsid w:val="001766D6"/>
    <w:rsid w:val="001848E4"/>
    <w:rsid w:val="001B0AE6"/>
    <w:rsid w:val="001D0A89"/>
    <w:rsid w:val="001E110C"/>
    <w:rsid w:val="001E2320"/>
    <w:rsid w:val="00214E28"/>
    <w:rsid w:val="002E2E0A"/>
    <w:rsid w:val="0030211A"/>
    <w:rsid w:val="0032322C"/>
    <w:rsid w:val="00347140"/>
    <w:rsid w:val="0035029A"/>
    <w:rsid w:val="00352B81"/>
    <w:rsid w:val="00375D62"/>
    <w:rsid w:val="0038299F"/>
    <w:rsid w:val="003941C9"/>
    <w:rsid w:val="003A0150"/>
    <w:rsid w:val="003B1A29"/>
    <w:rsid w:val="003C5711"/>
    <w:rsid w:val="003C5FDE"/>
    <w:rsid w:val="003E24DF"/>
    <w:rsid w:val="0040141E"/>
    <w:rsid w:val="00410539"/>
    <w:rsid w:val="0041428F"/>
    <w:rsid w:val="00424C86"/>
    <w:rsid w:val="00432D74"/>
    <w:rsid w:val="00436036"/>
    <w:rsid w:val="0048461A"/>
    <w:rsid w:val="004A1274"/>
    <w:rsid w:val="004A2B0D"/>
    <w:rsid w:val="004A7980"/>
    <w:rsid w:val="004E0D1A"/>
    <w:rsid w:val="0055207D"/>
    <w:rsid w:val="00555318"/>
    <w:rsid w:val="00565403"/>
    <w:rsid w:val="005C2210"/>
    <w:rsid w:val="005C3CC4"/>
    <w:rsid w:val="0061296E"/>
    <w:rsid w:val="00614E60"/>
    <w:rsid w:val="00615018"/>
    <w:rsid w:val="00620DF9"/>
    <w:rsid w:val="0062123A"/>
    <w:rsid w:val="00640493"/>
    <w:rsid w:val="00646E75"/>
    <w:rsid w:val="006640A9"/>
    <w:rsid w:val="0066548C"/>
    <w:rsid w:val="006833B8"/>
    <w:rsid w:val="00684ADC"/>
    <w:rsid w:val="006D4E63"/>
    <w:rsid w:val="006D6101"/>
    <w:rsid w:val="006F6F10"/>
    <w:rsid w:val="006F7BD4"/>
    <w:rsid w:val="00742997"/>
    <w:rsid w:val="007665F6"/>
    <w:rsid w:val="00783E79"/>
    <w:rsid w:val="007B5AE8"/>
    <w:rsid w:val="007B7D3C"/>
    <w:rsid w:val="007E6992"/>
    <w:rsid w:val="007E7141"/>
    <w:rsid w:val="007E7F36"/>
    <w:rsid w:val="007F5192"/>
    <w:rsid w:val="007F6015"/>
    <w:rsid w:val="00817DDD"/>
    <w:rsid w:val="00823F31"/>
    <w:rsid w:val="00835CA2"/>
    <w:rsid w:val="00837AC5"/>
    <w:rsid w:val="0085080A"/>
    <w:rsid w:val="0086179A"/>
    <w:rsid w:val="00862033"/>
    <w:rsid w:val="00867824"/>
    <w:rsid w:val="0087088A"/>
    <w:rsid w:val="008A77F8"/>
    <w:rsid w:val="008B1C4D"/>
    <w:rsid w:val="008E74DC"/>
    <w:rsid w:val="008F3C0F"/>
    <w:rsid w:val="0092336B"/>
    <w:rsid w:val="009276EB"/>
    <w:rsid w:val="009A3ECE"/>
    <w:rsid w:val="009B67C4"/>
    <w:rsid w:val="009D64E6"/>
    <w:rsid w:val="009D6E13"/>
    <w:rsid w:val="009E244B"/>
    <w:rsid w:val="00A17DC4"/>
    <w:rsid w:val="00A24020"/>
    <w:rsid w:val="00A66B18"/>
    <w:rsid w:val="00A6783B"/>
    <w:rsid w:val="00A96CF8"/>
    <w:rsid w:val="00AE1388"/>
    <w:rsid w:val="00AE46B7"/>
    <w:rsid w:val="00AF3982"/>
    <w:rsid w:val="00B03A75"/>
    <w:rsid w:val="00B11F6E"/>
    <w:rsid w:val="00B13B73"/>
    <w:rsid w:val="00B2499C"/>
    <w:rsid w:val="00B50294"/>
    <w:rsid w:val="00B57D6E"/>
    <w:rsid w:val="00B87B70"/>
    <w:rsid w:val="00BA2453"/>
    <w:rsid w:val="00BC24B5"/>
    <w:rsid w:val="00BC3711"/>
    <w:rsid w:val="00BE2B35"/>
    <w:rsid w:val="00BF2567"/>
    <w:rsid w:val="00C20AFE"/>
    <w:rsid w:val="00C249FC"/>
    <w:rsid w:val="00C2798A"/>
    <w:rsid w:val="00C454A4"/>
    <w:rsid w:val="00C50943"/>
    <w:rsid w:val="00C541F7"/>
    <w:rsid w:val="00C6535F"/>
    <w:rsid w:val="00C701F7"/>
    <w:rsid w:val="00C70786"/>
    <w:rsid w:val="00CE3196"/>
    <w:rsid w:val="00CE78C0"/>
    <w:rsid w:val="00D158D3"/>
    <w:rsid w:val="00D256E1"/>
    <w:rsid w:val="00D41084"/>
    <w:rsid w:val="00D46235"/>
    <w:rsid w:val="00D50AA8"/>
    <w:rsid w:val="00D552E8"/>
    <w:rsid w:val="00D66593"/>
    <w:rsid w:val="00D921D7"/>
    <w:rsid w:val="00DA1F35"/>
    <w:rsid w:val="00DB221D"/>
    <w:rsid w:val="00DB722F"/>
    <w:rsid w:val="00DE1FA7"/>
    <w:rsid w:val="00DE6DA2"/>
    <w:rsid w:val="00DF07DF"/>
    <w:rsid w:val="00DF2D30"/>
    <w:rsid w:val="00DF3D31"/>
    <w:rsid w:val="00E21240"/>
    <w:rsid w:val="00E2640D"/>
    <w:rsid w:val="00E272F6"/>
    <w:rsid w:val="00E4013E"/>
    <w:rsid w:val="00E55D74"/>
    <w:rsid w:val="00E61EEC"/>
    <w:rsid w:val="00E6540C"/>
    <w:rsid w:val="00E8009F"/>
    <w:rsid w:val="00E81E2A"/>
    <w:rsid w:val="00EA6A6F"/>
    <w:rsid w:val="00EB7785"/>
    <w:rsid w:val="00EC2905"/>
    <w:rsid w:val="00EC37E4"/>
    <w:rsid w:val="00EC482B"/>
    <w:rsid w:val="00EE0952"/>
    <w:rsid w:val="00F1143B"/>
    <w:rsid w:val="00F25FA6"/>
    <w:rsid w:val="00F30CA5"/>
    <w:rsid w:val="00F322E2"/>
    <w:rsid w:val="00F50480"/>
    <w:rsid w:val="00F542A2"/>
    <w:rsid w:val="00F85275"/>
    <w:rsid w:val="00FD78D8"/>
    <w:rsid w:val="00FE0F43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24017A"/>
    <w:rsid w:val="00330A66"/>
    <w:rsid w:val="00417287"/>
    <w:rsid w:val="00434735"/>
    <w:rsid w:val="005F6A4A"/>
    <w:rsid w:val="006215F9"/>
    <w:rsid w:val="006550AF"/>
    <w:rsid w:val="0072614B"/>
    <w:rsid w:val="008714C2"/>
    <w:rsid w:val="008946C1"/>
    <w:rsid w:val="00986404"/>
    <w:rsid w:val="00A05F28"/>
    <w:rsid w:val="00C97A2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2020-01-04T06:21:00Z</dcterms:created>
  <dcterms:modified xsi:type="dcterms:W3CDTF">2020-01-07T02:09:00Z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