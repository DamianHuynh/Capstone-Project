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9A4F4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9A4F4A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9A4F4A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9A4F4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9A4F4A" w:rsidRDefault="00567C09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A4F4A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Đ</w:t>
            </w: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9A4F4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9A4F4A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9A4F4A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9A4F4A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9A4F4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9A4F4A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1BE99109" w:rsidR="00D921D7" w:rsidRPr="009A4F4A" w:rsidRDefault="0092336B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2</w:t>
            </w:r>
            <w:r w:rsidR="00620DF9" w:rsidRPr="009A4F4A">
              <w:rPr>
                <w:color w:val="000000" w:themeColor="text1"/>
                <w:sz w:val="28"/>
                <w:szCs w:val="28"/>
              </w:rPr>
              <w:t>9</w:t>
            </w:r>
            <w:r w:rsidR="005C3CC4" w:rsidRPr="009A4F4A">
              <w:rPr>
                <w:color w:val="000000" w:themeColor="text1"/>
                <w:sz w:val="28"/>
                <w:szCs w:val="28"/>
              </w:rPr>
              <w:t>/10/2019</w:t>
            </w:r>
          </w:p>
        </w:tc>
        <w:tc>
          <w:tcPr>
            <w:tcW w:w="1020" w:type="pct"/>
          </w:tcPr>
          <w:p w14:paraId="31B0B925" w14:textId="4A9C9C8B" w:rsidR="00D921D7" w:rsidRPr="009A4F4A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9A4F4A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9A4F4A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9A4F4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9A4F4A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Tr</w:t>
            </w: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9A4F4A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9A4F4A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3FA1177E" w:rsidR="00D921D7" w:rsidRPr="009A4F4A" w:rsidRDefault="00697A60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15</w:t>
            </w:r>
            <w:r w:rsidR="00D921D7" w:rsidRPr="009A4F4A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9A4F4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9A4F4A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9A4F4A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9A4F4A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9A4F4A">
              <w:rPr>
                <w:sz w:val="28"/>
                <w:szCs w:val="28"/>
              </w:rPr>
              <w:t>Issue(s)</w:t>
            </w:r>
            <w:r w:rsidR="009D64E6" w:rsidRPr="009A4F4A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9A4F4A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9A4F4A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9A4F4A" w:rsidRDefault="00567C09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9A4F4A">
            <w:rPr>
              <w:sz w:val="28"/>
              <w:szCs w:val="28"/>
            </w:rPr>
            <w:t>Agenda Items</w:t>
          </w:r>
        </w:sdtContent>
      </w:sdt>
      <w:r w:rsidR="00D158D3" w:rsidRPr="009A4F4A">
        <w:rPr>
          <w:sz w:val="28"/>
          <w:szCs w:val="28"/>
        </w:rPr>
        <w:tab/>
      </w:r>
    </w:p>
    <w:p w14:paraId="249948A1" w14:textId="60205274" w:rsidR="00C50943" w:rsidRPr="009A4F4A" w:rsidRDefault="00620DF9" w:rsidP="00C50943">
      <w:pPr>
        <w:pStyle w:val="ListNumber"/>
        <w:numPr>
          <w:ilvl w:val="0"/>
          <w:numId w:val="7"/>
        </w:numPr>
        <w:rPr>
          <w:sz w:val="28"/>
          <w:szCs w:val="28"/>
        </w:rPr>
      </w:pPr>
      <w:r w:rsidRPr="009A4F4A">
        <w:rPr>
          <w:sz w:val="28"/>
          <w:szCs w:val="28"/>
        </w:rPr>
        <w:t>Thông báo v</w:t>
      </w:r>
      <w:r w:rsidRPr="009A4F4A">
        <w:rPr>
          <w:rFonts w:ascii="Calibri" w:hAnsi="Calibri" w:cs="Calibri"/>
          <w:sz w:val="28"/>
          <w:szCs w:val="28"/>
        </w:rPr>
        <w:t>ề ngày báo cáo đồ án đợt 1 bao gồm các tài liệu</w:t>
      </w:r>
    </w:p>
    <w:p w14:paraId="5308042F" w14:textId="4B81E03D" w:rsidR="00620DF9" w:rsidRPr="009A4F4A" w:rsidRDefault="00620DF9" w:rsidP="00620DF9">
      <w:pPr>
        <w:pStyle w:val="ListNumber"/>
        <w:numPr>
          <w:ilvl w:val="0"/>
          <w:numId w:val="8"/>
        </w:numPr>
        <w:rPr>
          <w:sz w:val="28"/>
          <w:szCs w:val="28"/>
        </w:rPr>
      </w:pPr>
      <w:r w:rsidRPr="009A4F4A">
        <w:rPr>
          <w:sz w:val="28"/>
          <w:szCs w:val="28"/>
        </w:rPr>
        <w:t xml:space="preserve">Project planning and tracking </w:t>
      </w:r>
    </w:p>
    <w:p w14:paraId="5084693D" w14:textId="09D525CD" w:rsidR="00620DF9" w:rsidRPr="009A4F4A" w:rsidRDefault="00620DF9" w:rsidP="00620DF9">
      <w:pPr>
        <w:pStyle w:val="ListNumber"/>
        <w:numPr>
          <w:ilvl w:val="0"/>
          <w:numId w:val="8"/>
        </w:numPr>
        <w:rPr>
          <w:sz w:val="28"/>
          <w:szCs w:val="28"/>
        </w:rPr>
      </w:pPr>
      <w:r w:rsidRPr="009A4F4A">
        <w:rPr>
          <w:sz w:val="28"/>
          <w:szCs w:val="28"/>
        </w:rPr>
        <w:t xml:space="preserve">Requirement management </w:t>
      </w:r>
    </w:p>
    <w:p w14:paraId="0742FD46" w14:textId="1C6AC879" w:rsidR="00620DF9" w:rsidRPr="009A4F4A" w:rsidRDefault="00620DF9" w:rsidP="00620DF9">
      <w:pPr>
        <w:pStyle w:val="ListNumber"/>
        <w:numPr>
          <w:ilvl w:val="0"/>
          <w:numId w:val="8"/>
        </w:numPr>
        <w:rPr>
          <w:sz w:val="28"/>
          <w:szCs w:val="28"/>
        </w:rPr>
      </w:pPr>
      <w:r w:rsidRPr="009A4F4A">
        <w:rPr>
          <w:sz w:val="28"/>
          <w:szCs w:val="28"/>
        </w:rPr>
        <w:t xml:space="preserve">Configuration management </w:t>
      </w:r>
    </w:p>
    <w:p w14:paraId="4799963C" w14:textId="01AD0443" w:rsidR="00620DF9" w:rsidRPr="009A4F4A" w:rsidRDefault="00620DF9" w:rsidP="00620DF9">
      <w:pPr>
        <w:pStyle w:val="ListNumber"/>
        <w:numPr>
          <w:ilvl w:val="0"/>
          <w:numId w:val="8"/>
        </w:numPr>
        <w:rPr>
          <w:sz w:val="28"/>
          <w:szCs w:val="28"/>
        </w:rPr>
      </w:pPr>
      <w:r w:rsidRPr="009A4F4A">
        <w:rPr>
          <w:sz w:val="28"/>
          <w:szCs w:val="28"/>
        </w:rPr>
        <w:t xml:space="preserve">Risk management </w:t>
      </w:r>
    </w:p>
    <w:p w14:paraId="65893CE7" w14:textId="2D0088E7" w:rsidR="00620DF9" w:rsidRPr="009A4F4A" w:rsidRDefault="00620DF9" w:rsidP="00620DF9">
      <w:pPr>
        <w:pStyle w:val="ListNumber"/>
        <w:numPr>
          <w:ilvl w:val="0"/>
          <w:numId w:val="8"/>
        </w:numPr>
        <w:rPr>
          <w:sz w:val="28"/>
          <w:szCs w:val="28"/>
        </w:rPr>
      </w:pPr>
      <w:r w:rsidRPr="009A4F4A">
        <w:rPr>
          <w:sz w:val="28"/>
          <w:szCs w:val="28"/>
        </w:rPr>
        <w:t xml:space="preserve">Architecture design </w:t>
      </w:r>
    </w:p>
    <w:p w14:paraId="0890C264" w14:textId="7F47A536" w:rsidR="00620DF9" w:rsidRPr="009A4F4A" w:rsidRDefault="00620DF9" w:rsidP="00620DF9">
      <w:pPr>
        <w:pStyle w:val="ListNumber"/>
        <w:numPr>
          <w:ilvl w:val="0"/>
          <w:numId w:val="8"/>
        </w:numPr>
        <w:rPr>
          <w:sz w:val="28"/>
          <w:szCs w:val="28"/>
        </w:rPr>
      </w:pPr>
      <w:r w:rsidRPr="009A4F4A">
        <w:rPr>
          <w:sz w:val="28"/>
          <w:szCs w:val="28"/>
        </w:rPr>
        <w:t xml:space="preserve">Implementation </w:t>
      </w:r>
    </w:p>
    <w:p w14:paraId="7A99F599" w14:textId="3E7C9E6C" w:rsidR="00620DF9" w:rsidRPr="009A4F4A" w:rsidRDefault="00620DF9" w:rsidP="00620DF9">
      <w:pPr>
        <w:pStyle w:val="ListNumber"/>
        <w:numPr>
          <w:ilvl w:val="0"/>
          <w:numId w:val="8"/>
        </w:numPr>
        <w:rPr>
          <w:sz w:val="28"/>
          <w:szCs w:val="28"/>
        </w:rPr>
      </w:pPr>
      <w:r w:rsidRPr="009A4F4A">
        <w:rPr>
          <w:sz w:val="28"/>
          <w:szCs w:val="28"/>
        </w:rPr>
        <w:t xml:space="preserve">Quality management </w:t>
      </w:r>
    </w:p>
    <w:p w14:paraId="750EA7B3" w14:textId="656564AC" w:rsidR="00620DF9" w:rsidRPr="009A4F4A" w:rsidRDefault="00620DF9" w:rsidP="00620DF9">
      <w:pPr>
        <w:pStyle w:val="ListNumber"/>
        <w:numPr>
          <w:ilvl w:val="0"/>
          <w:numId w:val="7"/>
        </w:numPr>
        <w:rPr>
          <w:sz w:val="28"/>
          <w:szCs w:val="28"/>
        </w:rPr>
      </w:pPr>
      <w:r w:rsidRPr="009A4F4A">
        <w:rPr>
          <w:sz w:val="28"/>
          <w:szCs w:val="28"/>
        </w:rPr>
        <w:t>Nhóm còn thi</w:t>
      </w:r>
      <w:r w:rsidRPr="009A4F4A">
        <w:rPr>
          <w:rFonts w:ascii="Calibri" w:hAnsi="Calibri" w:cs="Calibri"/>
          <w:sz w:val="28"/>
          <w:szCs w:val="28"/>
        </w:rPr>
        <w:t xml:space="preserve">ếu tài liệu: risk management , architecture design , </w:t>
      </w:r>
      <w:r w:rsidR="00DF07DF" w:rsidRPr="009A4F4A">
        <w:rPr>
          <w:rFonts w:ascii="Calibri" w:hAnsi="Calibri" w:cs="Calibri"/>
          <w:sz w:val="28"/>
          <w:szCs w:val="28"/>
        </w:rPr>
        <w:t xml:space="preserve">quality management </w:t>
      </w:r>
      <w:r w:rsidR="00E272F6" w:rsidRPr="009A4F4A">
        <w:rPr>
          <w:rFonts w:ascii="Calibri" w:hAnsi="Calibri" w:cs="Calibri"/>
          <w:sz w:val="28"/>
          <w:szCs w:val="28"/>
        </w:rPr>
        <w:t>,product backlog , m</w:t>
      </w:r>
      <w:r w:rsidR="004A7980" w:rsidRPr="009A4F4A">
        <w:rPr>
          <w:rFonts w:ascii="Calibri" w:hAnsi="Calibri" w:cs="Calibri"/>
          <w:sz w:val="28"/>
          <w:szCs w:val="28"/>
        </w:rPr>
        <w:t xml:space="preserve">etric , mater plan </w:t>
      </w:r>
      <w:r w:rsidR="00E272F6" w:rsidRPr="009A4F4A">
        <w:rPr>
          <w:rFonts w:ascii="Calibri" w:hAnsi="Calibri" w:cs="Calibri"/>
          <w:sz w:val="28"/>
          <w:szCs w:val="28"/>
        </w:rPr>
        <w:t xml:space="preserve"> </w:t>
      </w:r>
      <w:r w:rsidR="00DF07DF" w:rsidRPr="009A4F4A">
        <w:rPr>
          <w:rFonts w:ascii="Calibri" w:hAnsi="Calibri" w:cs="Calibri"/>
          <w:sz w:val="28"/>
          <w:szCs w:val="28"/>
        </w:rPr>
        <w:t xml:space="preserve">nhưng nhóm sẽ hoàn thành trong tuần này để kịp báo cáo đợt 1 </w:t>
      </w:r>
    </w:p>
    <w:p w14:paraId="5EAF0D2B" w14:textId="1C4D92E0" w:rsidR="00DF07DF" w:rsidRPr="009A4F4A" w:rsidRDefault="0061296E" w:rsidP="00620DF9">
      <w:pPr>
        <w:pStyle w:val="ListNumber"/>
        <w:numPr>
          <w:ilvl w:val="0"/>
          <w:numId w:val="7"/>
        </w:numPr>
        <w:rPr>
          <w:sz w:val="28"/>
          <w:szCs w:val="28"/>
        </w:rPr>
      </w:pPr>
      <w:r w:rsidRPr="009A4F4A">
        <w:rPr>
          <w:sz w:val="28"/>
          <w:szCs w:val="28"/>
        </w:rPr>
        <w:t>Trình bày các t</w:t>
      </w:r>
      <w:r w:rsidRPr="009A4F4A">
        <w:rPr>
          <w:rFonts w:ascii="Calibri" w:hAnsi="Calibri" w:cs="Calibri"/>
          <w:sz w:val="28"/>
          <w:szCs w:val="28"/>
        </w:rPr>
        <w:t xml:space="preserve">ài liệu trong tuần vừa rồi . Nhóm sử dụng github để upload và lưu trữ tài liệu. Có 1 vài mục trong tài liệu vì chưa thống nhất được với khách hàng nên còn để trống , tài liệu có 1 vài chỗ chưa đồng bộ về form chữ và canh lề  </w:t>
      </w:r>
      <w:r w:rsidR="00E272F6" w:rsidRPr="009A4F4A">
        <w:rPr>
          <w:rFonts w:ascii="Calibri" w:hAnsi="Calibri" w:cs="Calibri"/>
          <w:sz w:val="28"/>
          <w:szCs w:val="28"/>
        </w:rPr>
        <w:t xml:space="preserve">, tài liệu chưa update thành tiếng anh </w:t>
      </w:r>
    </w:p>
    <w:p w14:paraId="0F9CEB79" w14:textId="523110DB" w:rsidR="0061296E" w:rsidRPr="009A4F4A" w:rsidRDefault="0061296E" w:rsidP="00620DF9">
      <w:pPr>
        <w:pStyle w:val="ListNumber"/>
        <w:numPr>
          <w:ilvl w:val="0"/>
          <w:numId w:val="7"/>
        </w:numPr>
        <w:rPr>
          <w:sz w:val="28"/>
          <w:szCs w:val="28"/>
        </w:rPr>
      </w:pPr>
      <w:r w:rsidRPr="009A4F4A">
        <w:rPr>
          <w:sz w:val="28"/>
          <w:szCs w:val="28"/>
        </w:rPr>
        <w:lastRenderedPageBreak/>
        <w:t>Vì ch</w:t>
      </w:r>
      <w:r w:rsidRPr="009A4F4A">
        <w:rPr>
          <w:rFonts w:ascii="Calibri" w:hAnsi="Calibri" w:cs="Calibri"/>
          <w:sz w:val="28"/>
          <w:szCs w:val="28"/>
          <w:lang w:val="vi-VN"/>
        </w:rPr>
        <w:t>ư</w:t>
      </w:r>
      <w:r w:rsidRPr="009A4F4A">
        <w:rPr>
          <w:rFonts w:ascii="Calibri" w:hAnsi="Calibri" w:cs="Calibri"/>
          <w:sz w:val="28"/>
          <w:szCs w:val="28"/>
        </w:rPr>
        <w:t>a</w:t>
      </w:r>
      <w:r w:rsidR="00E272F6" w:rsidRPr="009A4F4A">
        <w:rPr>
          <w:rFonts w:ascii="Calibri" w:hAnsi="Calibri" w:cs="Calibri"/>
          <w:sz w:val="28"/>
          <w:szCs w:val="28"/>
        </w:rPr>
        <w:t xml:space="preserve"> lấy yêu cầu cụ thể </w:t>
      </w:r>
      <w:r w:rsidRPr="009A4F4A">
        <w:rPr>
          <w:rFonts w:ascii="Calibri" w:hAnsi="Calibri" w:cs="Calibri"/>
          <w:sz w:val="28"/>
          <w:szCs w:val="28"/>
        </w:rPr>
        <w:t xml:space="preserve"> với khách hàng nên chưa biết stakeholder là ai, ai là người sử dụng trực tiếp cũng như ai sẽ là người quản lý app này . </w:t>
      </w:r>
      <w:r w:rsidR="00E272F6" w:rsidRPr="009A4F4A">
        <w:rPr>
          <w:rFonts w:ascii="Calibri" w:hAnsi="Calibri" w:cs="Calibri"/>
          <w:sz w:val="28"/>
          <w:szCs w:val="28"/>
        </w:rPr>
        <w:t>Sẽ gặp khách hàng vào ngày mai và sẽ giải quyết thắc mắc,</w:t>
      </w:r>
    </w:p>
    <w:p w14:paraId="1D9B6ECE" w14:textId="056548DC" w:rsidR="0061296E" w:rsidRPr="009A4F4A" w:rsidRDefault="00E272F6" w:rsidP="00620DF9">
      <w:pPr>
        <w:pStyle w:val="ListNumber"/>
        <w:numPr>
          <w:ilvl w:val="0"/>
          <w:numId w:val="7"/>
        </w:numPr>
        <w:rPr>
          <w:sz w:val="28"/>
          <w:szCs w:val="28"/>
        </w:rPr>
      </w:pPr>
      <w:r w:rsidRPr="009A4F4A">
        <w:rPr>
          <w:sz w:val="28"/>
          <w:szCs w:val="28"/>
        </w:rPr>
        <w:t xml:space="preserve">Khó khăn : </w:t>
      </w:r>
      <w:r w:rsidR="004A7980" w:rsidRPr="009A4F4A">
        <w:rPr>
          <w:sz w:val="28"/>
          <w:szCs w:val="28"/>
        </w:rPr>
        <w:t>nhóm còn thi</w:t>
      </w:r>
      <w:r w:rsidR="004A7980" w:rsidRPr="009A4F4A">
        <w:rPr>
          <w:rFonts w:ascii="Calibri" w:hAnsi="Calibri" w:cs="Calibri"/>
          <w:sz w:val="28"/>
          <w:szCs w:val="28"/>
        </w:rPr>
        <w:t>ếu khá nhiều tài liệu, chưa có kinh nghiệm trong việc phân chia công việc các thành viên trong nhóm , vì chưa có yêu cầu cụ thể nên chưa ước lượng được để lên kế hoạch cụ thể, chưa biết cách estimate . Tài liệu khách hàng gửi hơi trễ.</w:t>
      </w:r>
    </w:p>
    <w:p w14:paraId="19A8DCD7" w14:textId="07C99E33" w:rsidR="004A7980" w:rsidRPr="009A4F4A" w:rsidRDefault="004A7980" w:rsidP="004A7980">
      <w:pPr>
        <w:pStyle w:val="ListNumber"/>
        <w:numPr>
          <w:ilvl w:val="0"/>
          <w:numId w:val="9"/>
        </w:numPr>
        <w:rPr>
          <w:sz w:val="28"/>
          <w:szCs w:val="28"/>
        </w:rPr>
      </w:pPr>
      <w:r w:rsidRPr="009A4F4A">
        <w:rPr>
          <w:rFonts w:ascii="Calibri" w:hAnsi="Calibri" w:cs="Calibri"/>
          <w:sz w:val="28"/>
          <w:szCs w:val="28"/>
        </w:rPr>
        <w:t xml:space="preserve">Nhóm phải  tính toán đưa ra các con số cụ thể để có thể estimate dự án này làm trong bao nhiêu tuần và lên kế hoạch , phải chốt được yêu cầu với khách hàng . </w:t>
      </w:r>
    </w:p>
    <w:p w14:paraId="2B99EF66" w14:textId="77777777" w:rsidR="00620DF9" w:rsidRPr="009A4F4A" w:rsidRDefault="00620DF9" w:rsidP="007665F6">
      <w:pPr>
        <w:pStyle w:val="ListNumber"/>
        <w:numPr>
          <w:ilvl w:val="0"/>
          <w:numId w:val="0"/>
        </w:numPr>
        <w:ind w:left="2160"/>
        <w:rPr>
          <w:sz w:val="28"/>
          <w:szCs w:val="28"/>
        </w:rPr>
      </w:pPr>
    </w:p>
    <w:p w14:paraId="79EE0274" w14:textId="754AF7EA" w:rsidR="00A66B18" w:rsidRPr="009A4F4A" w:rsidRDefault="009A4F4A" w:rsidP="000E3FBF">
      <w:pPr>
        <w:rPr>
          <w:sz w:val="28"/>
          <w:szCs w:val="28"/>
        </w:rPr>
      </w:pPr>
      <w:r w:rsidRPr="009A4F4A">
        <w:rPr>
          <w:sz w:val="28"/>
          <w:szCs w:val="28"/>
        </w:rPr>
        <w:t xml:space="preserve">Time log </w:t>
      </w:r>
    </w:p>
    <w:p w14:paraId="5815CA69" w14:textId="275CFB65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sz w:val="28"/>
          <w:szCs w:val="28"/>
        </w:rPr>
        <w:t>Huỳnh Tu</w:t>
      </w:r>
      <w:r w:rsidRPr="009A4F4A">
        <w:rPr>
          <w:rFonts w:ascii="Calibri" w:hAnsi="Calibri" w:cs="Calibri"/>
          <w:sz w:val="28"/>
          <w:szCs w:val="28"/>
        </w:rPr>
        <w:t xml:space="preserve">ấn Đạt </w:t>
      </w:r>
    </w:p>
    <w:p w14:paraId="352522EA" w14:textId="5DAE4BEC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drawing>
          <wp:inline distT="0" distB="0" distL="0" distR="0" wp14:anchorId="02A37321" wp14:editId="654ECDD1">
            <wp:extent cx="6448425" cy="10325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7DB" w14:textId="1B3AB7A6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rFonts w:ascii="Calibri" w:hAnsi="Calibri" w:cs="Calibri"/>
          <w:sz w:val="28"/>
          <w:szCs w:val="28"/>
        </w:rPr>
        <w:t xml:space="preserve">Phạm Quốc Nhân </w:t>
      </w:r>
    </w:p>
    <w:p w14:paraId="36A42449" w14:textId="6FAF3592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drawing>
          <wp:inline distT="0" distB="0" distL="0" distR="0" wp14:anchorId="2FA70BFD" wp14:editId="207B2049">
            <wp:extent cx="63912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C56C" w14:textId="2E925169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rFonts w:ascii="Calibri" w:hAnsi="Calibri" w:cs="Calibri"/>
          <w:sz w:val="28"/>
          <w:szCs w:val="28"/>
        </w:rPr>
        <w:t xml:space="preserve">Trương Quan Vương </w:t>
      </w:r>
    </w:p>
    <w:p w14:paraId="3E49F3A9" w14:textId="6D982A8B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drawing>
          <wp:inline distT="0" distB="0" distL="0" distR="0" wp14:anchorId="01A4FEF3" wp14:editId="6F426CDF">
            <wp:extent cx="6372225" cy="11245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D44" w14:textId="31D3F205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rFonts w:ascii="Calibri" w:hAnsi="Calibri" w:cs="Calibri"/>
          <w:sz w:val="28"/>
          <w:szCs w:val="28"/>
        </w:rPr>
        <w:t xml:space="preserve">Nguyễn Anh Minh </w:t>
      </w:r>
    </w:p>
    <w:p w14:paraId="2AF868D5" w14:textId="60802B40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lastRenderedPageBreak/>
        <w:drawing>
          <wp:inline distT="0" distB="0" distL="0" distR="0" wp14:anchorId="30081E54" wp14:editId="0031E236">
            <wp:extent cx="64198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8FC0" w14:textId="14BFD3CA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rFonts w:ascii="Calibri" w:hAnsi="Calibri" w:cs="Calibri"/>
          <w:sz w:val="28"/>
          <w:szCs w:val="28"/>
        </w:rPr>
        <w:t xml:space="preserve">Trịnh Như Phương </w:t>
      </w:r>
    </w:p>
    <w:p w14:paraId="1E2C9945" w14:textId="4C934F82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drawing>
          <wp:inline distT="0" distB="0" distL="0" distR="0" wp14:anchorId="4A5E1481" wp14:editId="639107C2">
            <wp:extent cx="5943600" cy="132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F4A" w:rsidRPr="009A4F4A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CA984" w14:textId="77777777" w:rsidR="00567C09" w:rsidRDefault="00567C09" w:rsidP="00A66B18">
      <w:pPr>
        <w:spacing w:before="0" w:after="0"/>
      </w:pPr>
      <w:r>
        <w:separator/>
      </w:r>
    </w:p>
  </w:endnote>
  <w:endnote w:type="continuationSeparator" w:id="0">
    <w:p w14:paraId="3299B403" w14:textId="77777777" w:rsidR="00567C09" w:rsidRDefault="00567C0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3C129" w14:textId="77777777" w:rsidR="00567C09" w:rsidRDefault="00567C09" w:rsidP="00A66B18">
      <w:pPr>
        <w:spacing w:before="0" w:after="0"/>
      </w:pPr>
      <w:r>
        <w:separator/>
      </w:r>
    </w:p>
  </w:footnote>
  <w:footnote w:type="continuationSeparator" w:id="0">
    <w:p w14:paraId="790473C3" w14:textId="77777777" w:rsidR="00567C09" w:rsidRDefault="00567C0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766D6"/>
    <w:rsid w:val="001848E4"/>
    <w:rsid w:val="001D0A89"/>
    <w:rsid w:val="001E2320"/>
    <w:rsid w:val="00214E28"/>
    <w:rsid w:val="00275A8C"/>
    <w:rsid w:val="002E2E0A"/>
    <w:rsid w:val="0030211A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32D74"/>
    <w:rsid w:val="00436036"/>
    <w:rsid w:val="0048461A"/>
    <w:rsid w:val="004A1274"/>
    <w:rsid w:val="004A2B0D"/>
    <w:rsid w:val="004A7980"/>
    <w:rsid w:val="0055207D"/>
    <w:rsid w:val="00565403"/>
    <w:rsid w:val="00567C09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97A60"/>
    <w:rsid w:val="006D6101"/>
    <w:rsid w:val="006F6F10"/>
    <w:rsid w:val="006F7BD4"/>
    <w:rsid w:val="007665F6"/>
    <w:rsid w:val="00775A19"/>
    <w:rsid w:val="00783E79"/>
    <w:rsid w:val="007B5AE8"/>
    <w:rsid w:val="007B7D3C"/>
    <w:rsid w:val="007E6992"/>
    <w:rsid w:val="007E7141"/>
    <w:rsid w:val="007E7F36"/>
    <w:rsid w:val="007F5192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A4F4A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417287"/>
    <w:rsid w:val="005F6A4A"/>
    <w:rsid w:val="006215F9"/>
    <w:rsid w:val="008714C2"/>
    <w:rsid w:val="008946C1"/>
    <w:rsid w:val="009B6640"/>
    <w:rsid w:val="00C97A2D"/>
    <w:rsid w:val="00F769EE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2019-10-31T01:33:00Z</dcterms:created>
  <dcterms:modified xsi:type="dcterms:W3CDTF">2020-01-05T04:45:00Z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