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A0659D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A0659D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A0659D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A0659D" w:rsidRDefault="0072012E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A0659D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Đ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A0659D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A0659D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A0659D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A0659D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A0659D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574FB0CF" w:rsidR="00D921D7" w:rsidRPr="00A0659D" w:rsidRDefault="00F809BD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2</w:t>
            </w:r>
            <w:r w:rsidR="00F322E2" w:rsidRPr="00A0659D">
              <w:rPr>
                <w:color w:val="000000" w:themeColor="text1"/>
                <w:sz w:val="28"/>
                <w:szCs w:val="28"/>
              </w:rPr>
              <w:t>6</w:t>
            </w:r>
            <w:r w:rsidR="005C3CC4" w:rsidRPr="00A0659D">
              <w:rPr>
                <w:color w:val="000000" w:themeColor="text1"/>
                <w:sz w:val="28"/>
                <w:szCs w:val="28"/>
              </w:rPr>
              <w:t>/1</w:t>
            </w:r>
            <w:r w:rsidR="00F322E2" w:rsidRPr="00A0659D">
              <w:rPr>
                <w:color w:val="000000" w:themeColor="text1"/>
                <w:sz w:val="28"/>
                <w:szCs w:val="28"/>
              </w:rPr>
              <w:t>1</w:t>
            </w:r>
            <w:r w:rsidR="005C3CC4" w:rsidRPr="00A0659D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A0659D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A0659D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A065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A0659D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Tr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A065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A065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1693BDC6" w:rsidR="00D921D7" w:rsidRPr="00A0659D" w:rsidRDefault="00314CC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33</w:t>
            </w:r>
            <w:r w:rsidR="00D921D7" w:rsidRPr="00A0659D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A0659D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A0659D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>Issue(s)</w:t>
            </w:r>
            <w:r w:rsidR="009D64E6" w:rsidRPr="00A0659D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A0659D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A0659D" w:rsidRDefault="0072012E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A0659D">
            <w:rPr>
              <w:sz w:val="28"/>
              <w:szCs w:val="28"/>
            </w:rPr>
            <w:t>Agenda Items</w:t>
          </w:r>
        </w:sdtContent>
      </w:sdt>
      <w:r w:rsidR="00D158D3" w:rsidRPr="00A0659D">
        <w:rPr>
          <w:sz w:val="28"/>
          <w:szCs w:val="28"/>
        </w:rPr>
        <w:tab/>
      </w:r>
    </w:p>
    <w:p w14:paraId="79EE0274" w14:textId="3DF374B5" w:rsidR="00A66B18" w:rsidRPr="00A0659D" w:rsidRDefault="002F5FBF" w:rsidP="00B563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659D">
        <w:rPr>
          <w:sz w:val="28"/>
          <w:szCs w:val="28"/>
        </w:rPr>
        <w:t xml:space="preserve">Khó khăn : </w:t>
      </w:r>
      <w:r w:rsidR="00B56336" w:rsidRPr="00A0659D">
        <w:rPr>
          <w:sz w:val="28"/>
          <w:szCs w:val="28"/>
        </w:rPr>
        <w:t>Đã g</w:t>
      </w:r>
      <w:r w:rsidR="00B56336" w:rsidRPr="00A0659D">
        <w:rPr>
          <w:rFonts w:ascii="Calibri" w:hAnsi="Calibri" w:cs="Calibri"/>
          <w:sz w:val="28"/>
          <w:szCs w:val="28"/>
        </w:rPr>
        <w:t xml:space="preserve">ửi yêu cầu cho khách hàng vào thứ 7 , tuy nhiên thứ 3 khách hàng vẫn chưa phản hồi </w:t>
      </w:r>
    </w:p>
    <w:p w14:paraId="0EFB1309" w14:textId="77777777" w:rsidR="00164AA9" w:rsidRPr="00A0659D" w:rsidRDefault="00B56336" w:rsidP="00B563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659D">
        <w:rPr>
          <w:rFonts w:ascii="Calibri" w:hAnsi="Calibri" w:cs="Calibri"/>
          <w:sz w:val="28"/>
          <w:szCs w:val="28"/>
        </w:rPr>
        <w:t xml:space="preserve">Cho thầy xem các trường thông tin của các bảng trong database để thầy review </w:t>
      </w:r>
      <w:r w:rsidR="00BE1EF8" w:rsidRPr="00A0659D">
        <w:rPr>
          <w:rFonts w:ascii="Calibri" w:hAnsi="Calibri" w:cs="Calibri"/>
          <w:sz w:val="28"/>
          <w:szCs w:val="28"/>
        </w:rPr>
        <w:t>: nhóm chỉ mới liệt kê các trường thông tin và chưa vẽ các mối quan hệ giữa các bảng.</w:t>
      </w:r>
    </w:p>
    <w:p w14:paraId="7B879DB3" w14:textId="1DE5ABC3" w:rsidR="00B56336" w:rsidRPr="00A0659D" w:rsidRDefault="005F1C79" w:rsidP="00164AA9">
      <w:pPr>
        <w:pStyle w:val="ListParagraph"/>
        <w:ind w:left="720"/>
        <w:rPr>
          <w:sz w:val="28"/>
          <w:szCs w:val="28"/>
        </w:rPr>
      </w:pPr>
      <w:r w:rsidRPr="00A0659D">
        <w:rPr>
          <w:rFonts w:ascii="Calibri" w:hAnsi="Calibri" w:cs="Calibri"/>
          <w:sz w:val="28"/>
          <w:szCs w:val="28"/>
        </w:rPr>
        <w:t xml:space="preserve"> </w:t>
      </w:r>
      <w:r w:rsidR="00C214AC" w:rsidRPr="00A0659D">
        <w:rPr>
          <w:rFonts w:ascii="Calibri" w:hAnsi="Calibri" w:cs="Calibri"/>
          <w:sz w:val="28"/>
          <w:szCs w:val="28"/>
        </w:rPr>
        <w:t xml:space="preserve">Nhóm đã xác định được các quality atribute đã thiết kế kiến trúc . </w:t>
      </w:r>
    </w:p>
    <w:p w14:paraId="37986419" w14:textId="564EEC09" w:rsidR="00B56336" w:rsidRPr="00A0659D" w:rsidRDefault="00EB1DE3" w:rsidP="00B563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659D">
        <w:rPr>
          <w:sz w:val="28"/>
          <w:szCs w:val="28"/>
        </w:rPr>
        <w:t>Trong tu</w:t>
      </w:r>
      <w:r w:rsidRPr="00A0659D">
        <w:rPr>
          <w:rFonts w:ascii="Calibri" w:hAnsi="Calibri" w:cs="Calibri"/>
          <w:sz w:val="28"/>
          <w:szCs w:val="28"/>
        </w:rPr>
        <w:t>ần này nhóm sẽ</w:t>
      </w:r>
      <w:r w:rsidR="002F5FBF" w:rsidRPr="00A0659D">
        <w:rPr>
          <w:rFonts w:ascii="Calibri" w:hAnsi="Calibri" w:cs="Calibri"/>
          <w:sz w:val="28"/>
          <w:szCs w:val="28"/>
        </w:rPr>
        <w:t xml:space="preserve"> cố gắng </w:t>
      </w:r>
      <w:r w:rsidRPr="00A0659D">
        <w:rPr>
          <w:rFonts w:ascii="Calibri" w:hAnsi="Calibri" w:cs="Calibri"/>
          <w:sz w:val="28"/>
          <w:szCs w:val="28"/>
        </w:rPr>
        <w:t xml:space="preserve"> hoàn thành : </w:t>
      </w:r>
      <w:r w:rsidR="002F5FBF" w:rsidRPr="00A0659D">
        <w:rPr>
          <w:rFonts w:ascii="Calibri" w:hAnsi="Calibri" w:cs="Calibri"/>
          <w:sz w:val="28"/>
          <w:szCs w:val="28"/>
        </w:rPr>
        <w:t>architure design , detail design.</w:t>
      </w:r>
    </w:p>
    <w:p w14:paraId="2CC1E8BE" w14:textId="5560EDDC" w:rsidR="002F5FBF" w:rsidRPr="00A0659D" w:rsidRDefault="002F5FBF" w:rsidP="00B563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659D">
        <w:rPr>
          <w:rFonts w:ascii="Calibri" w:hAnsi="Calibri" w:cs="Calibri"/>
          <w:sz w:val="28"/>
          <w:szCs w:val="28"/>
        </w:rPr>
        <w:t>Hiện tại nhóm đang bị trễ plan 1 xíu và sẽ cố gắng đẩy nhanh tiến độ hơn cho kịp plan .</w:t>
      </w:r>
    </w:p>
    <w:p w14:paraId="0291F195" w14:textId="77777777" w:rsidR="002F5FBF" w:rsidRPr="00A0659D" w:rsidRDefault="002F5FBF" w:rsidP="00164AA9">
      <w:pPr>
        <w:pStyle w:val="ListParagraph"/>
        <w:ind w:left="720"/>
        <w:rPr>
          <w:sz w:val="28"/>
          <w:szCs w:val="28"/>
        </w:rPr>
      </w:pPr>
    </w:p>
    <w:p w14:paraId="542C90FB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 xml:space="preserve">Timelog </w:t>
      </w:r>
    </w:p>
    <w:p w14:paraId="4CC2DC01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Huỳnh Tu</w:t>
      </w:r>
      <w:r w:rsidRPr="007A7C5D">
        <w:rPr>
          <w:rFonts w:ascii="Calibri" w:hAnsi="Calibri" w:cs="Calibri"/>
          <w:sz w:val="28"/>
          <w:szCs w:val="28"/>
        </w:rPr>
        <w:t>ấ</w:t>
      </w:r>
      <w:r w:rsidRPr="007A7C5D">
        <w:rPr>
          <w:sz w:val="28"/>
          <w:szCs w:val="28"/>
        </w:rPr>
        <w:t>n Đ</w:t>
      </w:r>
      <w:r w:rsidRPr="007A7C5D">
        <w:rPr>
          <w:rFonts w:ascii="Calibri" w:hAnsi="Calibri" w:cs="Calibri"/>
          <w:sz w:val="28"/>
          <w:szCs w:val="28"/>
        </w:rPr>
        <w:t>ạ</w:t>
      </w:r>
      <w:r w:rsidRPr="007A7C5D">
        <w:rPr>
          <w:sz w:val="28"/>
          <w:szCs w:val="28"/>
        </w:rPr>
        <w:t xml:space="preserve">t </w:t>
      </w:r>
    </w:p>
    <w:p w14:paraId="6A7EDEA3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6029DB54" wp14:editId="40D008F2">
            <wp:extent cx="5943600" cy="93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FF9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Ph</w:t>
      </w:r>
      <w:r w:rsidRPr="007A7C5D">
        <w:rPr>
          <w:rFonts w:ascii="Calibri" w:hAnsi="Calibri" w:cs="Calibri"/>
          <w:sz w:val="28"/>
          <w:szCs w:val="28"/>
        </w:rPr>
        <w:t>ạ</w:t>
      </w:r>
      <w:r w:rsidRPr="007A7C5D">
        <w:rPr>
          <w:sz w:val="28"/>
          <w:szCs w:val="28"/>
        </w:rPr>
        <w:t>m Qu</w:t>
      </w:r>
      <w:r w:rsidRPr="007A7C5D">
        <w:rPr>
          <w:rFonts w:ascii="Calibri" w:hAnsi="Calibri" w:cs="Calibri"/>
          <w:sz w:val="28"/>
          <w:szCs w:val="28"/>
        </w:rPr>
        <w:t>ố</w:t>
      </w:r>
      <w:r w:rsidRPr="007A7C5D">
        <w:rPr>
          <w:sz w:val="28"/>
          <w:szCs w:val="28"/>
        </w:rPr>
        <w:t xml:space="preserve">c Nhân </w:t>
      </w:r>
    </w:p>
    <w:p w14:paraId="6EE1877D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lastRenderedPageBreak/>
        <w:drawing>
          <wp:inline distT="0" distB="0" distL="0" distR="0" wp14:anchorId="07F4072E" wp14:editId="37C42C54">
            <wp:extent cx="5943600" cy="89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C3EA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Tr</w:t>
      </w:r>
      <w:r w:rsidRPr="007A7C5D">
        <w:rPr>
          <w:rFonts w:ascii="Calibri" w:hAnsi="Calibri" w:cs="Calibri"/>
          <w:sz w:val="28"/>
          <w:szCs w:val="28"/>
        </w:rPr>
        <w:t>ươ</w:t>
      </w:r>
      <w:r w:rsidRPr="007A7C5D">
        <w:rPr>
          <w:sz w:val="28"/>
          <w:szCs w:val="28"/>
        </w:rPr>
        <w:t>ng Quan V</w:t>
      </w:r>
      <w:r w:rsidRPr="007A7C5D">
        <w:rPr>
          <w:rFonts w:ascii="Calibri" w:hAnsi="Calibri" w:cs="Calibri"/>
          <w:sz w:val="28"/>
          <w:szCs w:val="28"/>
        </w:rPr>
        <w:t>ươ</w:t>
      </w:r>
      <w:r w:rsidRPr="007A7C5D">
        <w:rPr>
          <w:sz w:val="28"/>
          <w:szCs w:val="28"/>
        </w:rPr>
        <w:t xml:space="preserve">ng </w:t>
      </w:r>
    </w:p>
    <w:p w14:paraId="73C3CB6F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7BE56A54" wp14:editId="2B2D1439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62F3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Nguy</w:t>
      </w:r>
      <w:r w:rsidRPr="007A7C5D">
        <w:rPr>
          <w:rFonts w:ascii="Calibri" w:hAnsi="Calibri" w:cs="Calibri"/>
          <w:sz w:val="28"/>
          <w:szCs w:val="28"/>
        </w:rPr>
        <w:t>ễ</w:t>
      </w:r>
      <w:r w:rsidRPr="007A7C5D">
        <w:rPr>
          <w:sz w:val="28"/>
          <w:szCs w:val="28"/>
        </w:rPr>
        <w:t xml:space="preserve">n Anh Minh </w:t>
      </w:r>
    </w:p>
    <w:p w14:paraId="41C0E768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7B6DA459" wp14:editId="3846DBC6">
            <wp:extent cx="5943600" cy="1161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6689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Tr</w:t>
      </w:r>
      <w:r w:rsidRPr="007A7C5D">
        <w:rPr>
          <w:rFonts w:ascii="Calibri" w:hAnsi="Calibri" w:cs="Calibri"/>
          <w:sz w:val="28"/>
          <w:szCs w:val="28"/>
        </w:rPr>
        <w:t>ị</w:t>
      </w:r>
      <w:r w:rsidRPr="007A7C5D">
        <w:rPr>
          <w:sz w:val="28"/>
          <w:szCs w:val="28"/>
        </w:rPr>
        <w:t>nh Nh</w:t>
      </w:r>
      <w:r w:rsidRPr="007A7C5D">
        <w:rPr>
          <w:rFonts w:ascii="Calibri" w:hAnsi="Calibri" w:cs="Calibri"/>
          <w:sz w:val="28"/>
          <w:szCs w:val="28"/>
        </w:rPr>
        <w:t>ư</w:t>
      </w:r>
      <w:r w:rsidRPr="007A7C5D">
        <w:rPr>
          <w:sz w:val="28"/>
          <w:szCs w:val="28"/>
        </w:rPr>
        <w:t xml:space="preserve"> Ph</w:t>
      </w:r>
      <w:r w:rsidRPr="007A7C5D">
        <w:rPr>
          <w:rFonts w:ascii="Calibri" w:hAnsi="Calibri" w:cs="Calibri"/>
          <w:sz w:val="28"/>
          <w:szCs w:val="28"/>
        </w:rPr>
        <w:t>ươ</w:t>
      </w:r>
      <w:r w:rsidRPr="007A7C5D">
        <w:rPr>
          <w:sz w:val="28"/>
          <w:szCs w:val="28"/>
        </w:rPr>
        <w:t>ng</w:t>
      </w:r>
    </w:p>
    <w:p w14:paraId="12BC62E0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116A1512" wp14:editId="2DB71AB9">
            <wp:extent cx="5943600" cy="103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9F2D" w14:textId="3D2EA124" w:rsidR="00164AA9" w:rsidRPr="00A0659D" w:rsidRDefault="00164AA9" w:rsidP="00164AA9">
      <w:pPr>
        <w:rPr>
          <w:sz w:val="28"/>
          <w:szCs w:val="28"/>
        </w:rPr>
      </w:pPr>
      <w:bookmarkStart w:id="0" w:name="_GoBack"/>
      <w:bookmarkEnd w:id="0"/>
    </w:p>
    <w:sectPr w:rsidR="00164AA9" w:rsidRPr="00A0659D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AA213" w14:textId="77777777" w:rsidR="0072012E" w:rsidRDefault="0072012E" w:rsidP="00A66B18">
      <w:pPr>
        <w:spacing w:before="0" w:after="0"/>
      </w:pPr>
      <w:r>
        <w:separator/>
      </w:r>
    </w:p>
  </w:endnote>
  <w:endnote w:type="continuationSeparator" w:id="0">
    <w:p w14:paraId="1918B9E5" w14:textId="77777777" w:rsidR="0072012E" w:rsidRDefault="0072012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62D95" w14:textId="77777777" w:rsidR="0072012E" w:rsidRDefault="0072012E" w:rsidP="00A66B18">
      <w:pPr>
        <w:spacing w:before="0" w:after="0"/>
      </w:pPr>
      <w:r>
        <w:separator/>
      </w:r>
    </w:p>
  </w:footnote>
  <w:footnote w:type="continuationSeparator" w:id="0">
    <w:p w14:paraId="55CF646B" w14:textId="77777777" w:rsidR="0072012E" w:rsidRDefault="0072012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0DD2B43"/>
    <w:multiLevelType w:val="hybridMultilevel"/>
    <w:tmpl w:val="6CD8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64AA9"/>
    <w:rsid w:val="001766D6"/>
    <w:rsid w:val="001848E4"/>
    <w:rsid w:val="001D0A89"/>
    <w:rsid w:val="001E2320"/>
    <w:rsid w:val="00214E28"/>
    <w:rsid w:val="002E2E0A"/>
    <w:rsid w:val="002F5FBF"/>
    <w:rsid w:val="0030211A"/>
    <w:rsid w:val="00314CC7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43840"/>
    <w:rsid w:val="0048461A"/>
    <w:rsid w:val="004A1274"/>
    <w:rsid w:val="004A2B0D"/>
    <w:rsid w:val="004A7980"/>
    <w:rsid w:val="004E0D1A"/>
    <w:rsid w:val="0055207D"/>
    <w:rsid w:val="00565403"/>
    <w:rsid w:val="005C2210"/>
    <w:rsid w:val="005C3CC4"/>
    <w:rsid w:val="005F1C79"/>
    <w:rsid w:val="0061296E"/>
    <w:rsid w:val="00615018"/>
    <w:rsid w:val="00620DF9"/>
    <w:rsid w:val="0062123A"/>
    <w:rsid w:val="00646E75"/>
    <w:rsid w:val="0066548C"/>
    <w:rsid w:val="006833B8"/>
    <w:rsid w:val="006D6101"/>
    <w:rsid w:val="006F6F10"/>
    <w:rsid w:val="006F7BD4"/>
    <w:rsid w:val="0072012E"/>
    <w:rsid w:val="007665F6"/>
    <w:rsid w:val="00783E79"/>
    <w:rsid w:val="00786465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0659D"/>
    <w:rsid w:val="00A24020"/>
    <w:rsid w:val="00A45BD2"/>
    <w:rsid w:val="00A66B18"/>
    <w:rsid w:val="00A6783B"/>
    <w:rsid w:val="00A96CF8"/>
    <w:rsid w:val="00AE1388"/>
    <w:rsid w:val="00AF3642"/>
    <w:rsid w:val="00AF3982"/>
    <w:rsid w:val="00B03A75"/>
    <w:rsid w:val="00B11F6E"/>
    <w:rsid w:val="00B13B73"/>
    <w:rsid w:val="00B2499C"/>
    <w:rsid w:val="00B50294"/>
    <w:rsid w:val="00B56336"/>
    <w:rsid w:val="00B57D6E"/>
    <w:rsid w:val="00BC24B5"/>
    <w:rsid w:val="00BE1EF8"/>
    <w:rsid w:val="00BE2B35"/>
    <w:rsid w:val="00C20AFE"/>
    <w:rsid w:val="00C214AC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D3599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1DE3"/>
    <w:rsid w:val="00EB7785"/>
    <w:rsid w:val="00EC37E4"/>
    <w:rsid w:val="00EE0952"/>
    <w:rsid w:val="00F30CA5"/>
    <w:rsid w:val="00F322E2"/>
    <w:rsid w:val="00F50480"/>
    <w:rsid w:val="00F542A2"/>
    <w:rsid w:val="00F809BD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C3EE2"/>
    <w:rsid w:val="0024017A"/>
    <w:rsid w:val="00330A66"/>
    <w:rsid w:val="00417287"/>
    <w:rsid w:val="005F6A4A"/>
    <w:rsid w:val="006215F9"/>
    <w:rsid w:val="006C5C53"/>
    <w:rsid w:val="008714C2"/>
    <w:rsid w:val="008946C1"/>
    <w:rsid w:val="009576EE"/>
    <w:rsid w:val="00967B6E"/>
    <w:rsid w:val="009F73D8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2019-12-02T03:01:00Z</dcterms:created>
  <dcterms:modified xsi:type="dcterms:W3CDTF">2020-01-07T02:00:00Z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