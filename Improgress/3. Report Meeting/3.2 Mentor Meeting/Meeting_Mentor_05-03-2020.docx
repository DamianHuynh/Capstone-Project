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9E32E6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2B14BA71" w:rsidR="00D921D7" w:rsidRPr="009013E0" w:rsidRDefault="00610E1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7568797C" w:rsidR="00FE0CC7" w:rsidRPr="002E673B" w:rsidRDefault="00610E10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05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48A1F098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0E35D5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 ngày 2</w:t>
      </w:r>
      <w:r w:rsidR="000E35D5">
        <w:rPr>
          <w:rFonts w:ascii="Arial" w:hAnsi="Arial" w:cs="Arial"/>
          <w:b/>
          <w:bCs/>
          <w:sz w:val="28"/>
          <w:szCs w:val="28"/>
        </w:rPr>
        <w:t>8</w:t>
      </w:r>
      <w:r>
        <w:rPr>
          <w:rFonts w:ascii="Arial" w:hAnsi="Arial" w:cs="Arial"/>
          <w:b/>
          <w:bCs/>
          <w:sz w:val="28"/>
          <w:szCs w:val="28"/>
        </w:rPr>
        <w:t xml:space="preserve"> tháng 2 năm 2020)</w:t>
      </w:r>
    </w:p>
    <w:p w14:paraId="159E19F4" w14:textId="2B24B7A9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7777777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Hoàn thành file chốt danh sách.</w:t>
      </w:r>
    </w:p>
    <w:p w14:paraId="23583493" w14:textId="6F31260F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d</w:t>
      </w:r>
      <w:r w:rsidRPr="00327523">
        <w:rPr>
          <w:rFonts w:ascii="Arial" w:hAnsi="Arial" w:cs="Arial"/>
          <w:sz w:val="28"/>
          <w:szCs w:val="28"/>
        </w:rPr>
        <w:t>esign quản lý dự án.</w:t>
      </w:r>
    </w:p>
    <w:p w14:paraId="09E5B044" w14:textId="53590C3A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t</w:t>
      </w:r>
      <w:r w:rsidRPr="00327523">
        <w:rPr>
          <w:rFonts w:ascii="Arial" w:hAnsi="Arial" w:cs="Arial"/>
          <w:sz w:val="28"/>
          <w:szCs w:val="28"/>
        </w:rPr>
        <w:t>est quản lý dự án.</w:t>
      </w:r>
    </w:p>
    <w:p w14:paraId="4BA7D168" w14:textId="7777777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Nộp biên bản cuộc ngày 28/02/2020.</w:t>
      </w:r>
    </w:p>
    <w:p w14:paraId="00195F2C" w14:textId="399A8330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>
        <w:rPr>
          <w:rFonts w:ascii="Arial" w:hAnsi="Arial" w:cs="Arial"/>
          <w:sz w:val="28"/>
          <w:szCs w:val="28"/>
        </w:rPr>
        <w:t>module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402FAA18" w14:textId="5E951256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0E35D5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0E35D5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0E35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71D2BA02" w14:textId="706BA9C5" w:rsidR="00A628A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Trình bày</w:t>
      </w:r>
      <w:r w:rsidR="00575763">
        <w:rPr>
          <w:rFonts w:ascii="Arial" w:hAnsi="Arial" w:cs="Arial"/>
          <w:sz w:val="28"/>
          <w:szCs w:val="28"/>
        </w:rPr>
        <w:t xml:space="preserve"> “quản lý thông tin” của website and app.</w:t>
      </w:r>
    </w:p>
    <w:p w14:paraId="502C6F0E" w14:textId="3D8EE92D" w:rsidR="00CC79D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bày</w:t>
      </w:r>
      <w:r w:rsidR="00575763">
        <w:rPr>
          <w:rFonts w:ascii="Arial" w:hAnsi="Arial" w:cs="Arial"/>
          <w:sz w:val="28"/>
          <w:szCs w:val="28"/>
        </w:rPr>
        <w:t xml:space="preserve"> “quản lý dự án” của website and app.</w:t>
      </w:r>
    </w:p>
    <w:p w14:paraId="5C0E61A3" w14:textId="51C51D75" w:rsidR="00CC79D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d</w:t>
      </w:r>
      <w:r w:rsidR="00575763">
        <w:rPr>
          <w:rFonts w:ascii="Arial" w:hAnsi="Arial" w:cs="Arial"/>
          <w:sz w:val="28"/>
          <w:szCs w:val="28"/>
        </w:rPr>
        <w:t>esign module “Thống kê báo cáo” app and website.</w:t>
      </w:r>
    </w:p>
    <w:bookmarkEnd w:id="1"/>
    <w:p w14:paraId="5F82BE76" w14:textId="5F966446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biên bản “function list” cho khách hàng chốt.</w:t>
      </w:r>
    </w:p>
    <w:p w14:paraId="4FB82159" w14:textId="4AE11BA5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CC79D7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582E94B1" w14:textId="143D9289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án, quản lý thông tin”.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lastRenderedPageBreak/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4B9FF4E7" w14:textId="7533FD73" w:rsidR="00575763" w:rsidRDefault="00610E10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Trình bày</w:t>
      </w:r>
      <w:r w:rsidR="00251D89">
        <w:rPr>
          <w:rFonts w:ascii="Arial" w:hAnsi="Arial" w:cs="Arial"/>
          <w:sz w:val="28"/>
          <w:szCs w:val="28"/>
        </w:rPr>
        <w:t xml:space="preserve"> prototype</w:t>
      </w:r>
      <w:r w:rsidR="009C4030">
        <w:rPr>
          <w:rFonts w:ascii="Arial" w:hAnsi="Arial" w:cs="Arial"/>
          <w:sz w:val="28"/>
          <w:szCs w:val="28"/>
        </w:rPr>
        <w:t xml:space="preserve"> module 3</w:t>
      </w:r>
      <w:r w:rsidR="00251D89">
        <w:rPr>
          <w:rFonts w:ascii="Arial" w:hAnsi="Arial" w:cs="Arial"/>
          <w:sz w:val="28"/>
          <w:szCs w:val="28"/>
        </w:rPr>
        <w:t xml:space="preserve"> “thống kê – báo cáo” cho app.</w:t>
      </w:r>
    </w:p>
    <w:p w14:paraId="1B49B687" w14:textId="00D78E44" w:rsidR="00251D89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prototype “quản lý dự án” trang website</w:t>
      </w:r>
      <w:r w:rsidR="00610E10">
        <w:rPr>
          <w:rFonts w:ascii="Arial" w:hAnsi="Arial" w:cs="Arial"/>
          <w:sz w:val="28"/>
          <w:szCs w:val="28"/>
        </w:rPr>
        <w:t xml:space="preserve"> và chỉnh sửa cho phù hợp</w:t>
      </w:r>
      <w:r>
        <w:rPr>
          <w:rFonts w:ascii="Arial" w:hAnsi="Arial" w:cs="Arial"/>
          <w:sz w:val="28"/>
          <w:szCs w:val="28"/>
        </w:rPr>
        <w:t>.</w:t>
      </w:r>
    </w:p>
    <w:p w14:paraId="52830CB2" w14:textId="39331A3F" w:rsidR="00575763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</w:t>
      </w:r>
      <w:r w:rsidR="00610E10">
        <w:rPr>
          <w:rFonts w:ascii="Arial" w:hAnsi="Arial" w:cs="Arial"/>
          <w:sz w:val="28"/>
          <w:szCs w:val="28"/>
        </w:rPr>
        <w:t xml:space="preserve"> cho module 2 và chuẩn bị cho module 3</w:t>
      </w:r>
      <w:r w:rsidR="00575763" w:rsidRPr="00575763">
        <w:rPr>
          <w:rFonts w:ascii="Arial" w:hAnsi="Arial" w:cs="Arial"/>
          <w:sz w:val="28"/>
          <w:szCs w:val="28"/>
        </w:rPr>
        <w:t>.</w:t>
      </w:r>
    </w:p>
    <w:p w14:paraId="088AED26" w14:textId="508FAFAF" w:rsidR="00575763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sequence và use case description “quản lý dự án”</w:t>
      </w:r>
      <w:r w:rsidR="00610E10">
        <w:rPr>
          <w:rFonts w:ascii="Arial" w:hAnsi="Arial" w:cs="Arial"/>
          <w:sz w:val="28"/>
          <w:szCs w:val="28"/>
        </w:rPr>
        <w:t>.</w:t>
      </w:r>
    </w:p>
    <w:bookmarkEnd w:id="2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61388693" w:rsidR="00251D89" w:rsidRDefault="00251D89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10A11">
        <w:rPr>
          <w:rFonts w:ascii="Arial" w:hAnsi="Arial" w:cs="Arial"/>
          <w:sz w:val="28"/>
          <w:szCs w:val="28"/>
        </w:rPr>
        <w:t>Hoàn thành</w:t>
      </w:r>
      <w:r w:rsidR="00A10A11" w:rsidRPr="00A10A11">
        <w:rPr>
          <w:rFonts w:ascii="Arial" w:hAnsi="Arial" w:cs="Arial"/>
          <w:sz w:val="28"/>
          <w:szCs w:val="28"/>
        </w:rPr>
        <w:t xml:space="preserve"> </w:t>
      </w:r>
      <w:r w:rsidR="00610E10">
        <w:rPr>
          <w:rFonts w:ascii="Arial" w:hAnsi="Arial" w:cs="Arial"/>
          <w:sz w:val="28"/>
          <w:szCs w:val="28"/>
        </w:rPr>
        <w:t>‘đăng nhập, đăng xuất’.</w:t>
      </w:r>
    </w:p>
    <w:p w14:paraId="5431B906" w14:textId="13F2B5E3" w:rsidR="00610E10" w:rsidRPr="00A10A11" w:rsidRDefault="00610E1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Đưa dữ liệu realtime database thành công.</w:t>
      </w:r>
    </w:p>
    <w:p w14:paraId="36F051D7" w14:textId="406CFF0D" w:rsidR="00A10A11" w:rsidRPr="00A10A11" w:rsidRDefault="00610E1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Thêm, sửa, xóa các trường thông tin ‘nhân sự’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70B8474A" w:rsidR="007F543E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test case module 1</w:t>
      </w:r>
      <w:r w:rsidR="00610E10">
        <w:rPr>
          <w:rFonts w:ascii="Arial" w:hAnsi="Arial" w:cs="Arial"/>
          <w:sz w:val="28"/>
          <w:szCs w:val="28"/>
        </w:rPr>
        <w:t xml:space="preserve"> và báo cáo hoàn thành test case cho module 1 vào ngày 9/3/2020</w:t>
      </w:r>
    </w:p>
    <w:p w14:paraId="6708EDC0" w14:textId="06DB7E2B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>
        <w:rPr>
          <w:rFonts w:ascii="Arial" w:hAnsi="Arial" w:cs="Arial"/>
          <w:sz w:val="28"/>
          <w:szCs w:val="28"/>
        </w:rPr>
        <w:t>test case “quản lý dự án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21222658" w:rsidR="00610E10" w:rsidRPr="00A10A11" w:rsidRDefault="00610E10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“thống kê – báo cáo”</w:t>
      </w:r>
    </w:p>
    <w:p w14:paraId="52564A65" w14:textId="460C33E6" w:rsidR="00C2729B" w:rsidRDefault="00C2729B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131D7146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42918A16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</w:t>
      </w:r>
      <w:r w:rsidR="00A5627C">
        <w:rPr>
          <w:rFonts w:ascii="Arial" w:hAnsi="Arial" w:cs="Arial"/>
          <w:sz w:val="28"/>
          <w:szCs w:val="28"/>
        </w:rPr>
        <w:t xml:space="preserve"> </w:t>
      </w:r>
      <w:r w:rsidR="00A5627C">
        <w:rPr>
          <w:rFonts w:ascii="Arial" w:hAnsi="Arial" w:cs="Arial"/>
          <w:sz w:val="28"/>
          <w:szCs w:val="28"/>
        </w:rPr>
        <w:t>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2609773" w14:textId="73D4F4B3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2D655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/0</w:t>
      </w:r>
      <w:r w:rsidR="002D655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5B2041CB" w14:textId="3DCDB403" w:rsid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bookmarkEnd w:id="4"/>
    <w:p w14:paraId="5DDCE142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09850791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4F7FF627" w14:textId="70E8C098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Trình bày module 2 và chuẩn bị biên bản cho khách hàng chốt module 2</w:t>
      </w:r>
    </w:p>
    <w:p w14:paraId="2C31778A" w14:textId="40DCDD83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module 3 thống kê – báo cáo.</w:t>
      </w:r>
    </w:p>
    <w:p w14:paraId="742ACE8B" w14:textId="3625F264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Gặp mentor thứ 4 ngày 9 tháng 3 năm 2020.</w:t>
      </w:r>
      <w:bookmarkStart w:id="6" w:name="_GoBack"/>
      <w:bookmarkEnd w:id="6"/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E96F" w14:textId="77777777" w:rsidR="009E32E6" w:rsidRDefault="009E32E6" w:rsidP="00A66B18">
      <w:pPr>
        <w:spacing w:before="0" w:after="0"/>
      </w:pPr>
      <w:r>
        <w:separator/>
      </w:r>
    </w:p>
  </w:endnote>
  <w:endnote w:type="continuationSeparator" w:id="0">
    <w:p w14:paraId="2C703B18" w14:textId="77777777" w:rsidR="009E32E6" w:rsidRDefault="009E32E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3DE4" w14:textId="77777777" w:rsidR="009E32E6" w:rsidRDefault="009E32E6" w:rsidP="00A66B18">
      <w:pPr>
        <w:spacing w:before="0" w:after="0"/>
      </w:pPr>
      <w:r>
        <w:separator/>
      </w:r>
    </w:p>
  </w:footnote>
  <w:footnote w:type="continuationSeparator" w:id="0">
    <w:p w14:paraId="7AA54104" w14:textId="77777777" w:rsidR="009E32E6" w:rsidRDefault="009E32E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5D5"/>
    <w:rsid w:val="000E3FBF"/>
    <w:rsid w:val="0010680C"/>
    <w:rsid w:val="00126F5D"/>
    <w:rsid w:val="00133C8A"/>
    <w:rsid w:val="00143C1E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41C2D"/>
    <w:rsid w:val="00575763"/>
    <w:rsid w:val="005A5611"/>
    <w:rsid w:val="005C2210"/>
    <w:rsid w:val="00610E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A6CA7"/>
    <w:rsid w:val="008C60D7"/>
    <w:rsid w:val="009013E0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413BA-4962-4217-BEB6-70183A27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2020-03-11T02:55:00Z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