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41"/>
        <w:gridCol w:w="1097"/>
        <w:gridCol w:w="613"/>
        <w:gridCol w:w="1084"/>
        <w:gridCol w:w="819"/>
        <w:gridCol w:w="599"/>
        <w:gridCol w:w="1337"/>
        <w:gridCol w:w="1257"/>
        <w:gridCol w:w="869"/>
        <w:gridCol w:w="1796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3C1DC4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1950F388" w:rsidR="00D921D7" w:rsidRPr="00A87C90" w:rsidRDefault="00A87C90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Online tại nhà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6D7E0D1A" w:rsidR="00D921D7" w:rsidRPr="009013E0" w:rsidRDefault="00A87C90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>
              <w:rPr>
                <w:color w:val="000000" w:themeColor="text1"/>
              </w:rPr>
              <w:t>04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AEF5442" w14:textId="6E2C853D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969" w:type="pct"/>
            <w:gridSpan w:val="2"/>
          </w:tcPr>
          <w:p w14:paraId="6905BC36" w14:textId="4766088E" w:rsidR="00B65E4A" w:rsidRPr="003C5798" w:rsidRDefault="003C5798" w:rsidP="00C2798A">
            <w:pPr>
              <w:pStyle w:val="MeetingInfo"/>
              <w:rPr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12BCB59A" w:rsidR="00FE0CC7" w:rsidRPr="002E673B" w:rsidRDefault="00A87C90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01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>
              <w:rPr>
                <w:rFonts w:cs="Arial"/>
                <w:color w:val="000000"/>
                <w:sz w:val="24"/>
                <w:szCs w:val="24"/>
              </w:rPr>
              <w:t>04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34761526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BB6CA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134D59">
        <w:rPr>
          <w:rFonts w:ascii="Arial" w:hAnsi="Arial" w:cs="Arial"/>
          <w:b/>
          <w:bCs/>
          <w:sz w:val="28"/>
          <w:szCs w:val="28"/>
        </w:rPr>
        <w:t>27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60434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24DA27C8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lịch trình và chỉnh sửa thêm file lịch trình</w:t>
      </w:r>
      <w:r w:rsidR="00354869">
        <w:rPr>
          <w:rFonts w:ascii="Arial" w:hAnsi="Arial" w:cs="Arial"/>
          <w:sz w:val="28"/>
          <w:szCs w:val="28"/>
        </w:rPr>
        <w:t xml:space="preserve"> module</w:t>
      </w:r>
      <w:r w:rsidR="00134D59">
        <w:rPr>
          <w:rFonts w:ascii="Arial" w:hAnsi="Arial" w:cs="Arial"/>
          <w:sz w:val="28"/>
          <w:szCs w:val="28"/>
        </w:rPr>
        <w:t xml:space="preserve"> 3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23C9451C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134D59">
        <w:rPr>
          <w:rFonts w:ascii="Arial" w:hAnsi="Arial" w:cs="Arial"/>
          <w:sz w:val="28"/>
          <w:szCs w:val="28"/>
        </w:rPr>
        <w:t>test case module 2.</w:t>
      </w:r>
    </w:p>
    <w:p w14:paraId="09E5B044" w14:textId="58F16F57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BB6CA8">
        <w:rPr>
          <w:rFonts w:ascii="Arial" w:hAnsi="Arial" w:cs="Arial"/>
          <w:sz w:val="28"/>
          <w:szCs w:val="28"/>
        </w:rPr>
        <w:t>prototype module 2</w:t>
      </w:r>
      <w:r w:rsidR="00134D59">
        <w:rPr>
          <w:rFonts w:ascii="Arial" w:hAnsi="Arial" w:cs="Arial"/>
          <w:sz w:val="28"/>
          <w:szCs w:val="28"/>
        </w:rPr>
        <w:t xml:space="preserve"> chuẩn bị module 3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0195F2C" w14:textId="203C3A25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134D59">
        <w:rPr>
          <w:rFonts w:ascii="Arial" w:hAnsi="Arial" w:cs="Arial"/>
          <w:sz w:val="28"/>
          <w:szCs w:val="28"/>
        </w:rPr>
        <w:t>27</w:t>
      </w:r>
      <w:r w:rsidRPr="00327523">
        <w:rPr>
          <w:rFonts w:ascii="Arial" w:hAnsi="Arial" w:cs="Arial"/>
          <w:sz w:val="28"/>
          <w:szCs w:val="28"/>
        </w:rPr>
        <w:t>/</w:t>
      </w:r>
      <w:r w:rsidR="00134D59">
        <w:rPr>
          <w:rFonts w:ascii="Arial" w:hAnsi="Arial" w:cs="Arial"/>
          <w:sz w:val="28"/>
          <w:szCs w:val="28"/>
        </w:rPr>
        <w:t>3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41F7168E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BB6CA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644390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34D59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B4F0479" w:rsidR="00CC79D7" w:rsidRPr="00ED55C0" w:rsidRDefault="00610E10" w:rsidP="00ED55C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 xml:space="preserve">“quản lý dự </w:t>
      </w:r>
      <w:proofErr w:type="gramStart"/>
      <w:r w:rsidR="00ED55C0">
        <w:rPr>
          <w:rFonts w:ascii="Arial" w:hAnsi="Arial" w:cs="Arial"/>
          <w:sz w:val="28"/>
          <w:szCs w:val="28"/>
        </w:rPr>
        <w:t>án</w:t>
      </w:r>
      <w:proofErr w:type="gramEnd"/>
      <w:r w:rsidR="00ED55C0">
        <w:rPr>
          <w:rFonts w:ascii="Arial" w:hAnsi="Arial" w:cs="Arial"/>
          <w:sz w:val="28"/>
          <w:szCs w:val="28"/>
        </w:rPr>
        <w:t xml:space="preserve">” </w:t>
      </w:r>
      <w:r w:rsidR="00575763">
        <w:rPr>
          <w:rFonts w:ascii="Arial" w:hAnsi="Arial" w:cs="Arial"/>
          <w:sz w:val="28"/>
          <w:szCs w:val="28"/>
        </w:rPr>
        <w:t>của website and app.</w:t>
      </w:r>
    </w:p>
    <w:bookmarkEnd w:id="1"/>
    <w:p w14:paraId="4FB82159" w14:textId="44A49EDC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module 2</w:t>
      </w:r>
      <w:r w:rsidR="00593799">
        <w:rPr>
          <w:rFonts w:ascii="Arial" w:hAnsi="Arial" w:cs="Arial"/>
          <w:sz w:val="28"/>
          <w:szCs w:val="28"/>
        </w:rPr>
        <w:t xml:space="preserve"> và test tích hợp module 2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192B57AE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use case digram “quản lý dự án”.</w:t>
      </w:r>
    </w:p>
    <w:p w14:paraId="3D92E4C1" w14:textId="472BD324" w:rsidR="00C1068C" w:rsidRDefault="00575763" w:rsidP="0059379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sequence “quản lý dự án”.</w:t>
      </w:r>
    </w:p>
    <w:p w14:paraId="4DED6B42" w14:textId="5D8832D7" w:rsidR="00354869" w:rsidRDefault="00354869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message list, business rule “quản lý dự án”.</w:t>
      </w:r>
    </w:p>
    <w:p w14:paraId="68020838" w14:textId="3F7351B7" w:rsidR="00E9120B" w:rsidRPr="00354869" w:rsidRDefault="00E9120B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sửa lỗi và hoàn thiện cho xong module 1 và demo module 2</w:t>
      </w: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14221791" w14:textId="3149F9B8" w:rsidR="00ED55C0" w:rsidRPr="00134D59" w:rsidRDefault="00134D59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lastRenderedPageBreak/>
        <w:t xml:space="preserve">Tiếp tục thiết kế và chỉnh sửa cho file use case description, sequence, message list, </w:t>
      </w:r>
      <w:proofErr w:type="gramStart"/>
      <w:r>
        <w:rPr>
          <w:rFonts w:ascii="Arial" w:hAnsi="Arial" w:cs="Arial"/>
          <w:sz w:val="28"/>
          <w:szCs w:val="28"/>
        </w:rPr>
        <w:t>business</w:t>
      </w:r>
      <w:proofErr w:type="gramEnd"/>
      <w:r>
        <w:rPr>
          <w:rFonts w:ascii="Arial" w:hAnsi="Arial" w:cs="Arial"/>
          <w:sz w:val="28"/>
          <w:szCs w:val="28"/>
        </w:rPr>
        <w:t xml:space="preserve"> rule và use case digram</w:t>
      </w:r>
      <w:r>
        <w:rPr>
          <w:rFonts w:ascii="Arial" w:hAnsi="Arial" w:cs="Arial"/>
          <w:sz w:val="28"/>
          <w:szCs w:val="28"/>
        </w:rPr>
        <w:t xml:space="preserve"> cho module 2</w:t>
      </w:r>
      <w:r w:rsidR="00251D89">
        <w:rPr>
          <w:rFonts w:ascii="Arial" w:hAnsi="Arial" w:cs="Arial"/>
          <w:sz w:val="28"/>
          <w:szCs w:val="28"/>
        </w:rPr>
        <w:t>.</w:t>
      </w:r>
    </w:p>
    <w:bookmarkEnd w:id="2"/>
    <w:p w14:paraId="46FE8A51" w14:textId="5A3777D5" w:rsidR="00251D89" w:rsidRPr="00134D59" w:rsidRDefault="00575763" w:rsidP="00134D5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0BCB5629" w14:textId="326F3710" w:rsidR="00134D59" w:rsidRDefault="00134D59" w:rsidP="00134D5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134D59">
        <w:rPr>
          <w:rFonts w:ascii="Arial" w:hAnsi="Arial" w:cs="Arial"/>
          <w:sz w:val="28"/>
          <w:szCs w:val="28"/>
        </w:rPr>
        <w:t>hecking vị trí ng</w:t>
      </w:r>
      <w:r w:rsidRPr="00134D59">
        <w:rPr>
          <w:rFonts w:ascii="Arial" w:hAnsi="Arial" w:cs="Arial" w:hint="cs"/>
          <w:sz w:val="28"/>
          <w:szCs w:val="28"/>
        </w:rPr>
        <w:t>ư</w:t>
      </w:r>
      <w:r w:rsidRPr="00134D59">
        <w:rPr>
          <w:rFonts w:ascii="Arial" w:hAnsi="Arial" w:cs="Arial"/>
          <w:sz w:val="28"/>
          <w:szCs w:val="28"/>
        </w:rPr>
        <w:t>ời dùng thay đổi vị</w:t>
      </w:r>
      <w:r>
        <w:rPr>
          <w:rFonts w:ascii="Arial" w:hAnsi="Arial" w:cs="Arial"/>
          <w:sz w:val="28"/>
          <w:szCs w:val="28"/>
        </w:rPr>
        <w:t xml:space="preserve"> trí </w:t>
      </w:r>
      <w:r w:rsidRPr="00134D59">
        <w:rPr>
          <w:rFonts w:ascii="Arial" w:hAnsi="Arial" w:cs="Arial"/>
          <w:sz w:val="28"/>
          <w:szCs w:val="28"/>
        </w:rPr>
        <w:t>thì lấy kinh độ vĩ độ (module 4)</w:t>
      </w:r>
    </w:p>
    <w:p w14:paraId="601C7C71" w14:textId="33FAD913" w:rsidR="00F8787B" w:rsidRDefault="00134D59" w:rsidP="00134D5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Pr="00134D59">
        <w:rPr>
          <w:rFonts w:ascii="Arial" w:hAnsi="Arial" w:cs="Arial"/>
          <w:sz w:val="28"/>
          <w:szCs w:val="28"/>
        </w:rPr>
        <w:t>ấy dữ liệ</w:t>
      </w:r>
      <w:r>
        <w:rPr>
          <w:rFonts w:ascii="Arial" w:hAnsi="Arial" w:cs="Arial"/>
          <w:sz w:val="28"/>
          <w:szCs w:val="28"/>
        </w:rPr>
        <w:t>u được,</w:t>
      </w:r>
      <w:r w:rsidRPr="00134D59">
        <w:rPr>
          <w:rFonts w:ascii="Arial" w:hAnsi="Arial" w:cs="Arial"/>
          <w:sz w:val="28"/>
          <w:szCs w:val="28"/>
        </w:rPr>
        <w:t xml:space="preserve"> đợi phía bên web để lấy dữ liểu bỏ lên databasse đang tạo</w:t>
      </w:r>
      <w:r>
        <w:rPr>
          <w:rFonts w:ascii="Arial" w:hAnsi="Arial" w:cs="Arial"/>
          <w:sz w:val="28"/>
          <w:szCs w:val="28"/>
        </w:rPr>
        <w:t>.</w:t>
      </w:r>
    </w:p>
    <w:p w14:paraId="45238BE0" w14:textId="2DC891D1" w:rsidR="00F8787B" w:rsidRDefault="00F8787B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lỗ</w:t>
      </w:r>
      <w:r w:rsidR="00134D59">
        <w:rPr>
          <w:rFonts w:ascii="Arial" w:hAnsi="Arial" w:cs="Arial"/>
          <w:sz w:val="28"/>
          <w:szCs w:val="28"/>
        </w:rPr>
        <w:t>i hoàn thành module 1 và 2.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4CC2E906" w:rsidR="007F543E" w:rsidRDefault="0059379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ED55C0">
        <w:rPr>
          <w:rFonts w:ascii="Arial" w:hAnsi="Arial" w:cs="Arial"/>
          <w:sz w:val="28"/>
          <w:szCs w:val="28"/>
        </w:rPr>
        <w:t>2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78C5DFD6" w:rsidR="00610E10" w:rsidRPr="00A10A11" w:rsidRDefault="00134D5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hợp module 1 và 2</w:t>
      </w:r>
    </w:p>
    <w:p w14:paraId="707D7F1D" w14:textId="7E506A13" w:rsidR="00ED55C0" w:rsidRPr="00E0284F" w:rsidRDefault="00ED55C0" w:rsidP="00ED55C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15459E35" w:rsidR="00C2729B" w:rsidRPr="00907551" w:rsidRDefault="00ED55C0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lại lịch trình và cập nhật lịch trình cho dự </w:t>
      </w:r>
      <w:proofErr w:type="gramStart"/>
      <w:r>
        <w:rPr>
          <w:rFonts w:ascii="Arial" w:hAnsi="Arial" w:cs="Arial"/>
          <w:sz w:val="28"/>
          <w:szCs w:val="28"/>
        </w:rPr>
        <w:t>án</w:t>
      </w:r>
      <w:proofErr w:type="gramEnd"/>
      <w:r>
        <w:rPr>
          <w:rFonts w:ascii="Arial" w:hAnsi="Arial" w:cs="Arial"/>
          <w:sz w:val="28"/>
          <w:szCs w:val="28"/>
        </w:rPr>
        <w:t xml:space="preserve"> cho module 2 và chuẩn bị cho module 3.</w:t>
      </w: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F4E9711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4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Đẩy nhanh tiến độ và đúng </w:t>
      </w:r>
      <w:proofErr w:type="gramStart"/>
      <w:r w:rsidRPr="00327523">
        <w:rPr>
          <w:rFonts w:ascii="Arial" w:hAnsi="Arial" w:cs="Arial"/>
          <w:sz w:val="28"/>
          <w:szCs w:val="28"/>
        </w:rPr>
        <w:t>theo</w:t>
      </w:r>
      <w:proofErr w:type="gramEnd"/>
      <w:r w:rsidRPr="00327523">
        <w:rPr>
          <w:rFonts w:ascii="Arial" w:hAnsi="Arial" w:cs="Arial"/>
          <w:sz w:val="28"/>
          <w:szCs w:val="28"/>
        </w:rPr>
        <w:t xml:space="preserve"> lịch trình</w:t>
      </w:r>
      <w:r w:rsidR="005B735C">
        <w:rPr>
          <w:rFonts w:ascii="Arial" w:hAnsi="Arial" w:cs="Arial"/>
          <w:sz w:val="28"/>
          <w:szCs w:val="28"/>
        </w:rPr>
        <w:t>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 xml:space="preserve">quản lý dự </w:t>
      </w:r>
      <w:proofErr w:type="gramStart"/>
      <w:r w:rsidRPr="00327523">
        <w:rPr>
          <w:rFonts w:ascii="Arial" w:hAnsi="Arial" w:cs="Arial"/>
          <w:sz w:val="28"/>
          <w:szCs w:val="28"/>
        </w:rPr>
        <w:t>án</w:t>
      </w:r>
      <w:proofErr w:type="gramEnd"/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4E011F0E" w:rsidR="00327523" w:rsidRPr="00327523" w:rsidRDefault="005B735C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 cho module 1 và 2</w:t>
      </w:r>
    </w:p>
    <w:p w14:paraId="62609773" w14:textId="7C140FD3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5B735C">
        <w:rPr>
          <w:rFonts w:ascii="Arial" w:hAnsi="Arial" w:cs="Arial"/>
          <w:sz w:val="28"/>
          <w:szCs w:val="28"/>
        </w:rPr>
        <w:t>01</w:t>
      </w:r>
      <w:r w:rsidRPr="00327523">
        <w:rPr>
          <w:rFonts w:ascii="Arial" w:hAnsi="Arial" w:cs="Arial"/>
          <w:sz w:val="28"/>
          <w:szCs w:val="28"/>
        </w:rPr>
        <w:t>/0</w:t>
      </w:r>
      <w:r w:rsidR="005B735C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21ABA66" w:rsidR="001258C1" w:rsidRDefault="00327523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Chuẩn bị lên kế hoạch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4"/>
    </w:p>
    <w:p w14:paraId="29FDE426" w14:textId="191F93D3" w:rsidR="001258C1" w:rsidRPr="001258C1" w:rsidRDefault="001258C1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Đẩy nhanh tiến độ code và hoàn thành module 1 và 2</w:t>
      </w: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32B0E286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9C4030">
        <w:rPr>
          <w:rFonts w:ascii="Arial" w:hAnsi="Arial" w:cs="Arial"/>
          <w:sz w:val="28"/>
          <w:szCs w:val="28"/>
        </w:rPr>
        <w:t xml:space="preserve"> (module 2)</w:t>
      </w:r>
      <w:r w:rsidR="00E86045">
        <w:rPr>
          <w:rFonts w:ascii="Arial" w:hAnsi="Arial" w:cs="Arial"/>
          <w:sz w:val="28"/>
          <w:szCs w:val="28"/>
        </w:rPr>
        <w:t>.</w:t>
      </w:r>
    </w:p>
    <w:p w14:paraId="2C31778A" w14:textId="729C2467" w:rsidR="00E27B64" w:rsidRDefault="005B735C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Bắt đầu</w:t>
      </w:r>
      <w:r w:rsidR="00E27B64">
        <w:rPr>
          <w:rFonts w:ascii="Arial" w:hAnsi="Arial" w:cs="Arial"/>
          <w:sz w:val="28"/>
          <w:szCs w:val="28"/>
        </w:rPr>
        <w:t xml:space="preserve"> module 3 thống kê – báo cáo.</w:t>
      </w:r>
    </w:p>
    <w:p w14:paraId="11457C13" w14:textId="05A1F824" w:rsidR="00DA6B4D" w:rsidRDefault="00DA6B4D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2A7CB2C2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5B735C">
        <w:rPr>
          <w:rFonts w:ascii="Arial" w:hAnsi="Arial" w:cs="Arial"/>
          <w:sz w:val="28"/>
          <w:szCs w:val="28"/>
        </w:rPr>
        <w:t>8</w:t>
      </w:r>
      <w:bookmarkStart w:id="6" w:name="_GoBack"/>
      <w:bookmarkEnd w:id="6"/>
      <w:r w:rsidR="001258C1">
        <w:rPr>
          <w:rFonts w:ascii="Arial" w:hAnsi="Arial" w:cs="Arial"/>
          <w:sz w:val="28"/>
          <w:szCs w:val="28"/>
        </w:rPr>
        <w:t xml:space="preserve"> tháng 4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6EF637C5" w:rsidR="001258C1" w:rsidRDefault="001258C1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Họp online</w:t>
      </w:r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4AAD9" w14:textId="77777777" w:rsidR="003C1DC4" w:rsidRDefault="003C1DC4" w:rsidP="00A66B18">
      <w:pPr>
        <w:spacing w:before="0" w:after="0"/>
      </w:pPr>
      <w:r>
        <w:separator/>
      </w:r>
    </w:p>
  </w:endnote>
  <w:endnote w:type="continuationSeparator" w:id="0">
    <w:p w14:paraId="44A78F3C" w14:textId="77777777" w:rsidR="003C1DC4" w:rsidRDefault="003C1DC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C4E8E" w14:textId="77777777" w:rsidR="003C1DC4" w:rsidRDefault="003C1DC4" w:rsidP="00A66B18">
      <w:pPr>
        <w:spacing w:before="0" w:after="0"/>
      </w:pPr>
      <w:r>
        <w:separator/>
      </w:r>
    </w:p>
  </w:footnote>
  <w:footnote w:type="continuationSeparator" w:id="0">
    <w:p w14:paraId="05E57E27" w14:textId="77777777" w:rsidR="003C1DC4" w:rsidRDefault="003C1DC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7BA5" w14:textId="77777777" w:rsidR="00F25D0F" w:rsidRDefault="00F25D0F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hideSpellingErrors/>
  <w:hideGrammaticalErrors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2D6554"/>
    <w:rsid w:val="0031335A"/>
    <w:rsid w:val="00327523"/>
    <w:rsid w:val="00352B81"/>
    <w:rsid w:val="00354869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FAF"/>
    <w:rsid w:val="00783E79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6CA7"/>
    <w:rsid w:val="008C60D7"/>
    <w:rsid w:val="009013E0"/>
    <w:rsid w:val="00907551"/>
    <w:rsid w:val="00925E18"/>
    <w:rsid w:val="00984564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459C"/>
    <w:rsid w:val="00A74DDB"/>
    <w:rsid w:val="00A87C90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A6B4D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F25D0F"/>
    <w:rsid w:val="00F26017"/>
    <w:rsid w:val="00F85275"/>
    <w:rsid w:val="00F86784"/>
    <w:rsid w:val="00F8787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20"/>
    <w:rsid w:val="000F3FA6"/>
    <w:rsid w:val="001E6F55"/>
    <w:rsid w:val="00256893"/>
    <w:rsid w:val="002B3DFA"/>
    <w:rsid w:val="002D7AAF"/>
    <w:rsid w:val="003655F5"/>
    <w:rsid w:val="00396273"/>
    <w:rsid w:val="003E61F0"/>
    <w:rsid w:val="004D22B7"/>
    <w:rsid w:val="004E6470"/>
    <w:rsid w:val="0056444C"/>
    <w:rsid w:val="005F6A4A"/>
    <w:rsid w:val="006B5B50"/>
    <w:rsid w:val="007C0538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0B4BE17-A2BF-482E-ACD1-42BFD260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2020-04-08T01:23:00Z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