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4"/>
        <w:gridCol w:w="1098"/>
        <w:gridCol w:w="617"/>
        <w:gridCol w:w="1080"/>
        <w:gridCol w:w="1240"/>
        <w:gridCol w:w="179"/>
        <w:gridCol w:w="1338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C469DE">
        <w:trPr>
          <w:trHeight w:val="492"/>
        </w:trPr>
        <w:tc>
          <w:tcPr>
            <w:tcW w:w="1069" w:type="pct"/>
            <w:gridSpan w:val="3"/>
          </w:tcPr>
          <w:p w14:paraId="7221957F" w14:textId="77777777" w:rsidR="00D921D7" w:rsidRPr="009013E0" w:rsidRDefault="00442C99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3" w:type="pct"/>
            <w:gridSpan w:val="4"/>
          </w:tcPr>
          <w:p w14:paraId="0D7113FD" w14:textId="3BBB2627" w:rsidR="00D921D7" w:rsidRPr="00417A3B" w:rsidRDefault="00417A3B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</w:p>
        </w:tc>
        <w:tc>
          <w:tcPr>
            <w:tcW w:w="1978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C469DE">
        <w:trPr>
          <w:trHeight w:val="492"/>
        </w:trPr>
        <w:tc>
          <w:tcPr>
            <w:tcW w:w="1069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3" w:type="pct"/>
            <w:gridSpan w:val="4"/>
          </w:tcPr>
          <w:p w14:paraId="4541EBF8" w14:textId="4B1E8A84" w:rsidR="00D921D7" w:rsidRPr="009013E0" w:rsidRDefault="00C469DE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</w:t>
            </w:r>
            <w:r w:rsidR="00417A3B">
              <w:rPr>
                <w:color w:val="000000" w:themeColor="text1"/>
              </w:rPr>
              <w:t>5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1040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C469DE">
        <w:trPr>
          <w:trHeight w:val="492"/>
        </w:trPr>
        <w:tc>
          <w:tcPr>
            <w:tcW w:w="1069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3" w:type="pct"/>
            <w:gridSpan w:val="4"/>
          </w:tcPr>
          <w:p w14:paraId="5AEF5442" w14:textId="2054A8B8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="00C469DE">
              <w:rPr>
                <w:rFonts w:ascii="Calibri" w:hAnsi="Calibri" w:cs="Calibri"/>
                <w:color w:val="000000" w:themeColor="text1"/>
              </w:rPr>
              <w:t>ơng Quang Vương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40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1181" w:type="pct"/>
            <w:gridSpan w:val="2"/>
          </w:tcPr>
          <w:p w14:paraId="0B0B273A" w14:textId="77777777" w:rsid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  <w:p w14:paraId="6905BC36" w14:textId="2884FA6F" w:rsidR="00C469DE" w:rsidRPr="00986A81" w:rsidRDefault="00F33B2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C2798A" w14:paraId="2B7614E4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2B6CBAE7" w14:textId="4A6BEE66" w:rsidR="00B65E4A" w:rsidRPr="00C469DE" w:rsidRDefault="00C469DE" w:rsidP="00C2798A">
            <w:pPr>
              <w:pStyle w:val="MeetingInfo"/>
              <w:rPr>
                <w:color w:val="000000" w:themeColor="text1"/>
              </w:rPr>
            </w:pPr>
            <w:r w:rsidRPr="00C469DE">
              <w:rPr>
                <w:color w:val="000000" w:themeColor="text1"/>
              </w:rPr>
              <w:t>Abse</w:t>
            </w:r>
            <w:r>
              <w:rPr>
                <w:color w:val="000000" w:themeColor="text1"/>
              </w:rPr>
              <w:t>nce: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1181" w:type="pct"/>
            <w:gridSpan w:val="2"/>
          </w:tcPr>
          <w:p w14:paraId="6AD94EC4" w14:textId="481A109A" w:rsidR="00C469DE" w:rsidRPr="009013E0" w:rsidRDefault="00C469DE" w:rsidP="00C469DE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Phương </w:t>
            </w:r>
          </w:p>
          <w:p w14:paraId="79076336" w14:textId="2DAFB0B0" w:rsidR="00B65E4A" w:rsidRDefault="00C469DE" w:rsidP="00C469DE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Phạm Quốc Nhân</w:t>
            </w:r>
          </w:p>
        </w:tc>
      </w:tr>
      <w:tr w:rsidR="00B65E4A" w:rsidRPr="002E673B" w14:paraId="5FA581E5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40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4F003AD3" w:rsidR="00FE0CC7" w:rsidRPr="002E673B" w:rsidRDefault="003661F4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05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40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266A418D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3661F4"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3661F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7992B8B3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prototype 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9E5B044" w14:textId="318B0767" w:rsidR="00610E10" w:rsidRPr="003661F4" w:rsidRDefault="00610E10" w:rsidP="003661F4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</w:p>
    <w:p w14:paraId="00195F2C" w14:textId="3001D8AC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3661F4">
        <w:rPr>
          <w:rFonts w:ascii="Arial" w:hAnsi="Arial" w:cs="Arial"/>
          <w:sz w:val="28"/>
          <w:szCs w:val="28"/>
        </w:rPr>
        <w:t>6</w:t>
      </w:r>
      <w:r w:rsidRPr="00327523">
        <w:rPr>
          <w:rFonts w:ascii="Arial" w:hAnsi="Arial" w:cs="Arial"/>
          <w:sz w:val="28"/>
          <w:szCs w:val="28"/>
        </w:rPr>
        <w:t>/</w:t>
      </w:r>
      <w:r w:rsidR="003661F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18A996CD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3661F4">
        <w:rPr>
          <w:rFonts w:ascii="Arial" w:hAnsi="Arial" w:cs="Arial"/>
          <w:b/>
          <w:bCs/>
          <w:sz w:val="28"/>
          <w:szCs w:val="28"/>
        </w:rPr>
        <w:t>13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417A3B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2357C034" w:rsidR="00575763" w:rsidRDefault="008A4D58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 xml:space="preserve">esign </w:t>
      </w:r>
      <w:r w:rsidR="00E2634C">
        <w:rPr>
          <w:rFonts w:ascii="Arial" w:hAnsi="Arial" w:cs="Arial"/>
          <w:sz w:val="28"/>
          <w:szCs w:val="28"/>
        </w:rPr>
        <w:t>datadictionary.</w:t>
      </w:r>
    </w:p>
    <w:p w14:paraId="3D92E4C1" w14:textId="22F0A805" w:rsidR="00C1068C" w:rsidRDefault="008A4D58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3A6F1D9F" w:rsidR="00354869" w:rsidRDefault="008A4D5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102DE7F5" w:rsidR="00E9120B" w:rsidRPr="00354869" w:rsidRDefault="008D00D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0E35F99" w:rsidR="00E66908" w:rsidRDefault="00E66908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tài liệu module </w:t>
      </w:r>
      <w:r w:rsidR="00B5390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p w14:paraId="4C286331" w14:textId="6EC1B74F" w:rsidR="001E0B85" w:rsidRDefault="00E2634C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</w:t>
      </w:r>
      <w:r w:rsidR="001E0B85">
        <w:rPr>
          <w:rFonts w:ascii="Arial" w:hAnsi="Arial" w:cs="Arial"/>
          <w:sz w:val="28"/>
          <w:szCs w:val="28"/>
        </w:rPr>
        <w:t xml:space="preserve"> datadictionary</w:t>
      </w:r>
    </w:p>
    <w:p w14:paraId="51E1FE79" w14:textId="7ED15127" w:rsidR="003661F4" w:rsidRPr="00134D59" w:rsidRDefault="003661F4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Hoàn thành file datadictionary</w:t>
      </w:r>
    </w:p>
    <w:bookmarkEnd w:id="2"/>
    <w:p w14:paraId="46FE8A51" w14:textId="5A3777D5" w:rsidR="00251D89" w:rsidRPr="00134D59" w:rsidRDefault="00575763" w:rsidP="00134D5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1108AF13" w:rsidR="00B5390D" w:rsidRPr="00B5390D" w:rsidRDefault="00F8787B" w:rsidP="00B5390D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</w:t>
      </w:r>
      <w:r w:rsidR="00B12BE8">
        <w:rPr>
          <w:rFonts w:ascii="Arial" w:hAnsi="Arial" w:cs="Arial"/>
          <w:sz w:val="28"/>
          <w:szCs w:val="28"/>
        </w:rPr>
        <w:t>n code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153118B6" w:rsidR="00610E10" w:rsidRPr="00A10A11" w:rsidRDefault="00134D5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  <w:r w:rsidR="00417A3B">
        <w:rPr>
          <w:rFonts w:ascii="Arial" w:hAnsi="Arial" w:cs="Arial"/>
          <w:sz w:val="28"/>
          <w:szCs w:val="28"/>
        </w:rPr>
        <w:t>.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5841FB22" w:rsidR="00C2729B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</w:t>
      </w:r>
      <w:r w:rsidR="00B12BE8">
        <w:rPr>
          <w:rFonts w:ascii="Arial" w:hAnsi="Arial" w:cs="Arial"/>
          <w:sz w:val="28"/>
          <w:szCs w:val="28"/>
        </w:rPr>
        <w:t xml:space="preserve">ch trình </w:t>
      </w:r>
      <w:r>
        <w:rPr>
          <w:rFonts w:ascii="Arial" w:hAnsi="Arial" w:cs="Arial"/>
          <w:sz w:val="28"/>
          <w:szCs w:val="28"/>
        </w:rPr>
        <w:t>cho module 3.</w:t>
      </w:r>
    </w:p>
    <w:p w14:paraId="5C34F399" w14:textId="107D9876" w:rsidR="008D00D8" w:rsidRDefault="008D00D8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 và upload lên google drive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35400899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B12BE8">
        <w:rPr>
          <w:rFonts w:ascii="Arial" w:hAnsi="Arial" w:cs="Arial"/>
          <w:sz w:val="28"/>
          <w:szCs w:val="28"/>
        </w:rPr>
        <w:t>13</w:t>
      </w:r>
      <w:r w:rsidRPr="00327523">
        <w:rPr>
          <w:rFonts w:ascii="Arial" w:hAnsi="Arial" w:cs="Arial"/>
          <w:sz w:val="28"/>
          <w:szCs w:val="28"/>
        </w:rPr>
        <w:t>/0</w:t>
      </w:r>
      <w:r w:rsidR="00B12BE8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558D8299" w:rsidR="001258C1" w:rsidRPr="001258C1" w:rsidRDefault="001258C1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171DFAA5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5D4777">
        <w:rPr>
          <w:rFonts w:ascii="Arial" w:hAnsi="Arial" w:cs="Arial"/>
          <w:sz w:val="28"/>
          <w:szCs w:val="28"/>
        </w:rPr>
        <w:t>20</w:t>
      </w:r>
      <w:bookmarkStart w:id="6" w:name="_GoBack"/>
      <w:bookmarkEnd w:id="6"/>
      <w:r w:rsidR="001E0B85">
        <w:rPr>
          <w:rFonts w:ascii="Arial" w:hAnsi="Arial" w:cs="Arial"/>
          <w:sz w:val="28"/>
          <w:szCs w:val="28"/>
        </w:rPr>
        <w:t xml:space="preserve"> tháng </w:t>
      </w:r>
      <w:r w:rsidR="00417A3B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2F99734C" w:rsidR="001258C1" w:rsidRDefault="001258C1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417A3B">
        <w:rPr>
          <w:rFonts w:ascii="Arial" w:hAnsi="Arial" w:cs="Arial"/>
          <w:sz w:val="28"/>
          <w:szCs w:val="28"/>
        </w:rPr>
        <w:t>tại trường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D403F" w14:textId="77777777" w:rsidR="00442C99" w:rsidRDefault="00442C99" w:rsidP="00A66B18">
      <w:pPr>
        <w:spacing w:before="0" w:after="0"/>
      </w:pPr>
      <w:r>
        <w:separator/>
      </w:r>
    </w:p>
  </w:endnote>
  <w:endnote w:type="continuationSeparator" w:id="0">
    <w:p w14:paraId="23B04853" w14:textId="77777777" w:rsidR="00442C99" w:rsidRDefault="00442C9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2AC4A" w14:textId="77777777" w:rsidR="00442C99" w:rsidRDefault="00442C99" w:rsidP="00A66B18">
      <w:pPr>
        <w:spacing w:before="0" w:after="0"/>
      </w:pPr>
      <w:r>
        <w:separator/>
      </w:r>
    </w:p>
  </w:footnote>
  <w:footnote w:type="continuationSeparator" w:id="0">
    <w:p w14:paraId="4751F035" w14:textId="77777777" w:rsidR="00442C99" w:rsidRDefault="00442C9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BA5" w14:textId="77777777" w:rsidR="00EE40C4" w:rsidRDefault="00EE40C4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2B81"/>
    <w:rsid w:val="00354869"/>
    <w:rsid w:val="003661F4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17A3B"/>
    <w:rsid w:val="00424C86"/>
    <w:rsid w:val="00427E9B"/>
    <w:rsid w:val="004406F7"/>
    <w:rsid w:val="00442C99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5D4777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12BE8"/>
    <w:rsid w:val="00B14A77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469DE"/>
    <w:rsid w:val="00C541F7"/>
    <w:rsid w:val="00C6535F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634C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40C4"/>
    <w:rsid w:val="00F25D0F"/>
    <w:rsid w:val="00F26017"/>
    <w:rsid w:val="00F33B2C"/>
    <w:rsid w:val="00F85275"/>
    <w:rsid w:val="00F86784"/>
    <w:rsid w:val="00F8787B"/>
    <w:rsid w:val="00F923F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85EC8"/>
    <w:rsid w:val="004D22B7"/>
    <w:rsid w:val="004E6470"/>
    <w:rsid w:val="0056444C"/>
    <w:rsid w:val="005F6A4A"/>
    <w:rsid w:val="00666EF6"/>
    <w:rsid w:val="006B5B50"/>
    <w:rsid w:val="006B6AD5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D213E6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0573C0F-55B5-4A77-84FB-48E96F34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2020-05-20T05:44:00Z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