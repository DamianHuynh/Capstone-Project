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7"/>
        <w:gridCol w:w="1097"/>
        <w:gridCol w:w="613"/>
        <w:gridCol w:w="1084"/>
        <w:gridCol w:w="819"/>
        <w:gridCol w:w="599"/>
        <w:gridCol w:w="1337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0A063E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7E3C5DB7" w:rsidR="00D921D7" w:rsidRPr="004154D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  <w:r w:rsidR="004154D0">
              <w:rPr>
                <w:color w:val="000000" w:themeColor="text1"/>
              </w:rPr>
              <w:t xml:space="preserve">phòng </w:t>
            </w:r>
            <w:r w:rsidR="00E76392">
              <w:rPr>
                <w:color w:val="000000" w:themeColor="text1"/>
              </w:rPr>
              <w:t>Vùng Tàu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59029D63" w:rsidR="00D921D7" w:rsidRPr="009013E0" w:rsidRDefault="00160434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610E10">
              <w:rPr>
                <w:color w:val="000000" w:themeColor="text1"/>
              </w:rPr>
              <w:t>03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77777777" w:rsidR="00B65E4A" w:rsidRPr="00B65E4A" w:rsidRDefault="00B65E4A" w:rsidP="00C2798A">
            <w:pPr>
              <w:pStyle w:val="MeetingInfo"/>
              <w:rPr>
                <w:color w:val="FF0000"/>
              </w:rPr>
            </w:pPr>
            <w:r>
              <w:t>Absence:</w:t>
            </w:r>
          </w:p>
        </w:tc>
        <w:tc>
          <w:tcPr>
            <w:tcW w:w="969" w:type="pct"/>
            <w:gridSpan w:val="2"/>
          </w:tcPr>
          <w:p w14:paraId="22CE2670" w14:textId="7FAD7982" w:rsidR="00B65E4A" w:rsidRDefault="00B65E4A" w:rsidP="00C2798A">
            <w:pPr>
              <w:pStyle w:val="MeetingInfo"/>
            </w:pPr>
          </w:p>
          <w:p w14:paraId="6905BC36" w14:textId="2561B23A" w:rsidR="00B65E4A" w:rsidRPr="00C2798A" w:rsidRDefault="00B65E4A" w:rsidP="00C2798A">
            <w:pPr>
              <w:pStyle w:val="MeetingInfo"/>
            </w:pPr>
            <w:r>
              <w:t>V</w:t>
            </w:r>
            <w:r>
              <w:rPr>
                <w:rFonts w:ascii="Calibri" w:hAnsi="Calibri" w:cs="Calibri"/>
              </w:rPr>
              <w:t>ẻ</w:t>
            </w:r>
            <w:r>
              <w:t>0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6E75D716" w:rsidR="00FE0CC7" w:rsidRPr="002E673B" w:rsidRDefault="00160434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610E10">
              <w:rPr>
                <w:rFonts w:cs="Arial"/>
                <w:color w:val="000000"/>
                <w:sz w:val="24"/>
                <w:szCs w:val="24"/>
              </w:rPr>
              <w:t>03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6AC714A8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160434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160434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160434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2B24B7A9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lịch trình và chỉnh sửa thêm file lịch trình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77777777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Hoàn thành file chốt danh sách.</w:t>
      </w:r>
    </w:p>
    <w:p w14:paraId="23583493" w14:textId="6F31260F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d</w:t>
      </w:r>
      <w:r w:rsidRPr="00327523">
        <w:rPr>
          <w:rFonts w:ascii="Arial" w:hAnsi="Arial" w:cs="Arial"/>
          <w:sz w:val="28"/>
          <w:szCs w:val="28"/>
        </w:rPr>
        <w:t>esign quản lý dự án.</w:t>
      </w:r>
    </w:p>
    <w:p w14:paraId="09E5B044" w14:textId="53590C3A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t</w:t>
      </w:r>
      <w:r w:rsidRPr="00327523">
        <w:rPr>
          <w:rFonts w:ascii="Arial" w:hAnsi="Arial" w:cs="Arial"/>
          <w:sz w:val="28"/>
          <w:szCs w:val="28"/>
        </w:rPr>
        <w:t>est quản lý dự án.</w:t>
      </w:r>
    </w:p>
    <w:p w14:paraId="00195F2C" w14:textId="688E860E" w:rsidR="00610E10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160434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</w:t>
      </w:r>
      <w:r w:rsidR="00160434">
        <w:rPr>
          <w:rFonts w:ascii="Arial" w:hAnsi="Arial" w:cs="Arial"/>
          <w:sz w:val="28"/>
          <w:szCs w:val="28"/>
        </w:rPr>
        <w:t>3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2B4E69AA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644390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644390">
        <w:rPr>
          <w:rFonts w:ascii="Arial" w:hAnsi="Arial" w:cs="Arial"/>
          <w:b/>
          <w:bCs/>
          <w:sz w:val="28"/>
          <w:szCs w:val="28"/>
        </w:rPr>
        <w:t>11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0E35D5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B4F0479" w:rsidR="00CC79D7" w:rsidRPr="00ED55C0" w:rsidRDefault="00610E10" w:rsidP="00ED55C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 xml:space="preserve">“quản lý dự án” </w:t>
      </w:r>
      <w:r w:rsidR="00575763">
        <w:rPr>
          <w:rFonts w:ascii="Arial" w:hAnsi="Arial" w:cs="Arial"/>
          <w:sz w:val="28"/>
          <w:szCs w:val="28"/>
        </w:rPr>
        <w:t>của website and app.</w:t>
      </w:r>
    </w:p>
    <w:p w14:paraId="5C0E61A3" w14:textId="51C51D75" w:rsidR="00CC79D7" w:rsidRDefault="00610E1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 d</w:t>
      </w:r>
      <w:r w:rsidR="00575763">
        <w:rPr>
          <w:rFonts w:ascii="Arial" w:hAnsi="Arial" w:cs="Arial"/>
          <w:sz w:val="28"/>
          <w:szCs w:val="28"/>
        </w:rPr>
        <w:t>esign module “Thống kê báo cáo” app and website.</w:t>
      </w:r>
    </w:p>
    <w:bookmarkEnd w:id="1"/>
    <w:p w14:paraId="5F82BE76" w14:textId="5B2DCF94" w:rsidR="00CC79D7" w:rsidRDefault="00ED55C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 c</w:t>
      </w:r>
      <w:r w:rsidR="00575763">
        <w:rPr>
          <w:rFonts w:ascii="Arial" w:hAnsi="Arial" w:cs="Arial"/>
          <w:sz w:val="28"/>
          <w:szCs w:val="28"/>
        </w:rPr>
        <w:t>huẩn bị biên bản “function list” cho khách hàng chốt.</w:t>
      </w:r>
    </w:p>
    <w:p w14:paraId="4FB82159" w14:textId="4AE11BA5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module 2</w:t>
      </w:r>
      <w:r w:rsidR="00CC79D7">
        <w:rPr>
          <w:rFonts w:ascii="Arial" w:hAnsi="Arial" w:cs="Arial"/>
          <w:sz w:val="28"/>
          <w:szCs w:val="28"/>
        </w:rPr>
        <w:t>.</w:t>
      </w:r>
    </w:p>
    <w:p w14:paraId="38EE6973" w14:textId="192B57AE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use case digram “quản lý dự án”.</w:t>
      </w:r>
    </w:p>
    <w:p w14:paraId="582E94B1" w14:textId="4B88830F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sequence “quản lý dự án”.</w:t>
      </w:r>
    </w:p>
    <w:p w14:paraId="4F18AD4A" w14:textId="6E7F4442" w:rsidR="00ED55C0" w:rsidRDefault="00ED55C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 lịch trình</w:t>
      </w:r>
    </w:p>
    <w:p w14:paraId="3D92E4C1" w14:textId="77777777" w:rsidR="00C1068C" w:rsidRPr="00C1068C" w:rsidRDefault="00C1068C" w:rsidP="00C1068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Design</w:t>
      </w:r>
    </w:p>
    <w:p w14:paraId="52830CB2" w14:textId="33E0C5B9" w:rsidR="00575763" w:rsidRPr="00ED55C0" w:rsidRDefault="00610E10" w:rsidP="00ED55C0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Trình bày</w:t>
      </w:r>
      <w:r w:rsidR="00251D89">
        <w:rPr>
          <w:rFonts w:ascii="Arial" w:hAnsi="Arial" w:cs="Arial"/>
          <w:sz w:val="28"/>
          <w:szCs w:val="28"/>
        </w:rPr>
        <w:t xml:space="preserve"> prototype</w:t>
      </w:r>
      <w:r w:rsidR="009C4030">
        <w:rPr>
          <w:rFonts w:ascii="Arial" w:hAnsi="Arial" w:cs="Arial"/>
          <w:sz w:val="28"/>
          <w:szCs w:val="28"/>
        </w:rPr>
        <w:t xml:space="preserve"> module </w:t>
      </w:r>
      <w:r w:rsidR="00ED55C0">
        <w:rPr>
          <w:rFonts w:ascii="Arial" w:hAnsi="Arial" w:cs="Arial"/>
          <w:sz w:val="28"/>
          <w:szCs w:val="28"/>
        </w:rPr>
        <w:t>2</w:t>
      </w:r>
      <w:r w:rsidR="00251D89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“Quản lý dự án</w:t>
      </w:r>
      <w:r w:rsidR="00251D89">
        <w:rPr>
          <w:rFonts w:ascii="Arial" w:hAnsi="Arial" w:cs="Arial"/>
          <w:sz w:val="28"/>
          <w:szCs w:val="28"/>
        </w:rPr>
        <w:t>” cho app</w:t>
      </w:r>
      <w:r w:rsidR="00ED55C0">
        <w:rPr>
          <w:rFonts w:ascii="Arial" w:hAnsi="Arial" w:cs="Arial"/>
          <w:sz w:val="28"/>
          <w:szCs w:val="28"/>
        </w:rPr>
        <w:t xml:space="preserve"> và website</w:t>
      </w:r>
      <w:r w:rsidR="00251D89">
        <w:rPr>
          <w:rFonts w:ascii="Arial" w:hAnsi="Arial" w:cs="Arial"/>
          <w:sz w:val="28"/>
          <w:szCs w:val="28"/>
        </w:rPr>
        <w:t>.</w:t>
      </w:r>
    </w:p>
    <w:p w14:paraId="14221791" w14:textId="530D67B5" w:rsidR="00ED55C0" w:rsidRPr="00ED55C0" w:rsidRDefault="00251D89" w:rsidP="00ED55C0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sequence và use case description “quản lý dự án”</w:t>
      </w:r>
      <w:r w:rsidR="00610E10">
        <w:rPr>
          <w:rFonts w:ascii="Arial" w:hAnsi="Arial" w:cs="Arial"/>
          <w:sz w:val="28"/>
          <w:szCs w:val="28"/>
        </w:rPr>
        <w:t>.</w:t>
      </w:r>
    </w:p>
    <w:bookmarkEnd w:id="2"/>
    <w:p w14:paraId="0EE77B8F" w14:textId="74ED19AA" w:rsidR="00575763" w:rsidRPr="00251D89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46FE8A51" w14:textId="02D56A55" w:rsidR="00251D89" w:rsidRDefault="00ED55C0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Trình bày chức năng vị trí của backend. Front end module 2</w:t>
      </w:r>
    </w:p>
    <w:p w14:paraId="505CE6D1" w14:textId="11BDAE52" w:rsidR="00ED55C0" w:rsidRDefault="00ED55C0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Trình bài front end module 1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663F0295" w:rsidR="007F543E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test case module 1</w:t>
      </w:r>
      <w:r w:rsidR="00610E10">
        <w:rPr>
          <w:rFonts w:ascii="Arial" w:hAnsi="Arial" w:cs="Arial"/>
          <w:sz w:val="28"/>
          <w:szCs w:val="28"/>
        </w:rPr>
        <w:t xml:space="preserve"> và báo cáo hoàn thành test case cho module </w:t>
      </w:r>
      <w:r w:rsidR="00ED55C0">
        <w:rPr>
          <w:rFonts w:ascii="Arial" w:hAnsi="Arial" w:cs="Arial"/>
          <w:sz w:val="28"/>
          <w:szCs w:val="28"/>
        </w:rPr>
        <w:t>2</w:t>
      </w:r>
      <w:r w:rsidR="00610E10">
        <w:rPr>
          <w:rFonts w:ascii="Arial" w:hAnsi="Arial" w:cs="Arial"/>
          <w:sz w:val="28"/>
          <w:szCs w:val="28"/>
        </w:rPr>
        <w:t xml:space="preserve"> vào ngày </w:t>
      </w:r>
      <w:r w:rsidR="00ED55C0">
        <w:rPr>
          <w:rFonts w:ascii="Arial" w:hAnsi="Arial" w:cs="Arial"/>
          <w:sz w:val="28"/>
          <w:szCs w:val="28"/>
        </w:rPr>
        <w:t>1</w:t>
      </w:r>
      <w:r w:rsidR="00043FAF">
        <w:rPr>
          <w:rFonts w:ascii="Arial" w:hAnsi="Arial" w:cs="Arial"/>
          <w:sz w:val="28"/>
          <w:szCs w:val="28"/>
        </w:rPr>
        <w:t>8</w:t>
      </w:r>
      <w:r w:rsidR="00610E10">
        <w:rPr>
          <w:rFonts w:ascii="Arial" w:hAnsi="Arial" w:cs="Arial"/>
          <w:sz w:val="28"/>
          <w:szCs w:val="28"/>
        </w:rPr>
        <w:t>/3/2020</w:t>
      </w:r>
    </w:p>
    <w:p w14:paraId="6708EDC0" w14:textId="06DB7E2B" w:rsidR="00CA2D0C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>
        <w:rPr>
          <w:rFonts w:ascii="Arial" w:hAnsi="Arial" w:cs="Arial"/>
          <w:sz w:val="28"/>
          <w:szCs w:val="28"/>
        </w:rPr>
        <w:t>test case “quản lý dự án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21222658" w:rsidR="00610E10" w:rsidRPr="00A10A11" w:rsidRDefault="00610E10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“thống kê – báo cáo”</w:t>
      </w:r>
    </w:p>
    <w:p w14:paraId="707D7F1D" w14:textId="7E506A13" w:rsidR="00ED55C0" w:rsidRPr="00E0284F" w:rsidRDefault="00ED55C0" w:rsidP="00ED55C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19828050" w14:textId="79BEDC39" w:rsidR="00ED55C0" w:rsidRDefault="00ED55C0" w:rsidP="00ED55C0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 cho module 1</w:t>
      </w:r>
      <w:r w:rsidR="006A265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2 và chuẩn bị cho module 3.</w:t>
      </w:r>
    </w:p>
    <w:p w14:paraId="56912E2E" w14:textId="34107757" w:rsidR="00ED55C0" w:rsidRDefault="00ED55C0" w:rsidP="00ED55C0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Xét độ ưu tiên cho rõ và có số liệu cụ thể (timelog)</w:t>
      </w:r>
    </w:p>
    <w:p w14:paraId="52564A65" w14:textId="460C33E6" w:rsidR="00C2729B" w:rsidRDefault="00C2729B" w:rsidP="00C2729B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7C817AB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32FFE">
        <w:rPr>
          <w:rFonts w:ascii="Arial" w:hAnsi="Arial" w:cs="Arial"/>
          <w:sz w:val="28"/>
          <w:szCs w:val="28"/>
        </w:rPr>
        <w:t xml:space="preserve"> và lịch trình có số liệu </w:t>
      </w:r>
      <w:r w:rsidR="007D7EF4">
        <w:rPr>
          <w:rFonts w:ascii="Arial" w:hAnsi="Arial" w:cs="Arial"/>
          <w:sz w:val="28"/>
          <w:szCs w:val="28"/>
        </w:rPr>
        <w:t xml:space="preserve">    </w:t>
      </w:r>
      <w:r w:rsidR="007D7EF4">
        <w:rPr>
          <w:rFonts w:ascii="Arial" w:hAnsi="Arial" w:cs="Arial"/>
          <w:sz w:val="28"/>
          <w:szCs w:val="28"/>
        </w:rPr>
        <w:tab/>
      </w:r>
      <w:r w:rsidR="00532FFE">
        <w:rPr>
          <w:rFonts w:ascii="Arial" w:hAnsi="Arial" w:cs="Arial"/>
          <w:sz w:val="28"/>
          <w:szCs w:val="28"/>
        </w:rPr>
        <w:t>cụ thể xét độ ưu tiên cho rõ ràng.</w:t>
      </w:r>
    </w:p>
    <w:p w14:paraId="5BA4EC7A" w14:textId="2CAA5F92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42918A16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Test 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2609773" w14:textId="25F1C3F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532FFE">
        <w:rPr>
          <w:rFonts w:ascii="Arial" w:hAnsi="Arial" w:cs="Arial"/>
          <w:sz w:val="28"/>
          <w:szCs w:val="28"/>
        </w:rPr>
        <w:t>11</w:t>
      </w:r>
      <w:r w:rsidRPr="00327523">
        <w:rPr>
          <w:rFonts w:ascii="Arial" w:hAnsi="Arial" w:cs="Arial"/>
          <w:sz w:val="28"/>
          <w:szCs w:val="28"/>
        </w:rPr>
        <w:t>/0</w:t>
      </w:r>
      <w:r w:rsidR="002D6554">
        <w:rPr>
          <w:rFonts w:ascii="Arial" w:hAnsi="Arial" w:cs="Arial"/>
          <w:sz w:val="28"/>
          <w:szCs w:val="28"/>
        </w:rPr>
        <w:t>3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2766FBC2" w14:textId="2392096D" w:rsidR="00532FFE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Chuẩn bị lên kế hoạch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bookmarkEnd w:id="4"/>
    <w:p w14:paraId="5DDCE142" w14:textId="7777777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32B0E286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việc cho “quản lý dự án”</w:t>
      </w:r>
      <w:r w:rsidR="009C4030">
        <w:rPr>
          <w:rFonts w:ascii="Arial" w:hAnsi="Arial" w:cs="Arial"/>
          <w:sz w:val="28"/>
          <w:szCs w:val="28"/>
        </w:rPr>
        <w:t xml:space="preserve"> (module 2)</w:t>
      </w:r>
      <w:r w:rsidR="00E86045">
        <w:rPr>
          <w:rFonts w:ascii="Arial" w:hAnsi="Arial" w:cs="Arial"/>
          <w:sz w:val="28"/>
          <w:szCs w:val="28"/>
        </w:rPr>
        <w:t>.</w:t>
      </w:r>
    </w:p>
    <w:p w14:paraId="46EEF7E2" w14:textId="796A24B8" w:rsidR="00532FFE" w:rsidRDefault="00532FFE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 số liệu file schedule module 1</w:t>
      </w:r>
      <w:r w:rsidR="00123926">
        <w:rPr>
          <w:rFonts w:ascii="Arial" w:hAnsi="Arial" w:cs="Arial"/>
          <w:sz w:val="28"/>
          <w:szCs w:val="28"/>
        </w:rPr>
        <w:t>.</w:t>
      </w:r>
    </w:p>
    <w:p w14:paraId="2C31778A" w14:textId="40DCDD83" w:rsidR="00E27B64" w:rsidRDefault="00E27B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module 3 thống kê – báo cáo.</w:t>
      </w:r>
    </w:p>
    <w:p w14:paraId="742ACE8B" w14:textId="7B7CD109" w:rsidR="00984564" w:rsidRDefault="009845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4 ngày </w:t>
      </w:r>
      <w:r w:rsidR="00123926">
        <w:rPr>
          <w:rFonts w:ascii="Arial" w:hAnsi="Arial" w:cs="Arial"/>
          <w:sz w:val="28"/>
          <w:szCs w:val="28"/>
        </w:rPr>
        <w:t>1</w:t>
      </w:r>
      <w:r w:rsidR="00043FAF">
        <w:rPr>
          <w:rFonts w:ascii="Arial" w:hAnsi="Arial" w:cs="Arial"/>
          <w:sz w:val="28"/>
          <w:szCs w:val="28"/>
        </w:rPr>
        <w:t>8</w:t>
      </w:r>
      <w:bookmarkStart w:id="6" w:name="_GoBack"/>
      <w:bookmarkEnd w:id="6"/>
      <w:r>
        <w:rPr>
          <w:rFonts w:ascii="Arial" w:hAnsi="Arial" w:cs="Arial"/>
          <w:sz w:val="28"/>
          <w:szCs w:val="28"/>
        </w:rPr>
        <w:t xml:space="preserve"> tháng 3 năm 2020.</w:t>
      </w:r>
    </w:p>
    <w:p w14:paraId="7287FE58" w14:textId="77777777" w:rsidR="00E27B64" w:rsidRDefault="00E27B64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E97CD" w14:textId="77777777" w:rsidR="000A063E" w:rsidRDefault="000A063E" w:rsidP="00A66B18">
      <w:pPr>
        <w:spacing w:before="0" w:after="0"/>
      </w:pPr>
      <w:r>
        <w:separator/>
      </w:r>
    </w:p>
  </w:endnote>
  <w:endnote w:type="continuationSeparator" w:id="0">
    <w:p w14:paraId="33E3C803" w14:textId="77777777" w:rsidR="000A063E" w:rsidRDefault="000A063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B119E" w14:textId="77777777" w:rsidR="000A063E" w:rsidRDefault="000A063E" w:rsidP="00A66B18">
      <w:pPr>
        <w:spacing w:before="0" w:after="0"/>
      </w:pPr>
      <w:r>
        <w:separator/>
      </w:r>
    </w:p>
  </w:footnote>
  <w:footnote w:type="continuationSeparator" w:id="0">
    <w:p w14:paraId="715AB920" w14:textId="77777777" w:rsidR="000A063E" w:rsidRDefault="000A063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E35D5"/>
    <w:rsid w:val="000E3FBF"/>
    <w:rsid w:val="0010680C"/>
    <w:rsid w:val="00123926"/>
    <w:rsid w:val="00126F5D"/>
    <w:rsid w:val="00133C8A"/>
    <w:rsid w:val="00143C1E"/>
    <w:rsid w:val="00160434"/>
    <w:rsid w:val="00167397"/>
    <w:rsid w:val="001766D6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2D6554"/>
    <w:rsid w:val="0031335A"/>
    <w:rsid w:val="00327523"/>
    <w:rsid w:val="00352B81"/>
    <w:rsid w:val="003941C9"/>
    <w:rsid w:val="003A0150"/>
    <w:rsid w:val="003B1A29"/>
    <w:rsid w:val="003B5FE4"/>
    <w:rsid w:val="003C1872"/>
    <w:rsid w:val="003C5711"/>
    <w:rsid w:val="003D7A8E"/>
    <w:rsid w:val="003E24DF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03A61"/>
    <w:rsid w:val="00532FFE"/>
    <w:rsid w:val="00541C2D"/>
    <w:rsid w:val="00575763"/>
    <w:rsid w:val="005A5611"/>
    <w:rsid w:val="005C2210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F6F10"/>
    <w:rsid w:val="00762FAF"/>
    <w:rsid w:val="00783E79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6CA7"/>
    <w:rsid w:val="008C60D7"/>
    <w:rsid w:val="009013E0"/>
    <w:rsid w:val="00925E18"/>
    <w:rsid w:val="00984564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0284F"/>
    <w:rsid w:val="00E21240"/>
    <w:rsid w:val="00E27B64"/>
    <w:rsid w:val="00E55D74"/>
    <w:rsid w:val="00E5643F"/>
    <w:rsid w:val="00E61EEC"/>
    <w:rsid w:val="00E6540C"/>
    <w:rsid w:val="00E76392"/>
    <w:rsid w:val="00E8009F"/>
    <w:rsid w:val="00E81E2A"/>
    <w:rsid w:val="00E86045"/>
    <w:rsid w:val="00EA6A6F"/>
    <w:rsid w:val="00EB7785"/>
    <w:rsid w:val="00EC37E4"/>
    <w:rsid w:val="00EC5111"/>
    <w:rsid w:val="00ED55C0"/>
    <w:rsid w:val="00EE0952"/>
    <w:rsid w:val="00F25D0F"/>
    <w:rsid w:val="00F26017"/>
    <w:rsid w:val="00F85275"/>
    <w:rsid w:val="00F86784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2B3DFA"/>
    <w:rsid w:val="003655F5"/>
    <w:rsid w:val="00396273"/>
    <w:rsid w:val="003E61F0"/>
    <w:rsid w:val="004D22B7"/>
    <w:rsid w:val="004E6470"/>
    <w:rsid w:val="0056444C"/>
    <w:rsid w:val="005F6A4A"/>
    <w:rsid w:val="006B5B50"/>
    <w:rsid w:val="007C0538"/>
    <w:rsid w:val="007D2908"/>
    <w:rsid w:val="009454F0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C89513-9192-492C-ADA8-7C0135EC6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2020-03-16T04:12:00Z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