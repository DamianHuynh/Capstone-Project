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2567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2567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2567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2567" w:rsidRDefault="002C51FD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2567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Đ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2567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2567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2567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2567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2567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5F3FC9F7" w:rsidR="00D921D7" w:rsidRPr="00BF2567" w:rsidRDefault="009111EF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2567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2567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Tr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2567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BF2567" w:rsidRDefault="009E244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58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2567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2567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Issue(s)</w:t>
            </w:r>
            <w:r w:rsidR="009D64E6" w:rsidRPr="00BF2567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2567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2567" w:rsidRDefault="002C51FD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2567">
            <w:rPr>
              <w:sz w:val="28"/>
              <w:szCs w:val="28"/>
            </w:rPr>
            <w:t>Agenda Items</w:t>
          </w:r>
        </w:sdtContent>
      </w:sdt>
      <w:r w:rsidR="00D158D3" w:rsidRPr="00BF2567">
        <w:rPr>
          <w:sz w:val="28"/>
          <w:szCs w:val="28"/>
        </w:rPr>
        <w:tab/>
      </w:r>
    </w:p>
    <w:p w14:paraId="27892B31" w14:textId="2D340005" w:rsidR="00614E60" w:rsidRPr="009111EF" w:rsidRDefault="00742997" w:rsidP="006404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 </w:t>
      </w:r>
      <w:r w:rsidR="00CE3196" w:rsidRPr="00BF2567">
        <w:rPr>
          <w:rFonts w:ascii="Calibri" w:hAnsi="Calibri" w:cs="Calibri"/>
          <w:sz w:val="28"/>
          <w:szCs w:val="28"/>
        </w:rPr>
        <w:t xml:space="preserve">Trình bày những gì làm trong tuần qua : </w:t>
      </w:r>
    </w:p>
    <w:p w14:paraId="3EF179E3" w14:textId="6F1C33F1" w:rsidR="009111EF" w:rsidRDefault="009111EF" w:rsidP="009111EF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Thực hiện kế hoạch training </w:t>
      </w:r>
      <w:r w:rsidR="00632881">
        <w:rPr>
          <w:rFonts w:ascii="Calibri" w:hAnsi="Calibri" w:cs="Calibri"/>
          <w:sz w:val="28"/>
          <w:szCs w:val="28"/>
        </w:rPr>
        <w:t xml:space="preserve">: tìm hiểu Firebase là gì , phương thức cài đặt </w:t>
      </w:r>
      <w:r w:rsidR="00562490">
        <w:rPr>
          <w:rFonts w:ascii="Calibri" w:hAnsi="Calibri" w:cs="Calibri"/>
          <w:sz w:val="28"/>
          <w:szCs w:val="28"/>
        </w:rPr>
        <w:t xml:space="preserve">, tìm hiểu cách thức để tạo tài khoản trên Android và IOS . </w:t>
      </w:r>
    </w:p>
    <w:p w14:paraId="2801A3B5" w14:textId="7101E594" w:rsidR="00562490" w:rsidRDefault="00562490" w:rsidP="009111EF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Tìm hiểu về React Native </w:t>
      </w:r>
    </w:p>
    <w:p w14:paraId="002D5A21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Component In React Native (p1)</w:t>
      </w:r>
    </w:p>
    <w:p w14:paraId="66E74388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1. Understand the sequence of a Component's operation</w:t>
      </w:r>
    </w:p>
    <w:p w14:paraId="5116A44E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2. Text Component</w:t>
      </w:r>
    </w:p>
    <w:p w14:paraId="6EA5B3BB" w14:textId="530F6AA6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3. Image Component</w:t>
      </w:r>
    </w:p>
    <w:p w14:paraId="70D14B69" w14:textId="117B509A" w:rsid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4. View Component</w:t>
      </w:r>
    </w:p>
    <w:p w14:paraId="4638DE93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Component In React Native (p2)</w:t>
      </w:r>
    </w:p>
    <w:p w14:paraId="0EBF9867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1. React Navigation</w:t>
      </w:r>
    </w:p>
    <w:p w14:paraId="67466994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2. Component nested Component</w:t>
      </w:r>
    </w:p>
    <w:p w14:paraId="134D3B85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3. Export Component</w:t>
      </w:r>
    </w:p>
    <w:p w14:paraId="42CFE5CF" w14:textId="14F10E3F" w:rsid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4. Pass parameters to Component</w:t>
      </w:r>
    </w:p>
    <w:p w14:paraId="755E917B" w14:textId="57D03A0A" w:rsidR="00632881" w:rsidRPr="00BF2567" w:rsidRDefault="00632881" w:rsidP="009111EF">
      <w:pPr>
        <w:pStyle w:val="ListParagraph"/>
        <w:ind w:left="780"/>
        <w:rPr>
          <w:sz w:val="28"/>
          <w:szCs w:val="28"/>
        </w:rPr>
      </w:pPr>
    </w:p>
    <w:p w14:paraId="0EA83BC0" w14:textId="5E6A34FF" w:rsidR="00165920" w:rsidRPr="00FA778B" w:rsidRDefault="00165920" w:rsidP="001659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Khó khăn : </w:t>
      </w:r>
      <w:r w:rsidR="00632881">
        <w:rPr>
          <w:rFonts w:ascii="Calibri" w:hAnsi="Calibri" w:cs="Calibri"/>
          <w:sz w:val="28"/>
          <w:szCs w:val="28"/>
        </w:rPr>
        <w:t>chưa hoàn thành thiết kế cho 1 vài chức năng , usecase decription còn thiếu cho module , cài đặt Firebase</w:t>
      </w:r>
    </w:p>
    <w:p w14:paraId="1CE11531" w14:textId="694DF356" w:rsidR="00FA778B" w:rsidRDefault="00FA778B" w:rsidP="00FA778B">
      <w:pPr>
        <w:rPr>
          <w:sz w:val="28"/>
          <w:szCs w:val="28"/>
        </w:rPr>
      </w:pPr>
    </w:p>
    <w:p w14:paraId="51EC336E" w14:textId="77777777" w:rsidR="00FA778B" w:rsidRPr="00BF2567" w:rsidRDefault="00FA778B" w:rsidP="00FA778B">
      <w:pPr>
        <w:ind w:left="420"/>
        <w:rPr>
          <w:sz w:val="28"/>
          <w:szCs w:val="28"/>
        </w:rPr>
      </w:pPr>
      <w:r w:rsidRPr="00BF2567">
        <w:rPr>
          <w:sz w:val="28"/>
          <w:szCs w:val="28"/>
        </w:rPr>
        <w:t xml:space="preserve">Time log </w:t>
      </w:r>
    </w:p>
    <w:p w14:paraId="6D7DF347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sz w:val="28"/>
          <w:szCs w:val="28"/>
        </w:rPr>
        <w:t>Huỳnh Tu</w:t>
      </w:r>
      <w:r w:rsidRPr="00BF2567">
        <w:rPr>
          <w:rFonts w:ascii="Calibri" w:hAnsi="Calibri" w:cs="Calibri"/>
          <w:sz w:val="28"/>
          <w:szCs w:val="28"/>
        </w:rPr>
        <w:t xml:space="preserve">ấn Đạt </w:t>
      </w:r>
    </w:p>
    <w:p w14:paraId="13EACF5A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lastRenderedPageBreak/>
        <w:drawing>
          <wp:inline distT="0" distB="0" distL="0" distR="0" wp14:anchorId="74DFB74B" wp14:editId="4587BD3E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A2E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Phạm Quốc NHân </w:t>
      </w:r>
    </w:p>
    <w:p w14:paraId="448D702D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0373DD40" wp14:editId="0EFB9F0B">
            <wp:extent cx="59436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38C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Trương Quang Vương </w:t>
      </w:r>
    </w:p>
    <w:p w14:paraId="27CCF321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661124B6" wp14:editId="3ABA5167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0557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Nguyễn Anh Minh </w:t>
      </w:r>
    </w:p>
    <w:p w14:paraId="6F11C377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18D1BCDA" wp14:editId="4146C845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132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Trịnh Như Phương </w:t>
      </w:r>
    </w:p>
    <w:p w14:paraId="5628C378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7DC712" wp14:editId="1B4AECBC">
            <wp:extent cx="5943600" cy="1008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473" w14:textId="77777777" w:rsidR="00FA778B" w:rsidRPr="00FA778B" w:rsidRDefault="00FA778B" w:rsidP="00FA778B">
      <w:pPr>
        <w:rPr>
          <w:sz w:val="28"/>
          <w:szCs w:val="28"/>
        </w:rPr>
      </w:pPr>
      <w:bookmarkStart w:id="0" w:name="_GoBack"/>
      <w:bookmarkEnd w:id="0"/>
    </w:p>
    <w:sectPr w:rsidR="00FA778B" w:rsidRPr="00FA778B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BF634" w14:textId="77777777" w:rsidR="002C51FD" w:rsidRDefault="002C51FD" w:rsidP="00A66B18">
      <w:pPr>
        <w:spacing w:before="0" w:after="0"/>
      </w:pPr>
      <w:r>
        <w:separator/>
      </w:r>
    </w:p>
  </w:endnote>
  <w:endnote w:type="continuationSeparator" w:id="0">
    <w:p w14:paraId="56E69A12" w14:textId="77777777" w:rsidR="002C51FD" w:rsidRDefault="002C51F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0DB0F" w14:textId="77777777" w:rsidR="002C51FD" w:rsidRDefault="002C51FD" w:rsidP="00A66B18">
      <w:pPr>
        <w:spacing w:before="0" w:after="0"/>
      </w:pPr>
      <w:r>
        <w:separator/>
      </w:r>
    </w:p>
  </w:footnote>
  <w:footnote w:type="continuationSeparator" w:id="0">
    <w:p w14:paraId="25FCEE6E" w14:textId="77777777" w:rsidR="002C51FD" w:rsidRDefault="002C51F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621C6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2320"/>
    <w:rsid w:val="00214E28"/>
    <w:rsid w:val="002C51FD"/>
    <w:rsid w:val="002E2E0A"/>
    <w:rsid w:val="0030211A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26342"/>
    <w:rsid w:val="0055207D"/>
    <w:rsid w:val="00555318"/>
    <w:rsid w:val="00562490"/>
    <w:rsid w:val="00565403"/>
    <w:rsid w:val="005C2210"/>
    <w:rsid w:val="005C3CC4"/>
    <w:rsid w:val="0061296E"/>
    <w:rsid w:val="00614E60"/>
    <w:rsid w:val="00615018"/>
    <w:rsid w:val="00620DF9"/>
    <w:rsid w:val="0062123A"/>
    <w:rsid w:val="00632881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E74DC"/>
    <w:rsid w:val="008F3C0F"/>
    <w:rsid w:val="009111EF"/>
    <w:rsid w:val="0092336B"/>
    <w:rsid w:val="009276EB"/>
    <w:rsid w:val="009A3ECE"/>
    <w:rsid w:val="009B67C4"/>
    <w:rsid w:val="009D64E6"/>
    <w:rsid w:val="009D6E13"/>
    <w:rsid w:val="009E244B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BF2567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CE78C0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640D"/>
    <w:rsid w:val="00E272F6"/>
    <w:rsid w:val="00E4013E"/>
    <w:rsid w:val="00E55D74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A778B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6550AF"/>
    <w:rsid w:val="008714C2"/>
    <w:rsid w:val="008946C1"/>
    <w:rsid w:val="00986404"/>
    <w:rsid w:val="00A05F28"/>
    <w:rsid w:val="00B01F2A"/>
    <w:rsid w:val="00C97A2D"/>
    <w:rsid w:val="00F8405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2020-01-05T05:35:00Z</dcterms:created>
  <dcterms:modified xsi:type="dcterms:W3CDTF">2020-01-07T02:03:00Z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