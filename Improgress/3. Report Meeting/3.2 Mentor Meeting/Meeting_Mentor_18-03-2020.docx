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A64935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7E3C5DB7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1E0DFB24" w:rsidR="00D921D7" w:rsidRPr="009013E0" w:rsidRDefault="00160434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C5798">
              <w:rPr>
                <w:color w:val="000000" w:themeColor="text1"/>
              </w:rPr>
              <w:t>8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610E10">
              <w:rPr>
                <w:color w:val="000000" w:themeColor="text1"/>
              </w:rPr>
              <w:t>03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631144E5" w14:textId="77777777" w:rsidR="00D921D7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30630DB2" w:rsidR="003C5798" w:rsidRPr="003C5798" w:rsidRDefault="003C5798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3C5798" w:rsidRDefault="00B65E4A" w:rsidP="00C2798A">
            <w:pPr>
              <w:pStyle w:val="MeetingInfo"/>
              <w:rPr>
                <w:color w:val="FF0000"/>
              </w:rPr>
            </w:pPr>
            <w:r w:rsidRPr="003C5798">
              <w:rPr>
                <w:color w:val="000000" w:themeColor="text1"/>
              </w:rPr>
              <w:t>Absence:</w:t>
            </w:r>
          </w:p>
        </w:tc>
        <w:tc>
          <w:tcPr>
            <w:tcW w:w="969" w:type="pct"/>
            <w:gridSpan w:val="2"/>
          </w:tcPr>
          <w:p w14:paraId="6905BC36" w14:textId="4766088E" w:rsidR="00B65E4A" w:rsidRPr="003C5798" w:rsidRDefault="003C5798" w:rsidP="00C2798A">
            <w:pPr>
              <w:pStyle w:val="MeetingInfo"/>
              <w:rPr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01595544" w:rsidR="00FE0CC7" w:rsidRPr="002E673B" w:rsidRDefault="00160434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</w:t>
            </w:r>
            <w:r w:rsidR="00BB6CA8">
              <w:rPr>
                <w:rFonts w:cs="Arial"/>
                <w:color w:val="000000"/>
                <w:sz w:val="24"/>
                <w:szCs w:val="24"/>
              </w:rPr>
              <w:t>8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610E10">
              <w:rPr>
                <w:rFonts w:cs="Arial"/>
                <w:color w:val="000000"/>
                <w:sz w:val="24"/>
                <w:szCs w:val="24"/>
              </w:rPr>
              <w:t>03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59E72D33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BB6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BB6CA8">
        <w:rPr>
          <w:rFonts w:ascii="Arial" w:hAnsi="Arial" w:cs="Arial"/>
          <w:b/>
          <w:bCs/>
          <w:sz w:val="28"/>
          <w:szCs w:val="28"/>
        </w:rPr>
        <w:t>11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6043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2B24B7A9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5FB9AB53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B6CA8">
        <w:rPr>
          <w:rFonts w:ascii="Arial" w:hAnsi="Arial" w:cs="Arial"/>
          <w:sz w:val="28"/>
          <w:szCs w:val="28"/>
        </w:rPr>
        <w:t>test case module 2.</w:t>
      </w:r>
    </w:p>
    <w:p w14:paraId="09E5B044" w14:textId="06352845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BB6CA8">
        <w:rPr>
          <w:rFonts w:ascii="Arial" w:hAnsi="Arial" w:cs="Arial"/>
          <w:sz w:val="28"/>
          <w:szCs w:val="28"/>
        </w:rPr>
        <w:t>prototype module 2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3ADC336F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BB6CA8">
        <w:rPr>
          <w:rFonts w:ascii="Arial" w:hAnsi="Arial" w:cs="Arial"/>
          <w:sz w:val="28"/>
          <w:szCs w:val="28"/>
        </w:rPr>
        <w:t>11</w:t>
      </w:r>
      <w:r w:rsidRPr="00327523">
        <w:rPr>
          <w:rFonts w:ascii="Arial" w:hAnsi="Arial" w:cs="Arial"/>
          <w:sz w:val="28"/>
          <w:szCs w:val="28"/>
        </w:rPr>
        <w:t>/</w:t>
      </w:r>
      <w:r w:rsidR="0016043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7AA9C0D2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BB6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44390">
        <w:rPr>
          <w:rFonts w:ascii="Arial" w:hAnsi="Arial" w:cs="Arial"/>
          <w:b/>
          <w:bCs/>
          <w:sz w:val="28"/>
          <w:szCs w:val="28"/>
        </w:rPr>
        <w:t>1</w:t>
      </w:r>
      <w:r w:rsidR="00BB6CA8">
        <w:rPr>
          <w:rFonts w:ascii="Arial" w:hAnsi="Arial" w:cs="Arial"/>
          <w:b/>
          <w:bCs/>
          <w:sz w:val="28"/>
          <w:szCs w:val="28"/>
        </w:rPr>
        <w:t>8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0E35D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B4F0479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 xml:space="preserve">“quản lý dự án” </w:t>
      </w:r>
      <w:r w:rsidR="00575763">
        <w:rPr>
          <w:rFonts w:ascii="Arial" w:hAnsi="Arial" w:cs="Arial"/>
          <w:sz w:val="28"/>
          <w:szCs w:val="28"/>
        </w:rPr>
        <w:t>của website and app.</w:t>
      </w:r>
    </w:p>
    <w:p w14:paraId="5C0E61A3" w14:textId="42933166" w:rsidR="00CC79D7" w:rsidRDefault="00610E1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d</w:t>
      </w:r>
      <w:r w:rsidR="00575763">
        <w:rPr>
          <w:rFonts w:ascii="Arial" w:hAnsi="Arial" w:cs="Arial"/>
          <w:sz w:val="28"/>
          <w:szCs w:val="28"/>
        </w:rPr>
        <w:t xml:space="preserve">esign </w:t>
      </w:r>
      <w:r w:rsidR="00593799">
        <w:rPr>
          <w:rFonts w:ascii="Arial" w:hAnsi="Arial" w:cs="Arial"/>
          <w:sz w:val="28"/>
          <w:szCs w:val="28"/>
        </w:rPr>
        <w:t>use case description module 2</w:t>
      </w:r>
    </w:p>
    <w:bookmarkEnd w:id="1"/>
    <w:p w14:paraId="5F82BE76" w14:textId="5B2DCF94" w:rsidR="00CC79D7" w:rsidRDefault="00ED55C0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 c</w:t>
      </w:r>
      <w:r w:rsidR="00575763">
        <w:rPr>
          <w:rFonts w:ascii="Arial" w:hAnsi="Arial" w:cs="Arial"/>
          <w:sz w:val="28"/>
          <w:szCs w:val="28"/>
        </w:rPr>
        <w:t>huẩn bị biên bản “function list” cho khách hàng chốt.</w:t>
      </w:r>
    </w:p>
    <w:p w14:paraId="4FB82159" w14:textId="10E98812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593799">
        <w:rPr>
          <w:rFonts w:ascii="Arial" w:hAnsi="Arial" w:cs="Arial"/>
          <w:sz w:val="28"/>
          <w:szCs w:val="28"/>
        </w:rPr>
        <w:t xml:space="preserve"> và test tích hợp module 2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3D92E4C1" w14:textId="472BD324" w:rsidR="00C1068C" w:rsidRPr="00593799" w:rsidRDefault="00575763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án”.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52830CB2" w14:textId="33E0C5B9" w:rsidR="00575763" w:rsidRPr="00ED55C0" w:rsidRDefault="00610E10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Trình bày</w:t>
      </w:r>
      <w:r w:rsidR="00251D89">
        <w:rPr>
          <w:rFonts w:ascii="Arial" w:hAnsi="Arial" w:cs="Arial"/>
          <w:sz w:val="28"/>
          <w:szCs w:val="28"/>
        </w:rPr>
        <w:t xml:space="preserve"> prototype</w:t>
      </w:r>
      <w:r w:rsidR="009C4030">
        <w:rPr>
          <w:rFonts w:ascii="Arial" w:hAnsi="Arial" w:cs="Arial"/>
          <w:sz w:val="28"/>
          <w:szCs w:val="28"/>
        </w:rPr>
        <w:t xml:space="preserve"> module </w:t>
      </w:r>
      <w:r w:rsidR="00ED55C0">
        <w:rPr>
          <w:rFonts w:ascii="Arial" w:hAnsi="Arial" w:cs="Arial"/>
          <w:sz w:val="28"/>
          <w:szCs w:val="28"/>
        </w:rPr>
        <w:t>2</w:t>
      </w:r>
      <w:r w:rsidR="00251D89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“Quản lý dự án</w:t>
      </w:r>
      <w:r w:rsidR="00251D89">
        <w:rPr>
          <w:rFonts w:ascii="Arial" w:hAnsi="Arial" w:cs="Arial"/>
          <w:sz w:val="28"/>
          <w:szCs w:val="28"/>
        </w:rPr>
        <w:t>” cho app</w:t>
      </w:r>
      <w:r w:rsidR="00ED55C0">
        <w:rPr>
          <w:rFonts w:ascii="Arial" w:hAnsi="Arial" w:cs="Arial"/>
          <w:sz w:val="28"/>
          <w:szCs w:val="28"/>
        </w:rPr>
        <w:t xml:space="preserve"> và website</w:t>
      </w:r>
      <w:r w:rsidR="00251D89">
        <w:rPr>
          <w:rFonts w:ascii="Arial" w:hAnsi="Arial" w:cs="Arial"/>
          <w:sz w:val="28"/>
          <w:szCs w:val="28"/>
        </w:rPr>
        <w:t>.</w:t>
      </w:r>
    </w:p>
    <w:p w14:paraId="14221791" w14:textId="19B4F2B7" w:rsidR="00ED55C0" w:rsidRPr="00ED55C0" w:rsidRDefault="00593799" w:rsidP="00ED55C0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Tiếp tục thiết kế và chỉnh sửa cho file use case description, sequence và use case digram.</w:t>
      </w:r>
    </w:p>
    <w:bookmarkEnd w:id="2"/>
    <w:p w14:paraId="0EE77B8F" w14:textId="74ED19AA" w:rsidR="00575763" w:rsidRPr="00251D89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269EECE7" w:rsidR="00251D89" w:rsidRDefault="00ED55C0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Trình bày </w:t>
      </w:r>
      <w:r w:rsidR="00593799">
        <w:rPr>
          <w:rFonts w:ascii="Arial" w:hAnsi="Arial" w:cs="Arial"/>
          <w:sz w:val="28"/>
          <w:szCs w:val="28"/>
        </w:rPr>
        <w:t>front end module 2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4CC2E906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ED55C0">
        <w:rPr>
          <w:rFonts w:ascii="Arial" w:hAnsi="Arial" w:cs="Arial"/>
          <w:sz w:val="28"/>
          <w:szCs w:val="28"/>
        </w:rPr>
        <w:t>2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6DB7E2B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>
        <w:rPr>
          <w:rFonts w:ascii="Arial" w:hAnsi="Arial" w:cs="Arial"/>
          <w:sz w:val="28"/>
          <w:szCs w:val="28"/>
        </w:rPr>
        <w:t>test case “quản lý dự án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6B06FEBA" w:rsidR="00610E10" w:rsidRPr="00A10A11" w:rsidRDefault="00610E10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Chuẩn bị test </w:t>
      </w:r>
      <w:r w:rsidR="00593799">
        <w:rPr>
          <w:rFonts w:ascii="Arial" w:hAnsi="Arial" w:cs="Arial"/>
          <w:sz w:val="28"/>
          <w:szCs w:val="28"/>
        </w:rPr>
        <w:t>tích hợp cho module 1 và 2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Pr="00907551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2 và chuẩn bị cho module 3.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7C817AB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32FFE">
        <w:rPr>
          <w:rFonts w:ascii="Arial" w:hAnsi="Arial" w:cs="Arial"/>
          <w:sz w:val="28"/>
          <w:szCs w:val="28"/>
        </w:rPr>
        <w:t xml:space="preserve"> và lịch trình có số liệu </w:t>
      </w:r>
      <w:r w:rsidR="007D7EF4">
        <w:rPr>
          <w:rFonts w:ascii="Arial" w:hAnsi="Arial" w:cs="Arial"/>
          <w:sz w:val="28"/>
          <w:szCs w:val="28"/>
        </w:rPr>
        <w:t xml:space="preserve">    </w:t>
      </w:r>
      <w:r w:rsidR="007D7EF4">
        <w:rPr>
          <w:rFonts w:ascii="Arial" w:hAnsi="Arial" w:cs="Arial"/>
          <w:sz w:val="28"/>
          <w:szCs w:val="28"/>
        </w:rPr>
        <w:tab/>
      </w:r>
      <w:r w:rsidR="00532FFE">
        <w:rPr>
          <w:rFonts w:ascii="Arial" w:hAnsi="Arial" w:cs="Arial"/>
          <w:sz w:val="28"/>
          <w:szCs w:val="28"/>
        </w:rPr>
        <w:t>cụ thể xét độ ưu tiên cho rõ ràng.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1AC58713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 cho module 1 và 2</w:t>
      </w:r>
    </w:p>
    <w:p w14:paraId="62609773" w14:textId="51FA8E05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532FFE">
        <w:rPr>
          <w:rFonts w:ascii="Arial" w:hAnsi="Arial" w:cs="Arial"/>
          <w:sz w:val="28"/>
          <w:szCs w:val="28"/>
        </w:rPr>
        <w:t>1</w:t>
      </w:r>
      <w:r w:rsidR="00907551">
        <w:rPr>
          <w:rFonts w:ascii="Arial" w:hAnsi="Arial" w:cs="Arial"/>
          <w:sz w:val="28"/>
          <w:szCs w:val="28"/>
        </w:rPr>
        <w:t>8</w:t>
      </w:r>
      <w:r w:rsidRPr="00327523">
        <w:rPr>
          <w:rFonts w:ascii="Arial" w:hAnsi="Arial" w:cs="Arial"/>
          <w:sz w:val="28"/>
          <w:szCs w:val="28"/>
        </w:rPr>
        <w:t>/0</w:t>
      </w:r>
      <w:r w:rsidR="002D6554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5DDCE142" w14:textId="4104CCC5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2C31778A" w14:textId="70308AB0" w:rsidR="00E27B64" w:rsidRDefault="00E27B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module 3 thống kê – báo cáo.</w:t>
      </w:r>
    </w:p>
    <w:p w14:paraId="11457C13" w14:textId="3F1C0F72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trình bày test tích hợp</w:t>
      </w:r>
    </w:p>
    <w:p w14:paraId="742ACE8B" w14:textId="1C0027C4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DA6B4D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ngày </w:t>
      </w:r>
      <w:r w:rsidR="00DA6B4D">
        <w:rPr>
          <w:rFonts w:ascii="Arial" w:hAnsi="Arial" w:cs="Arial"/>
          <w:sz w:val="28"/>
          <w:szCs w:val="28"/>
        </w:rPr>
        <w:t>27</w:t>
      </w:r>
      <w:bookmarkStart w:id="6" w:name="_GoBack"/>
      <w:bookmarkEnd w:id="6"/>
      <w:r>
        <w:rPr>
          <w:rFonts w:ascii="Arial" w:hAnsi="Arial" w:cs="Arial"/>
          <w:sz w:val="28"/>
          <w:szCs w:val="28"/>
        </w:rPr>
        <w:t xml:space="preserve"> tháng 3 năm 2020.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EC322" w14:textId="77777777" w:rsidR="00A64935" w:rsidRDefault="00A64935" w:rsidP="00A66B18">
      <w:pPr>
        <w:spacing w:before="0" w:after="0"/>
      </w:pPr>
      <w:r>
        <w:separator/>
      </w:r>
    </w:p>
  </w:endnote>
  <w:endnote w:type="continuationSeparator" w:id="0">
    <w:p w14:paraId="4BA5DCAF" w14:textId="77777777" w:rsidR="00A64935" w:rsidRDefault="00A6493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519A3" w14:textId="77777777" w:rsidR="00A64935" w:rsidRDefault="00A64935" w:rsidP="00A66B18">
      <w:pPr>
        <w:spacing w:before="0" w:after="0"/>
      </w:pPr>
      <w:r>
        <w:separator/>
      </w:r>
    </w:p>
  </w:footnote>
  <w:footnote w:type="continuationSeparator" w:id="0">
    <w:p w14:paraId="0C7AE29A" w14:textId="77777777" w:rsidR="00A64935" w:rsidRDefault="00A6493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E35D5"/>
    <w:rsid w:val="000E3FBF"/>
    <w:rsid w:val="0010680C"/>
    <w:rsid w:val="00123926"/>
    <w:rsid w:val="00126F5D"/>
    <w:rsid w:val="00133C8A"/>
    <w:rsid w:val="00143C1E"/>
    <w:rsid w:val="00160434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335A"/>
    <w:rsid w:val="00327523"/>
    <w:rsid w:val="00352B81"/>
    <w:rsid w:val="003941C9"/>
    <w:rsid w:val="003A0150"/>
    <w:rsid w:val="003B1A29"/>
    <w:rsid w:val="003B5FE4"/>
    <w:rsid w:val="003C1872"/>
    <w:rsid w:val="003C5711"/>
    <w:rsid w:val="003C5798"/>
    <w:rsid w:val="003D7A8E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F6F10"/>
    <w:rsid w:val="00762FAF"/>
    <w:rsid w:val="00783E79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6CA7"/>
    <w:rsid w:val="008C60D7"/>
    <w:rsid w:val="009013E0"/>
    <w:rsid w:val="00907551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A6B4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76392"/>
    <w:rsid w:val="00E8009F"/>
    <w:rsid w:val="00E81E2A"/>
    <w:rsid w:val="00E86045"/>
    <w:rsid w:val="00EA6A6F"/>
    <w:rsid w:val="00EB7785"/>
    <w:rsid w:val="00EC37E4"/>
    <w:rsid w:val="00EC5111"/>
    <w:rsid w:val="00ED55C0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0F3FA6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6B5B50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129C117-E016-4E62-B6AE-63EFBB1D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2020-03-27T01:07:00Z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