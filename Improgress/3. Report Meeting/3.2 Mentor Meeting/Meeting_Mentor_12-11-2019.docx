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931C25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931C25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bookmarkStart w:id="0" w:name="_GoBack"/>
            <w:r w:rsidRPr="00931C25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931C25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931C25" w:rsidRDefault="008F5072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31C25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931C25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31C25">
              <w:rPr>
                <w:color w:val="000000" w:themeColor="text1"/>
                <w:sz w:val="28"/>
                <w:szCs w:val="28"/>
              </w:rPr>
              <w:t>Đ</w:t>
            </w:r>
            <w:r w:rsidRPr="00931C2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931C25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931C25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931C25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931C25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931C25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931C25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31C25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09780363" w:rsidR="00D921D7" w:rsidRPr="00931C25" w:rsidRDefault="001F3E7C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31C25">
              <w:rPr>
                <w:color w:val="000000" w:themeColor="text1"/>
                <w:sz w:val="28"/>
                <w:szCs w:val="28"/>
              </w:rPr>
              <w:t>1</w:t>
            </w:r>
            <w:r w:rsidR="00FB62FC" w:rsidRPr="00931C25">
              <w:rPr>
                <w:color w:val="000000" w:themeColor="text1"/>
                <w:sz w:val="28"/>
                <w:szCs w:val="28"/>
              </w:rPr>
              <w:t>2</w:t>
            </w:r>
            <w:r w:rsidR="005C3CC4" w:rsidRPr="00931C25">
              <w:rPr>
                <w:color w:val="000000" w:themeColor="text1"/>
                <w:sz w:val="28"/>
                <w:szCs w:val="28"/>
              </w:rPr>
              <w:t>/1</w:t>
            </w:r>
            <w:r w:rsidR="00F322E2" w:rsidRPr="00931C25">
              <w:rPr>
                <w:color w:val="000000" w:themeColor="text1"/>
                <w:sz w:val="28"/>
                <w:szCs w:val="28"/>
              </w:rPr>
              <w:t>1</w:t>
            </w:r>
            <w:r w:rsidR="005C3CC4" w:rsidRPr="00931C25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931C25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931C25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931C25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931C25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931C25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31C2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931C25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931C25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31C25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11CA5B0C" w:rsidR="00D921D7" w:rsidRPr="00931C25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31C25">
              <w:rPr>
                <w:color w:val="000000" w:themeColor="text1"/>
                <w:sz w:val="28"/>
                <w:szCs w:val="28"/>
              </w:rPr>
              <w:t>Tr</w:t>
            </w:r>
            <w:r w:rsidRPr="00931C25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931C2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931C25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31C2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931C25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31C2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931C25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31C2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931C25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31C2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931C25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931C25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931C25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65BAED8C" w:rsidR="00D921D7" w:rsidRPr="00931C25" w:rsidRDefault="006E22D5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31C25">
              <w:rPr>
                <w:color w:val="000000" w:themeColor="text1"/>
                <w:sz w:val="28"/>
                <w:szCs w:val="28"/>
              </w:rPr>
              <w:t>25</w:t>
            </w:r>
            <w:r w:rsidR="00D921D7" w:rsidRPr="00931C25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931C25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931C25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31C25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931C25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931C25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931C25">
              <w:rPr>
                <w:sz w:val="28"/>
                <w:szCs w:val="28"/>
              </w:rPr>
              <w:t>Issue(s)</w:t>
            </w:r>
            <w:r w:rsidR="009D64E6" w:rsidRPr="00931C25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931C25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931C25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931C25" w:rsidRDefault="008F5072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931C25">
            <w:rPr>
              <w:sz w:val="28"/>
              <w:szCs w:val="28"/>
            </w:rPr>
            <w:t>Agenda Items</w:t>
          </w:r>
        </w:sdtContent>
      </w:sdt>
      <w:r w:rsidR="00D158D3" w:rsidRPr="00931C25">
        <w:rPr>
          <w:sz w:val="28"/>
          <w:szCs w:val="28"/>
        </w:rPr>
        <w:tab/>
      </w:r>
    </w:p>
    <w:p w14:paraId="63CF0DB6" w14:textId="6D511FEE" w:rsidR="00131E49" w:rsidRPr="00931C25" w:rsidRDefault="00EC0A24" w:rsidP="00131E49">
      <w:pPr>
        <w:pStyle w:val="ListNumber"/>
        <w:numPr>
          <w:ilvl w:val="0"/>
          <w:numId w:val="16"/>
        </w:numPr>
        <w:rPr>
          <w:sz w:val="28"/>
          <w:szCs w:val="28"/>
        </w:rPr>
      </w:pPr>
      <w:r w:rsidRPr="00931C25">
        <w:rPr>
          <w:sz w:val="28"/>
          <w:szCs w:val="28"/>
        </w:rPr>
        <w:t xml:space="preserve"> Review tài li</w:t>
      </w:r>
      <w:r w:rsidRPr="00931C25">
        <w:rPr>
          <w:rFonts w:ascii="Calibri" w:hAnsi="Calibri" w:cs="Calibri"/>
          <w:sz w:val="28"/>
          <w:szCs w:val="28"/>
        </w:rPr>
        <w:t>ệu cần nộp trong lần báo cáo đợt 1</w:t>
      </w:r>
      <w:r w:rsidR="00AB5D89" w:rsidRPr="00931C25">
        <w:rPr>
          <w:rFonts w:ascii="Calibri" w:hAnsi="Calibri" w:cs="Calibri"/>
          <w:sz w:val="28"/>
          <w:szCs w:val="28"/>
        </w:rPr>
        <w:t xml:space="preserve"> có 1 số file bị lỗi nhỏ :</w:t>
      </w:r>
    </w:p>
    <w:p w14:paraId="3AB446CF" w14:textId="52755977" w:rsidR="00EC0A24" w:rsidRPr="00931C25" w:rsidRDefault="00EC0A24" w:rsidP="00EC0A24">
      <w:pPr>
        <w:pStyle w:val="ListNumber"/>
        <w:numPr>
          <w:ilvl w:val="0"/>
          <w:numId w:val="17"/>
        </w:numPr>
        <w:rPr>
          <w:sz w:val="28"/>
          <w:szCs w:val="28"/>
        </w:rPr>
      </w:pPr>
      <w:r w:rsidRPr="00931C25">
        <w:rPr>
          <w:rFonts w:ascii="Calibri" w:hAnsi="Calibri" w:cs="Calibri"/>
          <w:sz w:val="28"/>
          <w:szCs w:val="28"/>
        </w:rPr>
        <w:t xml:space="preserve">File Risk managerment thiếu hình ảnh </w:t>
      </w:r>
    </w:p>
    <w:p w14:paraId="7AF61A2C" w14:textId="0441E57A" w:rsidR="00EC0A24" w:rsidRPr="00931C25" w:rsidRDefault="00EC0A24" w:rsidP="00EC0A24">
      <w:pPr>
        <w:pStyle w:val="ListNumber"/>
        <w:numPr>
          <w:ilvl w:val="0"/>
          <w:numId w:val="17"/>
        </w:numPr>
        <w:rPr>
          <w:sz w:val="28"/>
          <w:szCs w:val="28"/>
        </w:rPr>
      </w:pPr>
      <w:r w:rsidRPr="00931C25">
        <w:rPr>
          <w:rFonts w:ascii="Calibri" w:hAnsi="Calibri" w:cs="Calibri"/>
          <w:sz w:val="28"/>
          <w:szCs w:val="28"/>
        </w:rPr>
        <w:t xml:space="preserve">File RE thiếu hình ảnh các luồng đi </w:t>
      </w:r>
    </w:p>
    <w:p w14:paraId="6F0D2B5F" w14:textId="62D09C18" w:rsidR="00EC0A24" w:rsidRPr="00931C25" w:rsidRDefault="00EC0A24" w:rsidP="00EC0A24">
      <w:pPr>
        <w:pStyle w:val="ListNumber"/>
        <w:numPr>
          <w:ilvl w:val="0"/>
          <w:numId w:val="17"/>
        </w:numPr>
        <w:rPr>
          <w:sz w:val="28"/>
          <w:szCs w:val="28"/>
        </w:rPr>
      </w:pPr>
      <w:r w:rsidRPr="00931C25">
        <w:rPr>
          <w:rFonts w:ascii="Calibri" w:hAnsi="Calibri" w:cs="Calibri"/>
          <w:sz w:val="28"/>
          <w:szCs w:val="28"/>
        </w:rPr>
        <w:t xml:space="preserve">Cập nhật project plan </w:t>
      </w:r>
    </w:p>
    <w:p w14:paraId="06C10295" w14:textId="63192B40" w:rsidR="00AB5D89" w:rsidRPr="00931C25" w:rsidRDefault="00C66069" w:rsidP="00EB29AE">
      <w:pPr>
        <w:pStyle w:val="ListNumber"/>
        <w:numPr>
          <w:ilvl w:val="0"/>
          <w:numId w:val="16"/>
        </w:numPr>
        <w:rPr>
          <w:sz w:val="28"/>
          <w:szCs w:val="28"/>
        </w:rPr>
      </w:pPr>
      <w:r w:rsidRPr="00931C25">
        <w:rPr>
          <w:sz w:val="28"/>
          <w:szCs w:val="28"/>
        </w:rPr>
        <w:t>Tu</w:t>
      </w:r>
      <w:r w:rsidRPr="00931C25">
        <w:rPr>
          <w:rFonts w:ascii="Calibri" w:hAnsi="Calibri" w:cs="Calibri"/>
          <w:sz w:val="28"/>
          <w:szCs w:val="28"/>
        </w:rPr>
        <w:t xml:space="preserve">ần này sẽ không gặp khách hàng </w:t>
      </w:r>
      <w:r w:rsidR="00630D57" w:rsidRPr="00931C25">
        <w:rPr>
          <w:rFonts w:ascii="Calibri" w:hAnsi="Calibri" w:cs="Calibri"/>
          <w:sz w:val="28"/>
          <w:szCs w:val="28"/>
        </w:rPr>
        <w:t xml:space="preserve">và </w:t>
      </w:r>
      <w:r w:rsidRPr="00931C25">
        <w:rPr>
          <w:rFonts w:ascii="Calibri" w:hAnsi="Calibri" w:cs="Calibri"/>
          <w:sz w:val="28"/>
          <w:szCs w:val="28"/>
        </w:rPr>
        <w:t>bắt đầu phase Anal</w:t>
      </w:r>
      <w:r w:rsidR="00630D57" w:rsidRPr="00931C25">
        <w:rPr>
          <w:rFonts w:ascii="Calibri" w:hAnsi="Calibri" w:cs="Calibri"/>
          <w:sz w:val="28"/>
          <w:szCs w:val="28"/>
        </w:rPr>
        <w:t>ysis</w:t>
      </w:r>
      <w:r w:rsidRPr="00931C25">
        <w:rPr>
          <w:rFonts w:ascii="Calibri" w:hAnsi="Calibri" w:cs="Calibri"/>
          <w:sz w:val="28"/>
          <w:szCs w:val="28"/>
        </w:rPr>
        <w:t xml:space="preserve"> hoàn thành file SRS , cũng như là file traceability matrix .Sang tuần sau thì bắt đầu archit</w:t>
      </w:r>
      <w:r w:rsidR="00630D57" w:rsidRPr="00931C25">
        <w:rPr>
          <w:rFonts w:ascii="Calibri" w:hAnsi="Calibri" w:cs="Calibri"/>
          <w:sz w:val="28"/>
          <w:szCs w:val="28"/>
        </w:rPr>
        <w:t>ecture</w:t>
      </w:r>
      <w:r w:rsidR="006918C4" w:rsidRPr="00931C25">
        <w:rPr>
          <w:rFonts w:ascii="Calibri" w:hAnsi="Calibri" w:cs="Calibri"/>
          <w:sz w:val="28"/>
          <w:szCs w:val="28"/>
        </w:rPr>
        <w:t xml:space="preserve"> và bắt đầu tranning </w:t>
      </w:r>
    </w:p>
    <w:p w14:paraId="2E6D85AA" w14:textId="77777777" w:rsidR="006918C4" w:rsidRPr="00931C25" w:rsidRDefault="006918C4" w:rsidP="00EB29AE">
      <w:pPr>
        <w:pStyle w:val="ListNumber"/>
        <w:numPr>
          <w:ilvl w:val="0"/>
          <w:numId w:val="16"/>
        </w:numPr>
        <w:rPr>
          <w:sz w:val="28"/>
          <w:szCs w:val="28"/>
        </w:rPr>
      </w:pPr>
      <w:r w:rsidRPr="00931C25">
        <w:rPr>
          <w:rFonts w:ascii="Calibri" w:hAnsi="Calibri" w:cs="Calibri"/>
          <w:sz w:val="28"/>
          <w:szCs w:val="28"/>
        </w:rPr>
        <w:t xml:space="preserve">Nhóm sử dụng </w:t>
      </w:r>
    </w:p>
    <w:p w14:paraId="551AD12C" w14:textId="4C627A88" w:rsidR="006918C4" w:rsidRPr="00931C25" w:rsidRDefault="006918C4" w:rsidP="006918C4">
      <w:pPr>
        <w:pStyle w:val="ListNumber"/>
        <w:numPr>
          <w:ilvl w:val="0"/>
          <w:numId w:val="17"/>
        </w:numPr>
        <w:rPr>
          <w:sz w:val="28"/>
          <w:szCs w:val="28"/>
        </w:rPr>
      </w:pPr>
      <w:r w:rsidRPr="00931C25">
        <w:rPr>
          <w:rFonts w:ascii="Calibri" w:hAnsi="Calibri" w:cs="Calibri"/>
          <w:sz w:val="28"/>
          <w:szCs w:val="28"/>
        </w:rPr>
        <w:t xml:space="preserve">React Native dựa trên JavaScript </w:t>
      </w:r>
    </w:p>
    <w:p w14:paraId="130566D5" w14:textId="2BF2B46A" w:rsidR="006918C4" w:rsidRPr="00931C25" w:rsidRDefault="006918C4" w:rsidP="006918C4">
      <w:pPr>
        <w:pStyle w:val="ListNumber"/>
        <w:numPr>
          <w:ilvl w:val="0"/>
          <w:numId w:val="17"/>
        </w:numPr>
        <w:rPr>
          <w:sz w:val="28"/>
          <w:szCs w:val="28"/>
        </w:rPr>
      </w:pPr>
      <w:r w:rsidRPr="00931C25">
        <w:rPr>
          <w:rFonts w:ascii="Calibri" w:hAnsi="Calibri" w:cs="Calibri"/>
          <w:sz w:val="28"/>
          <w:szCs w:val="28"/>
        </w:rPr>
        <w:t xml:space="preserve">Tool : VS Code , Xcode, Android Studio, NodeJS </w:t>
      </w:r>
    </w:p>
    <w:p w14:paraId="44CECA53" w14:textId="77777777" w:rsidR="006918C4" w:rsidRPr="00931C25" w:rsidRDefault="006918C4" w:rsidP="006918C4">
      <w:pPr>
        <w:pStyle w:val="ListNumber"/>
        <w:numPr>
          <w:ilvl w:val="0"/>
          <w:numId w:val="17"/>
        </w:numPr>
        <w:rPr>
          <w:sz w:val="28"/>
          <w:szCs w:val="28"/>
        </w:rPr>
      </w:pPr>
    </w:p>
    <w:p w14:paraId="3F65619A" w14:textId="77777777" w:rsidR="00931C25" w:rsidRPr="00931C25" w:rsidRDefault="00931C25" w:rsidP="00931C25">
      <w:pPr>
        <w:pStyle w:val="ListNumber"/>
        <w:numPr>
          <w:ilvl w:val="0"/>
          <w:numId w:val="0"/>
        </w:numPr>
        <w:rPr>
          <w:sz w:val="28"/>
          <w:szCs w:val="28"/>
        </w:rPr>
      </w:pPr>
      <w:r w:rsidRPr="00931C25">
        <w:rPr>
          <w:sz w:val="28"/>
          <w:szCs w:val="28"/>
        </w:rPr>
        <w:t xml:space="preserve">Timelog </w:t>
      </w:r>
    </w:p>
    <w:p w14:paraId="2F5E30C8" w14:textId="77777777" w:rsidR="00931C25" w:rsidRPr="00931C25" w:rsidRDefault="00931C25" w:rsidP="00931C25">
      <w:pPr>
        <w:pStyle w:val="ListNumber"/>
        <w:numPr>
          <w:ilvl w:val="0"/>
          <w:numId w:val="0"/>
        </w:numPr>
        <w:rPr>
          <w:sz w:val="28"/>
          <w:szCs w:val="28"/>
        </w:rPr>
      </w:pPr>
      <w:r w:rsidRPr="00931C25">
        <w:rPr>
          <w:sz w:val="28"/>
          <w:szCs w:val="28"/>
        </w:rPr>
        <w:t>Huỳnh Tu</w:t>
      </w:r>
      <w:r w:rsidRPr="00931C25">
        <w:rPr>
          <w:rFonts w:ascii="Calibri" w:hAnsi="Calibri" w:cs="Calibri"/>
          <w:sz w:val="28"/>
          <w:szCs w:val="28"/>
        </w:rPr>
        <w:t>ấ</w:t>
      </w:r>
      <w:r w:rsidRPr="00931C25">
        <w:rPr>
          <w:sz w:val="28"/>
          <w:szCs w:val="28"/>
        </w:rPr>
        <w:t>n Đ</w:t>
      </w:r>
      <w:r w:rsidRPr="00931C25">
        <w:rPr>
          <w:rFonts w:ascii="Calibri" w:hAnsi="Calibri" w:cs="Calibri"/>
          <w:sz w:val="28"/>
          <w:szCs w:val="28"/>
        </w:rPr>
        <w:t>ạ</w:t>
      </w:r>
      <w:r w:rsidRPr="00931C25">
        <w:rPr>
          <w:sz w:val="28"/>
          <w:szCs w:val="28"/>
        </w:rPr>
        <w:t xml:space="preserve">t </w:t>
      </w:r>
    </w:p>
    <w:p w14:paraId="4B822858" w14:textId="01B17F5F" w:rsidR="00931C25" w:rsidRPr="00931C25" w:rsidRDefault="00931C25" w:rsidP="00931C25">
      <w:pPr>
        <w:pStyle w:val="ListNumber"/>
        <w:numPr>
          <w:ilvl w:val="0"/>
          <w:numId w:val="0"/>
        </w:numPr>
        <w:rPr>
          <w:sz w:val="28"/>
          <w:szCs w:val="28"/>
        </w:rPr>
      </w:pPr>
      <w:r w:rsidRPr="00931C25">
        <w:rPr>
          <w:noProof/>
          <w:sz w:val="28"/>
          <w:szCs w:val="28"/>
        </w:rPr>
        <w:lastRenderedPageBreak/>
        <w:drawing>
          <wp:inline distT="0" distB="0" distL="0" distR="0" wp14:anchorId="117012C4" wp14:editId="6A4778C5">
            <wp:extent cx="5943600" cy="103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A0F1" w14:textId="52F104AB" w:rsidR="00931C25" w:rsidRPr="00931C25" w:rsidRDefault="00931C25" w:rsidP="00931C25">
      <w:pPr>
        <w:pStyle w:val="ListNumber"/>
        <w:numPr>
          <w:ilvl w:val="0"/>
          <w:numId w:val="0"/>
        </w:numPr>
        <w:rPr>
          <w:sz w:val="28"/>
          <w:szCs w:val="28"/>
        </w:rPr>
      </w:pPr>
      <w:r w:rsidRPr="00931C25">
        <w:rPr>
          <w:sz w:val="28"/>
          <w:szCs w:val="28"/>
        </w:rPr>
        <w:t>Ph</w:t>
      </w:r>
      <w:r w:rsidRPr="00931C25">
        <w:rPr>
          <w:rFonts w:ascii="Calibri" w:hAnsi="Calibri" w:cs="Calibri"/>
          <w:sz w:val="28"/>
          <w:szCs w:val="28"/>
        </w:rPr>
        <w:t>ạ</w:t>
      </w:r>
      <w:r w:rsidRPr="00931C25">
        <w:rPr>
          <w:sz w:val="28"/>
          <w:szCs w:val="28"/>
        </w:rPr>
        <w:t>m Qu</w:t>
      </w:r>
      <w:r w:rsidRPr="00931C25">
        <w:rPr>
          <w:rFonts w:ascii="Calibri" w:hAnsi="Calibri" w:cs="Calibri"/>
          <w:sz w:val="28"/>
          <w:szCs w:val="28"/>
        </w:rPr>
        <w:t>ố</w:t>
      </w:r>
      <w:r w:rsidRPr="00931C25">
        <w:rPr>
          <w:sz w:val="28"/>
          <w:szCs w:val="28"/>
        </w:rPr>
        <w:t xml:space="preserve">c Nhân </w:t>
      </w:r>
    </w:p>
    <w:p w14:paraId="034CEB91" w14:textId="0E737600" w:rsidR="00931C25" w:rsidRPr="00931C25" w:rsidRDefault="00931C25" w:rsidP="00931C25">
      <w:pPr>
        <w:pStyle w:val="ListNumber"/>
        <w:numPr>
          <w:ilvl w:val="0"/>
          <w:numId w:val="0"/>
        </w:numPr>
        <w:rPr>
          <w:sz w:val="28"/>
          <w:szCs w:val="28"/>
        </w:rPr>
      </w:pPr>
      <w:r w:rsidRPr="00931C25">
        <w:rPr>
          <w:noProof/>
          <w:sz w:val="28"/>
          <w:szCs w:val="28"/>
        </w:rPr>
        <w:drawing>
          <wp:inline distT="0" distB="0" distL="0" distR="0" wp14:anchorId="7E82A5ED" wp14:editId="18261A3B">
            <wp:extent cx="6343650" cy="981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29C0" w14:textId="08C8F86B" w:rsidR="00931C25" w:rsidRPr="00931C25" w:rsidRDefault="00931C25" w:rsidP="00931C25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931C25">
        <w:rPr>
          <w:sz w:val="28"/>
          <w:szCs w:val="28"/>
        </w:rPr>
        <w:t>Tr</w:t>
      </w:r>
      <w:r w:rsidRPr="00931C25">
        <w:rPr>
          <w:rFonts w:ascii="Calibri" w:hAnsi="Calibri" w:cs="Calibri"/>
          <w:sz w:val="28"/>
          <w:szCs w:val="28"/>
        </w:rPr>
        <w:t>ươ</w:t>
      </w:r>
      <w:r w:rsidRPr="00931C25">
        <w:rPr>
          <w:sz w:val="28"/>
          <w:szCs w:val="28"/>
        </w:rPr>
        <w:t>ng Quan V</w:t>
      </w:r>
      <w:r w:rsidRPr="00931C25">
        <w:rPr>
          <w:rFonts w:ascii="Calibri" w:hAnsi="Calibri" w:cs="Calibri"/>
          <w:sz w:val="28"/>
          <w:szCs w:val="28"/>
        </w:rPr>
        <w:t>ươ</w:t>
      </w:r>
      <w:r w:rsidRPr="00931C25">
        <w:rPr>
          <w:sz w:val="28"/>
          <w:szCs w:val="28"/>
        </w:rPr>
        <w:t xml:space="preserve">ng </w:t>
      </w:r>
    </w:p>
    <w:p w14:paraId="20EED014" w14:textId="54AB3DEB" w:rsidR="00931C25" w:rsidRPr="00931C25" w:rsidRDefault="00931C25" w:rsidP="00931C25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931C25">
        <w:rPr>
          <w:noProof/>
          <w:sz w:val="28"/>
          <w:szCs w:val="28"/>
        </w:rPr>
        <w:drawing>
          <wp:inline distT="0" distB="0" distL="0" distR="0" wp14:anchorId="4873552F" wp14:editId="399EAEFF">
            <wp:extent cx="5943600" cy="1184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6950" w14:textId="17AC340C" w:rsidR="00931C25" w:rsidRPr="00931C25" w:rsidRDefault="00931C25" w:rsidP="00931C25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931C25">
        <w:rPr>
          <w:sz w:val="28"/>
          <w:szCs w:val="28"/>
        </w:rPr>
        <w:t>Nguy</w:t>
      </w:r>
      <w:r w:rsidRPr="00931C25">
        <w:rPr>
          <w:rFonts w:ascii="Calibri" w:hAnsi="Calibri" w:cs="Calibri"/>
          <w:sz w:val="28"/>
          <w:szCs w:val="28"/>
        </w:rPr>
        <w:t>ễ</w:t>
      </w:r>
      <w:r w:rsidRPr="00931C25">
        <w:rPr>
          <w:sz w:val="28"/>
          <w:szCs w:val="28"/>
        </w:rPr>
        <w:t xml:space="preserve">n Anh Minh </w:t>
      </w:r>
    </w:p>
    <w:p w14:paraId="445567CE" w14:textId="7C4A795D" w:rsidR="00931C25" w:rsidRPr="00931C25" w:rsidRDefault="00931C25" w:rsidP="00931C25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931C25">
        <w:rPr>
          <w:noProof/>
          <w:sz w:val="28"/>
          <w:szCs w:val="28"/>
        </w:rPr>
        <w:drawing>
          <wp:inline distT="0" distB="0" distL="0" distR="0" wp14:anchorId="501ECCEF" wp14:editId="681D892F">
            <wp:extent cx="5943600" cy="1061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5912" w14:textId="5024B527" w:rsidR="00EB29AE" w:rsidRPr="00931C25" w:rsidRDefault="00931C25" w:rsidP="00931C25">
      <w:pPr>
        <w:pStyle w:val="ListNumber"/>
        <w:numPr>
          <w:ilvl w:val="0"/>
          <w:numId w:val="0"/>
        </w:numPr>
        <w:rPr>
          <w:sz w:val="28"/>
          <w:szCs w:val="28"/>
        </w:rPr>
      </w:pPr>
      <w:r w:rsidRPr="00931C25">
        <w:rPr>
          <w:sz w:val="28"/>
          <w:szCs w:val="28"/>
        </w:rPr>
        <w:t>Tr</w:t>
      </w:r>
      <w:r w:rsidRPr="00931C25">
        <w:rPr>
          <w:rFonts w:ascii="Calibri" w:hAnsi="Calibri" w:cs="Calibri"/>
          <w:sz w:val="28"/>
          <w:szCs w:val="28"/>
        </w:rPr>
        <w:t>ị</w:t>
      </w:r>
      <w:r w:rsidRPr="00931C25">
        <w:rPr>
          <w:sz w:val="28"/>
          <w:szCs w:val="28"/>
        </w:rPr>
        <w:t>nh Nh</w:t>
      </w:r>
      <w:r w:rsidRPr="00931C25">
        <w:rPr>
          <w:rFonts w:ascii="Calibri" w:hAnsi="Calibri" w:cs="Calibri"/>
          <w:sz w:val="28"/>
          <w:szCs w:val="28"/>
        </w:rPr>
        <w:t>ư</w:t>
      </w:r>
      <w:r w:rsidRPr="00931C25">
        <w:rPr>
          <w:sz w:val="28"/>
          <w:szCs w:val="28"/>
        </w:rPr>
        <w:t xml:space="preserve"> Ph</w:t>
      </w:r>
      <w:r w:rsidRPr="00931C25">
        <w:rPr>
          <w:rFonts w:ascii="Calibri" w:hAnsi="Calibri" w:cs="Calibri"/>
          <w:sz w:val="28"/>
          <w:szCs w:val="28"/>
        </w:rPr>
        <w:t>ươ</w:t>
      </w:r>
      <w:r w:rsidRPr="00931C25">
        <w:rPr>
          <w:sz w:val="28"/>
          <w:szCs w:val="28"/>
        </w:rPr>
        <w:t>ng</w:t>
      </w:r>
    </w:p>
    <w:p w14:paraId="2B467448" w14:textId="726283B7" w:rsidR="00931C25" w:rsidRPr="00931C25" w:rsidRDefault="00931C25" w:rsidP="00931C25">
      <w:pPr>
        <w:pStyle w:val="ListNumber"/>
        <w:numPr>
          <w:ilvl w:val="0"/>
          <w:numId w:val="0"/>
        </w:numPr>
        <w:rPr>
          <w:sz w:val="28"/>
          <w:szCs w:val="28"/>
        </w:rPr>
      </w:pPr>
      <w:r w:rsidRPr="00931C25">
        <w:rPr>
          <w:noProof/>
          <w:sz w:val="28"/>
          <w:szCs w:val="28"/>
        </w:rPr>
        <w:drawing>
          <wp:inline distT="0" distB="0" distL="0" distR="0" wp14:anchorId="4863E5DC" wp14:editId="4CA9D982">
            <wp:extent cx="5943600" cy="1329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4A9F" w14:textId="77777777" w:rsidR="00131E49" w:rsidRPr="00931C25" w:rsidRDefault="00131E49" w:rsidP="00131E49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2B99EF66" w14:textId="77777777" w:rsidR="00620DF9" w:rsidRPr="00931C25" w:rsidRDefault="00620DF9" w:rsidP="007665F6">
      <w:pPr>
        <w:pStyle w:val="ListNumber"/>
        <w:numPr>
          <w:ilvl w:val="0"/>
          <w:numId w:val="0"/>
        </w:numPr>
        <w:ind w:left="2160"/>
        <w:rPr>
          <w:sz w:val="28"/>
          <w:szCs w:val="28"/>
        </w:rPr>
      </w:pPr>
    </w:p>
    <w:bookmarkEnd w:id="0"/>
    <w:p w14:paraId="79EE0274" w14:textId="77777777" w:rsidR="00A66B18" w:rsidRPr="00931C25" w:rsidRDefault="00A66B18" w:rsidP="000E3FBF">
      <w:pPr>
        <w:rPr>
          <w:sz w:val="28"/>
          <w:szCs w:val="28"/>
        </w:rPr>
      </w:pPr>
    </w:p>
    <w:sectPr w:rsidR="00A66B18" w:rsidRPr="00931C25" w:rsidSect="00C2798A">
      <w:headerReference w:type="default" r:id="rId16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51BFF" w14:textId="77777777" w:rsidR="008F5072" w:rsidRDefault="008F5072" w:rsidP="00A66B18">
      <w:pPr>
        <w:spacing w:before="0" w:after="0"/>
      </w:pPr>
      <w:r>
        <w:separator/>
      </w:r>
    </w:p>
  </w:endnote>
  <w:endnote w:type="continuationSeparator" w:id="0">
    <w:p w14:paraId="711C6AB3" w14:textId="77777777" w:rsidR="008F5072" w:rsidRDefault="008F507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3F70C" w14:textId="77777777" w:rsidR="008F5072" w:rsidRDefault="008F5072" w:rsidP="00A66B18">
      <w:pPr>
        <w:spacing w:before="0" w:after="0"/>
      </w:pPr>
      <w:r>
        <w:separator/>
      </w:r>
    </w:p>
  </w:footnote>
  <w:footnote w:type="continuationSeparator" w:id="0">
    <w:p w14:paraId="4C04BFD2" w14:textId="77777777" w:rsidR="008F5072" w:rsidRDefault="008F507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61A1200"/>
    <w:multiLevelType w:val="hybridMultilevel"/>
    <w:tmpl w:val="80886D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7921BFE"/>
    <w:multiLevelType w:val="hybridMultilevel"/>
    <w:tmpl w:val="70F83B0A"/>
    <w:lvl w:ilvl="0" w:tplc="3080F3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E81C2E"/>
    <w:multiLevelType w:val="hybridMultilevel"/>
    <w:tmpl w:val="ADAC1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14B91"/>
    <w:multiLevelType w:val="hybridMultilevel"/>
    <w:tmpl w:val="A3D47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0"/>
  </w:num>
  <w:num w:numId="7">
    <w:abstractNumId w:val="8"/>
  </w:num>
  <w:num w:numId="8">
    <w:abstractNumId w:val="16"/>
  </w:num>
  <w:num w:numId="9">
    <w:abstractNumId w:val="9"/>
  </w:num>
  <w:num w:numId="10">
    <w:abstractNumId w:val="12"/>
  </w:num>
  <w:num w:numId="11">
    <w:abstractNumId w:val="2"/>
  </w:num>
  <w:num w:numId="12">
    <w:abstractNumId w:val="11"/>
  </w:num>
  <w:num w:numId="13">
    <w:abstractNumId w:val="4"/>
  </w:num>
  <w:num w:numId="14">
    <w:abstractNumId w:val="14"/>
  </w:num>
  <w:num w:numId="15">
    <w:abstractNumId w:val="5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C0F71"/>
    <w:rsid w:val="000C3168"/>
    <w:rsid w:val="000E3FBF"/>
    <w:rsid w:val="0010680C"/>
    <w:rsid w:val="00130FD6"/>
    <w:rsid w:val="00131E49"/>
    <w:rsid w:val="00133C8A"/>
    <w:rsid w:val="001622B7"/>
    <w:rsid w:val="001766D6"/>
    <w:rsid w:val="001848E4"/>
    <w:rsid w:val="001D0A89"/>
    <w:rsid w:val="001E2320"/>
    <w:rsid w:val="001F3E7C"/>
    <w:rsid w:val="00214E28"/>
    <w:rsid w:val="002E2E0A"/>
    <w:rsid w:val="0030211A"/>
    <w:rsid w:val="0032322C"/>
    <w:rsid w:val="0035029A"/>
    <w:rsid w:val="00352B81"/>
    <w:rsid w:val="0038299F"/>
    <w:rsid w:val="003941C9"/>
    <w:rsid w:val="003A0150"/>
    <w:rsid w:val="003B1A29"/>
    <w:rsid w:val="003C5711"/>
    <w:rsid w:val="003E24DF"/>
    <w:rsid w:val="0040141E"/>
    <w:rsid w:val="00410539"/>
    <w:rsid w:val="0041428F"/>
    <w:rsid w:val="00424C86"/>
    <w:rsid w:val="00432D74"/>
    <w:rsid w:val="00436036"/>
    <w:rsid w:val="0048461A"/>
    <w:rsid w:val="004A1274"/>
    <w:rsid w:val="004A2B0D"/>
    <w:rsid w:val="004A7980"/>
    <w:rsid w:val="004E0D1A"/>
    <w:rsid w:val="0055207D"/>
    <w:rsid w:val="00565403"/>
    <w:rsid w:val="005C2210"/>
    <w:rsid w:val="005C3CC4"/>
    <w:rsid w:val="0061296E"/>
    <w:rsid w:val="00615018"/>
    <w:rsid w:val="00620DF9"/>
    <w:rsid w:val="0062123A"/>
    <w:rsid w:val="00630D57"/>
    <w:rsid w:val="00646E75"/>
    <w:rsid w:val="0066548C"/>
    <w:rsid w:val="006833B8"/>
    <w:rsid w:val="006918C4"/>
    <w:rsid w:val="006D6101"/>
    <w:rsid w:val="006E22D5"/>
    <w:rsid w:val="006F6F10"/>
    <w:rsid w:val="006F7BD4"/>
    <w:rsid w:val="007665F6"/>
    <w:rsid w:val="00783E79"/>
    <w:rsid w:val="007B5AE8"/>
    <w:rsid w:val="007B7D3C"/>
    <w:rsid w:val="007E6992"/>
    <w:rsid w:val="007E7141"/>
    <w:rsid w:val="007E7F36"/>
    <w:rsid w:val="007F5192"/>
    <w:rsid w:val="00817DDD"/>
    <w:rsid w:val="00823E51"/>
    <w:rsid w:val="00823F31"/>
    <w:rsid w:val="00835CA2"/>
    <w:rsid w:val="00837AC5"/>
    <w:rsid w:val="0085080A"/>
    <w:rsid w:val="00862033"/>
    <w:rsid w:val="00867824"/>
    <w:rsid w:val="0087088A"/>
    <w:rsid w:val="00873DB2"/>
    <w:rsid w:val="008B1C4D"/>
    <w:rsid w:val="008F5072"/>
    <w:rsid w:val="0092336B"/>
    <w:rsid w:val="009276EB"/>
    <w:rsid w:val="00931C25"/>
    <w:rsid w:val="009A3ECE"/>
    <w:rsid w:val="009C7363"/>
    <w:rsid w:val="009D64E6"/>
    <w:rsid w:val="009D6E13"/>
    <w:rsid w:val="00A24020"/>
    <w:rsid w:val="00A66B18"/>
    <w:rsid w:val="00A6783B"/>
    <w:rsid w:val="00A96CF8"/>
    <w:rsid w:val="00AB5D89"/>
    <w:rsid w:val="00AE1388"/>
    <w:rsid w:val="00AF3982"/>
    <w:rsid w:val="00B03A75"/>
    <w:rsid w:val="00B11F6E"/>
    <w:rsid w:val="00B13B73"/>
    <w:rsid w:val="00B2499C"/>
    <w:rsid w:val="00B50294"/>
    <w:rsid w:val="00B57D6E"/>
    <w:rsid w:val="00BC24B5"/>
    <w:rsid w:val="00BE2B35"/>
    <w:rsid w:val="00C20AFE"/>
    <w:rsid w:val="00C2798A"/>
    <w:rsid w:val="00C454A4"/>
    <w:rsid w:val="00C50943"/>
    <w:rsid w:val="00C541F7"/>
    <w:rsid w:val="00C6535F"/>
    <w:rsid w:val="00C66069"/>
    <w:rsid w:val="00C701F7"/>
    <w:rsid w:val="00C70786"/>
    <w:rsid w:val="00D158D3"/>
    <w:rsid w:val="00D41084"/>
    <w:rsid w:val="00D46235"/>
    <w:rsid w:val="00D50AA8"/>
    <w:rsid w:val="00D552E8"/>
    <w:rsid w:val="00D66593"/>
    <w:rsid w:val="00D735C8"/>
    <w:rsid w:val="00D921D7"/>
    <w:rsid w:val="00DB221D"/>
    <w:rsid w:val="00DB722F"/>
    <w:rsid w:val="00DE1FA7"/>
    <w:rsid w:val="00DE6DA2"/>
    <w:rsid w:val="00DF07DF"/>
    <w:rsid w:val="00DF2D30"/>
    <w:rsid w:val="00DF3D31"/>
    <w:rsid w:val="00E21240"/>
    <w:rsid w:val="00E272F6"/>
    <w:rsid w:val="00E55D74"/>
    <w:rsid w:val="00E61EEC"/>
    <w:rsid w:val="00E6540C"/>
    <w:rsid w:val="00E8009F"/>
    <w:rsid w:val="00E81E2A"/>
    <w:rsid w:val="00EA6A6F"/>
    <w:rsid w:val="00EB29AE"/>
    <w:rsid w:val="00EB7785"/>
    <w:rsid w:val="00EC0A24"/>
    <w:rsid w:val="00EC37E4"/>
    <w:rsid w:val="00EE0952"/>
    <w:rsid w:val="00F30CA5"/>
    <w:rsid w:val="00F322E2"/>
    <w:rsid w:val="00F50480"/>
    <w:rsid w:val="00F542A2"/>
    <w:rsid w:val="00F85275"/>
    <w:rsid w:val="00FB62F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24017A"/>
    <w:rsid w:val="00330A66"/>
    <w:rsid w:val="00353DD8"/>
    <w:rsid w:val="00417287"/>
    <w:rsid w:val="00586125"/>
    <w:rsid w:val="005F6A4A"/>
    <w:rsid w:val="006215F9"/>
    <w:rsid w:val="00820D10"/>
    <w:rsid w:val="008714C2"/>
    <w:rsid w:val="008946C1"/>
    <w:rsid w:val="00C97A2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F63647-56BF-4BFD-9964-F01CF1E84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2019-11-15T02:22:00Z</dcterms:created>
  <dcterms:modified xsi:type="dcterms:W3CDTF">2020-01-05T04:52:00Z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