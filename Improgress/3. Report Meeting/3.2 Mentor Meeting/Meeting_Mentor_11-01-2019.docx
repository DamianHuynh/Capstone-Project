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406"/>
        <w:gridCol w:w="1097"/>
        <w:gridCol w:w="613"/>
        <w:gridCol w:w="1084"/>
        <w:gridCol w:w="742"/>
        <w:gridCol w:w="542"/>
        <w:gridCol w:w="1337"/>
        <w:gridCol w:w="1257"/>
        <w:gridCol w:w="882"/>
        <w:gridCol w:w="1862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7A8F731A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customer </w:t>
            </w:r>
          </w:p>
        </w:tc>
      </w:tr>
      <w:tr w:rsidR="00D921D7" w:rsidRPr="00C2798A" w14:paraId="35BE1A16" w14:textId="77777777" w:rsidTr="00B65E4A">
        <w:trPr>
          <w:trHeight w:val="492"/>
        </w:trPr>
        <w:tc>
          <w:tcPr>
            <w:tcW w:w="1102" w:type="pct"/>
            <w:gridSpan w:val="3"/>
          </w:tcPr>
          <w:p w14:paraId="7221957F" w14:textId="77777777" w:rsidR="00D921D7" w:rsidRPr="009013E0" w:rsidRDefault="004701BD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5" w:type="pct"/>
            <w:gridSpan w:val="4"/>
          </w:tcPr>
          <w:p w14:paraId="0D7113FD" w14:textId="4E191AA2" w:rsidR="00D921D7" w:rsidRPr="004154D0" w:rsidRDefault="00080AE4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  <w:proofErr w:type="spellStart"/>
            <w:r w:rsidR="004154D0">
              <w:rPr>
                <w:color w:val="000000" w:themeColor="text1"/>
              </w:rPr>
              <w:t>phòng</w:t>
            </w:r>
            <w:proofErr w:type="spellEnd"/>
            <w:r w:rsidR="004154D0">
              <w:rPr>
                <w:color w:val="000000" w:themeColor="text1"/>
              </w:rPr>
              <w:t xml:space="preserve"> 4.4</w:t>
            </w:r>
          </w:p>
        </w:tc>
        <w:tc>
          <w:tcPr>
            <w:tcW w:w="1943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proofErr w:type="spellStart"/>
            <w:r w:rsidR="00275290" w:rsidRPr="009013E0">
              <w:rPr>
                <w:b/>
                <w:color w:val="000000" w:themeColor="text1"/>
              </w:rPr>
              <w:t>Bất</w:t>
            </w:r>
            <w:proofErr w:type="spellEnd"/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B65E4A">
        <w:trPr>
          <w:trHeight w:val="492"/>
        </w:trPr>
        <w:tc>
          <w:tcPr>
            <w:tcW w:w="1102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5" w:type="pct"/>
            <w:gridSpan w:val="4"/>
          </w:tcPr>
          <w:p w14:paraId="4541EBF8" w14:textId="3C94935D" w:rsidR="00D921D7" w:rsidRPr="009013E0" w:rsidRDefault="00CC79D7" w:rsidP="00C2798A">
            <w:pPr>
              <w:pStyle w:val="MeetingInfo"/>
              <w:rPr>
                <w:color w:val="000000" w:themeColor="text1"/>
              </w:rPr>
            </w:pPr>
            <w:r>
              <w:rPr>
                <w:rFonts w:ascii="Tahoma" w:hAnsi="Tahoma"/>
                <w:color w:val="000000" w:themeColor="text1"/>
              </w:rPr>
              <w:t>11</w:t>
            </w:r>
            <w:r w:rsidR="00080AE4" w:rsidRPr="009013E0">
              <w:rPr>
                <w:color w:val="000000" w:themeColor="text1"/>
                <w:lang w:val="vi-VN"/>
              </w:rPr>
              <w:t xml:space="preserve">/1 </w:t>
            </w:r>
            <w:r w:rsidR="009013E0" w:rsidRPr="009013E0">
              <w:rPr>
                <w:color w:val="000000" w:themeColor="text1"/>
              </w:rPr>
              <w:t>/2019</w:t>
            </w:r>
          </w:p>
        </w:tc>
        <w:tc>
          <w:tcPr>
            <w:tcW w:w="971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proofErr w:type="spellStart"/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Đình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H</w:t>
            </w:r>
            <w:bookmarkStart w:id="0" w:name="_GoBack"/>
            <w:bookmarkEnd w:id="0"/>
            <w:r>
              <w:rPr>
                <w:rFonts w:ascii="Calibri" w:hAnsi="Calibri" w:cs="Calibri"/>
                <w:color w:val="000000" w:themeColor="text1"/>
              </w:rPr>
              <w:t>òa</w:t>
            </w:r>
            <w:proofErr w:type="spellEnd"/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B65E4A">
        <w:trPr>
          <w:trHeight w:val="492"/>
        </w:trPr>
        <w:tc>
          <w:tcPr>
            <w:tcW w:w="1102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5" w:type="pct"/>
            <w:gridSpan w:val="4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ơng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Quang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Vương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Trịnh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Như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Phương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Phạm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Quốc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Nhân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56E997BB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Nguyễn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Anh Minh </w:t>
            </w:r>
          </w:p>
          <w:p w14:paraId="5AEF5442" w14:textId="5A6ECC74" w:rsidR="00D921D7" w:rsidRPr="009013E0" w:rsidRDefault="009013E0" w:rsidP="009013E0">
            <w:pPr>
              <w:pStyle w:val="MeetingInfo"/>
              <w:rPr>
                <w:color w:val="000000" w:themeColor="text1"/>
                <w:lang w:val="vi-VN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Huỳnh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Tuấn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Đạt</w:t>
            </w:r>
            <w:proofErr w:type="spellEnd"/>
          </w:p>
        </w:tc>
        <w:tc>
          <w:tcPr>
            <w:tcW w:w="971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01883542" w14:textId="77777777" w:rsidR="00B65E4A" w:rsidRPr="00B65E4A" w:rsidRDefault="00B65E4A" w:rsidP="00C2798A">
            <w:pPr>
              <w:pStyle w:val="MeetingInfo"/>
              <w:rPr>
                <w:color w:val="FF0000"/>
              </w:rPr>
            </w:pPr>
            <w:r>
              <w:t>Absence:</w:t>
            </w:r>
          </w:p>
        </w:tc>
        <w:tc>
          <w:tcPr>
            <w:tcW w:w="969" w:type="pct"/>
            <w:gridSpan w:val="2"/>
          </w:tcPr>
          <w:p w14:paraId="22CE2670" w14:textId="7FAD7982" w:rsidR="00B65E4A" w:rsidRDefault="00B65E4A" w:rsidP="00C2798A">
            <w:pPr>
              <w:pStyle w:val="MeetingInfo"/>
            </w:pPr>
          </w:p>
          <w:p w14:paraId="6905BC36" w14:textId="2561B23A" w:rsidR="00B65E4A" w:rsidRPr="00C2798A" w:rsidRDefault="00B65E4A" w:rsidP="00C2798A">
            <w:pPr>
              <w:pStyle w:val="MeetingInfo"/>
            </w:pPr>
            <w:r>
              <w:t>V</w:t>
            </w:r>
            <w:r>
              <w:rPr>
                <w:rFonts w:ascii="Calibri" w:hAnsi="Calibri" w:cs="Calibri"/>
              </w:rPr>
              <w:t>ẻ</w:t>
            </w:r>
            <w:r>
              <w:t>0</w:t>
            </w:r>
          </w:p>
        </w:tc>
      </w:tr>
      <w:tr w:rsidR="00B65E4A" w:rsidRPr="00C2798A" w14:paraId="2B7614E4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2B6CBAE7" w14:textId="6F14880E" w:rsidR="00B65E4A" w:rsidRDefault="00B65E4A" w:rsidP="00C2798A">
            <w:pPr>
              <w:pStyle w:val="MeetingInfo"/>
            </w:pPr>
            <w:r>
              <w:t>v</w:t>
            </w: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969" w:type="pct"/>
            <w:gridSpan w:val="2"/>
          </w:tcPr>
          <w:p w14:paraId="79076336" w14:textId="6AF92D12" w:rsidR="00B65E4A" w:rsidRDefault="00B65E4A" w:rsidP="00C2798A">
            <w:pPr>
              <w:pStyle w:val="MeetingInfo"/>
            </w:pPr>
          </w:p>
        </w:tc>
      </w:tr>
      <w:tr w:rsidR="00B65E4A" w:rsidRPr="002E673B" w14:paraId="5FA581E5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71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72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A85E95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Quốc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22" w:type="pct"/>
            <w:gridSpan w:val="2"/>
          </w:tcPr>
          <w:p w14:paraId="3AF02E42" w14:textId="75C95A88" w:rsidR="00FE0CC7" w:rsidRPr="002E673B" w:rsidRDefault="00CC79D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11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/1/2019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A85E95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471" w:type="pct"/>
          </w:tcPr>
          <w:p w14:paraId="3D828509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72" w:type="pct"/>
            <w:gridSpan w:val="2"/>
          </w:tcPr>
          <w:p w14:paraId="53369245" w14:textId="72168F7A" w:rsidR="00FE0CC7" w:rsidRPr="002E673B" w:rsidRDefault="00FE0CC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</w:rPr>
              <w:t>Cuộc</w:t>
            </w:r>
            <w:proofErr w:type="spellEnd"/>
            <w:r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</w:rPr>
              <w:t>họp</w:t>
            </w:r>
            <w:proofErr w:type="spellEnd"/>
            <w:r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C79D7">
              <w:rPr>
                <w:rFonts w:cs="Arial"/>
                <w:color w:val="000000"/>
                <w:sz w:val="24"/>
                <w:szCs w:val="24"/>
              </w:rPr>
              <w:t>với</w:t>
            </w:r>
            <w:proofErr w:type="spellEnd"/>
            <w:r w:rsidR="00CC79D7">
              <w:rPr>
                <w:rFonts w:cs="Arial"/>
                <w:color w:val="000000"/>
                <w:sz w:val="24"/>
                <w:szCs w:val="24"/>
              </w:rPr>
              <w:t xml:space="preserve"> mentor</w:t>
            </w:r>
          </w:p>
        </w:tc>
      </w:tr>
    </w:tbl>
    <w:p w14:paraId="471E4C21" w14:textId="77777777" w:rsidR="00FE0CC7" w:rsidRPr="00FE0CC7" w:rsidRDefault="00FE0CC7" w:rsidP="00FE0CC7"/>
    <w:bookmarkEnd w:id="1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4C92AD20" w14:textId="77777777" w:rsidR="00FE0CC7" w:rsidRDefault="00FE0CC7" w:rsidP="00FE0CC7">
          <w:pPr>
            <w:pStyle w:val="Heading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06393BBC" w14:textId="022755EE" w:rsidR="007E7F36" w:rsidRPr="00FE0CC7" w:rsidRDefault="007E7F36" w:rsidP="00FE0CC7"/>
    <w:p w14:paraId="7740A7BA" w14:textId="4466A5F2" w:rsidR="006A6B26" w:rsidRPr="00F26017" w:rsidRDefault="00C1068C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Tổng</w:t>
      </w:r>
      <w:proofErr w:type="spellEnd"/>
      <w:r w:rsidRPr="00F260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quan</w:t>
      </w:r>
      <w:proofErr w:type="spellEnd"/>
    </w:p>
    <w:p w14:paraId="71D2BA02" w14:textId="4BF9FB59" w:rsidR="00A628A7" w:rsidRDefault="00CC79D7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xét</w:t>
      </w:r>
      <w:proofErr w:type="spellEnd"/>
      <w:r>
        <w:rPr>
          <w:rFonts w:ascii="Arial" w:hAnsi="Arial" w:cs="Arial"/>
          <w:sz w:val="28"/>
          <w:szCs w:val="28"/>
        </w:rPr>
        <w:t xml:space="preserve"> EOMP#2</w:t>
      </w:r>
    </w:p>
    <w:p w14:paraId="502C6F0E" w14:textId="7C16921E" w:rsidR="00CC79D7" w:rsidRDefault="00CC79D7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Bổ</w:t>
      </w:r>
      <w:proofErr w:type="spellEnd"/>
      <w:r>
        <w:rPr>
          <w:rFonts w:ascii="Arial" w:hAnsi="Arial" w:cs="Arial"/>
          <w:sz w:val="28"/>
          <w:szCs w:val="28"/>
        </w:rPr>
        <w:t xml:space="preserve"> sung </w:t>
      </w:r>
      <w:proofErr w:type="spellStart"/>
      <w:r>
        <w:rPr>
          <w:rFonts w:ascii="Arial" w:hAnsi="Arial" w:cs="Arial"/>
          <w:sz w:val="28"/>
          <w:szCs w:val="28"/>
        </w:rPr>
        <w:t>biên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 xml:space="preserve"> EOMP#2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chót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nộp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</w:t>
      </w:r>
      <w:proofErr w:type="spellEnd"/>
      <w:r>
        <w:rPr>
          <w:rFonts w:ascii="Arial" w:hAnsi="Arial" w:cs="Arial"/>
          <w:sz w:val="28"/>
          <w:szCs w:val="28"/>
        </w:rPr>
        <w:t xml:space="preserve"> 2, 13/1/2019</w:t>
      </w:r>
    </w:p>
    <w:p w14:paraId="5C0E61A3" w14:textId="28A866F6" w:rsidR="00CC79D7" w:rsidRDefault="00CC79D7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xét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cuộc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họp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9/1/2019</w:t>
      </w:r>
    </w:p>
    <w:p w14:paraId="5F82BE76" w14:textId="5EA90671" w:rsidR="00CC79D7" w:rsidRDefault="00CC79D7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mô</w:t>
      </w:r>
      <w:proofErr w:type="spellEnd"/>
      <w:r>
        <w:rPr>
          <w:rFonts w:ascii="Arial" w:hAnsi="Arial" w:cs="Arial"/>
          <w:sz w:val="28"/>
          <w:szCs w:val="28"/>
        </w:rPr>
        <w:t xml:space="preserve"> prototype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bổ</w:t>
      </w:r>
      <w:proofErr w:type="spellEnd"/>
      <w:r>
        <w:rPr>
          <w:rFonts w:ascii="Arial" w:hAnsi="Arial" w:cs="Arial"/>
          <w:sz w:val="28"/>
          <w:szCs w:val="28"/>
        </w:rPr>
        <w:t xml:space="preserve"> sung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hàng</w:t>
      </w:r>
      <w:proofErr w:type="spellEnd"/>
    </w:p>
    <w:p w14:paraId="4FB82159" w14:textId="5830A712" w:rsidR="00CC79D7" w:rsidRDefault="00CC79D7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nhóm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D92E4C1" w14:textId="77777777" w:rsidR="00C1068C" w:rsidRPr="00C1068C" w:rsidRDefault="00C1068C" w:rsidP="00C1068C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2E68BB56" w14:textId="79498B02" w:rsidR="007F543E" w:rsidRDefault="00C1068C" w:rsidP="00CC79D7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Diễn</w:t>
      </w:r>
      <w:proofErr w:type="spellEnd"/>
      <w:r w:rsidRPr="00F260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biến</w:t>
      </w:r>
      <w:proofErr w:type="spellEnd"/>
      <w:r w:rsidRPr="00F260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cuộc</w:t>
      </w:r>
      <w:proofErr w:type="spellEnd"/>
      <w:r w:rsidRPr="00F260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họp</w:t>
      </w:r>
      <w:proofErr w:type="spellEnd"/>
    </w:p>
    <w:p w14:paraId="1566C650" w14:textId="2BB24534" w:rsidR="00CC79D7" w:rsidRPr="00E0284F" w:rsidRDefault="00E0284F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vấn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còn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xót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4B84A17B" w14:textId="1ADBB659" w:rsidR="00E0284F" w:rsidRPr="00E0284F" w:rsidRDefault="00E0284F" w:rsidP="00E0284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Architect </w:t>
      </w:r>
      <w:proofErr w:type="spellStart"/>
      <w:r>
        <w:rPr>
          <w:rFonts w:ascii="Arial" w:hAnsi="Arial" w:cs="Arial"/>
          <w:sz w:val="28"/>
          <w:szCs w:val="28"/>
        </w:rPr>
        <w:t>vẫn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còn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xót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chắc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chắn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ví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</w:t>
      </w:r>
      <w:proofErr w:type="spellEnd"/>
      <w:r>
        <w:rPr>
          <w:rFonts w:ascii="Arial" w:hAnsi="Arial" w:cs="Arial"/>
          <w:sz w:val="28"/>
          <w:szCs w:val="28"/>
        </w:rPr>
        <w:t xml:space="preserve">: Performance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1000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lastRenderedPageBreak/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app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app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chịu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đáp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>?).</w:t>
      </w:r>
    </w:p>
    <w:p w14:paraId="79EF2721" w14:textId="646FF408" w:rsidR="00E0284F" w:rsidRPr="00E0284F" w:rsidRDefault="00E0284F" w:rsidP="00E0284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timelog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mỗi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5F1B192" w14:textId="216A1706" w:rsidR="00E0284F" w:rsidRPr="00CA2D0C" w:rsidRDefault="00E0284F" w:rsidP="00E0284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nộp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hiểu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sai</w:t>
      </w:r>
      <w:proofErr w:type="spellEnd"/>
      <w:r>
        <w:rPr>
          <w:rFonts w:ascii="Arial" w:hAnsi="Arial" w:cs="Arial"/>
          <w:sz w:val="28"/>
          <w:szCs w:val="28"/>
        </w:rPr>
        <w:t xml:space="preserve"> ý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gmail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thầy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nộp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thiếu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="00CA2D0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CA2D0C">
        <w:rPr>
          <w:rFonts w:ascii="Arial" w:hAnsi="Arial" w:cs="Arial"/>
          <w:sz w:val="28"/>
          <w:szCs w:val="28"/>
        </w:rPr>
        <w:t>Đã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bổ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sung </w:t>
      </w:r>
      <w:proofErr w:type="spellStart"/>
      <w:r w:rsidR="00CA2D0C">
        <w:rPr>
          <w:rFonts w:ascii="Arial" w:hAnsi="Arial" w:cs="Arial"/>
          <w:sz w:val="28"/>
          <w:szCs w:val="28"/>
        </w:rPr>
        <w:t>và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nộp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lại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và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ngày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7/1/2019)</w:t>
      </w:r>
    </w:p>
    <w:p w14:paraId="6246A4CF" w14:textId="359C0C5C" w:rsidR="00CA2D0C" w:rsidRPr="00CA2D0C" w:rsidRDefault="00CA2D0C" w:rsidP="00CA2D0C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Sai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test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architect </w:t>
      </w:r>
      <w:proofErr w:type="spellStart"/>
      <w:r>
        <w:rPr>
          <w:rFonts w:ascii="Arial" w:hAnsi="Arial" w:cs="Arial"/>
          <w:sz w:val="28"/>
          <w:szCs w:val="28"/>
        </w:rPr>
        <w:t>phần</w:t>
      </w:r>
      <w:proofErr w:type="spellEnd"/>
      <w:r>
        <w:rPr>
          <w:rFonts w:ascii="Arial" w:hAnsi="Arial" w:cs="Arial"/>
          <w:sz w:val="28"/>
          <w:szCs w:val="28"/>
        </w:rPr>
        <w:t xml:space="preserve"> quality attribute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testability.</w:t>
      </w:r>
    </w:p>
    <w:p w14:paraId="2660D8FA" w14:textId="77777777" w:rsidR="007F543E" w:rsidRDefault="007F543E" w:rsidP="007F543E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3A265326" w14:textId="29846666" w:rsidR="007F543E" w:rsidRDefault="00CA2D0C" w:rsidP="007F543E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13/1/2019, </w:t>
      </w:r>
      <w:proofErr w:type="spellStart"/>
      <w:r>
        <w:rPr>
          <w:rFonts w:ascii="Arial" w:hAnsi="Arial" w:cs="Arial"/>
          <w:sz w:val="28"/>
          <w:szCs w:val="28"/>
        </w:rPr>
        <w:t>nhóm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nộp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230EBE56" w14:textId="174ECB4A" w:rsidR="00CA2D0C" w:rsidRDefault="00CA2D0C" w:rsidP="00CA2D0C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9/1/2019</w:t>
      </w:r>
    </w:p>
    <w:p w14:paraId="44D99ECA" w14:textId="6CC02913" w:rsidR="00CA2D0C" w:rsidRPr="00CA2D0C" w:rsidRDefault="00CA2D0C" w:rsidP="00CA2D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bookmarkStart w:id="2" w:name="_MON_1640257635"/>
      <w:bookmarkEnd w:id="2"/>
      <w:r>
        <w:rPr>
          <w:rFonts w:ascii="Arial" w:hAnsi="Arial" w:cs="Arial"/>
          <w:sz w:val="28"/>
          <w:szCs w:val="28"/>
        </w:rPr>
        <w:object w:dxaOrig="1543" w:dyaOrig="991" w14:anchorId="56F6C6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9.5pt" o:ole="">
            <v:imagedata r:id="rId10" o:title=""/>
          </v:shape>
          <o:OLEObject Type="Embed" ProgID="Word.Document.12" ShapeID="_x0000_i1026" DrawAspect="Icon" ObjectID="_1640258702" r:id="rId11">
            <o:FieldCodes>\s</o:FieldCodes>
          </o:OLEObject>
        </w:object>
      </w:r>
    </w:p>
    <w:p w14:paraId="11D36714" w14:textId="43709559" w:rsidR="00CA2D0C" w:rsidRDefault="00CA2D0C" w:rsidP="00CA2D0C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gặp</w:t>
      </w:r>
      <w:proofErr w:type="spellEnd"/>
      <w:r>
        <w:rPr>
          <w:rFonts w:ascii="Arial" w:hAnsi="Arial" w:cs="Arial"/>
          <w:sz w:val="28"/>
          <w:szCs w:val="28"/>
        </w:rPr>
        <w:t xml:space="preserve"> mentor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11/1/2019</w:t>
      </w:r>
    </w:p>
    <w:p w14:paraId="511E6241" w14:textId="6234296F" w:rsidR="00CA2D0C" w:rsidRDefault="00CA2D0C" w:rsidP="00CA2D0C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 xml:space="preserve"> EOMP#2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7/1/2019</w:t>
      </w:r>
    </w:p>
    <w:p w14:paraId="0E828BF8" w14:textId="45743CD7" w:rsidR="00F26017" w:rsidRDefault="00F26017" w:rsidP="00CA2D0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7133883D" w14:textId="229AD245" w:rsidR="00C2729B" w:rsidRDefault="00CA2D0C" w:rsidP="00CA2D0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bổ</w:t>
      </w:r>
      <w:proofErr w:type="spellEnd"/>
      <w:r>
        <w:rPr>
          <w:rFonts w:ascii="Arial" w:hAnsi="Arial" w:cs="Arial"/>
          <w:sz w:val="28"/>
          <w:szCs w:val="28"/>
        </w:rPr>
        <w:t xml:space="preserve"> sung:</w:t>
      </w:r>
    </w:p>
    <w:p w14:paraId="2881663A" w14:textId="127C5CE6" w:rsidR="00CA2D0C" w:rsidRDefault="00CA2D0C" w:rsidP="00CA2D0C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doanh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5A90EA5B" w14:textId="6690FE5E" w:rsidR="00CA2D0C" w:rsidRDefault="00CA2D0C" w:rsidP="00CA2D0C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37B5CCC" wp14:editId="6ED14F05">
            <wp:extent cx="2190169" cy="39909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507" cy="400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E023" w14:textId="1575E618" w:rsidR="00C2729B" w:rsidRDefault="00CA2D0C" w:rsidP="00CA2D0C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Trang </w:t>
      </w:r>
      <w:proofErr w:type="spellStart"/>
      <w:r>
        <w:rPr>
          <w:rFonts w:ascii="Arial" w:hAnsi="Arial" w:cs="Arial"/>
          <w:sz w:val="28"/>
          <w:szCs w:val="28"/>
        </w:rPr>
        <w:t>chỉnh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app:</w:t>
      </w:r>
    </w:p>
    <w:p w14:paraId="6708EDC0" w14:textId="796F4E78" w:rsidR="00CA2D0C" w:rsidRDefault="00CA2D0C" w:rsidP="00CA2D0C">
      <w:pPr>
        <w:pStyle w:val="ListParagraph"/>
        <w:ind w:left="180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224A14" wp14:editId="47CF5FCF">
            <wp:extent cx="1981200" cy="3817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2537" cy="38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703A" w14:textId="1B7C61C0" w:rsidR="00C2729B" w:rsidRDefault="00C2729B" w:rsidP="00C2729B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Trang </w:t>
      </w:r>
      <w:proofErr w:type="spellStart"/>
      <w:r w:rsidR="00CA2D0C">
        <w:rPr>
          <w:rFonts w:ascii="Arial" w:hAnsi="Arial" w:cs="Arial"/>
          <w:sz w:val="28"/>
          <w:szCs w:val="28"/>
        </w:rPr>
        <w:t>thay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đổi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mật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khẩu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2D0C">
        <w:rPr>
          <w:rFonts w:ascii="Arial" w:hAnsi="Arial" w:cs="Arial"/>
          <w:sz w:val="28"/>
          <w:szCs w:val="28"/>
        </w:rPr>
        <w:t>trên</w:t>
      </w:r>
      <w:proofErr w:type="spellEnd"/>
      <w:r w:rsidR="00CA2D0C">
        <w:rPr>
          <w:rFonts w:ascii="Arial" w:hAnsi="Arial" w:cs="Arial"/>
          <w:sz w:val="28"/>
          <w:szCs w:val="28"/>
        </w:rPr>
        <w:t xml:space="preserve"> app</w:t>
      </w:r>
    </w:p>
    <w:p w14:paraId="52564A65" w14:textId="796425E8" w:rsidR="00C2729B" w:rsidRDefault="00CA2D0C" w:rsidP="00C2729B">
      <w:pPr>
        <w:pStyle w:val="ListParagraph"/>
        <w:ind w:left="180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20F2B26" wp14:editId="7FE45639">
            <wp:extent cx="1981200" cy="379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2609" cy="380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7367" w14:textId="74374F0A" w:rsidR="00C2729B" w:rsidRPr="00C2729B" w:rsidRDefault="00C2729B" w:rsidP="00C2729B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module 2:</w:t>
      </w:r>
    </w:p>
    <w:p w14:paraId="23D11C50" w14:textId="16F87257" w:rsidR="007F543E" w:rsidRDefault="00C2729B" w:rsidP="00A74DDB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57959DEA">
          <v:shape id="_x0000_i1025" type="#_x0000_t75" style="width:77.25pt;height:49.5pt" o:ole="">
            <v:imagedata r:id="rId15" o:title=""/>
          </v:shape>
          <o:OLEObject Type="Embed" ProgID="Excel.Sheet.12" ShapeID="_x0000_i1025" DrawAspect="Icon" ObjectID="_1640258703" r:id="rId16"/>
        </w:object>
      </w:r>
    </w:p>
    <w:p w14:paraId="54473A69" w14:textId="4B98C0EF" w:rsidR="00E86045" w:rsidRDefault="00E86045" w:rsidP="00A74DDB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3E2E7527" w14:textId="32CE5CC2" w:rsidR="00E86045" w:rsidRDefault="00E86045" w:rsidP="00E86045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</w:p>
    <w:p w14:paraId="31C93EB1" w14:textId="5F8F5ED4" w:rsidR="00E86045" w:rsidRPr="00E86045" w:rsidRDefault="00E86045" w:rsidP="00E86045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1A35D172">
          <v:shape id="_x0000_i1028" type="#_x0000_t75" style="width:77.25pt;height:49.5pt" o:ole="">
            <v:imagedata r:id="rId17" o:title=""/>
          </v:shape>
          <o:OLEObject Type="Embed" ProgID="Excel.Sheet.12" ShapeID="_x0000_i1028" DrawAspect="Icon" ObjectID="_1640258704" r:id="rId18"/>
        </w:object>
      </w:r>
    </w:p>
    <w:p w14:paraId="4EAA9F79" w14:textId="77777777" w:rsidR="00E86045" w:rsidRPr="00F26017" w:rsidRDefault="00E86045" w:rsidP="00A74DDB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2ADCD8EF" w14:textId="43ED491F" w:rsidR="00C1068C" w:rsidRPr="00F26017" w:rsidRDefault="00C1068C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Kết</w:t>
      </w:r>
      <w:proofErr w:type="spellEnd"/>
      <w:r w:rsidRPr="00F260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luận</w:t>
      </w:r>
      <w:proofErr w:type="spellEnd"/>
    </w:p>
    <w:p w14:paraId="0267A4F5" w14:textId="598B28D0" w:rsidR="00623CF8" w:rsidRDefault="00E86045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Đẩy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453DBC1" w14:textId="23A53BBA" w:rsidR="00E86045" w:rsidRDefault="00E86045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chốt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8876820" w14:textId="76B74137" w:rsidR="00E86045" w:rsidRDefault="00E86045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Nộp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gấp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thầy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F4DDCD4" w14:textId="4AA9A048" w:rsidR="00E86045" w:rsidRDefault="00E86045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code </w:t>
      </w:r>
      <w:proofErr w:type="spellStart"/>
      <w:r>
        <w:rPr>
          <w:rFonts w:ascii="Arial" w:hAnsi="Arial" w:cs="Arial"/>
          <w:sz w:val="28"/>
          <w:szCs w:val="28"/>
        </w:rPr>
        <w:t>còn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trễ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đẩy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hoạch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876D97F" w14:textId="2EF0936A" w:rsidR="00E86045" w:rsidRDefault="00E86045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Chuẩn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module 2.</w:t>
      </w:r>
    </w:p>
    <w:p w14:paraId="5E5410EA" w14:textId="5EF2AB8E" w:rsidR="00E86045" w:rsidRDefault="00E86045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Chuẩn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viết</w:t>
      </w:r>
      <w:proofErr w:type="spellEnd"/>
      <w:r>
        <w:rPr>
          <w:rFonts w:ascii="Arial" w:hAnsi="Arial" w:cs="Arial"/>
          <w:sz w:val="28"/>
          <w:szCs w:val="28"/>
        </w:rPr>
        <w:t xml:space="preserve"> test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design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module 2.</w:t>
      </w:r>
    </w:p>
    <w:p w14:paraId="1EAC46DF" w14:textId="03D96809" w:rsidR="00E86045" w:rsidRPr="00623CF8" w:rsidRDefault="00E86045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Mùng</w:t>
      </w:r>
      <w:proofErr w:type="spellEnd"/>
      <w:r>
        <w:rPr>
          <w:rFonts w:ascii="Arial" w:hAnsi="Arial" w:cs="Arial"/>
          <w:sz w:val="28"/>
          <w:szCs w:val="28"/>
        </w:rPr>
        <w:t xml:space="preserve"> 10 </w:t>
      </w:r>
      <w:proofErr w:type="spellStart"/>
      <w:r>
        <w:rPr>
          <w:rFonts w:ascii="Arial" w:hAnsi="Arial" w:cs="Arial"/>
          <w:sz w:val="28"/>
          <w:szCs w:val="28"/>
        </w:rPr>
        <w:t>tết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âm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nhóm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gặp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8A6CA7">
        <w:rPr>
          <w:rFonts w:ascii="Arial" w:hAnsi="Arial" w:cs="Arial"/>
          <w:sz w:val="28"/>
          <w:szCs w:val="28"/>
        </w:rPr>
        <w:t xml:space="preserve">mentor </w:t>
      </w:r>
      <w:proofErr w:type="spellStart"/>
      <w:r w:rsidR="008A6CA7">
        <w:rPr>
          <w:rFonts w:ascii="Arial" w:hAnsi="Arial" w:cs="Arial"/>
          <w:sz w:val="28"/>
          <w:szCs w:val="28"/>
        </w:rPr>
        <w:t>để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báo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cáo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những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chức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năng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còn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thiếu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trong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module 1 </w:t>
      </w:r>
      <w:proofErr w:type="spellStart"/>
      <w:r w:rsidR="008A6CA7">
        <w:rPr>
          <w:rFonts w:ascii="Arial" w:hAnsi="Arial" w:cs="Arial"/>
          <w:sz w:val="28"/>
          <w:szCs w:val="28"/>
        </w:rPr>
        <w:t>và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đưa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ra </w:t>
      </w:r>
      <w:proofErr w:type="spellStart"/>
      <w:r w:rsidR="008A6CA7">
        <w:rPr>
          <w:rFonts w:ascii="Arial" w:hAnsi="Arial" w:cs="Arial"/>
          <w:sz w:val="28"/>
          <w:szCs w:val="28"/>
        </w:rPr>
        <w:t>những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gì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đã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làm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6CA7">
        <w:rPr>
          <w:rFonts w:ascii="Arial" w:hAnsi="Arial" w:cs="Arial"/>
          <w:sz w:val="28"/>
          <w:szCs w:val="28"/>
        </w:rPr>
        <w:t>trong</w:t>
      </w:r>
      <w:proofErr w:type="spellEnd"/>
      <w:r w:rsidR="008A6CA7">
        <w:rPr>
          <w:rFonts w:ascii="Arial" w:hAnsi="Arial" w:cs="Arial"/>
          <w:sz w:val="28"/>
          <w:szCs w:val="28"/>
        </w:rPr>
        <w:t xml:space="preserve"> module 2.</w:t>
      </w:r>
    </w:p>
    <w:p w14:paraId="33299432" w14:textId="77777777" w:rsidR="00C1068C" w:rsidRPr="006A6B26" w:rsidRDefault="00C1068C" w:rsidP="00C1068C">
      <w:pPr>
        <w:pStyle w:val="ListParagraph"/>
        <w:ind w:left="1080"/>
      </w:pPr>
    </w:p>
    <w:p w14:paraId="3B79B79E" w14:textId="77777777" w:rsidR="006A6B26" w:rsidRPr="00A6783B" w:rsidRDefault="006A6B26" w:rsidP="006A6B26"/>
    <w:sectPr w:rsidR="006A6B26" w:rsidRPr="00A6783B" w:rsidSect="00C2798A">
      <w:headerReference w:type="default" r:id="rId19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1B0A9" w14:textId="77777777" w:rsidR="004701BD" w:rsidRDefault="004701BD" w:rsidP="00A66B18">
      <w:pPr>
        <w:spacing w:before="0" w:after="0"/>
      </w:pPr>
      <w:r>
        <w:separator/>
      </w:r>
    </w:p>
  </w:endnote>
  <w:endnote w:type="continuationSeparator" w:id="0">
    <w:p w14:paraId="200F313B" w14:textId="77777777" w:rsidR="004701BD" w:rsidRDefault="004701B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C528B" w14:textId="77777777" w:rsidR="004701BD" w:rsidRDefault="004701BD" w:rsidP="00A66B18">
      <w:pPr>
        <w:spacing w:before="0" w:after="0"/>
      </w:pPr>
      <w:r>
        <w:separator/>
      </w:r>
    </w:p>
  </w:footnote>
  <w:footnote w:type="continuationSeparator" w:id="0">
    <w:p w14:paraId="25FBD900" w14:textId="77777777" w:rsidR="004701BD" w:rsidRDefault="004701B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F25D0F" w:rsidRDefault="00F25D0F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8C6E2B"/>
    <w:multiLevelType w:val="hybridMultilevel"/>
    <w:tmpl w:val="4482A0F2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0"/>
  </w:num>
  <w:num w:numId="7">
    <w:abstractNumId w:val="4"/>
  </w:num>
  <w:num w:numId="8">
    <w:abstractNumId w:val="13"/>
  </w:num>
  <w:num w:numId="9">
    <w:abstractNumId w:val="8"/>
  </w:num>
  <w:num w:numId="10">
    <w:abstractNumId w:val="12"/>
  </w:num>
  <w:num w:numId="11">
    <w:abstractNumId w:val="14"/>
  </w:num>
  <w:num w:numId="12">
    <w:abstractNumId w:val="9"/>
  </w:num>
  <w:num w:numId="13">
    <w:abstractNumId w:val="6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448FC"/>
    <w:rsid w:val="00080AE4"/>
    <w:rsid w:val="00083BAA"/>
    <w:rsid w:val="000C0F71"/>
    <w:rsid w:val="000E3FBF"/>
    <w:rsid w:val="0010680C"/>
    <w:rsid w:val="00126F5D"/>
    <w:rsid w:val="00133C8A"/>
    <w:rsid w:val="00167397"/>
    <w:rsid w:val="001766D6"/>
    <w:rsid w:val="001C1521"/>
    <w:rsid w:val="001D0A89"/>
    <w:rsid w:val="001E2320"/>
    <w:rsid w:val="001F151C"/>
    <w:rsid w:val="00214E28"/>
    <w:rsid w:val="0026428F"/>
    <w:rsid w:val="00275290"/>
    <w:rsid w:val="002809E4"/>
    <w:rsid w:val="0031335A"/>
    <w:rsid w:val="00352B81"/>
    <w:rsid w:val="003941C9"/>
    <w:rsid w:val="003A0150"/>
    <w:rsid w:val="003B1A29"/>
    <w:rsid w:val="003B5FE4"/>
    <w:rsid w:val="003C1872"/>
    <w:rsid w:val="003C5711"/>
    <w:rsid w:val="003E24DF"/>
    <w:rsid w:val="0041027A"/>
    <w:rsid w:val="0041428F"/>
    <w:rsid w:val="004154D0"/>
    <w:rsid w:val="00424C86"/>
    <w:rsid w:val="00427E9B"/>
    <w:rsid w:val="004406F7"/>
    <w:rsid w:val="004701BD"/>
    <w:rsid w:val="0048461A"/>
    <w:rsid w:val="004A1274"/>
    <w:rsid w:val="004A2B0D"/>
    <w:rsid w:val="00541C2D"/>
    <w:rsid w:val="005A5611"/>
    <w:rsid w:val="005C2210"/>
    <w:rsid w:val="00615018"/>
    <w:rsid w:val="0062123A"/>
    <w:rsid w:val="00623CF8"/>
    <w:rsid w:val="006369E9"/>
    <w:rsid w:val="0063740A"/>
    <w:rsid w:val="00646E75"/>
    <w:rsid w:val="00657B21"/>
    <w:rsid w:val="006703C4"/>
    <w:rsid w:val="006800D1"/>
    <w:rsid w:val="006A6B26"/>
    <w:rsid w:val="006D3A21"/>
    <w:rsid w:val="006D6101"/>
    <w:rsid w:val="006F6F10"/>
    <w:rsid w:val="00762FAF"/>
    <w:rsid w:val="00783E79"/>
    <w:rsid w:val="007B5AE8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7088A"/>
    <w:rsid w:val="008A6CA7"/>
    <w:rsid w:val="008C60D7"/>
    <w:rsid w:val="009013E0"/>
    <w:rsid w:val="00925E18"/>
    <w:rsid w:val="00986F8C"/>
    <w:rsid w:val="009A3ECE"/>
    <w:rsid w:val="009D64E6"/>
    <w:rsid w:val="009D6E13"/>
    <w:rsid w:val="00A628A7"/>
    <w:rsid w:val="00A66B18"/>
    <w:rsid w:val="00A6783B"/>
    <w:rsid w:val="00A7459C"/>
    <w:rsid w:val="00A74DDB"/>
    <w:rsid w:val="00A96CF8"/>
    <w:rsid w:val="00AC148F"/>
    <w:rsid w:val="00AE1388"/>
    <w:rsid w:val="00AF3982"/>
    <w:rsid w:val="00B03A75"/>
    <w:rsid w:val="00B2499C"/>
    <w:rsid w:val="00B50294"/>
    <w:rsid w:val="00B57D6E"/>
    <w:rsid w:val="00B65E4A"/>
    <w:rsid w:val="00BA5C84"/>
    <w:rsid w:val="00BB46CD"/>
    <w:rsid w:val="00BC24B5"/>
    <w:rsid w:val="00C1068C"/>
    <w:rsid w:val="00C25640"/>
    <w:rsid w:val="00C2729B"/>
    <w:rsid w:val="00C2798A"/>
    <w:rsid w:val="00C454A4"/>
    <w:rsid w:val="00C46945"/>
    <w:rsid w:val="00C541F7"/>
    <w:rsid w:val="00C6535F"/>
    <w:rsid w:val="00C701F7"/>
    <w:rsid w:val="00C70786"/>
    <w:rsid w:val="00CA2D0C"/>
    <w:rsid w:val="00CC79D7"/>
    <w:rsid w:val="00CF225B"/>
    <w:rsid w:val="00D012A9"/>
    <w:rsid w:val="00D41084"/>
    <w:rsid w:val="00D46235"/>
    <w:rsid w:val="00D50AA8"/>
    <w:rsid w:val="00D66593"/>
    <w:rsid w:val="00D90469"/>
    <w:rsid w:val="00D921D7"/>
    <w:rsid w:val="00DA3D1A"/>
    <w:rsid w:val="00DE6DA2"/>
    <w:rsid w:val="00DF2D30"/>
    <w:rsid w:val="00DF45AB"/>
    <w:rsid w:val="00E013D6"/>
    <w:rsid w:val="00E0284F"/>
    <w:rsid w:val="00E21240"/>
    <w:rsid w:val="00E55D74"/>
    <w:rsid w:val="00E5643F"/>
    <w:rsid w:val="00E61EEC"/>
    <w:rsid w:val="00E6540C"/>
    <w:rsid w:val="00E8009F"/>
    <w:rsid w:val="00E81E2A"/>
    <w:rsid w:val="00E86045"/>
    <w:rsid w:val="00EA6A6F"/>
    <w:rsid w:val="00EB7785"/>
    <w:rsid w:val="00EC37E4"/>
    <w:rsid w:val="00EC5111"/>
    <w:rsid w:val="00EE0952"/>
    <w:rsid w:val="00F25D0F"/>
    <w:rsid w:val="00F26017"/>
    <w:rsid w:val="00F85275"/>
    <w:rsid w:val="00F86784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Normal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Normal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package" Target="embeddings/Microsoft_Excel_Worksheet1.xls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Word_Document.docx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E6F55"/>
    <w:rsid w:val="002B3DFA"/>
    <w:rsid w:val="00396273"/>
    <w:rsid w:val="003E61F0"/>
    <w:rsid w:val="004D22B7"/>
    <w:rsid w:val="004E6470"/>
    <w:rsid w:val="0056444C"/>
    <w:rsid w:val="005F6A4A"/>
    <w:rsid w:val="007D2908"/>
    <w:rsid w:val="009454F0"/>
    <w:rsid w:val="00A732D2"/>
    <w:rsid w:val="00AB181C"/>
    <w:rsid w:val="00C41D65"/>
    <w:rsid w:val="00E0198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2020-01-11T07:38:00Z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