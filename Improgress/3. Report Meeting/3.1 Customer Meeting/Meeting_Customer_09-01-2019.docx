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47" w:type="pct"/>
        <w:tblInd w:w="-450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387"/>
        <w:gridCol w:w="1097"/>
        <w:gridCol w:w="613"/>
        <w:gridCol w:w="1084"/>
        <w:gridCol w:w="819"/>
        <w:gridCol w:w="599"/>
        <w:gridCol w:w="1337"/>
        <w:gridCol w:w="1257"/>
        <w:gridCol w:w="786"/>
        <w:gridCol w:w="1843"/>
      </w:tblGrid>
      <w:tr w:rsidR="00EC37E4" w:rsidRPr="00C2798A" w14:paraId="4A8BD971" w14:textId="77777777" w:rsidTr="00B65E4A">
        <w:trPr>
          <w:trHeight w:val="899"/>
        </w:trPr>
        <w:tc>
          <w:tcPr>
            <w:tcW w:w="5000" w:type="pct"/>
            <w:gridSpan w:val="10"/>
          </w:tcPr>
          <w:p w14:paraId="7BBADBB6" w14:textId="7A8F731A" w:rsidR="00D921D7" w:rsidRPr="009013E0" w:rsidRDefault="009013E0" w:rsidP="009D64E6">
            <w:pPr>
              <w:pStyle w:val="Tiu"/>
              <w:spacing w:after="480"/>
              <w:rPr>
                <w:rFonts w:ascii="Calibri" w:hAnsi="Calibri" w:cs="Calibri"/>
                <w:color w:val="000000" w:themeColor="text1"/>
              </w:rPr>
            </w:pPr>
            <w:r>
              <w:rPr>
                <w:color w:val="000000" w:themeColor="text1"/>
              </w:rPr>
              <w:t xml:space="preserve">meeting customer </w:t>
            </w:r>
          </w:p>
        </w:tc>
      </w:tr>
      <w:tr w:rsidR="00D921D7" w:rsidRPr="00C2798A" w14:paraId="35BE1A16" w14:textId="77777777" w:rsidTr="00B65E4A">
        <w:trPr>
          <w:trHeight w:val="492"/>
        </w:trPr>
        <w:tc>
          <w:tcPr>
            <w:tcW w:w="1102" w:type="pct"/>
            <w:gridSpan w:val="3"/>
          </w:tcPr>
          <w:p w14:paraId="7221957F" w14:textId="77777777" w:rsidR="00D921D7" w:rsidRPr="009013E0" w:rsidRDefault="00371B95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9013E0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1955" w:type="pct"/>
            <w:gridSpan w:val="4"/>
          </w:tcPr>
          <w:p w14:paraId="0D7113FD" w14:textId="3A5750FC" w:rsidR="00D921D7" w:rsidRPr="009013E0" w:rsidRDefault="00080AE4" w:rsidP="00C2798A">
            <w:pPr>
              <w:pStyle w:val="MeetingInfo"/>
              <w:rPr>
                <w:color w:val="000000" w:themeColor="text1"/>
                <w:lang w:val="vi-VN"/>
              </w:rPr>
            </w:pPr>
            <w:r w:rsidRPr="009013E0">
              <w:rPr>
                <w:color w:val="000000" w:themeColor="text1"/>
                <w:lang w:val="vi-VN"/>
              </w:rPr>
              <w:t xml:space="preserve">Đại học văn lang </w:t>
            </w:r>
          </w:p>
        </w:tc>
        <w:tc>
          <w:tcPr>
            <w:tcW w:w="1943" w:type="pct"/>
            <w:gridSpan w:val="3"/>
          </w:tcPr>
          <w:p w14:paraId="46188549" w14:textId="57C1CD1B" w:rsidR="00D921D7" w:rsidRPr="009013E0" w:rsidRDefault="00D921D7" w:rsidP="00D921D7">
            <w:pPr>
              <w:pStyle w:val="MeetingInfo"/>
              <w:jc w:val="right"/>
              <w:rPr>
                <w:b/>
                <w:color w:val="000000" w:themeColor="text1"/>
                <w:lang w:val="vi-VN"/>
              </w:rPr>
            </w:pPr>
            <w:r w:rsidRPr="009013E0">
              <w:rPr>
                <w:b/>
                <w:color w:val="000000" w:themeColor="text1"/>
              </w:rPr>
              <w:t xml:space="preserve">Team </w:t>
            </w:r>
            <w:r w:rsidR="00275290" w:rsidRPr="009013E0">
              <w:rPr>
                <w:b/>
                <w:color w:val="000000" w:themeColor="text1"/>
              </w:rPr>
              <w:t>–</w:t>
            </w:r>
            <w:r w:rsidRPr="009013E0">
              <w:rPr>
                <w:b/>
                <w:color w:val="000000" w:themeColor="text1"/>
              </w:rPr>
              <w:t xml:space="preserve"> </w:t>
            </w:r>
            <w:r w:rsidR="00275290" w:rsidRPr="009013E0">
              <w:rPr>
                <w:b/>
                <w:color w:val="000000" w:themeColor="text1"/>
              </w:rPr>
              <w:t>Bất</w:t>
            </w:r>
            <w:r w:rsidR="00275290" w:rsidRPr="009013E0">
              <w:rPr>
                <w:b/>
                <w:color w:val="000000" w:themeColor="text1"/>
                <w:lang w:val="vi-VN"/>
              </w:rPr>
              <w:t xml:space="preserve"> Động Sản </w:t>
            </w:r>
          </w:p>
        </w:tc>
      </w:tr>
      <w:tr w:rsidR="00D921D7" w:rsidRPr="00C2798A" w14:paraId="603067C4" w14:textId="77777777" w:rsidTr="00B65E4A">
        <w:trPr>
          <w:trHeight w:val="492"/>
        </w:trPr>
        <w:tc>
          <w:tcPr>
            <w:tcW w:w="1102" w:type="pct"/>
            <w:gridSpan w:val="3"/>
          </w:tcPr>
          <w:p w14:paraId="58FB8C4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Datetime:</w:t>
            </w:r>
          </w:p>
        </w:tc>
        <w:tc>
          <w:tcPr>
            <w:tcW w:w="1955" w:type="pct"/>
            <w:gridSpan w:val="4"/>
          </w:tcPr>
          <w:p w14:paraId="4541EBF8" w14:textId="072FD344" w:rsidR="00D921D7" w:rsidRPr="009013E0" w:rsidRDefault="00C1068C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="00080AE4" w:rsidRPr="009013E0">
              <w:rPr>
                <w:color w:val="000000" w:themeColor="text1"/>
                <w:lang w:val="vi-VN"/>
              </w:rPr>
              <w:t xml:space="preserve">/1 </w:t>
            </w:r>
            <w:r w:rsidR="009013E0" w:rsidRPr="009013E0">
              <w:rPr>
                <w:color w:val="000000" w:themeColor="text1"/>
              </w:rPr>
              <w:t>/20</w:t>
            </w:r>
            <w:r w:rsidR="0036384E">
              <w:rPr>
                <w:color w:val="000000" w:themeColor="text1"/>
              </w:rPr>
              <w:t>20</w:t>
            </w:r>
          </w:p>
        </w:tc>
        <w:tc>
          <w:tcPr>
            <w:tcW w:w="971" w:type="pct"/>
            <w:gridSpan w:val="2"/>
          </w:tcPr>
          <w:p w14:paraId="0D0650F4" w14:textId="77777777" w:rsidR="00D921D7" w:rsidRPr="009013E0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Mentor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2" w:type="pct"/>
          </w:tcPr>
          <w:p w14:paraId="465C5B89" w14:textId="08563AAB" w:rsidR="00D921D7" w:rsidRPr="009013E0" w:rsidRDefault="00DA3D1A" w:rsidP="00C2798A">
            <w:pPr>
              <w:pStyle w:val="MeetingInfo"/>
              <w:rPr>
                <w:color w:val="000000" w:themeColor="text1"/>
                <w:lang w:val="vi-VN"/>
              </w:rPr>
            </w:pPr>
            <w:r w:rsidRPr="009013E0">
              <w:rPr>
                <w:color w:val="000000" w:themeColor="text1"/>
                <w:lang w:val="vi-VN"/>
              </w:rPr>
              <w:t xml:space="preserve">Khách hàng 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D921D7" w:rsidRPr="00C2798A" w14:paraId="43CBEE77" w14:textId="77777777" w:rsidTr="00B65E4A">
        <w:trPr>
          <w:trHeight w:val="492"/>
        </w:trPr>
        <w:tc>
          <w:tcPr>
            <w:tcW w:w="1102" w:type="pct"/>
            <w:gridSpan w:val="3"/>
          </w:tcPr>
          <w:p w14:paraId="3C09B19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Attendance:</w:t>
            </w:r>
          </w:p>
        </w:tc>
        <w:tc>
          <w:tcPr>
            <w:tcW w:w="1955" w:type="pct"/>
            <w:gridSpan w:val="4"/>
          </w:tcPr>
          <w:p w14:paraId="22386085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color w:val="000000" w:themeColor="text1"/>
              </w:rPr>
              <w:t>Tr</w:t>
            </w:r>
            <w:r w:rsidRPr="009013E0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r w:rsidRPr="009013E0">
              <w:rPr>
                <w:rFonts w:ascii="Calibri" w:hAnsi="Calibri" w:cs="Calibri"/>
                <w:color w:val="000000" w:themeColor="text1"/>
              </w:rPr>
              <w:t xml:space="preserve">ơng Quang Vương </w:t>
            </w:r>
          </w:p>
          <w:p w14:paraId="67DB87A2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Trịnh Như Phương </w:t>
            </w:r>
          </w:p>
          <w:p w14:paraId="6BEF5054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Phạm Quốc Nhân </w:t>
            </w:r>
          </w:p>
          <w:p w14:paraId="56E997BB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Nguyễn Anh Minh </w:t>
            </w:r>
          </w:p>
          <w:p w14:paraId="5AEF5442" w14:textId="5A6ECC74" w:rsidR="00D921D7" w:rsidRPr="009013E0" w:rsidRDefault="009013E0" w:rsidP="009013E0">
            <w:pPr>
              <w:pStyle w:val="MeetingInfo"/>
              <w:rPr>
                <w:color w:val="000000" w:themeColor="text1"/>
                <w:lang w:val="vi-VN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>Huỳnh Tuấn Đạt</w:t>
            </w:r>
          </w:p>
        </w:tc>
        <w:tc>
          <w:tcPr>
            <w:tcW w:w="971" w:type="pct"/>
            <w:gridSpan w:val="2"/>
          </w:tcPr>
          <w:p w14:paraId="2A8056B9" w14:textId="6CA72955" w:rsidR="00D921D7" w:rsidRPr="009013E0" w:rsidRDefault="00B65E4A" w:rsidP="00D921D7">
            <w:pPr>
              <w:pStyle w:val="MeetingInf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D921D7" w:rsidRPr="009013E0">
              <w:rPr>
                <w:color w:val="000000" w:themeColor="text1"/>
              </w:rPr>
              <w:t>Progress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2" w:type="pct"/>
          </w:tcPr>
          <w:p w14:paraId="188BBC85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0%</w:t>
            </w:r>
          </w:p>
        </w:tc>
      </w:tr>
      <w:tr w:rsidR="00B65E4A" w:rsidRPr="00C2798A" w14:paraId="1C125450" w14:textId="77777777" w:rsidTr="00B65E4A">
        <w:trPr>
          <w:gridAfter w:val="5"/>
          <w:wAfter w:w="2929" w:type="pct"/>
          <w:trHeight w:val="492"/>
        </w:trPr>
        <w:tc>
          <w:tcPr>
            <w:tcW w:w="1102" w:type="pct"/>
            <w:gridSpan w:val="3"/>
          </w:tcPr>
          <w:p w14:paraId="01883542" w14:textId="77777777" w:rsidR="00B65E4A" w:rsidRPr="00B65E4A" w:rsidRDefault="00B65E4A" w:rsidP="00C2798A">
            <w:pPr>
              <w:pStyle w:val="MeetingInfo"/>
              <w:rPr>
                <w:color w:val="FF0000"/>
              </w:rPr>
            </w:pPr>
            <w:r>
              <w:t>Absence:</w:t>
            </w:r>
          </w:p>
        </w:tc>
        <w:tc>
          <w:tcPr>
            <w:tcW w:w="969" w:type="pct"/>
            <w:gridSpan w:val="2"/>
          </w:tcPr>
          <w:p w14:paraId="22CE2670" w14:textId="7FAD7982" w:rsidR="00B65E4A" w:rsidRDefault="00B65E4A" w:rsidP="00C2798A">
            <w:pPr>
              <w:pStyle w:val="MeetingInfo"/>
            </w:pPr>
          </w:p>
          <w:p w14:paraId="6905BC36" w14:textId="2561B23A" w:rsidR="00B65E4A" w:rsidRPr="00C2798A" w:rsidRDefault="00B65E4A" w:rsidP="00C2798A">
            <w:pPr>
              <w:pStyle w:val="MeetingInfo"/>
            </w:pPr>
            <w:r>
              <w:t>V</w:t>
            </w:r>
            <w:r>
              <w:rPr>
                <w:rFonts w:ascii="Calibri" w:hAnsi="Calibri" w:cs="Calibri"/>
              </w:rPr>
              <w:t>ẻ</w:t>
            </w:r>
            <w:r>
              <w:t>0</w:t>
            </w:r>
          </w:p>
        </w:tc>
      </w:tr>
      <w:tr w:rsidR="00B65E4A" w:rsidRPr="00C2798A" w14:paraId="2B7614E4" w14:textId="77777777" w:rsidTr="00B65E4A">
        <w:trPr>
          <w:gridAfter w:val="5"/>
          <w:wAfter w:w="2929" w:type="pct"/>
          <w:trHeight w:val="492"/>
        </w:trPr>
        <w:tc>
          <w:tcPr>
            <w:tcW w:w="1102" w:type="pct"/>
            <w:gridSpan w:val="3"/>
          </w:tcPr>
          <w:p w14:paraId="2B6CBAE7" w14:textId="6F14880E" w:rsidR="00B65E4A" w:rsidRDefault="00B65E4A" w:rsidP="00C2798A">
            <w:pPr>
              <w:pStyle w:val="MeetingInfo"/>
            </w:pPr>
            <w:r>
              <w:t>v</w:t>
            </w:r>
          </w:p>
          <w:p w14:paraId="27D6CAC6" w14:textId="77777777" w:rsidR="00B65E4A" w:rsidRDefault="00B65E4A" w:rsidP="00C2798A">
            <w:pPr>
              <w:pStyle w:val="MeetingInfo"/>
            </w:pPr>
          </w:p>
          <w:p w14:paraId="59A887AB" w14:textId="77777777" w:rsidR="00B65E4A" w:rsidRDefault="00B65E4A" w:rsidP="00C2798A">
            <w:pPr>
              <w:pStyle w:val="MeetingInfo"/>
            </w:pPr>
          </w:p>
          <w:p w14:paraId="2FDE2A3E" w14:textId="282F3851" w:rsidR="00B65E4A" w:rsidRPr="00B65E4A" w:rsidRDefault="00B65E4A" w:rsidP="00C2798A">
            <w:pPr>
              <w:pStyle w:val="MeetingInfo"/>
              <w:rPr>
                <w:rFonts w:ascii="Arial" w:hAnsi="Arial" w:cs="Arial"/>
              </w:rPr>
            </w:pPr>
          </w:p>
        </w:tc>
        <w:tc>
          <w:tcPr>
            <w:tcW w:w="969" w:type="pct"/>
            <w:gridSpan w:val="2"/>
          </w:tcPr>
          <w:p w14:paraId="79076336" w14:textId="6AF92D12" w:rsidR="00B65E4A" w:rsidRDefault="00B65E4A" w:rsidP="00C2798A">
            <w:pPr>
              <w:pStyle w:val="MeetingInfo"/>
            </w:pPr>
          </w:p>
        </w:tc>
      </w:tr>
      <w:tr w:rsidR="00B65E4A" w:rsidRPr="002E673B" w14:paraId="5FA581E5" w14:textId="77777777" w:rsidTr="00B65E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231" w:type="pct"/>
          <w:trHeight w:val="528"/>
        </w:trPr>
        <w:tc>
          <w:tcPr>
            <w:tcW w:w="559" w:type="pct"/>
            <w:shd w:val="clear" w:color="auto" w:fill="112F51" w:themeFill="accent1" w:themeFillShade="BF"/>
          </w:tcPr>
          <w:p w14:paraId="134D1997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Hlk22381192"/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64" w:type="pct"/>
            <w:gridSpan w:val="2"/>
            <w:shd w:val="clear" w:color="auto" w:fill="112F51" w:themeFill="accent1" w:themeFillShade="BF"/>
          </w:tcPr>
          <w:p w14:paraId="0FDB746D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10E2068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22" w:type="pct"/>
            <w:gridSpan w:val="2"/>
            <w:shd w:val="clear" w:color="auto" w:fill="112F51" w:themeFill="accent1" w:themeFillShade="BF"/>
          </w:tcPr>
          <w:p w14:paraId="45FE396E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44EE1058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81" w:type="pct"/>
            <w:shd w:val="clear" w:color="auto" w:fill="112F51" w:themeFill="accent1" w:themeFillShade="BF"/>
          </w:tcPr>
          <w:p w14:paraId="7BF5E292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2301FCBE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471" w:type="pct"/>
            <w:shd w:val="clear" w:color="auto" w:fill="112F51" w:themeFill="accent1" w:themeFillShade="BF"/>
          </w:tcPr>
          <w:p w14:paraId="1E49C8B0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0FA4BC3E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72" w:type="pct"/>
            <w:gridSpan w:val="2"/>
            <w:shd w:val="clear" w:color="auto" w:fill="112F51" w:themeFill="accent1" w:themeFillShade="BF"/>
          </w:tcPr>
          <w:p w14:paraId="3DD641C2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FE0CC7" w:rsidRPr="002E673B" w14:paraId="6F963F66" w14:textId="77777777" w:rsidTr="00B65E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231" w:type="pct"/>
          <w:trHeight w:val="530"/>
        </w:trPr>
        <w:tc>
          <w:tcPr>
            <w:tcW w:w="559" w:type="pct"/>
          </w:tcPr>
          <w:p w14:paraId="6B7526E6" w14:textId="77777777" w:rsidR="00FE0CC7" w:rsidRPr="002E673B" w:rsidRDefault="00FE0CC7" w:rsidP="00A85E9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2E673B"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864" w:type="pct"/>
            <w:gridSpan w:val="2"/>
          </w:tcPr>
          <w:p w14:paraId="0862374D" w14:textId="764C9328" w:rsidR="00FE0CC7" w:rsidRPr="002E673B" w:rsidRDefault="00FE0CC7" w:rsidP="00A85E95">
            <w:pPr>
              <w:pStyle w:val="Tabletext"/>
              <w:jc w:val="center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Quốc Nhân</w:t>
            </w:r>
          </w:p>
        </w:tc>
        <w:tc>
          <w:tcPr>
            <w:tcW w:w="722" w:type="pct"/>
            <w:gridSpan w:val="2"/>
          </w:tcPr>
          <w:p w14:paraId="3AF02E42" w14:textId="5F7322A6" w:rsidR="00FE0CC7" w:rsidRPr="002E673B" w:rsidRDefault="00FE0CC7" w:rsidP="00A85E95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09</w:t>
            </w:r>
            <w:r w:rsidRPr="002E673B">
              <w:rPr>
                <w:rFonts w:cs="Arial"/>
                <w:color w:val="000000"/>
                <w:sz w:val="24"/>
                <w:szCs w:val="24"/>
              </w:rPr>
              <w:t>/</w:t>
            </w:r>
            <w:r>
              <w:rPr>
                <w:rFonts w:cs="Arial"/>
                <w:color w:val="000000"/>
                <w:sz w:val="24"/>
                <w:szCs w:val="24"/>
              </w:rPr>
              <w:t>0</w:t>
            </w:r>
            <w:r w:rsidRPr="002E673B">
              <w:rPr>
                <w:rFonts w:cs="Arial"/>
                <w:color w:val="000000"/>
                <w:sz w:val="24"/>
                <w:szCs w:val="24"/>
              </w:rPr>
              <w:t>1/20</w:t>
            </w:r>
            <w:r w:rsidR="0036384E">
              <w:rPr>
                <w:rFonts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81" w:type="pct"/>
          </w:tcPr>
          <w:p w14:paraId="2B2B770A" w14:textId="77777777" w:rsidR="00FE0CC7" w:rsidRPr="002E673B" w:rsidRDefault="00FE0CC7" w:rsidP="00A85E95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471" w:type="pct"/>
          </w:tcPr>
          <w:p w14:paraId="3D828509" w14:textId="77777777" w:rsidR="00FE0CC7" w:rsidRPr="002E673B" w:rsidRDefault="00FE0CC7" w:rsidP="00A85E9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72" w:type="pct"/>
            <w:gridSpan w:val="2"/>
          </w:tcPr>
          <w:p w14:paraId="53369245" w14:textId="526B5CA3" w:rsidR="00FE0CC7" w:rsidRPr="002E673B" w:rsidRDefault="00FE0CC7" w:rsidP="00A85E95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Cuộc họp với khách hàng ngày 09/01/20</w:t>
            </w:r>
            <w:r w:rsidR="0036384E">
              <w:rPr>
                <w:rFonts w:cs="Arial"/>
                <w:color w:val="000000"/>
                <w:sz w:val="24"/>
                <w:szCs w:val="24"/>
              </w:rPr>
              <w:t>20</w:t>
            </w:r>
          </w:p>
        </w:tc>
      </w:tr>
    </w:tbl>
    <w:p w14:paraId="471E4C21" w14:textId="77777777" w:rsidR="00FE0CC7" w:rsidRPr="00FE0CC7" w:rsidRDefault="00FE0CC7" w:rsidP="00FE0CC7"/>
    <w:bookmarkEnd w:id="0" w:displacedByCustomXml="next"/>
    <w:sdt>
      <w:sdtPr>
        <w:id w:val="921066030"/>
        <w:placeholder>
          <w:docPart w:val="0B36DE84FEC74ED698907EB26033540F"/>
        </w:placeholder>
        <w:temporary/>
        <w:showingPlcHdr/>
        <w15:appearance w15:val="hidden"/>
      </w:sdtPr>
      <w:sdtEndPr/>
      <w:sdtContent>
        <w:p w14:paraId="4C92AD20" w14:textId="77777777" w:rsidR="00FE0CC7" w:rsidRDefault="00FE0CC7" w:rsidP="00FE0CC7">
          <w:pPr>
            <w:pStyle w:val="u1"/>
            <w:rPr>
              <w:rFonts w:asciiTheme="minorHAnsi" w:hAnsiTheme="minorHAnsi"/>
              <w:b w:val="0"/>
              <w:color w:val="auto"/>
              <w:sz w:val="22"/>
              <w:szCs w:val="22"/>
            </w:rPr>
          </w:pPr>
          <w:r w:rsidRPr="007E7F36">
            <w:t>Agenda Items</w:t>
          </w:r>
        </w:p>
      </w:sdtContent>
    </w:sdt>
    <w:p w14:paraId="06393BBC" w14:textId="022755EE" w:rsidR="007E7F36" w:rsidRPr="00FE0CC7" w:rsidRDefault="007E7F36" w:rsidP="00FE0CC7"/>
    <w:p w14:paraId="7740A7BA" w14:textId="4466A5F2" w:rsidR="006A6B26" w:rsidRPr="00F26017" w:rsidRDefault="00C1068C" w:rsidP="00C1068C">
      <w:pPr>
        <w:pStyle w:val="oancuaDanhsac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26017">
        <w:rPr>
          <w:rFonts w:ascii="Arial" w:hAnsi="Arial" w:cs="Arial"/>
          <w:b/>
          <w:bCs/>
          <w:sz w:val="28"/>
          <w:szCs w:val="28"/>
        </w:rPr>
        <w:t>Tổng quan</w:t>
      </w:r>
    </w:p>
    <w:p w14:paraId="30F90ADC" w14:textId="6DFD1541" w:rsidR="00C1068C" w:rsidRDefault="00C1068C" w:rsidP="00C1068C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Demo cho khách hàng về sản phẩm đã làm module 1.</w:t>
      </w:r>
    </w:p>
    <w:p w14:paraId="21255FB8" w14:textId="3E495E1A" w:rsidR="00925E18" w:rsidRDefault="00925E18" w:rsidP="00C1068C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Đưa ra những ý kiến về thiết kế. (logo, hình ảnh)</w:t>
      </w:r>
    </w:p>
    <w:p w14:paraId="7A3D2A2F" w14:textId="348A8721" w:rsidR="0031335A" w:rsidRDefault="00925E18" w:rsidP="00A628A7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Khách hàng chốt module 1</w:t>
      </w:r>
      <w:r w:rsidR="0031335A">
        <w:rPr>
          <w:rFonts w:ascii="Arial" w:hAnsi="Arial" w:cs="Arial"/>
          <w:sz w:val="28"/>
          <w:szCs w:val="28"/>
        </w:rPr>
        <w:t>.</w:t>
      </w:r>
    </w:p>
    <w:p w14:paraId="416ED7A7" w14:textId="7A780F87" w:rsidR="00C2729B" w:rsidRPr="00A628A7" w:rsidRDefault="00C2729B" w:rsidP="00A628A7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Thêm một vài chức năng.</w:t>
      </w:r>
    </w:p>
    <w:p w14:paraId="7C1492D1" w14:textId="516D86A1" w:rsidR="00925E18" w:rsidRDefault="00925E18" w:rsidP="00C1068C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Đưa lịch trình tiếp theo</w:t>
      </w:r>
      <w:r w:rsidR="00A628A7">
        <w:rPr>
          <w:rFonts w:ascii="Arial" w:hAnsi="Arial" w:cs="Arial"/>
          <w:sz w:val="28"/>
          <w:szCs w:val="28"/>
        </w:rPr>
        <w:t xml:space="preserve"> và những ý kiến về module 2.</w:t>
      </w:r>
    </w:p>
    <w:p w14:paraId="71D2BA02" w14:textId="64477391" w:rsidR="00A628A7" w:rsidRDefault="00A628A7" w:rsidP="00C1068C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Thời gian gặp khách hàng sau khi hoàn thành xong module 2.</w:t>
      </w:r>
    </w:p>
    <w:p w14:paraId="3D92E4C1" w14:textId="77777777" w:rsidR="00C1068C" w:rsidRPr="00C1068C" w:rsidRDefault="00C1068C" w:rsidP="00C1068C">
      <w:pPr>
        <w:pStyle w:val="oancuaDanhsach"/>
        <w:ind w:left="1080"/>
        <w:rPr>
          <w:rFonts w:ascii="Arial" w:hAnsi="Arial" w:cs="Arial"/>
          <w:sz w:val="28"/>
          <w:szCs w:val="28"/>
        </w:rPr>
      </w:pPr>
    </w:p>
    <w:p w14:paraId="1547F347" w14:textId="3C740EC0" w:rsidR="007F543E" w:rsidRPr="00F26017" w:rsidRDefault="00C1068C" w:rsidP="007F543E">
      <w:pPr>
        <w:pStyle w:val="oancuaDanhsac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26017">
        <w:rPr>
          <w:rFonts w:ascii="Arial" w:hAnsi="Arial" w:cs="Arial"/>
          <w:b/>
          <w:bCs/>
          <w:sz w:val="28"/>
          <w:szCs w:val="28"/>
        </w:rPr>
        <w:t>Diễn biến cuộc họp</w:t>
      </w:r>
    </w:p>
    <w:p w14:paraId="7E2AA000" w14:textId="3FE96DB6" w:rsidR="007F543E" w:rsidRPr="007F543E" w:rsidRDefault="007F543E" w:rsidP="007F543E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7F543E">
        <w:rPr>
          <w:rFonts w:ascii="Arial" w:hAnsi="Arial" w:cs="Arial"/>
          <w:sz w:val="28"/>
          <w:szCs w:val="28"/>
        </w:rPr>
        <w:t>Demo cho khách hàng về sản phẩm đã làm module 1</w:t>
      </w:r>
      <w:r>
        <w:rPr>
          <w:rFonts w:ascii="Arial" w:hAnsi="Arial" w:cs="Arial"/>
          <w:sz w:val="28"/>
          <w:szCs w:val="28"/>
        </w:rPr>
        <w:t>:</w:t>
      </w:r>
    </w:p>
    <w:p w14:paraId="2E68BB56" w14:textId="24BC68AE" w:rsidR="007F543E" w:rsidRDefault="007F543E" w:rsidP="007F543E">
      <w:pPr>
        <w:pStyle w:val="oancuaDanhsac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Khách hàng đã đồng ý với module 1. Bổ sung thêm những gì còn thiếu module 1 và sẽ gửi lại những cái thiếu ở module 1, kèm theo module 2 vào ngày 18/01/20</w:t>
      </w:r>
      <w:r w:rsidR="00356878">
        <w:rPr>
          <w:rFonts w:ascii="Arial" w:hAnsi="Arial" w:cs="Arial"/>
          <w:sz w:val="28"/>
          <w:szCs w:val="28"/>
        </w:rPr>
        <w:t>20</w:t>
      </w:r>
      <w:r>
        <w:rPr>
          <w:rFonts w:ascii="Arial" w:hAnsi="Arial" w:cs="Arial"/>
          <w:sz w:val="28"/>
          <w:szCs w:val="28"/>
        </w:rPr>
        <w:t>.</w:t>
      </w:r>
    </w:p>
    <w:p w14:paraId="2660D8FA" w14:textId="77777777" w:rsidR="007F543E" w:rsidRDefault="007F543E" w:rsidP="007F543E">
      <w:pPr>
        <w:pStyle w:val="oancuaDanhsach"/>
        <w:ind w:left="1440"/>
        <w:rPr>
          <w:rFonts w:ascii="Arial" w:hAnsi="Arial" w:cs="Arial"/>
          <w:sz w:val="28"/>
          <w:szCs w:val="28"/>
        </w:rPr>
      </w:pPr>
    </w:p>
    <w:p w14:paraId="3A265326" w14:textId="49F41D76" w:rsidR="007F543E" w:rsidRDefault="007F543E" w:rsidP="007F543E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Về bản thiết kế logo công ty khách hàng vẫn chưa đưa và theo ý kiến khách hàng chưa cần thiết và gửi logo lại sau cho nhóm. (Có thể ở trên zalo)</w:t>
      </w:r>
    </w:p>
    <w:p w14:paraId="351B1D05" w14:textId="77777777" w:rsidR="007F543E" w:rsidRDefault="007F543E" w:rsidP="007F543E">
      <w:pPr>
        <w:pStyle w:val="oancuaDanhsach"/>
        <w:ind w:left="1440"/>
        <w:rPr>
          <w:rFonts w:ascii="Arial" w:hAnsi="Arial" w:cs="Arial"/>
          <w:sz w:val="28"/>
          <w:szCs w:val="28"/>
        </w:rPr>
      </w:pPr>
    </w:p>
    <w:p w14:paraId="5B0B9408" w14:textId="708A0DEC" w:rsidR="007F543E" w:rsidRPr="007F543E" w:rsidRDefault="007F543E" w:rsidP="007F543E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Hiện tại chức năng còn thiếu:</w:t>
      </w:r>
    </w:p>
    <w:p w14:paraId="1C8BA7EE" w14:textId="5A6A9E7B" w:rsidR="007F543E" w:rsidRDefault="007F543E" w:rsidP="007F543E">
      <w:pPr>
        <w:pStyle w:val="oancuaDanhsac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Sơ đồ tổ chức: chưa có thông tin.</w:t>
      </w:r>
    </w:p>
    <w:p w14:paraId="474EBA96" w14:textId="4295C66F" w:rsidR="007F543E" w:rsidRDefault="007F543E" w:rsidP="007F543E">
      <w:pPr>
        <w:pStyle w:val="oancuaDanhsac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Nhân sự: chưa có danh sách nhân viên.</w:t>
      </w:r>
    </w:p>
    <w:p w14:paraId="305D4D18" w14:textId="3B90F1B7" w:rsidR="007F543E" w:rsidRDefault="007F543E" w:rsidP="007F543E">
      <w:pPr>
        <w:pStyle w:val="oancuaDanhsac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Chính sách công ty: Thiếu hình ảnh.</w:t>
      </w:r>
    </w:p>
    <w:p w14:paraId="255CBDA0" w14:textId="7E7FF90E" w:rsidR="007F543E" w:rsidRDefault="007F543E" w:rsidP="007F543E">
      <w:pPr>
        <w:pStyle w:val="oancuaDanhsac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Các mục thông tin: còn thiếu nút di chuyển qua trang.</w:t>
      </w:r>
    </w:p>
    <w:p w14:paraId="0E828BF8" w14:textId="38AEDECC" w:rsidR="00F26017" w:rsidRDefault="00F26017" w:rsidP="007F543E">
      <w:pPr>
        <w:pStyle w:val="oancuaDanhsac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Thay đổi: logo của chuyển công tác thành chiếc xe</w:t>
      </w:r>
    </w:p>
    <w:p w14:paraId="0ED3A2A1" w14:textId="6EA8AD59" w:rsidR="007F543E" w:rsidRDefault="007F543E" w:rsidP="007F543E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Khách </w:t>
      </w:r>
      <w:r w:rsidR="00C2729B">
        <w:rPr>
          <w:rFonts w:ascii="Arial" w:hAnsi="Arial" w:cs="Arial"/>
          <w:sz w:val="28"/>
          <w:szCs w:val="28"/>
        </w:rPr>
        <w:t>hàng chấp thuận:</w:t>
      </w:r>
    </w:p>
    <w:p w14:paraId="580F1BC1" w14:textId="5958A61A" w:rsidR="00C2729B" w:rsidRDefault="00C2729B" w:rsidP="00C2729B">
      <w:pPr>
        <w:pStyle w:val="oancuaDanhsac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Giao diện: dễ nhìn, đẹp.</w:t>
      </w:r>
    </w:p>
    <w:p w14:paraId="38E9276F" w14:textId="546AAF07" w:rsidR="00C2729B" w:rsidRDefault="00C2729B" w:rsidP="00C2729B">
      <w:pPr>
        <w:pStyle w:val="oancuaDanhsac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Màu sắc: Hiện tại đẹp (vì chưa có vào công ty nên không cần theo màu sắc công ty)</w:t>
      </w:r>
    </w:p>
    <w:p w14:paraId="7133883D" w14:textId="0C7CEEFC" w:rsidR="00C2729B" w:rsidRDefault="00C2729B" w:rsidP="00C2729B">
      <w:pPr>
        <w:pStyle w:val="oancuaDanhsac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Dự án: đi đúng hướng dự án và hoàn thành tốt, không có quá trễ so với kế hoạch tự đưa ra.</w:t>
      </w:r>
    </w:p>
    <w:p w14:paraId="2FE8E023" w14:textId="3CB033CF" w:rsidR="00C2729B" w:rsidRDefault="00C2729B" w:rsidP="00C2729B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Thêm chức năng:</w:t>
      </w:r>
    </w:p>
    <w:p w14:paraId="4EC0703A" w14:textId="7D87FB21" w:rsidR="00C2729B" w:rsidRDefault="00C2729B" w:rsidP="00C2729B">
      <w:pPr>
        <w:pStyle w:val="oancuaDanhsac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Trang cá nhân của nhân viên trên app</w:t>
      </w:r>
    </w:p>
    <w:p w14:paraId="64BA2862" w14:textId="216C0EED" w:rsidR="00C2729B" w:rsidRDefault="00C2729B" w:rsidP="00C2729B">
      <w:pPr>
        <w:pStyle w:val="oancuaDanhsac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Chỉnh sửa thông tin cá nhân của nhân viên</w:t>
      </w:r>
    </w:p>
    <w:p w14:paraId="49856600" w14:textId="7C674A92" w:rsidR="00C2729B" w:rsidRDefault="00C2729B" w:rsidP="00C2729B">
      <w:pPr>
        <w:pStyle w:val="oancuaDanhsac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Thay đổi mật khẩu.</w:t>
      </w:r>
    </w:p>
    <w:p w14:paraId="6F8032D6" w14:textId="17B33DCB" w:rsidR="00C2729B" w:rsidRDefault="00C2729B" w:rsidP="00C2729B">
      <w:pPr>
        <w:pStyle w:val="oancuaDanhsac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Quên mật khẩu.</w:t>
      </w:r>
    </w:p>
    <w:tbl>
      <w:tblPr>
        <w:tblStyle w:val="LiBang"/>
        <w:tblW w:w="0" w:type="auto"/>
        <w:tblInd w:w="1800" w:type="dxa"/>
        <w:tblLook w:val="04A0" w:firstRow="1" w:lastRow="0" w:firstColumn="1" w:lastColumn="0" w:noHBand="0" w:noVBand="1"/>
      </w:tblPr>
      <w:tblGrid>
        <w:gridCol w:w="3704"/>
        <w:gridCol w:w="3846"/>
      </w:tblGrid>
      <w:tr w:rsidR="00C2729B" w14:paraId="4F132665" w14:textId="77777777" w:rsidTr="00A74DDB">
        <w:tc>
          <w:tcPr>
            <w:tcW w:w="3790" w:type="dxa"/>
            <w:shd w:val="clear" w:color="auto" w:fill="112F51" w:themeFill="accent1" w:themeFillShade="BF"/>
          </w:tcPr>
          <w:p w14:paraId="5B495FE9" w14:textId="2456B785" w:rsidR="00C2729B" w:rsidRPr="00C2729B" w:rsidRDefault="00C2729B" w:rsidP="00C2729B">
            <w:pPr>
              <w:pStyle w:val="oancuaDanhsach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C2729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Chức năng </w:t>
            </w:r>
          </w:p>
        </w:tc>
        <w:tc>
          <w:tcPr>
            <w:tcW w:w="3760" w:type="dxa"/>
            <w:shd w:val="clear" w:color="auto" w:fill="112F51" w:themeFill="accent1" w:themeFillShade="BF"/>
          </w:tcPr>
          <w:p w14:paraId="28F16096" w14:textId="284CAC20" w:rsidR="00C2729B" w:rsidRPr="00C2729B" w:rsidRDefault="00C2729B" w:rsidP="00C2729B">
            <w:pPr>
              <w:pStyle w:val="oancuaDanhsach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C2729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Hình ảnh</w:t>
            </w:r>
          </w:p>
        </w:tc>
      </w:tr>
      <w:tr w:rsidR="00C2729B" w14:paraId="1B0C638C" w14:textId="77777777" w:rsidTr="00A74DDB">
        <w:tc>
          <w:tcPr>
            <w:tcW w:w="3790" w:type="dxa"/>
          </w:tcPr>
          <w:p w14:paraId="2CB4CA9B" w14:textId="42B73148" w:rsidR="00C2729B" w:rsidRDefault="00A74DDB" w:rsidP="00C2729B">
            <w:pPr>
              <w:pStyle w:val="oancuaDanhsac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Trang cá nhân nhân viên</w:t>
            </w:r>
            <w:r w:rsidR="00A7459C">
              <w:rPr>
                <w:rFonts w:ascii="Arial" w:hAnsi="Arial" w:cs="Arial"/>
                <w:sz w:val="28"/>
                <w:szCs w:val="28"/>
              </w:rPr>
              <w:t>: Demo từ khách hàng</w:t>
            </w:r>
          </w:p>
        </w:tc>
        <w:tc>
          <w:tcPr>
            <w:tcW w:w="3760" w:type="dxa"/>
          </w:tcPr>
          <w:p w14:paraId="08260761" w14:textId="77777777" w:rsidR="00C2729B" w:rsidRDefault="00C2729B" w:rsidP="00C2729B">
            <w:pPr>
              <w:pStyle w:val="oancuaDanhsach"/>
              <w:rPr>
                <w:rFonts w:ascii="Arial" w:hAnsi="Arial" w:cs="Arial"/>
                <w:sz w:val="28"/>
                <w:szCs w:val="28"/>
              </w:rPr>
            </w:pPr>
          </w:p>
          <w:p w14:paraId="2ECD74F3" w14:textId="36D69027" w:rsidR="00A7459C" w:rsidRDefault="00A7459C" w:rsidP="00C2729B">
            <w:pPr>
              <w:pStyle w:val="oancuaDanhsac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6064FEA2" wp14:editId="1D897E38">
                  <wp:extent cx="2295525" cy="28765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564A65" w14:textId="55C5EF31" w:rsidR="00C2729B" w:rsidRDefault="00C2729B" w:rsidP="00C2729B">
      <w:pPr>
        <w:pStyle w:val="oancuaDanhsach"/>
        <w:ind w:left="1800"/>
        <w:rPr>
          <w:rFonts w:ascii="Arial" w:hAnsi="Arial" w:cs="Arial"/>
          <w:sz w:val="28"/>
          <w:szCs w:val="28"/>
        </w:rPr>
      </w:pPr>
    </w:p>
    <w:p w14:paraId="50B27367" w14:textId="74374F0A" w:rsidR="00C2729B" w:rsidRPr="00C2729B" w:rsidRDefault="00C2729B" w:rsidP="00C2729B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Lịch trình module 2:</w:t>
      </w:r>
    </w:p>
    <w:p w14:paraId="102ADAA9" w14:textId="194C5F52" w:rsidR="00C2729B" w:rsidRDefault="00C2729B" w:rsidP="00C2729B">
      <w:pPr>
        <w:pStyle w:val="oancuaDanhsac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1543" w:dyaOrig="991" w14:anchorId="57959D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1" o:title=""/>
          </v:shape>
          <o:OLEObject Type="Embed" ProgID="Excel.Sheet.12" ShapeID="_x0000_i1025" DrawAspect="Icon" ObjectID="_1653545484" r:id="rId12"/>
        </w:object>
      </w:r>
    </w:p>
    <w:p w14:paraId="16CE3EC6" w14:textId="00CC97EE" w:rsidR="00C2729B" w:rsidRDefault="00C2729B" w:rsidP="00C2729B">
      <w:pPr>
        <w:pStyle w:val="oancuaDanhsac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Ý kiến module 2:</w:t>
      </w:r>
    </w:p>
    <w:tbl>
      <w:tblPr>
        <w:tblStyle w:val="LiBang"/>
        <w:tblW w:w="0" w:type="auto"/>
        <w:tblInd w:w="1800" w:type="dxa"/>
        <w:tblLook w:val="04A0" w:firstRow="1" w:lastRow="0" w:firstColumn="1" w:lastColumn="0" w:noHBand="0" w:noVBand="1"/>
      </w:tblPr>
      <w:tblGrid>
        <w:gridCol w:w="3730"/>
        <w:gridCol w:w="3820"/>
      </w:tblGrid>
      <w:tr w:rsidR="00A7459C" w14:paraId="4110D2FD" w14:textId="77777777" w:rsidTr="00A7459C">
        <w:tc>
          <w:tcPr>
            <w:tcW w:w="3730" w:type="dxa"/>
            <w:shd w:val="clear" w:color="auto" w:fill="112F51" w:themeFill="accent1" w:themeFillShade="BF"/>
          </w:tcPr>
          <w:p w14:paraId="73A14DB5" w14:textId="77777777" w:rsidR="00C2729B" w:rsidRPr="00C2729B" w:rsidRDefault="00C2729B" w:rsidP="00931216">
            <w:pPr>
              <w:pStyle w:val="oancuaDanhsach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C2729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Chức năng </w:t>
            </w:r>
          </w:p>
        </w:tc>
        <w:tc>
          <w:tcPr>
            <w:tcW w:w="3820" w:type="dxa"/>
            <w:shd w:val="clear" w:color="auto" w:fill="112F51" w:themeFill="accent1" w:themeFillShade="BF"/>
          </w:tcPr>
          <w:p w14:paraId="0E2F20FA" w14:textId="77777777" w:rsidR="00C2729B" w:rsidRPr="00C2729B" w:rsidRDefault="00C2729B" w:rsidP="00931216">
            <w:pPr>
              <w:pStyle w:val="oancuaDanhsach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C2729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Hình ảnh</w:t>
            </w:r>
          </w:p>
        </w:tc>
      </w:tr>
      <w:tr w:rsidR="00A7459C" w14:paraId="04C4E69C" w14:textId="77777777" w:rsidTr="00A7459C">
        <w:tc>
          <w:tcPr>
            <w:tcW w:w="3730" w:type="dxa"/>
          </w:tcPr>
          <w:p w14:paraId="3D7B0848" w14:textId="37C3299D" w:rsidR="00C2729B" w:rsidRDefault="00A7459C" w:rsidP="00931216">
            <w:pPr>
              <w:pStyle w:val="oancuaDanhsac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– báo cáo: Demo từ khách hàng</w:t>
            </w:r>
          </w:p>
        </w:tc>
        <w:tc>
          <w:tcPr>
            <w:tcW w:w="3820" w:type="dxa"/>
          </w:tcPr>
          <w:p w14:paraId="3C9CD159" w14:textId="77777777" w:rsidR="00C2729B" w:rsidRDefault="00C2729B" w:rsidP="00931216">
            <w:pPr>
              <w:pStyle w:val="oancuaDanhsach"/>
              <w:rPr>
                <w:rFonts w:ascii="Arial" w:hAnsi="Arial" w:cs="Arial"/>
                <w:sz w:val="28"/>
                <w:szCs w:val="28"/>
              </w:rPr>
            </w:pPr>
          </w:p>
          <w:p w14:paraId="5552EDFA" w14:textId="77777777" w:rsidR="00A7459C" w:rsidRDefault="00A7459C" w:rsidP="00931216">
            <w:pPr>
              <w:pStyle w:val="oancuaDanhsach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02851118" wp14:editId="6CE84816">
                  <wp:extent cx="704850" cy="101196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441" cy="1021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D0FC9C" w14:textId="77777777" w:rsidR="00A7459C" w:rsidRDefault="00A7459C" w:rsidP="00931216">
            <w:pPr>
              <w:pStyle w:val="oancuaDanhsach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0216DF65" wp14:editId="4284C77C">
                  <wp:extent cx="636774" cy="10191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845" cy="1051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CDFEC6" w14:textId="77777777" w:rsidR="00A7459C" w:rsidRDefault="00A7459C" w:rsidP="00931216">
            <w:pPr>
              <w:pStyle w:val="oancuaDanhsach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557750B5" wp14:editId="5D6012E2">
                  <wp:extent cx="676275" cy="99985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3600" cy="1040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0CE788" w14:textId="77777777" w:rsidR="00A7459C" w:rsidRDefault="00A7459C" w:rsidP="00931216">
            <w:pPr>
              <w:pStyle w:val="oancuaDanhsac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0A55BC01" wp14:editId="161A33A1">
                  <wp:extent cx="686355" cy="10096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268" cy="102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F979DD" w14:textId="5C1B396D" w:rsidR="00A7459C" w:rsidRDefault="00A7459C" w:rsidP="00931216">
            <w:pPr>
              <w:pStyle w:val="oancuaDanhsac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1B76EF87" wp14:editId="0A30193E">
                  <wp:extent cx="714458" cy="1038225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424" cy="1052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7CB10E" w14:textId="645085D3" w:rsidR="00C2729B" w:rsidRDefault="00C2729B" w:rsidP="00C2729B">
      <w:pPr>
        <w:pStyle w:val="oancuaDanhsach"/>
        <w:ind w:left="1440"/>
        <w:rPr>
          <w:rFonts w:ascii="Arial" w:hAnsi="Arial" w:cs="Arial"/>
          <w:sz w:val="28"/>
          <w:szCs w:val="28"/>
        </w:rPr>
      </w:pPr>
    </w:p>
    <w:p w14:paraId="002AE3DF" w14:textId="72738638" w:rsidR="00A74DDB" w:rsidRDefault="00A74DDB" w:rsidP="00A74DDB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Trên app người sử dụng chỉ tương tác là chỉ xem hình ảnh, file pdf và nhấn vào xem video.</w:t>
      </w:r>
    </w:p>
    <w:p w14:paraId="7A836D55" w14:textId="667AFCF8" w:rsidR="00C2729B" w:rsidRDefault="00C2729B" w:rsidP="00C2729B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Hoàn thành xong module 2 vào ngày 17/1/20</w:t>
      </w:r>
      <w:r w:rsidR="00356878">
        <w:rPr>
          <w:rFonts w:ascii="Arial" w:hAnsi="Arial" w:cs="Arial"/>
          <w:sz w:val="28"/>
          <w:szCs w:val="28"/>
        </w:rPr>
        <w:t>20</w:t>
      </w:r>
      <w:r>
        <w:rPr>
          <w:rFonts w:ascii="Arial" w:hAnsi="Arial" w:cs="Arial"/>
          <w:sz w:val="28"/>
          <w:szCs w:val="28"/>
        </w:rPr>
        <w:t xml:space="preserve"> và đề module cho khách hàng module 2 sau ngày 17/1/20</w:t>
      </w:r>
      <w:r w:rsidR="00356878">
        <w:rPr>
          <w:rFonts w:ascii="Arial" w:hAnsi="Arial" w:cs="Arial"/>
          <w:sz w:val="28"/>
          <w:szCs w:val="28"/>
        </w:rPr>
        <w:t>20</w:t>
      </w:r>
      <w:bookmarkStart w:id="1" w:name="_GoBack"/>
      <w:bookmarkEnd w:id="1"/>
      <w:r>
        <w:rPr>
          <w:rFonts w:ascii="Arial" w:hAnsi="Arial" w:cs="Arial"/>
          <w:sz w:val="28"/>
          <w:szCs w:val="28"/>
        </w:rPr>
        <w:t xml:space="preserve"> cùng với những thiếu xót từ module 1</w:t>
      </w:r>
    </w:p>
    <w:p w14:paraId="23D11C50" w14:textId="13DBF3AC" w:rsidR="007F543E" w:rsidRPr="00F26017" w:rsidRDefault="007F543E" w:rsidP="00A74DDB">
      <w:pPr>
        <w:pStyle w:val="oancuaDanhsach"/>
        <w:ind w:left="1440"/>
        <w:rPr>
          <w:rFonts w:ascii="Arial" w:hAnsi="Arial" w:cs="Arial"/>
          <w:b/>
          <w:bCs/>
          <w:sz w:val="28"/>
          <w:szCs w:val="28"/>
        </w:rPr>
      </w:pPr>
    </w:p>
    <w:p w14:paraId="2ADCD8EF" w14:textId="43ED491F" w:rsidR="00C1068C" w:rsidRPr="00F26017" w:rsidRDefault="00C1068C" w:rsidP="00C1068C">
      <w:pPr>
        <w:pStyle w:val="oancuaDanhsac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26017">
        <w:rPr>
          <w:rFonts w:ascii="Arial" w:hAnsi="Arial" w:cs="Arial"/>
          <w:b/>
          <w:bCs/>
          <w:sz w:val="28"/>
          <w:szCs w:val="28"/>
        </w:rPr>
        <w:t>Kết luận</w:t>
      </w:r>
    </w:p>
    <w:p w14:paraId="011B04EE" w14:textId="1BF769D8" w:rsidR="00C2729B" w:rsidRDefault="00623CF8" w:rsidP="00623CF8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Tìm kiếm thông tin của dự án BĐS và có 1 file excel mẫu gồm 20 người trở lên. Thêm những thông tin đó demo lên app</w:t>
      </w:r>
    </w:p>
    <w:p w14:paraId="0D9E1178" w14:textId="77777777" w:rsidR="00623CF8" w:rsidRDefault="00623CF8" w:rsidP="00623CF8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Chức năng nghỉ phép hiện tại khách hàng yêu cầu chưa cần và chỉ tập trung vào làm 3 module chính: thông tin công ty, dự án, báo cáo thống kê.</w:t>
      </w:r>
    </w:p>
    <w:p w14:paraId="085EA1F6" w14:textId="77777777" w:rsidR="00623CF8" w:rsidRDefault="00623CF8" w:rsidP="00623CF8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Xong module 2 gặp khách hang báo trước thời gian 3 ngày.</w:t>
      </w:r>
    </w:p>
    <w:p w14:paraId="14EC345F" w14:textId="77777777" w:rsidR="00623CF8" w:rsidRDefault="00623CF8" w:rsidP="00623CF8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Khách hàng muốn sản phẩm làm ra theo đúng hướng không yêu cầu gì về thời gian (thời gian do nhóm tự quyết đinh).</w:t>
      </w:r>
    </w:p>
    <w:p w14:paraId="4BAA9232" w14:textId="26947600" w:rsidR="00623CF8" w:rsidRPr="00623CF8" w:rsidRDefault="00623CF8" w:rsidP="00623CF8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Cần yêu cầu gì hỗ trợ thì khách hàng sẽ xem xét và hỗ trợ.</w:t>
      </w:r>
    </w:p>
    <w:p w14:paraId="7DA44B19" w14:textId="0A5B7189" w:rsidR="00623CF8" w:rsidRDefault="00623CF8" w:rsidP="00623CF8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Khó khăn của nhóm: tài khoản của apple chưa được develop.</w:t>
      </w:r>
    </w:p>
    <w:p w14:paraId="0267A4F5" w14:textId="67D471AB" w:rsidR="00623CF8" w:rsidRPr="00623CF8" w:rsidRDefault="00623CF8" w:rsidP="00623CF8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Lời khuyên của khách hàng: nên phân chia công việc hợp lý cho từng bạn, giám sát tiến độ rõ ràng sẽ nâng cao hiệu suất.</w:t>
      </w:r>
    </w:p>
    <w:p w14:paraId="33299432" w14:textId="77777777" w:rsidR="00C1068C" w:rsidRPr="006A6B26" w:rsidRDefault="00C1068C" w:rsidP="00C1068C">
      <w:pPr>
        <w:pStyle w:val="oancuaDanhsach"/>
        <w:ind w:left="1080"/>
      </w:pPr>
    </w:p>
    <w:p w14:paraId="3B79B79E" w14:textId="77777777" w:rsidR="006A6B26" w:rsidRPr="00A6783B" w:rsidRDefault="006A6B26" w:rsidP="006A6B26"/>
    <w:sectPr w:rsidR="006A6B26" w:rsidRPr="00A6783B" w:rsidSect="00C2798A">
      <w:headerReference w:type="default" r:id="rId18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8ADF4" w14:textId="77777777" w:rsidR="00371B95" w:rsidRDefault="00371B95" w:rsidP="00A66B18">
      <w:pPr>
        <w:spacing w:before="0" w:after="0"/>
      </w:pPr>
      <w:r>
        <w:separator/>
      </w:r>
    </w:p>
  </w:endnote>
  <w:endnote w:type="continuationSeparator" w:id="0">
    <w:p w14:paraId="20F236DF" w14:textId="77777777" w:rsidR="00371B95" w:rsidRDefault="00371B95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4BE03" w14:textId="77777777" w:rsidR="00371B95" w:rsidRDefault="00371B95" w:rsidP="00A66B18">
      <w:pPr>
        <w:spacing w:before="0" w:after="0"/>
      </w:pPr>
      <w:r>
        <w:separator/>
      </w:r>
    </w:p>
  </w:footnote>
  <w:footnote w:type="continuationSeparator" w:id="0">
    <w:p w14:paraId="0D794528" w14:textId="77777777" w:rsidR="00371B95" w:rsidRDefault="00371B95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E7BA5" w14:textId="77777777" w:rsidR="00F25D0F" w:rsidRDefault="00F25D0F">
    <w:pPr>
      <w:pStyle w:val="utrang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8F87F8" wp14:editId="526010CE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C4F3CA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241F01"/>
    <w:multiLevelType w:val="hybridMultilevel"/>
    <w:tmpl w:val="1876AB14"/>
    <w:lvl w:ilvl="0" w:tplc="D9A2B6DE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76155C"/>
    <w:multiLevelType w:val="hybridMultilevel"/>
    <w:tmpl w:val="222E8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9522AD"/>
    <w:multiLevelType w:val="multilevel"/>
    <w:tmpl w:val="F2FE7F5A"/>
    <w:lvl w:ilvl="0">
      <w:start w:val="1"/>
      <w:numFmt w:val="decimal"/>
      <w:pStyle w:val="Sudong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Sudong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C00568B"/>
    <w:multiLevelType w:val="hybridMultilevel"/>
    <w:tmpl w:val="F1D87726"/>
    <w:lvl w:ilvl="0" w:tplc="7834BD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5D40D18"/>
    <w:multiLevelType w:val="hybridMultilevel"/>
    <w:tmpl w:val="E514B0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8C6E2B"/>
    <w:multiLevelType w:val="hybridMultilevel"/>
    <w:tmpl w:val="4482A0F2"/>
    <w:lvl w:ilvl="0" w:tplc="D8B8945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8428B5"/>
    <w:multiLevelType w:val="hybridMultilevel"/>
    <w:tmpl w:val="A9FC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43A0C"/>
    <w:multiLevelType w:val="hybridMultilevel"/>
    <w:tmpl w:val="B3E26914"/>
    <w:lvl w:ilvl="0" w:tplc="0B9CC62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9EB35ED"/>
    <w:multiLevelType w:val="hybridMultilevel"/>
    <w:tmpl w:val="23221572"/>
    <w:lvl w:ilvl="0" w:tplc="FFBEAD8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6F7428"/>
    <w:multiLevelType w:val="hybridMultilevel"/>
    <w:tmpl w:val="FF7AB13E"/>
    <w:lvl w:ilvl="0" w:tplc="1BBC55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EC0370"/>
    <w:multiLevelType w:val="hybridMultilevel"/>
    <w:tmpl w:val="F6CECC5A"/>
    <w:lvl w:ilvl="0" w:tplc="129C4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9"/>
  </w:num>
  <w:num w:numId="7">
    <w:abstractNumId w:val="4"/>
  </w:num>
  <w:num w:numId="8">
    <w:abstractNumId w:val="12"/>
  </w:num>
  <w:num w:numId="9">
    <w:abstractNumId w:val="7"/>
  </w:num>
  <w:num w:numId="10">
    <w:abstractNumId w:val="11"/>
  </w:num>
  <w:num w:numId="11">
    <w:abstractNumId w:val="13"/>
  </w:num>
  <w:num w:numId="12">
    <w:abstractNumId w:val="8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hideSpellingErrors/>
  <w:hideGrammaticalError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448FC"/>
    <w:rsid w:val="00080AE4"/>
    <w:rsid w:val="00083BAA"/>
    <w:rsid w:val="000C0F71"/>
    <w:rsid w:val="000E3FBF"/>
    <w:rsid w:val="0010680C"/>
    <w:rsid w:val="00126F5D"/>
    <w:rsid w:val="00133C8A"/>
    <w:rsid w:val="00167397"/>
    <w:rsid w:val="001766D6"/>
    <w:rsid w:val="001D0A89"/>
    <w:rsid w:val="001E2320"/>
    <w:rsid w:val="001F151C"/>
    <w:rsid w:val="00214E28"/>
    <w:rsid w:val="0026428F"/>
    <w:rsid w:val="00275290"/>
    <w:rsid w:val="002809E4"/>
    <w:rsid w:val="0031335A"/>
    <w:rsid w:val="00352B81"/>
    <w:rsid w:val="00356878"/>
    <w:rsid w:val="0036384E"/>
    <w:rsid w:val="00371B95"/>
    <w:rsid w:val="003941C9"/>
    <w:rsid w:val="003A0150"/>
    <w:rsid w:val="003B1A29"/>
    <w:rsid w:val="003B5FE4"/>
    <w:rsid w:val="003C1872"/>
    <w:rsid w:val="003C5711"/>
    <w:rsid w:val="003E24DF"/>
    <w:rsid w:val="0041027A"/>
    <w:rsid w:val="0041428F"/>
    <w:rsid w:val="00424C86"/>
    <w:rsid w:val="00427E9B"/>
    <w:rsid w:val="004406F7"/>
    <w:rsid w:val="0048461A"/>
    <w:rsid w:val="004A1274"/>
    <w:rsid w:val="004A2B0D"/>
    <w:rsid w:val="00541C2D"/>
    <w:rsid w:val="005A5611"/>
    <w:rsid w:val="005C2210"/>
    <w:rsid w:val="00615018"/>
    <w:rsid w:val="0062123A"/>
    <w:rsid w:val="00623CF8"/>
    <w:rsid w:val="006369E9"/>
    <w:rsid w:val="0063740A"/>
    <w:rsid w:val="00646E75"/>
    <w:rsid w:val="00657B21"/>
    <w:rsid w:val="006703C4"/>
    <w:rsid w:val="006800D1"/>
    <w:rsid w:val="006A6B26"/>
    <w:rsid w:val="006D3A21"/>
    <w:rsid w:val="006D6101"/>
    <w:rsid w:val="006F6F10"/>
    <w:rsid w:val="00762FAF"/>
    <w:rsid w:val="00783E79"/>
    <w:rsid w:val="007B5AE8"/>
    <w:rsid w:val="007E077F"/>
    <w:rsid w:val="007E6992"/>
    <w:rsid w:val="007E7141"/>
    <w:rsid w:val="007E7F36"/>
    <w:rsid w:val="007F5192"/>
    <w:rsid w:val="007F543E"/>
    <w:rsid w:val="007F7A4B"/>
    <w:rsid w:val="00815F65"/>
    <w:rsid w:val="00835CA2"/>
    <w:rsid w:val="00862033"/>
    <w:rsid w:val="00867824"/>
    <w:rsid w:val="0087088A"/>
    <w:rsid w:val="008C60D7"/>
    <w:rsid w:val="009013E0"/>
    <w:rsid w:val="00925E18"/>
    <w:rsid w:val="00986F8C"/>
    <w:rsid w:val="009A3ECE"/>
    <w:rsid w:val="009D64E6"/>
    <w:rsid w:val="009D6E13"/>
    <w:rsid w:val="00A628A7"/>
    <w:rsid w:val="00A66B18"/>
    <w:rsid w:val="00A6783B"/>
    <w:rsid w:val="00A7459C"/>
    <w:rsid w:val="00A74DDB"/>
    <w:rsid w:val="00A96CF8"/>
    <w:rsid w:val="00AC148F"/>
    <w:rsid w:val="00AE1388"/>
    <w:rsid w:val="00AF3982"/>
    <w:rsid w:val="00B03A75"/>
    <w:rsid w:val="00B2499C"/>
    <w:rsid w:val="00B50294"/>
    <w:rsid w:val="00B57D6E"/>
    <w:rsid w:val="00B65E4A"/>
    <w:rsid w:val="00BA5C84"/>
    <w:rsid w:val="00BB46CD"/>
    <w:rsid w:val="00BC24B5"/>
    <w:rsid w:val="00C1068C"/>
    <w:rsid w:val="00C25640"/>
    <w:rsid w:val="00C2729B"/>
    <w:rsid w:val="00C2798A"/>
    <w:rsid w:val="00C454A4"/>
    <w:rsid w:val="00C46945"/>
    <w:rsid w:val="00C541F7"/>
    <w:rsid w:val="00C6535F"/>
    <w:rsid w:val="00C701F7"/>
    <w:rsid w:val="00C70786"/>
    <w:rsid w:val="00CF225B"/>
    <w:rsid w:val="00D012A9"/>
    <w:rsid w:val="00D41084"/>
    <w:rsid w:val="00D46235"/>
    <w:rsid w:val="00D50AA8"/>
    <w:rsid w:val="00D66593"/>
    <w:rsid w:val="00D90469"/>
    <w:rsid w:val="00D921D7"/>
    <w:rsid w:val="00DA3D1A"/>
    <w:rsid w:val="00DE6DA2"/>
    <w:rsid w:val="00DF2D30"/>
    <w:rsid w:val="00DF45AB"/>
    <w:rsid w:val="00E013D6"/>
    <w:rsid w:val="00E21240"/>
    <w:rsid w:val="00E55D74"/>
    <w:rsid w:val="00E5643F"/>
    <w:rsid w:val="00E61EEC"/>
    <w:rsid w:val="00E6540C"/>
    <w:rsid w:val="00E8009F"/>
    <w:rsid w:val="00E81E2A"/>
    <w:rsid w:val="00EA6A6F"/>
    <w:rsid w:val="00EB7785"/>
    <w:rsid w:val="00EC37E4"/>
    <w:rsid w:val="00EC5111"/>
    <w:rsid w:val="00EE0952"/>
    <w:rsid w:val="00F25D0F"/>
    <w:rsid w:val="00F26017"/>
    <w:rsid w:val="00F85275"/>
    <w:rsid w:val="00F86784"/>
    <w:rsid w:val="00FD78D8"/>
    <w:rsid w:val="00FE0CC7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810C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835CA2"/>
    <w:rPr>
      <w:rFonts w:eastAsiaTheme="minorHAnsi"/>
      <w:kern w:val="20"/>
      <w:szCs w:val="20"/>
    </w:rPr>
  </w:style>
  <w:style w:type="paragraph" w:styleId="u1">
    <w:name w:val="heading 1"/>
    <w:basedOn w:val="Binhthng"/>
    <w:next w:val="Binhthng"/>
    <w:link w:val="u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u2">
    <w:name w:val="heading 2"/>
    <w:basedOn w:val="Binhthng"/>
    <w:next w:val="Binhthng"/>
    <w:link w:val="u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Binhthng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Lichao">
    <w:name w:val="Salutation"/>
    <w:basedOn w:val="Binhthng"/>
    <w:link w:val="LichaoChar"/>
    <w:uiPriority w:val="4"/>
    <w:semiHidden/>
    <w:qFormat/>
    <w:rsid w:val="00A66B18"/>
    <w:pPr>
      <w:spacing w:before="720"/>
    </w:pPr>
  </w:style>
  <w:style w:type="character" w:customStyle="1" w:styleId="LichaoChar">
    <w:name w:val="Lời chào Char"/>
    <w:basedOn w:val="Phngmcinhcuaoanvn"/>
    <w:link w:val="Lichao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ong">
    <w:name w:val="Closing"/>
    <w:basedOn w:val="Binhthng"/>
    <w:next w:val="Chky"/>
    <w:link w:val="ongChar"/>
    <w:uiPriority w:val="6"/>
    <w:semiHidden/>
    <w:qFormat/>
    <w:rsid w:val="00A6783B"/>
    <w:pPr>
      <w:spacing w:before="480" w:after="960"/>
    </w:pPr>
  </w:style>
  <w:style w:type="character" w:customStyle="1" w:styleId="ongChar">
    <w:name w:val="Đóng Char"/>
    <w:basedOn w:val="Phngmcinhcuaoanvn"/>
    <w:link w:val="o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hky">
    <w:name w:val="Signature"/>
    <w:basedOn w:val="Binhthng"/>
    <w:link w:val="Chky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ChkyChar">
    <w:name w:val="Chữ ký Char"/>
    <w:basedOn w:val="Phngmcinhcuaoanvn"/>
    <w:link w:val="Chky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utrang">
    <w:name w:val="header"/>
    <w:basedOn w:val="Binhthng"/>
    <w:link w:val="utrangChar"/>
    <w:uiPriority w:val="99"/>
    <w:semiHidden/>
    <w:rsid w:val="003E24DF"/>
    <w:pPr>
      <w:spacing w:after="0"/>
      <w:jc w:val="right"/>
    </w:pPr>
  </w:style>
  <w:style w:type="character" w:customStyle="1" w:styleId="utrangChar">
    <w:name w:val="Đầu trang Char"/>
    <w:basedOn w:val="Phngmcinhcuaoanvn"/>
    <w:link w:val="utrang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Manh">
    <w:name w:val="Strong"/>
    <w:basedOn w:val="Phngmcinhcuaoanvn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BangThngthng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u2Char">
    <w:name w:val="Đầu đề 2 Char"/>
    <w:basedOn w:val="Phngmcinhcuaoanvn"/>
    <w:link w:val="u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ThngthngWeb">
    <w:name w:val="Normal (Web)"/>
    <w:basedOn w:val="Binhthng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VnbanChdanhsn">
    <w:name w:val="Placeholder Text"/>
    <w:basedOn w:val="Phngmcinhcuaoanvn"/>
    <w:uiPriority w:val="99"/>
    <w:semiHidden/>
    <w:rsid w:val="001766D6"/>
    <w:rPr>
      <w:color w:val="808080"/>
    </w:rPr>
  </w:style>
  <w:style w:type="paragraph" w:styleId="Chntrang">
    <w:name w:val="footer"/>
    <w:basedOn w:val="Binhthng"/>
    <w:link w:val="Chntrang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ChntrangChar">
    <w:name w:val="Chân trang Char"/>
    <w:basedOn w:val="Phngmcinhcuaoanvn"/>
    <w:link w:val="Chntrang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u">
    <w:name w:val="Title"/>
    <w:basedOn w:val="Binhthng"/>
    <w:next w:val="Binhthng"/>
    <w:link w:val="TiuChar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uChar">
    <w:name w:val="Tiêu đề Char"/>
    <w:basedOn w:val="Phngmcinhcuaoanvn"/>
    <w:link w:val="Tiu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Binhthng"/>
    <w:qFormat/>
    <w:rsid w:val="007E6992"/>
    <w:pPr>
      <w:spacing w:after="0"/>
    </w:pPr>
    <w:rPr>
      <w:color w:val="FFFFFF" w:themeColor="background1"/>
    </w:rPr>
  </w:style>
  <w:style w:type="table" w:styleId="LiBang">
    <w:name w:val="Table Grid"/>
    <w:basedOn w:val="BangThngthng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Binhthng"/>
    <w:semiHidden/>
    <w:qFormat/>
    <w:rsid w:val="007E7F36"/>
    <w:pPr>
      <w:spacing w:before="120" w:after="0"/>
    </w:pPr>
    <w:rPr>
      <w:b/>
    </w:rPr>
  </w:style>
  <w:style w:type="paragraph" w:styleId="Sudong">
    <w:name w:val="List Number"/>
    <w:basedOn w:val="Binhthng"/>
    <w:uiPriority w:val="99"/>
    <w:qFormat/>
    <w:rsid w:val="00424C86"/>
    <w:pPr>
      <w:numPr>
        <w:numId w:val="3"/>
      </w:numPr>
    </w:pPr>
  </w:style>
  <w:style w:type="paragraph" w:styleId="Sudong2">
    <w:name w:val="List Number 2"/>
    <w:basedOn w:val="Binhthng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oancuaDanhsach">
    <w:name w:val="List Paragraph"/>
    <w:basedOn w:val="Binhthng"/>
    <w:uiPriority w:val="34"/>
    <w:semiHidden/>
    <w:rsid w:val="00133C8A"/>
    <w:pPr>
      <w:contextualSpacing/>
    </w:pPr>
  </w:style>
  <w:style w:type="table" w:styleId="BangThun4">
    <w:name w:val="Plain Table 4"/>
    <w:basedOn w:val="BangThngthng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txt">
    <w:name w:val="tabletxt"/>
    <w:basedOn w:val="Binhthng"/>
    <w:rsid w:val="00FE0CC7"/>
    <w:pPr>
      <w:autoSpaceDE w:val="0"/>
      <w:autoSpaceDN w:val="0"/>
      <w:adjustRightInd w:val="0"/>
      <w:spacing w:before="20" w:after="20"/>
      <w:jc w:val="both"/>
    </w:pPr>
    <w:rPr>
      <w:rFonts w:ascii="Times New Roman" w:eastAsia="Times New Roman" w:hAnsi="Times New Roman" w:cs="Arial"/>
      <w:kern w:val="0"/>
      <w:sz w:val="20"/>
      <w:lang w:eastAsia="en-US"/>
    </w:rPr>
  </w:style>
  <w:style w:type="paragraph" w:customStyle="1" w:styleId="Tabletext">
    <w:name w:val="Tabletext"/>
    <w:basedOn w:val="Binhthng"/>
    <w:rsid w:val="00FE0CC7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kern w:val="0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package" Target="embeddings/Microsoft_Excel_Worksheet.xlsx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image" Target="media/image5.jpe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C41D65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0B36DE84FEC74ED698907EB260335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6EF9A-2F55-40E0-8F21-088041C1E6D4}"/>
      </w:docPartPr>
      <w:docPartBody>
        <w:p w:rsidR="00517158" w:rsidRDefault="00A732D2" w:rsidP="00A732D2">
          <w:pPr>
            <w:pStyle w:val="0B36DE84FEC74ED698907EB26033540F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1E6F55"/>
    <w:rsid w:val="002B3DFA"/>
    <w:rsid w:val="002F504C"/>
    <w:rsid w:val="00396273"/>
    <w:rsid w:val="003E61F0"/>
    <w:rsid w:val="004D22B7"/>
    <w:rsid w:val="00517158"/>
    <w:rsid w:val="0056444C"/>
    <w:rsid w:val="005F6A4A"/>
    <w:rsid w:val="007D2908"/>
    <w:rsid w:val="009454F0"/>
    <w:rsid w:val="00A732D2"/>
    <w:rsid w:val="00AB181C"/>
    <w:rsid w:val="00C41D65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0B36DE84FEC74ED698907EB26033540F">
    <w:name w:val="0B36DE84FEC74ED698907EB26033540F"/>
    <w:rsid w:val="00A73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4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2019-11-10T04:08:00Z</dcterms:created>
  <dcterms:modified xsi:type="dcterms:W3CDTF">2020-06-13T02:25:00Z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