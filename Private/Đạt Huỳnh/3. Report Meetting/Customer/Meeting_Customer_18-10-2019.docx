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762FAF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proofErr w:type="spellStart"/>
            <w:r w:rsidR="00275290" w:rsidRPr="009013E0">
              <w:rPr>
                <w:b/>
                <w:color w:val="000000" w:themeColor="text1"/>
              </w:rPr>
              <w:t>Bất</w:t>
            </w:r>
            <w:proofErr w:type="spellEnd"/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31943DCE" w:rsidR="00D921D7" w:rsidRPr="009013E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18/10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5FE16D1E" w14:textId="77777777" w:rsidR="00DA3D1A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Quang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Vương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Trịnh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Như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Phương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Phạm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Quốc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Nhân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Nguyễn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Huỳnh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Tuấn</w:t>
            </w:r>
            <w:proofErr w:type="spellEnd"/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9013E0">
              <w:rPr>
                <w:rFonts w:ascii="Calibri" w:hAnsi="Calibri" w:cs="Calibri"/>
                <w:color w:val="000000" w:themeColor="text1"/>
              </w:rPr>
              <w:t>Đạt</w:t>
            </w:r>
            <w:proofErr w:type="spellEnd"/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0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0" w:displacedByCustomXml="prev"/>
    <w:p w14:paraId="2D9358B4" w14:textId="156B4D64" w:rsidR="00133C8A" w:rsidRPr="00DF45AB" w:rsidRDefault="00080AE4" w:rsidP="00080AE4">
      <w:pPr>
        <w:pStyle w:val="ListNumber"/>
      </w:pPr>
      <w:proofErr w:type="spellStart"/>
      <w:r>
        <w:t>Trình</w:t>
      </w:r>
      <w:proofErr w:type="spellEnd"/>
      <w:r>
        <w:rPr>
          <w:lang w:val="vi-VN"/>
        </w:rPr>
        <w:t xml:space="preserve"> bày nh</w:t>
      </w:r>
      <w:r>
        <w:rPr>
          <w:rFonts w:ascii="Calibri" w:hAnsi="Calibri" w:cs="Calibri"/>
          <w:lang w:val="vi-VN"/>
        </w:rPr>
        <w:t xml:space="preserve">ững gì đã tìm hiểu </w:t>
      </w:r>
    </w:p>
    <w:p w14:paraId="3E6B3BDF" w14:textId="65FD3E9C" w:rsidR="00CF225B" w:rsidRPr="00CF225B" w:rsidRDefault="00DF45AB" w:rsidP="00CF225B">
      <w:pPr>
        <w:pStyle w:val="ListNumber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điều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hành</w:t>
      </w:r>
      <w:proofErr w:type="spellEnd"/>
      <w:r>
        <w:rPr>
          <w:rFonts w:ascii="Calibri" w:hAnsi="Calibri" w:cs="Calibri"/>
        </w:rPr>
        <w:t xml:space="preserve"> android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IOS </w:t>
      </w:r>
      <w:proofErr w:type="spellStart"/>
      <w:r w:rsidR="0063740A">
        <w:rPr>
          <w:rFonts w:ascii="Calibri" w:hAnsi="Calibri" w:cs="Calibri"/>
        </w:rPr>
        <w:t>cùng</w:t>
      </w:r>
      <w:proofErr w:type="spellEnd"/>
      <w:r w:rsidR="0063740A">
        <w:rPr>
          <w:rFonts w:ascii="Calibri" w:hAnsi="Calibri" w:cs="Calibri"/>
        </w:rPr>
        <w:t xml:space="preserve"> </w:t>
      </w:r>
      <w:proofErr w:type="spellStart"/>
      <w:r w:rsidR="0063740A">
        <w:rPr>
          <w:rFonts w:ascii="Calibri" w:hAnsi="Calibri" w:cs="Calibri"/>
        </w:rPr>
        <w:t>trên</w:t>
      </w:r>
      <w:proofErr w:type="spellEnd"/>
      <w:r w:rsidR="0063740A">
        <w:rPr>
          <w:rFonts w:ascii="Calibri" w:hAnsi="Calibri" w:cs="Calibri"/>
        </w:rPr>
        <w:t xml:space="preserve"> 1 </w:t>
      </w:r>
      <w:proofErr w:type="spellStart"/>
      <w:r w:rsidR="0063740A">
        <w:rPr>
          <w:rFonts w:ascii="Calibri" w:hAnsi="Calibri" w:cs="Calibri"/>
        </w:rPr>
        <w:t>cơ</w:t>
      </w:r>
      <w:proofErr w:type="spellEnd"/>
      <w:r w:rsidR="0063740A">
        <w:rPr>
          <w:rFonts w:ascii="Calibri" w:hAnsi="Calibri" w:cs="Calibri"/>
        </w:rPr>
        <w:t xml:space="preserve"> </w:t>
      </w:r>
      <w:proofErr w:type="spellStart"/>
      <w:r w:rsidR="0063740A">
        <w:rPr>
          <w:rFonts w:ascii="Calibri" w:hAnsi="Calibri" w:cs="Calibri"/>
        </w:rPr>
        <w:t>sở</w:t>
      </w:r>
      <w:proofErr w:type="spellEnd"/>
      <w:r w:rsidR="0063740A">
        <w:rPr>
          <w:rFonts w:ascii="Calibri" w:hAnsi="Calibri" w:cs="Calibri"/>
        </w:rPr>
        <w:t xml:space="preserve"> </w:t>
      </w:r>
      <w:proofErr w:type="spellStart"/>
      <w:r w:rsidR="0063740A">
        <w:rPr>
          <w:rFonts w:ascii="Calibri" w:hAnsi="Calibri" w:cs="Calibri"/>
        </w:rPr>
        <w:t>dữ</w:t>
      </w:r>
      <w:proofErr w:type="spellEnd"/>
      <w:r w:rsidR="0063740A">
        <w:rPr>
          <w:rFonts w:ascii="Calibri" w:hAnsi="Calibri" w:cs="Calibri"/>
        </w:rPr>
        <w:t xml:space="preserve"> </w:t>
      </w:r>
      <w:proofErr w:type="spellStart"/>
      <w:proofErr w:type="gramStart"/>
      <w:r w:rsidR="0063740A">
        <w:rPr>
          <w:rFonts w:ascii="Calibri" w:hAnsi="Calibri" w:cs="Calibri"/>
        </w:rPr>
        <w:t>liệu</w:t>
      </w:r>
      <w:proofErr w:type="spellEnd"/>
      <w:r w:rsidR="0063740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26428F" w:rsidRPr="006800D1">
        <w:rPr>
          <w:rFonts w:ascii="Calibri" w:hAnsi="Calibri" w:cs="Calibri"/>
          <w:color w:val="FF0000"/>
        </w:rPr>
        <w:t>Khó</w:t>
      </w:r>
      <w:proofErr w:type="spellEnd"/>
      <w:r w:rsidR="0026428F" w:rsidRPr="006800D1">
        <w:rPr>
          <w:rFonts w:ascii="Calibri" w:hAnsi="Calibri" w:cs="Calibri"/>
          <w:color w:val="FF0000"/>
        </w:rPr>
        <w:t xml:space="preserve"> </w:t>
      </w:r>
      <w:proofErr w:type="spellStart"/>
      <w:proofErr w:type="gramStart"/>
      <w:r w:rsidR="0026428F" w:rsidRPr="006800D1">
        <w:rPr>
          <w:rFonts w:ascii="Calibri" w:hAnsi="Calibri" w:cs="Calibri"/>
          <w:color w:val="FF0000"/>
        </w:rPr>
        <w:t>khăn</w:t>
      </w:r>
      <w:proofErr w:type="spellEnd"/>
      <w:r w:rsidR="0026428F" w:rsidRPr="006800D1">
        <w:rPr>
          <w:rFonts w:ascii="Calibri" w:hAnsi="Calibri" w:cs="Calibri"/>
          <w:color w:val="FF0000"/>
        </w:rPr>
        <w:t xml:space="preserve"> </w:t>
      </w:r>
      <w:r w:rsidR="0026428F">
        <w:rPr>
          <w:rFonts w:ascii="Calibri" w:hAnsi="Calibri" w:cs="Calibri"/>
        </w:rPr>
        <w:t>:</w:t>
      </w:r>
      <w:proofErr w:type="gramEnd"/>
      <w:r w:rsidR="0026428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mobie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IOS .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về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hệ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thống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thông</w:t>
      </w:r>
      <w:proofErr w:type="spellEnd"/>
      <w:r w:rsidR="00CF225B">
        <w:rPr>
          <w:rFonts w:ascii="Calibri" w:hAnsi="Calibri" w:cs="Calibri"/>
        </w:rPr>
        <w:t xml:space="preserve"> tin </w:t>
      </w:r>
      <w:proofErr w:type="spellStart"/>
      <w:r w:rsidR="00CF225B">
        <w:rPr>
          <w:rFonts w:ascii="Calibri" w:hAnsi="Calibri" w:cs="Calibri"/>
        </w:rPr>
        <w:t>địa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lý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khảo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CF225B">
        <w:t>yêu</w:t>
      </w:r>
      <w:proofErr w:type="spellEnd"/>
      <w:r w:rsidR="00CF225B">
        <w:t xml:space="preserve"> </w:t>
      </w:r>
      <w:proofErr w:type="spellStart"/>
      <w:r w:rsidR="00CF225B">
        <w:t>c</w:t>
      </w:r>
      <w:r w:rsidR="00CF225B">
        <w:rPr>
          <w:rFonts w:ascii="Calibri" w:hAnsi="Calibri" w:cs="Calibri"/>
        </w:rPr>
        <w:t>ầu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nhóm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phải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tìm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hiểu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hệ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tọa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độ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là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proofErr w:type="gramStart"/>
      <w:r w:rsidR="00CF225B">
        <w:rPr>
          <w:rFonts w:ascii="Calibri" w:hAnsi="Calibri" w:cs="Calibri"/>
        </w:rPr>
        <w:t>gì</w:t>
      </w:r>
      <w:proofErr w:type="spellEnd"/>
      <w:r w:rsidR="00CF225B">
        <w:rPr>
          <w:rFonts w:ascii="Calibri" w:hAnsi="Calibri" w:cs="Calibri"/>
        </w:rPr>
        <w:t xml:space="preserve"> ?</w:t>
      </w:r>
      <w:proofErr w:type="gram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hệ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bản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đồ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là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gì</w:t>
      </w:r>
      <w:proofErr w:type="spellEnd"/>
      <w:r w:rsidR="00CF225B">
        <w:rPr>
          <w:rFonts w:ascii="Calibri" w:hAnsi="Calibri" w:cs="Calibri"/>
        </w:rPr>
        <w:t xml:space="preserve"> ?</w:t>
      </w:r>
      <w:proofErr w:type="spellStart"/>
      <w:r w:rsidR="00CF225B">
        <w:rPr>
          <w:rFonts w:ascii="Calibri" w:hAnsi="Calibri" w:cs="Calibri"/>
        </w:rPr>
        <w:t>Nó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có</w:t>
      </w:r>
      <w:proofErr w:type="spellEnd"/>
      <w:r w:rsidR="00CF225B">
        <w:rPr>
          <w:rFonts w:ascii="Calibri" w:hAnsi="Calibri" w:cs="Calibri"/>
        </w:rPr>
        <w:t xml:space="preserve"> 2 </w:t>
      </w:r>
      <w:proofErr w:type="spellStart"/>
      <w:r w:rsidR="00CF225B">
        <w:rPr>
          <w:rFonts w:ascii="Calibri" w:hAnsi="Calibri" w:cs="Calibri"/>
        </w:rPr>
        <w:t>phần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mềm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để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giải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quyết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vấn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đề</w:t>
      </w:r>
      <w:proofErr w:type="spellEnd"/>
      <w:r w:rsidR="00CF225B">
        <w:rPr>
          <w:rFonts w:ascii="Calibri" w:hAnsi="Calibri" w:cs="Calibri"/>
        </w:rPr>
        <w:t xml:space="preserve"> </w:t>
      </w:r>
      <w:proofErr w:type="spellStart"/>
      <w:r w:rsidR="00CF225B">
        <w:rPr>
          <w:rFonts w:ascii="Calibri" w:hAnsi="Calibri" w:cs="Calibri"/>
        </w:rPr>
        <w:t>này</w:t>
      </w:r>
      <w:proofErr w:type="spellEnd"/>
      <w:r w:rsidR="00CF225B">
        <w:rPr>
          <w:rFonts w:ascii="Calibri" w:hAnsi="Calibri" w:cs="Calibri"/>
        </w:rPr>
        <w:t xml:space="preserve"> ArcGIS ,</w:t>
      </w:r>
      <w:proofErr w:type="spellStart"/>
      <w:r w:rsidR="003B5FE4">
        <w:rPr>
          <w:rFonts w:ascii="Calibri" w:hAnsi="Calibri" w:cs="Calibri"/>
        </w:rPr>
        <w:t>WeGIS</w:t>
      </w:r>
      <w:r w:rsidR="0063740A">
        <w:rPr>
          <w:rFonts w:ascii="Calibri" w:hAnsi="Calibri" w:cs="Calibri"/>
        </w:rPr>
        <w:t>-</w:t>
      </w:r>
      <w:r w:rsidR="003B5FE4">
        <w:rPr>
          <w:rFonts w:ascii="Calibri" w:hAnsi="Calibri" w:cs="Calibri"/>
        </w:rPr>
        <w:t>mã</w:t>
      </w:r>
      <w:proofErr w:type="spellEnd"/>
      <w:r w:rsidR="003B5FE4">
        <w:rPr>
          <w:rFonts w:ascii="Calibri" w:hAnsi="Calibri" w:cs="Calibri"/>
        </w:rPr>
        <w:t xml:space="preserve"> </w:t>
      </w:r>
      <w:proofErr w:type="spellStart"/>
      <w:r w:rsidR="003B5FE4">
        <w:rPr>
          <w:rFonts w:ascii="Calibri" w:hAnsi="Calibri" w:cs="Calibri"/>
        </w:rPr>
        <w:t>nguồn</w:t>
      </w:r>
      <w:proofErr w:type="spellEnd"/>
      <w:r w:rsidR="003B5FE4">
        <w:rPr>
          <w:rFonts w:ascii="Calibri" w:hAnsi="Calibri" w:cs="Calibri"/>
        </w:rPr>
        <w:t xml:space="preserve"> </w:t>
      </w:r>
      <w:proofErr w:type="spellStart"/>
      <w:r w:rsidR="003B5FE4">
        <w:rPr>
          <w:rFonts w:ascii="Calibri" w:hAnsi="Calibri" w:cs="Calibri"/>
        </w:rPr>
        <w:t>mở</w:t>
      </w:r>
      <w:proofErr w:type="spellEnd"/>
      <w:r w:rsidR="003B5FE4">
        <w:rPr>
          <w:rFonts w:ascii="Calibri" w:hAnsi="Calibri" w:cs="Calibri"/>
        </w:rPr>
        <w:t xml:space="preserve"> .</w:t>
      </w:r>
      <w:r w:rsidR="00CF225B">
        <w:rPr>
          <w:rFonts w:ascii="Calibri" w:hAnsi="Calibri" w:cs="Calibri"/>
        </w:rPr>
        <w:t xml:space="preserve"> </w:t>
      </w:r>
    </w:p>
    <w:p w14:paraId="5C55CC53" w14:textId="2C33F762" w:rsidR="00CF225B" w:rsidRPr="00DF45AB" w:rsidRDefault="0063740A" w:rsidP="00080AE4">
      <w:pPr>
        <w:pStyle w:val="ListNumber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sắp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nắm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hướng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hướng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vài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.</w:t>
      </w:r>
      <w:proofErr w:type="gramEnd"/>
    </w:p>
    <w:p w14:paraId="38C4F72A" w14:textId="1D82AFEF" w:rsidR="00DF45AB" w:rsidRPr="00EC5111" w:rsidRDefault="00EC5111" w:rsidP="0063740A">
      <w:pPr>
        <w:pStyle w:val="ListNumber"/>
      </w:pP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mặt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lựa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địa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GIS </w:t>
      </w:r>
      <w:proofErr w:type="spellStart"/>
      <w:r>
        <w:rPr>
          <w:rFonts w:ascii="Calibri" w:hAnsi="Calibri" w:cs="Calibri"/>
        </w:rPr>
        <w:t>yêu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kĩ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Hầu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kéo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?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Pr="006800D1">
        <w:rPr>
          <w:rFonts w:ascii="Calibri" w:hAnsi="Calibri" w:cs="Calibri"/>
          <w:color w:val="FF0000"/>
        </w:rPr>
        <w:t>Khó</w:t>
      </w:r>
      <w:proofErr w:type="spellEnd"/>
      <w:r w:rsidRPr="006800D1">
        <w:rPr>
          <w:rFonts w:ascii="Calibri" w:hAnsi="Calibri" w:cs="Calibri"/>
          <w:color w:val="FF0000"/>
        </w:rPr>
        <w:t xml:space="preserve"> </w:t>
      </w:r>
      <w:proofErr w:type="spellStart"/>
      <w:proofErr w:type="gramStart"/>
      <w:r w:rsidRPr="006800D1">
        <w:rPr>
          <w:rFonts w:ascii="Calibri" w:hAnsi="Calibri" w:cs="Calibri"/>
          <w:color w:val="FF0000"/>
        </w:rPr>
        <w:t>khăn</w:t>
      </w:r>
      <w:proofErr w:type="spellEnd"/>
      <w:r w:rsidRPr="006800D1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GIS , </w:t>
      </w:r>
      <w:proofErr w:type="spellStart"/>
      <w:r>
        <w:rPr>
          <w:rFonts w:ascii="Calibri" w:hAnsi="Calibri" w:cs="Calibri"/>
        </w:rPr>
        <w:t>nên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khăn</w:t>
      </w:r>
      <w:proofErr w:type="spellEnd"/>
      <w:r>
        <w:rPr>
          <w:rFonts w:ascii="Calibri" w:hAnsi="Calibri" w:cs="Calibri"/>
        </w:rPr>
        <w:t xml:space="preserve"> .</w:t>
      </w:r>
    </w:p>
    <w:p w14:paraId="39A4143B" w14:textId="106ABF53" w:rsidR="00EC5111" w:rsidRPr="00BB46CD" w:rsidRDefault="00EC5111" w:rsidP="00EC5111">
      <w:pPr>
        <w:pStyle w:val="ListNumber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Web </w:t>
      </w:r>
      <w:proofErr w:type="gramStart"/>
      <w:r>
        <w:rPr>
          <w:rFonts w:ascii="Calibri" w:hAnsi="Calibri" w:cs="Calibri"/>
        </w:rPr>
        <w:t>GIS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trang</w:t>
      </w:r>
      <w:proofErr w:type="spellEnd"/>
      <w:r>
        <w:rPr>
          <w:rFonts w:ascii="Calibri" w:hAnsi="Calibri" w:cs="Calibri"/>
        </w:rPr>
        <w:t xml:space="preserve"> web </w:t>
      </w:r>
      <w:proofErr w:type="spellStart"/>
      <w:r>
        <w:rPr>
          <w:rFonts w:ascii="Calibri" w:hAnsi="Calibri" w:cs="Calibri"/>
        </w:rPr>
        <w:t>bình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đều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được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tương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tác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trên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đó</w:t>
      </w:r>
      <w:proofErr w:type="spellEnd"/>
      <w:r w:rsidR="00BB46CD">
        <w:rPr>
          <w:rFonts w:ascii="Calibri" w:hAnsi="Calibri" w:cs="Calibri"/>
        </w:rPr>
        <w:t xml:space="preserve"> , </w:t>
      </w:r>
      <w:proofErr w:type="spellStart"/>
      <w:r w:rsidR="00BB46CD">
        <w:rPr>
          <w:rFonts w:ascii="Calibri" w:hAnsi="Calibri" w:cs="Calibri"/>
        </w:rPr>
        <w:t>chứ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không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phải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dùng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cái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nó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để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hiển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thị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lên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mà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thôi</w:t>
      </w:r>
      <w:proofErr w:type="spellEnd"/>
      <w:r w:rsidR="00BB46CD">
        <w:rPr>
          <w:rFonts w:ascii="Calibri" w:hAnsi="Calibri" w:cs="Calibri"/>
        </w:rPr>
        <w:t xml:space="preserve"> , </w:t>
      </w:r>
      <w:proofErr w:type="spellStart"/>
      <w:r w:rsidR="00BB46CD">
        <w:rPr>
          <w:rFonts w:ascii="Calibri" w:hAnsi="Calibri" w:cs="Calibri"/>
        </w:rPr>
        <w:t>giống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như</w:t>
      </w:r>
      <w:proofErr w:type="spellEnd"/>
      <w:r w:rsidR="00BB46CD">
        <w:rPr>
          <w:rFonts w:ascii="Calibri" w:hAnsi="Calibri" w:cs="Calibri"/>
        </w:rPr>
        <w:t xml:space="preserve"> 1 </w:t>
      </w:r>
      <w:proofErr w:type="spellStart"/>
      <w:r w:rsidR="00BB46CD">
        <w:rPr>
          <w:rFonts w:ascii="Calibri" w:hAnsi="Calibri" w:cs="Calibri"/>
        </w:rPr>
        <w:t>cái</w:t>
      </w:r>
      <w:proofErr w:type="spellEnd"/>
      <w:r w:rsidR="00BB46CD">
        <w:rPr>
          <w:rFonts w:ascii="Calibri" w:hAnsi="Calibri" w:cs="Calibri"/>
        </w:rPr>
        <w:t xml:space="preserve"> app </w:t>
      </w:r>
      <w:proofErr w:type="spellStart"/>
      <w:r w:rsidR="00BB46CD">
        <w:rPr>
          <w:rFonts w:ascii="Calibri" w:hAnsi="Calibri" w:cs="Calibri"/>
        </w:rPr>
        <w:t>chạy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trên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máy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tính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khi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vào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lập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trình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có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thể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sửa</w:t>
      </w:r>
      <w:proofErr w:type="spellEnd"/>
      <w:r w:rsidR="00BB46CD">
        <w:rPr>
          <w:rFonts w:ascii="Calibri" w:hAnsi="Calibri" w:cs="Calibri"/>
        </w:rPr>
        <w:t xml:space="preserve"> , </w:t>
      </w:r>
      <w:proofErr w:type="spellStart"/>
      <w:r w:rsidR="00BB46CD">
        <w:rPr>
          <w:rFonts w:ascii="Calibri" w:hAnsi="Calibri" w:cs="Calibri"/>
        </w:rPr>
        <w:t>có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thể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chỉnh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bản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đồ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trên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đó</w:t>
      </w:r>
      <w:proofErr w:type="spellEnd"/>
      <w:r w:rsidR="00BB46CD">
        <w:rPr>
          <w:rFonts w:ascii="Calibri" w:hAnsi="Calibri" w:cs="Calibri"/>
        </w:rPr>
        <w:t xml:space="preserve"> , </w:t>
      </w:r>
      <w:proofErr w:type="spellStart"/>
      <w:r w:rsidR="00BB46CD">
        <w:rPr>
          <w:rFonts w:ascii="Calibri" w:hAnsi="Calibri" w:cs="Calibri"/>
        </w:rPr>
        <w:t>và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nó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lưu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vào</w:t>
      </w:r>
      <w:proofErr w:type="spellEnd"/>
      <w:r w:rsidR="00BB46CD">
        <w:rPr>
          <w:rFonts w:ascii="Calibri" w:hAnsi="Calibri" w:cs="Calibri"/>
        </w:rPr>
        <w:t xml:space="preserve"> CSDL </w:t>
      </w:r>
      <w:proofErr w:type="spellStart"/>
      <w:r w:rsidR="00BB46CD">
        <w:rPr>
          <w:rFonts w:ascii="Calibri" w:hAnsi="Calibri" w:cs="Calibri"/>
        </w:rPr>
        <w:t>chứ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không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phải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sửa</w:t>
      </w:r>
      <w:proofErr w:type="spellEnd"/>
      <w:r w:rsidR="00BB46CD">
        <w:rPr>
          <w:rFonts w:ascii="Calibri" w:hAnsi="Calibri" w:cs="Calibri"/>
        </w:rPr>
        <w:t xml:space="preserve"> ở CSDL </w:t>
      </w:r>
      <w:proofErr w:type="spellStart"/>
      <w:r w:rsidR="00BB46CD">
        <w:rPr>
          <w:rFonts w:ascii="Calibri" w:hAnsi="Calibri" w:cs="Calibri"/>
        </w:rPr>
        <w:t>rồi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trên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đó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hiển</w:t>
      </w:r>
      <w:proofErr w:type="spellEnd"/>
      <w:r w:rsidR="00BB46CD">
        <w:rPr>
          <w:rFonts w:ascii="Calibri" w:hAnsi="Calibri" w:cs="Calibri"/>
        </w:rPr>
        <w:t xml:space="preserve"> </w:t>
      </w:r>
      <w:proofErr w:type="spellStart"/>
      <w:r w:rsidR="00BB46CD">
        <w:rPr>
          <w:rFonts w:ascii="Calibri" w:hAnsi="Calibri" w:cs="Calibri"/>
        </w:rPr>
        <w:t>thị</w:t>
      </w:r>
      <w:proofErr w:type="spellEnd"/>
      <w:r w:rsidR="00BB46CD">
        <w:rPr>
          <w:rFonts w:ascii="Calibri" w:hAnsi="Calibri" w:cs="Calibri"/>
        </w:rPr>
        <w:t xml:space="preserve"> . </w:t>
      </w:r>
      <w:bookmarkStart w:id="1" w:name="_GoBack"/>
      <w:bookmarkEnd w:id="1"/>
    </w:p>
    <w:p w14:paraId="6A3A977C" w14:textId="67914EAC" w:rsidR="00BB46CD" w:rsidRPr="00BB46CD" w:rsidRDefault="00BB46CD" w:rsidP="00EC5111">
      <w:pPr>
        <w:pStyle w:val="ListNumber"/>
      </w:pPr>
      <w:r>
        <w:rPr>
          <w:rFonts w:ascii="Calibri" w:hAnsi="Calibri" w:cs="Calibri"/>
        </w:rPr>
        <w:t xml:space="preserve">GEO database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tọa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đồ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. CSDL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CSDL </w:t>
      </w:r>
      <w:proofErr w:type="spellStart"/>
      <w:r>
        <w:rPr>
          <w:rFonts w:ascii="Calibri" w:hAnsi="Calibri" w:cs="Calibri"/>
        </w:rPr>
        <w:t>thô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CSDL </w:t>
      </w:r>
      <w:proofErr w:type="spellStart"/>
      <w:r>
        <w:rPr>
          <w:rFonts w:ascii="Calibri" w:hAnsi="Calibri" w:cs="Calibri"/>
        </w:rPr>
        <w:t>biên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tập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CSDL </w:t>
      </w:r>
      <w:proofErr w:type="spellStart"/>
      <w:r>
        <w:rPr>
          <w:rFonts w:ascii="Calibri" w:hAnsi="Calibri" w:cs="Calibri"/>
        </w:rPr>
        <w:t>thô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tìm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lại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bao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địa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.</w:t>
      </w:r>
      <w:proofErr w:type="gramEnd"/>
      <w:r>
        <w:rPr>
          <w:rFonts w:ascii="Calibri" w:hAnsi="Calibri" w:cs="Calibri"/>
        </w:rPr>
        <w:t xml:space="preserve"> </w:t>
      </w:r>
    </w:p>
    <w:p w14:paraId="4C83FCEB" w14:textId="52FFECAF" w:rsidR="00BB46CD" w:rsidRDefault="00BB46CD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phần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mặc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</w:t>
      </w:r>
      <w:r w:rsidR="001F151C">
        <w:rPr>
          <w:rFonts w:ascii="Calibri" w:hAnsi="Calibri" w:cs="Calibri"/>
        </w:rPr>
        <w:t>ù</w:t>
      </w:r>
      <w:proofErr w:type="spellEnd"/>
      <w:r>
        <w:rPr>
          <w:rFonts w:ascii="Calibri" w:hAnsi="Calibri" w:cs="Calibri"/>
        </w:rPr>
        <w:t xml:space="preserve"> c</w:t>
      </w:r>
      <w:proofErr w:type="spellStart"/>
      <w:r>
        <w:rPr>
          <w:rFonts w:ascii="Calibri" w:hAnsi="Calibri" w:cs="Calibri"/>
        </w:rPr>
        <w:t>hung</w:t>
      </w:r>
      <w:proofErr w:type="spellEnd"/>
      <w:r>
        <w:rPr>
          <w:rFonts w:ascii="Calibri" w:hAnsi="Calibri" w:cs="Calibri"/>
        </w:rPr>
        <w:t xml:space="preserve"> database </w:t>
      </w:r>
      <w:proofErr w:type="spellStart"/>
      <w:r>
        <w:rPr>
          <w:rFonts w:ascii="Calibri" w:hAnsi="Calibri" w:cs="Calibri"/>
        </w:rPr>
        <w:t>nhưng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 w:rsidR="001F151C">
        <w:rPr>
          <w:rFonts w:ascii="Calibri" w:hAnsi="Calibri" w:cs="Calibri"/>
        </w:rPr>
        <w:t xml:space="preserve">1 database </w:t>
      </w:r>
      <w:proofErr w:type="spellStart"/>
      <w:r w:rsidR="001F151C">
        <w:rPr>
          <w:rFonts w:ascii="Calibri" w:hAnsi="Calibri" w:cs="Calibri"/>
        </w:rPr>
        <w:t>quản</w:t>
      </w:r>
      <w:proofErr w:type="spellEnd"/>
      <w:r w:rsidR="001F151C">
        <w:rPr>
          <w:rFonts w:ascii="Calibri" w:hAnsi="Calibri" w:cs="Calibri"/>
        </w:rPr>
        <w:t xml:space="preserve"> </w:t>
      </w:r>
      <w:proofErr w:type="spellStart"/>
      <w:r w:rsidR="001F151C">
        <w:rPr>
          <w:rFonts w:ascii="Calibri" w:hAnsi="Calibri" w:cs="Calibri"/>
        </w:rPr>
        <w:t>lý</w:t>
      </w:r>
      <w:proofErr w:type="spellEnd"/>
      <w:r w:rsidR="001F151C">
        <w:rPr>
          <w:rFonts w:ascii="Calibri" w:hAnsi="Calibri" w:cs="Calibri"/>
        </w:rPr>
        <w:t xml:space="preserve"> , 1 database </w:t>
      </w:r>
      <w:proofErr w:type="spellStart"/>
      <w:r w:rsidR="001F151C">
        <w:rPr>
          <w:rFonts w:ascii="Calibri" w:hAnsi="Calibri" w:cs="Calibri"/>
        </w:rPr>
        <w:t>không</w:t>
      </w:r>
      <w:proofErr w:type="spellEnd"/>
      <w:r w:rsidR="001F151C">
        <w:rPr>
          <w:rFonts w:ascii="Calibri" w:hAnsi="Calibri" w:cs="Calibri"/>
        </w:rPr>
        <w:t xml:space="preserve"> </w:t>
      </w:r>
      <w:proofErr w:type="spellStart"/>
      <w:r w:rsidR="001F151C">
        <w:rPr>
          <w:rFonts w:ascii="Calibri" w:hAnsi="Calibri" w:cs="Calibri"/>
        </w:rPr>
        <w:t>gian</w:t>
      </w:r>
      <w:proofErr w:type="spellEnd"/>
      <w:r w:rsidR="001F151C">
        <w:rPr>
          <w:rFonts w:ascii="Calibri" w:hAnsi="Calibri" w:cs="Calibri"/>
        </w:rPr>
        <w:t xml:space="preserve"> </w:t>
      </w:r>
    </w:p>
    <w:p w14:paraId="3F27D376" w14:textId="734278E5" w:rsidR="001F151C" w:rsidRDefault="001F151C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tọa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tọa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WCS 84-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tọa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mỹ</w:t>
      </w:r>
      <w:proofErr w:type="spellEnd"/>
      <w:r>
        <w:rPr>
          <w:rFonts w:ascii="Calibri" w:hAnsi="Calibri" w:cs="Calibri"/>
        </w:rPr>
        <w:t xml:space="preserve"> , VN 2000- </w:t>
      </w:r>
      <w:proofErr w:type="spellStart"/>
      <w:r>
        <w:rPr>
          <w:rFonts w:ascii="Calibri" w:hAnsi="Calibri" w:cs="Calibri"/>
        </w:rPr>
        <w:t>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tọa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riêng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Viêt</w:t>
      </w:r>
      <w:proofErr w:type="spellEnd"/>
      <w:r>
        <w:rPr>
          <w:rFonts w:ascii="Calibri" w:hAnsi="Calibri" w:cs="Calibri"/>
        </w:rPr>
        <w:t xml:space="preserve"> Nam , 2 </w:t>
      </w:r>
      <w:proofErr w:type="spellStart"/>
      <w:r>
        <w:rPr>
          <w:rFonts w:ascii="Calibri" w:hAnsi="Calibri" w:cs="Calibri"/>
        </w:rPr>
        <w:t>cái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lệch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Kinh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vĩ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nó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còn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tuyến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tuyến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trục</w:t>
      </w:r>
      <w:proofErr w:type="spellEnd"/>
      <w:r>
        <w:rPr>
          <w:rFonts w:ascii="Calibri" w:hAnsi="Calibri" w:cs="Calibri"/>
        </w:rPr>
        <w:t xml:space="preserve"> </w:t>
      </w:r>
    </w:p>
    <w:p w14:paraId="5824DE01" w14:textId="101E6228" w:rsidR="001F151C" w:rsidRPr="00080AE4" w:rsidRDefault="001F151C" w:rsidP="001F151C">
      <w:pPr>
        <w:pStyle w:val="ListNumber"/>
      </w:pPr>
      <w:proofErr w:type="spellStart"/>
      <w:r>
        <w:t>Còn</w:t>
      </w:r>
      <w:proofErr w:type="spellEnd"/>
      <w:r>
        <w:t xml:space="preserve"> 1 </w:t>
      </w:r>
      <w:proofErr w:type="spellStart"/>
      <w:r>
        <w:t>s</w:t>
      </w:r>
      <w:r>
        <w:rPr>
          <w:rFonts w:ascii="Calibri" w:hAnsi="Calibri" w:cs="Calibri"/>
        </w:rPr>
        <w:t>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nữa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chia </w:t>
      </w:r>
      <w:proofErr w:type="spellStart"/>
      <w:r>
        <w:rPr>
          <w:rFonts w:ascii="Calibri" w:hAnsi="Calibri" w:cs="Calibri"/>
        </w:rPr>
        <w:t>tách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thửa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lên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famework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để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làm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xong</w:t>
      </w:r>
      <w:proofErr w:type="spellEnd"/>
      <w:r w:rsidR="00C25640">
        <w:rPr>
          <w:rFonts w:ascii="Calibri" w:hAnsi="Calibri" w:cs="Calibri"/>
        </w:rPr>
        <w:t xml:space="preserve"> in ra 1 </w:t>
      </w:r>
      <w:proofErr w:type="spellStart"/>
      <w:r w:rsidR="00C25640">
        <w:rPr>
          <w:rFonts w:ascii="Calibri" w:hAnsi="Calibri" w:cs="Calibri"/>
        </w:rPr>
        <w:t>sổ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đỏ</w:t>
      </w:r>
      <w:proofErr w:type="spellEnd"/>
      <w:r w:rsidR="00C25640">
        <w:rPr>
          <w:rFonts w:ascii="Calibri" w:hAnsi="Calibri" w:cs="Calibri"/>
        </w:rPr>
        <w:t xml:space="preserve"> : </w:t>
      </w:r>
      <w:proofErr w:type="spellStart"/>
      <w:r w:rsidR="00C25640">
        <w:rPr>
          <w:rFonts w:ascii="Calibri" w:hAnsi="Calibri" w:cs="Calibri"/>
        </w:rPr>
        <w:t>hình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dáng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thửa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đất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và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các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thông</w:t>
      </w:r>
      <w:proofErr w:type="spellEnd"/>
      <w:r w:rsidR="00C25640">
        <w:rPr>
          <w:rFonts w:ascii="Calibri" w:hAnsi="Calibri" w:cs="Calibri"/>
        </w:rPr>
        <w:t xml:space="preserve"> tin </w:t>
      </w:r>
      <w:proofErr w:type="spellStart"/>
      <w:r w:rsidR="00C25640">
        <w:rPr>
          <w:rFonts w:ascii="Calibri" w:hAnsi="Calibri" w:cs="Calibri"/>
        </w:rPr>
        <w:t>đi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kèm</w:t>
      </w:r>
      <w:proofErr w:type="spellEnd"/>
      <w:r w:rsidR="00C25640">
        <w:rPr>
          <w:rFonts w:ascii="Calibri" w:hAnsi="Calibri" w:cs="Calibri"/>
        </w:rPr>
        <w:t xml:space="preserve"> , </w:t>
      </w:r>
      <w:proofErr w:type="spellStart"/>
      <w:r w:rsidR="00C25640">
        <w:rPr>
          <w:rFonts w:ascii="Calibri" w:hAnsi="Calibri" w:cs="Calibri"/>
        </w:rPr>
        <w:t>luon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luôn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phải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có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hướng</w:t>
      </w:r>
      <w:proofErr w:type="spellEnd"/>
      <w:r w:rsidR="00C25640">
        <w:rPr>
          <w:rFonts w:ascii="Calibri" w:hAnsi="Calibri" w:cs="Calibri"/>
        </w:rPr>
        <w:t xml:space="preserve"> </w:t>
      </w:r>
      <w:proofErr w:type="spellStart"/>
      <w:r w:rsidR="00C25640">
        <w:rPr>
          <w:rFonts w:ascii="Calibri" w:hAnsi="Calibri" w:cs="Calibri"/>
        </w:rPr>
        <w:t>bắc</w:t>
      </w:r>
      <w:proofErr w:type="spellEnd"/>
      <w:r w:rsidR="00C25640">
        <w:rPr>
          <w:rFonts w:ascii="Calibri" w:hAnsi="Calibri" w:cs="Calibri"/>
        </w:rPr>
        <w:t xml:space="preserve"> .</w:t>
      </w:r>
    </w:p>
    <w:p w14:paraId="3EC66CFF" w14:textId="6CF42953" w:rsidR="00DA3D1A" w:rsidRPr="00C46945" w:rsidRDefault="00DA3D1A" w:rsidP="00275290">
      <w:pPr>
        <w:pStyle w:val="ListNumber"/>
      </w:pPr>
      <w:proofErr w:type="spellStart"/>
      <w:r>
        <w:t>Phần</w:t>
      </w:r>
      <w:proofErr w:type="spellEnd"/>
      <w:r>
        <w:rPr>
          <w:lang w:val="vi-VN"/>
        </w:rPr>
        <w:t xml:space="preserve"> mềm mã nguồn mở </w:t>
      </w:r>
      <w:r w:rsidR="00C25640">
        <w:t>P</w:t>
      </w:r>
      <w:r>
        <w:rPr>
          <w:lang w:val="vi-VN"/>
        </w:rPr>
        <w:t xml:space="preserve">ostgre </w:t>
      </w:r>
      <w:proofErr w:type="gramStart"/>
      <w:r>
        <w:rPr>
          <w:lang w:val="vi-VN"/>
        </w:rPr>
        <w:t>sql .</w:t>
      </w:r>
      <w:proofErr w:type="gramEnd"/>
      <w:r>
        <w:rPr>
          <w:lang w:val="vi-VN"/>
        </w:rPr>
        <w:t xml:space="preserve"> </w:t>
      </w:r>
    </w:p>
    <w:p w14:paraId="3648B5E6" w14:textId="2B31D2A5" w:rsidR="00C46945" w:rsidRPr="00133C8A" w:rsidRDefault="006800D1" w:rsidP="00275290">
      <w:pPr>
        <w:pStyle w:val="ListNumber"/>
      </w:pPr>
      <w:proofErr w:type="spellStart"/>
      <w:r>
        <w:t>Tóm</w:t>
      </w:r>
      <w:proofErr w:type="spellEnd"/>
      <w:r>
        <w:t xml:space="preserve"> </w:t>
      </w:r>
      <w:proofErr w:type="spellStart"/>
      <w:proofErr w:type="gramStart"/>
      <w:r>
        <w:t>l</w:t>
      </w:r>
      <w:r>
        <w:rPr>
          <w:rFonts w:ascii="Calibri" w:hAnsi="Calibri" w:cs="Calibri"/>
        </w:rPr>
        <w:t>ại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THầy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muốn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nhất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bạn</w:t>
      </w:r>
      <w:proofErr w:type="spellEnd"/>
      <w:r>
        <w:rPr>
          <w:rFonts w:ascii="Calibri" w:hAnsi="Calibri" w:cs="Calibri"/>
        </w:rPr>
        <w:t xml:space="preserve"> 30h/1 </w:t>
      </w:r>
      <w:proofErr w:type="spellStart"/>
      <w:r>
        <w:rPr>
          <w:rFonts w:ascii="Calibri" w:hAnsi="Calibri" w:cs="Calibri"/>
        </w:rPr>
        <w:t>tuần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trước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Plan ,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giờ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.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gửi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thông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nhóm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hàng</w:t>
      </w:r>
      <w:proofErr w:type="spellEnd"/>
      <w:r>
        <w:rPr>
          <w:rFonts w:ascii="Calibri" w:hAnsi="Calibri" w:cs="Calibri"/>
        </w:rPr>
        <w:t xml:space="preserve"> ,</w:t>
      </w:r>
      <w:proofErr w:type="gramEnd"/>
    </w:p>
    <w:p w14:paraId="4351872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B96ED" w14:textId="77777777" w:rsidR="00762FAF" w:rsidRDefault="00762FAF" w:rsidP="00A66B18">
      <w:pPr>
        <w:spacing w:before="0" w:after="0"/>
      </w:pPr>
      <w:r>
        <w:separator/>
      </w:r>
    </w:p>
  </w:endnote>
  <w:endnote w:type="continuationSeparator" w:id="0">
    <w:p w14:paraId="1FDADB5F" w14:textId="77777777" w:rsidR="00762FAF" w:rsidRDefault="00762FA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9D45D" w14:textId="77777777" w:rsidR="00762FAF" w:rsidRDefault="00762FAF" w:rsidP="00A66B18">
      <w:pPr>
        <w:spacing w:before="0" w:after="0"/>
      </w:pPr>
      <w:r>
        <w:separator/>
      </w:r>
    </w:p>
  </w:footnote>
  <w:footnote w:type="continuationSeparator" w:id="0">
    <w:p w14:paraId="65BD3C68" w14:textId="77777777" w:rsidR="00762FAF" w:rsidRDefault="00762FA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8461A"/>
    <w:rsid w:val="004A1274"/>
    <w:rsid w:val="004A2B0D"/>
    <w:rsid w:val="005C2210"/>
    <w:rsid w:val="00615018"/>
    <w:rsid w:val="0062123A"/>
    <w:rsid w:val="0063740A"/>
    <w:rsid w:val="00646E75"/>
    <w:rsid w:val="00657B21"/>
    <w:rsid w:val="006800D1"/>
    <w:rsid w:val="006D6101"/>
    <w:rsid w:val="006F6F10"/>
    <w:rsid w:val="00762FAF"/>
    <w:rsid w:val="00783E79"/>
    <w:rsid w:val="007B5AE8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9013E0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41084"/>
    <w:rsid w:val="00D46235"/>
    <w:rsid w:val="00D50AA8"/>
    <w:rsid w:val="00D66593"/>
    <w:rsid w:val="00D921D7"/>
    <w:rsid w:val="00DA3D1A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5F6A4A"/>
    <w:rsid w:val="007D2908"/>
    <w:rsid w:val="009454F0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2019-10-18T03:38:00Z</dcterms:created>
  <dcterms:modified xsi:type="dcterms:W3CDTF">2019-10-24T02:56:00Z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