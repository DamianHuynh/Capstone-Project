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240" w:type="pct"/>
        <w:tblInd w:w="-450" w:type="dxa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2165"/>
        <w:gridCol w:w="3824"/>
        <w:gridCol w:w="1909"/>
        <w:gridCol w:w="1911"/>
      </w:tblGrid>
      <w:tr w:rsidR="00EC37E4" w:rsidRPr="00C2798A" w14:paraId="4A8BD971" w14:textId="77777777" w:rsidTr="009013E0">
        <w:trPr>
          <w:trHeight w:val="899"/>
        </w:trPr>
        <w:tc>
          <w:tcPr>
            <w:tcW w:w="5000" w:type="pct"/>
            <w:gridSpan w:val="4"/>
          </w:tcPr>
          <w:p w14:paraId="7BBADBB6" w14:textId="7A8F731A" w:rsidR="00D921D7" w:rsidRPr="009013E0" w:rsidRDefault="009013E0" w:rsidP="009D64E6">
            <w:pPr>
              <w:pStyle w:val="Title"/>
              <w:spacing w:after="480"/>
              <w:rPr>
                <w:rFonts w:ascii="Calibri" w:hAnsi="Calibri" w:cs="Calibri"/>
                <w:color w:val="000000" w:themeColor="text1"/>
              </w:rPr>
            </w:pPr>
            <w:r>
              <w:rPr>
                <w:color w:val="000000" w:themeColor="text1"/>
              </w:rPr>
              <w:t xml:space="preserve">meeting customer </w:t>
            </w:r>
          </w:p>
        </w:tc>
      </w:tr>
      <w:tr w:rsidR="00D921D7" w:rsidRPr="00C2798A" w14:paraId="35BE1A16" w14:textId="77777777" w:rsidTr="009013E0">
        <w:trPr>
          <w:trHeight w:val="492"/>
        </w:trPr>
        <w:tc>
          <w:tcPr>
            <w:tcW w:w="1104" w:type="pct"/>
          </w:tcPr>
          <w:p w14:paraId="7221957F" w14:textId="77777777" w:rsidR="00D921D7" w:rsidRPr="009013E0" w:rsidRDefault="00631FFA" w:rsidP="00C2798A">
            <w:pPr>
              <w:pStyle w:val="MeetingInfo"/>
              <w:rPr>
                <w:color w:val="000000" w:themeColor="text1"/>
              </w:rPr>
            </w:pPr>
            <w:sdt>
              <w:sdtPr>
                <w:rPr>
                  <w:color w:val="000000" w:themeColor="text1"/>
                </w:rPr>
                <w:id w:val="-1289583197"/>
                <w:placeholder>
                  <w:docPart w:val="437FFAD643AE48EA82905463BF97491F"/>
                </w:placeholder>
                <w:temporary/>
                <w:showingPlcHdr/>
                <w15:appearance w15:val="hidden"/>
              </w:sdtPr>
              <w:sdtEndPr/>
              <w:sdtContent>
                <w:r w:rsidR="00D921D7" w:rsidRPr="009013E0">
                  <w:rPr>
                    <w:color w:val="000000" w:themeColor="text1"/>
                  </w:rPr>
                  <w:t>Location:</w:t>
                </w:r>
              </w:sdtContent>
            </w:sdt>
          </w:p>
        </w:tc>
        <w:tc>
          <w:tcPr>
            <w:tcW w:w="1949" w:type="pct"/>
          </w:tcPr>
          <w:p w14:paraId="0D7113FD" w14:textId="3A5750FC" w:rsidR="00D921D7" w:rsidRPr="009013E0" w:rsidRDefault="00080AE4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Đại học văn lang </w:t>
            </w:r>
          </w:p>
        </w:tc>
        <w:tc>
          <w:tcPr>
            <w:tcW w:w="1947" w:type="pct"/>
            <w:gridSpan w:val="2"/>
          </w:tcPr>
          <w:p w14:paraId="46188549" w14:textId="57C1CD1B" w:rsidR="00D921D7" w:rsidRPr="009013E0" w:rsidRDefault="00D921D7" w:rsidP="00D921D7">
            <w:pPr>
              <w:pStyle w:val="MeetingInfo"/>
              <w:jc w:val="right"/>
              <w:rPr>
                <w:b/>
                <w:color w:val="000000" w:themeColor="text1"/>
                <w:lang w:val="vi-VN"/>
              </w:rPr>
            </w:pPr>
            <w:r w:rsidRPr="009013E0">
              <w:rPr>
                <w:b/>
                <w:color w:val="000000" w:themeColor="text1"/>
              </w:rPr>
              <w:t xml:space="preserve">Team </w:t>
            </w:r>
            <w:r w:rsidR="00275290" w:rsidRPr="009013E0">
              <w:rPr>
                <w:b/>
                <w:color w:val="000000" w:themeColor="text1"/>
              </w:rPr>
              <w:t>–</w:t>
            </w:r>
            <w:r w:rsidRPr="009013E0">
              <w:rPr>
                <w:b/>
                <w:color w:val="000000" w:themeColor="text1"/>
              </w:rPr>
              <w:t xml:space="preserve"> </w:t>
            </w:r>
            <w:r w:rsidR="00275290" w:rsidRPr="009013E0">
              <w:rPr>
                <w:b/>
                <w:color w:val="000000" w:themeColor="text1"/>
              </w:rPr>
              <w:t>Bất</w:t>
            </w:r>
            <w:r w:rsidR="00275290" w:rsidRPr="009013E0">
              <w:rPr>
                <w:b/>
                <w:color w:val="000000" w:themeColor="text1"/>
                <w:lang w:val="vi-VN"/>
              </w:rPr>
              <w:t xml:space="preserve"> Động Sản </w:t>
            </w:r>
          </w:p>
        </w:tc>
      </w:tr>
      <w:tr w:rsidR="00D921D7" w:rsidRPr="00C2798A" w14:paraId="603067C4" w14:textId="77777777" w:rsidTr="009013E0">
        <w:trPr>
          <w:trHeight w:val="492"/>
        </w:trPr>
        <w:tc>
          <w:tcPr>
            <w:tcW w:w="1104" w:type="pct"/>
          </w:tcPr>
          <w:p w14:paraId="58FB8C4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Datetime:</w:t>
            </w:r>
          </w:p>
        </w:tc>
        <w:tc>
          <w:tcPr>
            <w:tcW w:w="1949" w:type="pct"/>
          </w:tcPr>
          <w:p w14:paraId="4541EBF8" w14:textId="31943DCE" w:rsidR="00D921D7" w:rsidRPr="009013E0" w:rsidRDefault="00080AE4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  <w:lang w:val="vi-VN"/>
              </w:rPr>
              <w:t xml:space="preserve">18/10 </w:t>
            </w:r>
            <w:r w:rsidR="009013E0" w:rsidRPr="009013E0">
              <w:rPr>
                <w:color w:val="000000" w:themeColor="text1"/>
              </w:rPr>
              <w:t>/2019</w:t>
            </w:r>
          </w:p>
        </w:tc>
        <w:tc>
          <w:tcPr>
            <w:tcW w:w="973" w:type="pct"/>
          </w:tcPr>
          <w:p w14:paraId="0D0650F4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Mentor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4" w:type="pct"/>
          </w:tcPr>
          <w:p w14:paraId="5FE16D1E" w14:textId="77777777" w:rsidR="00DA3D1A" w:rsidRPr="009013E0" w:rsidRDefault="00080AE4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>Đặng Đình Hoà</w:t>
            </w:r>
          </w:p>
          <w:p w14:paraId="465C5B89" w14:textId="08563AAB" w:rsidR="00D921D7" w:rsidRPr="009013E0" w:rsidRDefault="00DA3D1A" w:rsidP="00C2798A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color w:val="000000" w:themeColor="text1"/>
                <w:lang w:val="vi-VN"/>
              </w:rPr>
              <w:t xml:space="preserve">Khách hàng </w:t>
            </w:r>
            <w:r w:rsidR="00080AE4" w:rsidRPr="009013E0">
              <w:rPr>
                <w:color w:val="000000" w:themeColor="text1"/>
                <w:lang w:val="vi-VN"/>
              </w:rPr>
              <w:t xml:space="preserve"> </w:t>
            </w:r>
          </w:p>
        </w:tc>
      </w:tr>
      <w:tr w:rsidR="00D921D7" w:rsidRPr="00C2798A" w14:paraId="43CBEE77" w14:textId="77777777" w:rsidTr="009013E0">
        <w:trPr>
          <w:trHeight w:val="492"/>
        </w:trPr>
        <w:tc>
          <w:tcPr>
            <w:tcW w:w="1104" w:type="pct"/>
          </w:tcPr>
          <w:p w14:paraId="3C09B19B" w14:textId="77777777" w:rsidR="00D921D7" w:rsidRPr="009013E0" w:rsidRDefault="00D921D7" w:rsidP="00C2798A">
            <w:pPr>
              <w:pStyle w:val="MeetingInfo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Attendance:</w:t>
            </w:r>
          </w:p>
        </w:tc>
        <w:tc>
          <w:tcPr>
            <w:tcW w:w="1949" w:type="pct"/>
          </w:tcPr>
          <w:p w14:paraId="22386085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color w:val="000000" w:themeColor="text1"/>
              </w:rPr>
              <w:t>Tr</w:t>
            </w:r>
            <w:r w:rsidRPr="009013E0">
              <w:rPr>
                <w:rFonts w:ascii="Calibri" w:hAnsi="Calibri" w:cs="Calibri"/>
                <w:color w:val="000000" w:themeColor="text1"/>
                <w:lang w:val="vi-VN"/>
              </w:rPr>
              <w:t>ư</w:t>
            </w:r>
            <w:r w:rsidRPr="009013E0">
              <w:rPr>
                <w:rFonts w:ascii="Calibri" w:hAnsi="Calibri" w:cs="Calibri"/>
                <w:color w:val="000000" w:themeColor="text1"/>
              </w:rPr>
              <w:t xml:space="preserve">ơng Quang Vương </w:t>
            </w:r>
          </w:p>
          <w:p w14:paraId="67DB87A2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Trịnh Như Phương </w:t>
            </w:r>
          </w:p>
          <w:p w14:paraId="6BEF5054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Phạm Quốc Nhân </w:t>
            </w:r>
          </w:p>
          <w:p w14:paraId="56E997BB" w14:textId="77777777" w:rsidR="009013E0" w:rsidRPr="009013E0" w:rsidRDefault="009013E0" w:rsidP="009013E0">
            <w:pPr>
              <w:pStyle w:val="MeetingInfo"/>
              <w:rPr>
                <w:rFonts w:ascii="Calibri" w:hAnsi="Calibri" w:cs="Calibri"/>
                <w:color w:val="000000" w:themeColor="text1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 xml:space="preserve">Nguyễn Anh Minh </w:t>
            </w:r>
          </w:p>
          <w:p w14:paraId="5AEF5442" w14:textId="5A6ECC74" w:rsidR="00D921D7" w:rsidRPr="009013E0" w:rsidRDefault="009013E0" w:rsidP="009013E0">
            <w:pPr>
              <w:pStyle w:val="MeetingInfo"/>
              <w:rPr>
                <w:color w:val="000000" w:themeColor="text1"/>
                <w:lang w:val="vi-VN"/>
              </w:rPr>
            </w:pPr>
            <w:r w:rsidRPr="009013E0">
              <w:rPr>
                <w:rFonts w:ascii="Calibri" w:hAnsi="Calibri" w:cs="Calibri"/>
                <w:color w:val="000000" w:themeColor="text1"/>
              </w:rPr>
              <w:t>Huỳnh Tuấn Đạt</w:t>
            </w:r>
          </w:p>
        </w:tc>
        <w:tc>
          <w:tcPr>
            <w:tcW w:w="973" w:type="pct"/>
          </w:tcPr>
          <w:p w14:paraId="2A8056B9" w14:textId="77777777" w:rsidR="00D921D7" w:rsidRPr="009013E0" w:rsidRDefault="00D921D7" w:rsidP="00D921D7">
            <w:pPr>
              <w:pStyle w:val="MeetingInfo"/>
              <w:jc w:val="right"/>
              <w:rPr>
                <w:color w:val="000000" w:themeColor="text1"/>
              </w:rPr>
            </w:pPr>
            <w:r w:rsidRPr="009013E0">
              <w:rPr>
                <w:color w:val="000000" w:themeColor="text1"/>
              </w:rPr>
              <w:t>Progress</w:t>
            </w:r>
            <w:r w:rsidR="009D64E6" w:rsidRPr="009013E0">
              <w:rPr>
                <w:color w:val="000000" w:themeColor="text1"/>
              </w:rPr>
              <w:t>:</w:t>
            </w:r>
          </w:p>
        </w:tc>
        <w:tc>
          <w:tcPr>
            <w:tcW w:w="974" w:type="pct"/>
          </w:tcPr>
          <w:p w14:paraId="188BBC85" w14:textId="3F582326" w:rsidR="00D921D7" w:rsidRPr="009013E0" w:rsidRDefault="009E0C1B" w:rsidP="00C2798A">
            <w:pPr>
              <w:pStyle w:val="MeetingInfo"/>
              <w:rPr>
                <w:color w:val="000000" w:themeColor="text1"/>
              </w:rPr>
            </w:pPr>
            <w:r>
              <w:rPr>
                <w:color w:val="000000" w:themeColor="text1"/>
              </w:rPr>
              <w:t>3</w:t>
            </w:r>
            <w:bookmarkStart w:id="0" w:name="_GoBack"/>
            <w:bookmarkEnd w:id="0"/>
            <w:r w:rsidR="00D921D7" w:rsidRPr="009013E0">
              <w:rPr>
                <w:color w:val="000000" w:themeColor="text1"/>
              </w:rPr>
              <w:t>%</w:t>
            </w:r>
          </w:p>
        </w:tc>
      </w:tr>
      <w:tr w:rsidR="00D921D7" w:rsidRPr="00C2798A" w14:paraId="1C125450" w14:textId="77777777" w:rsidTr="009013E0">
        <w:trPr>
          <w:trHeight w:val="492"/>
        </w:trPr>
        <w:tc>
          <w:tcPr>
            <w:tcW w:w="1104" w:type="pct"/>
          </w:tcPr>
          <w:p w14:paraId="01883542" w14:textId="77777777" w:rsidR="00D921D7" w:rsidRPr="00C2798A" w:rsidRDefault="00D921D7" w:rsidP="00C2798A">
            <w:pPr>
              <w:pStyle w:val="MeetingInfo"/>
            </w:pPr>
            <w:r>
              <w:t>Absence:</w:t>
            </w:r>
          </w:p>
        </w:tc>
        <w:tc>
          <w:tcPr>
            <w:tcW w:w="1949" w:type="pct"/>
          </w:tcPr>
          <w:p w14:paraId="616FD946" w14:textId="5130A468" w:rsidR="00D921D7" w:rsidRPr="00C2798A" w:rsidRDefault="00D921D7" w:rsidP="00C2798A">
            <w:pPr>
              <w:pStyle w:val="MeetingInfo"/>
            </w:pPr>
          </w:p>
        </w:tc>
        <w:tc>
          <w:tcPr>
            <w:tcW w:w="973" w:type="pct"/>
          </w:tcPr>
          <w:p w14:paraId="1AEF4A65" w14:textId="77777777" w:rsidR="00D921D7" w:rsidRPr="00C2798A" w:rsidRDefault="00D921D7" w:rsidP="00D921D7">
            <w:pPr>
              <w:pStyle w:val="MeetingInfo"/>
              <w:jc w:val="right"/>
            </w:pPr>
            <w:r>
              <w:t>Issue(s)</w:t>
            </w:r>
            <w:r w:rsidR="009D64E6">
              <w:t>:</w:t>
            </w:r>
          </w:p>
        </w:tc>
        <w:tc>
          <w:tcPr>
            <w:tcW w:w="974" w:type="pct"/>
          </w:tcPr>
          <w:p w14:paraId="6905BC36" w14:textId="77777777" w:rsidR="00D921D7" w:rsidRPr="00C2798A" w:rsidRDefault="00D921D7" w:rsidP="00C2798A">
            <w:pPr>
              <w:pStyle w:val="MeetingInfo"/>
            </w:pPr>
            <w:r>
              <w:t>0</w:t>
            </w:r>
          </w:p>
        </w:tc>
      </w:tr>
    </w:tbl>
    <w:bookmarkStart w:id="1" w:name="_Hlk22381192" w:displacedByCustomXml="next"/>
    <w:sdt>
      <w:sdtPr>
        <w:id w:val="921066030"/>
        <w:placeholder>
          <w:docPart w:val="889DE8D9FB914A01A5FF02DF213C2691"/>
        </w:placeholder>
        <w:temporary/>
        <w:showingPlcHdr/>
        <w15:appearance w15:val="hidden"/>
      </w:sdtPr>
      <w:sdtEndPr/>
      <w:sdtContent>
        <w:p w14:paraId="06393BBC" w14:textId="77777777"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bookmarkEnd w:id="1" w:displacedByCustomXml="prev"/>
    <w:p w14:paraId="2D9358B4" w14:textId="156B4D64" w:rsidR="00133C8A" w:rsidRPr="00DF45AB" w:rsidRDefault="00080AE4" w:rsidP="00080AE4">
      <w:pPr>
        <w:pStyle w:val="ListNumber"/>
      </w:pPr>
      <w:r>
        <w:t>Trình</w:t>
      </w:r>
      <w:r>
        <w:rPr>
          <w:lang w:val="vi-VN"/>
        </w:rPr>
        <w:t xml:space="preserve"> bày nh</w:t>
      </w:r>
      <w:r>
        <w:rPr>
          <w:rFonts w:ascii="Calibri" w:hAnsi="Calibri" w:cs="Calibri"/>
          <w:lang w:val="vi-VN"/>
        </w:rPr>
        <w:t xml:space="preserve">ững gì đã tìm hiểu </w:t>
      </w:r>
    </w:p>
    <w:p w14:paraId="3E6B3BDF" w14:textId="65FD3E9C" w:rsidR="00CF225B" w:rsidRPr="00CF225B" w:rsidRDefault="00DF45AB" w:rsidP="00CF225B">
      <w:pPr>
        <w:pStyle w:val="ListNumber"/>
      </w:pPr>
      <w:r>
        <w:t>Khách hàng yêu c</w:t>
      </w:r>
      <w:r>
        <w:rPr>
          <w:rFonts w:ascii="Calibri" w:hAnsi="Calibri" w:cs="Calibri"/>
        </w:rPr>
        <w:t xml:space="preserve">ầu lập trình trên 2 hệ điều hành android và IOS </w:t>
      </w:r>
      <w:r w:rsidR="0063740A">
        <w:rPr>
          <w:rFonts w:ascii="Calibri" w:hAnsi="Calibri" w:cs="Calibri"/>
        </w:rPr>
        <w:t xml:space="preserve">cùng trên 1 cơ sở dữ liệu </w:t>
      </w:r>
      <w:r>
        <w:rPr>
          <w:rFonts w:ascii="Calibri" w:hAnsi="Calibri" w:cs="Calibri"/>
        </w:rPr>
        <w:t xml:space="preserve">. </w:t>
      </w:r>
      <w:r w:rsidR="0026428F" w:rsidRPr="006800D1">
        <w:rPr>
          <w:rFonts w:ascii="Calibri" w:hAnsi="Calibri" w:cs="Calibri"/>
          <w:color w:val="FF0000"/>
        </w:rPr>
        <w:t xml:space="preserve">Khó khăn </w:t>
      </w:r>
      <w:r w:rsidR="0026428F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 xml:space="preserve">Tuy nhiên nhóm không chuyên về mobie , và chưa được học IOS . Khách hàng sẽ gửi tài liệu </w:t>
      </w:r>
      <w:r w:rsidR="00CF225B">
        <w:rPr>
          <w:rFonts w:ascii="Calibri" w:hAnsi="Calibri" w:cs="Calibri"/>
        </w:rPr>
        <w:t xml:space="preserve">về hệ thống thông tin địa lý </w:t>
      </w:r>
      <w:r>
        <w:rPr>
          <w:rFonts w:ascii="Calibri" w:hAnsi="Calibri" w:cs="Calibri"/>
        </w:rPr>
        <w:t xml:space="preserve">để nhóm tham khảo . </w:t>
      </w:r>
      <w:r w:rsidR="00CF225B">
        <w:t>yêu c</w:t>
      </w:r>
      <w:r w:rsidR="00CF225B">
        <w:rPr>
          <w:rFonts w:ascii="Calibri" w:hAnsi="Calibri" w:cs="Calibri"/>
        </w:rPr>
        <w:t>ầu nhóm phải tìm hiểu hệ tọa độ là gì ? hệ bản đồ là gì ?Nó có 2 phần mềm để giải quyết vấn đề này ArcGIS ,</w:t>
      </w:r>
      <w:r w:rsidR="003B5FE4">
        <w:rPr>
          <w:rFonts w:ascii="Calibri" w:hAnsi="Calibri" w:cs="Calibri"/>
        </w:rPr>
        <w:t>WeGIS</w:t>
      </w:r>
      <w:r w:rsidR="0063740A">
        <w:rPr>
          <w:rFonts w:ascii="Calibri" w:hAnsi="Calibri" w:cs="Calibri"/>
        </w:rPr>
        <w:t>-</w:t>
      </w:r>
      <w:r w:rsidR="003B5FE4">
        <w:rPr>
          <w:rFonts w:ascii="Calibri" w:hAnsi="Calibri" w:cs="Calibri"/>
        </w:rPr>
        <w:t>mã nguồn mở .</w:t>
      </w:r>
      <w:r w:rsidR="00CF225B">
        <w:rPr>
          <w:rFonts w:ascii="Calibri" w:hAnsi="Calibri" w:cs="Calibri"/>
        </w:rPr>
        <w:t xml:space="preserve"> </w:t>
      </w:r>
    </w:p>
    <w:p w14:paraId="5C55CC53" w14:textId="2C33F762" w:rsidR="00CF225B" w:rsidRPr="00DF45AB" w:rsidRDefault="0063740A" w:rsidP="00080AE4">
      <w:pPr>
        <w:pStyle w:val="ListNumber"/>
      </w:pPr>
      <w:r>
        <w:t>Khách hàng s</w:t>
      </w:r>
      <w:r>
        <w:rPr>
          <w:rFonts w:ascii="Calibri" w:hAnsi="Calibri" w:cs="Calibri"/>
        </w:rPr>
        <w:t>ẽ sắp xếp cho nhóm gặp , nhóm coi xong cho ý kiến nhóm nắm được đến đâu và sẽ gặp 1 anh kĩ thuật của khách hàng và anh đó sẽ hướng dẫn trực tiếp để làm đề tài này . Khách hàng sẽ không hướng dẫn trực tiếp nhưng sẽ có 1 vài khoảng thời gian nào đó trong thời gian làm thì khách hàng sẽ kiểm tra để xem tiến độ như thế nào .</w:t>
      </w:r>
    </w:p>
    <w:p w14:paraId="38C4F72A" w14:textId="1D82AFEF" w:rsidR="00DF45AB" w:rsidRPr="00EC5111" w:rsidRDefault="00EC5111" w:rsidP="0063740A">
      <w:pPr>
        <w:pStyle w:val="ListNumber"/>
      </w:pPr>
      <w:r>
        <w:t>V</w:t>
      </w:r>
      <w:r>
        <w:rPr>
          <w:rFonts w:ascii="Calibri" w:hAnsi="Calibri" w:cs="Calibri"/>
        </w:rPr>
        <w:t xml:space="preserve">ề mặt kĩ thuật thì viết như thế nào là lựa chọn của nhóm . Nó liên quan đến hệ thống thông tin địa lý , liên quan đến GIS yêu cầu phải tìm hiểu rất kĩ . Hầu hết sẽ kéo trên bản đồ thì hệ thống liên kết như thế nào ? </w:t>
      </w:r>
      <w:r w:rsidRPr="006800D1">
        <w:rPr>
          <w:rFonts w:ascii="Calibri" w:hAnsi="Calibri" w:cs="Calibri"/>
          <w:color w:val="FF0000"/>
        </w:rPr>
        <w:t xml:space="preserve">Khó khăn </w:t>
      </w:r>
      <w:r>
        <w:rPr>
          <w:rFonts w:ascii="Calibri" w:hAnsi="Calibri" w:cs="Calibri"/>
        </w:rPr>
        <w:t>: Nhóm chưa biết gì về GIS , nên khá khó khăn .</w:t>
      </w:r>
    </w:p>
    <w:p w14:paraId="39A4143B" w14:textId="106ABF53" w:rsidR="00EC5111" w:rsidRPr="00BB46CD" w:rsidRDefault="00EC5111" w:rsidP="00EC5111">
      <w:pPr>
        <w:pStyle w:val="ListNumber"/>
      </w:pPr>
      <w:r>
        <w:t>Tìm hi</w:t>
      </w:r>
      <w:r>
        <w:rPr>
          <w:rFonts w:ascii="Calibri" w:hAnsi="Calibri" w:cs="Calibri"/>
        </w:rPr>
        <w:t xml:space="preserve">ểu về Web GIS . Nó giống như 1 trang web bình thường nhưng các loại bản đồ </w:t>
      </w:r>
      <w:r w:rsidR="00BB46CD">
        <w:rPr>
          <w:rFonts w:ascii="Calibri" w:hAnsi="Calibri" w:cs="Calibri"/>
        </w:rPr>
        <w:t xml:space="preserve">đều được tương tác trên đó , chứ không phải dùng cái nó để hiển thị lên mà thôi , giống như 1 cái app chạy trên máy tính khi vào lập trình có thể sửa , có thể chỉnh bản đồ trên đó , và nó lưu vào CSDL chứ không phải sửa ở CSDL rồi trên đó hiển thị . </w:t>
      </w:r>
    </w:p>
    <w:p w14:paraId="6A3A977C" w14:textId="67914EAC" w:rsidR="00BB46CD" w:rsidRPr="00BB46CD" w:rsidRDefault="00BB46CD" w:rsidP="00EC5111">
      <w:pPr>
        <w:pStyle w:val="ListNumber"/>
      </w:pPr>
      <w:r>
        <w:rPr>
          <w:rFonts w:ascii="Calibri" w:hAnsi="Calibri" w:cs="Calibri"/>
        </w:rPr>
        <w:t xml:space="preserve">GEO database là cơ sở dữ liệu không gian có tọa độ , bản đồ lưu trên đó . CSDL không gian sẽ bao gồm CSDL thô và CSDL biên tập . Khách hàng sẽ đưa CSDL thô và nhóm sẽ tự tìm hiểu và biên tập lại . Không gian sẽ bao gồm các hình và những địa vật trên không gian đó . </w:t>
      </w:r>
    </w:p>
    <w:p w14:paraId="4C83FCEB" w14:textId="52FFECAF" w:rsidR="00BB46CD" w:rsidRDefault="00BB46CD" w:rsidP="00BB46CD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t>Về phần quản lý mặc d</w:t>
      </w:r>
      <w:r w:rsidR="001F151C">
        <w:rPr>
          <w:rFonts w:ascii="Calibri" w:hAnsi="Calibri" w:cs="Calibri"/>
        </w:rPr>
        <w:t>ù</w:t>
      </w:r>
      <w:r>
        <w:rPr>
          <w:rFonts w:ascii="Calibri" w:hAnsi="Calibri" w:cs="Calibri"/>
        </w:rPr>
        <w:t xml:space="preserve"> chung database nhưng nó tách biệt nhau : </w:t>
      </w:r>
      <w:r w:rsidR="001F151C">
        <w:rPr>
          <w:rFonts w:ascii="Calibri" w:hAnsi="Calibri" w:cs="Calibri"/>
        </w:rPr>
        <w:t xml:space="preserve">1 database quản lý , 1 database không gian </w:t>
      </w:r>
    </w:p>
    <w:p w14:paraId="3F27D376" w14:textId="734278E5" w:rsidR="001F151C" w:rsidRDefault="001F151C" w:rsidP="00BB46CD">
      <w:pPr>
        <w:pStyle w:val="ListNumber"/>
        <w:numPr>
          <w:ilvl w:val="0"/>
          <w:numId w:val="0"/>
        </w:numPr>
        <w:ind w:left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Về tọa độ hiện tại có 2 hệ tọa độ : WCS 84- hệ tọa độ của mỹ , VN 2000- hệ tọa độ riêng của Viêt Nam , 2 cái này nó sẽ lệch nhau . Kinh độ , vĩ độ chỉ là 1 nó còn có kinh tuyến trung ương và kính tuyến trục </w:t>
      </w:r>
    </w:p>
    <w:p w14:paraId="5824DE01" w14:textId="101E6228" w:rsidR="001F151C" w:rsidRPr="00080AE4" w:rsidRDefault="001F151C" w:rsidP="001F151C">
      <w:pPr>
        <w:pStyle w:val="ListNumber"/>
      </w:pPr>
      <w:r>
        <w:t>Còn 1 s</w:t>
      </w:r>
      <w:r>
        <w:rPr>
          <w:rFonts w:ascii="Calibri" w:hAnsi="Calibri" w:cs="Calibri"/>
        </w:rPr>
        <w:t xml:space="preserve">ố cái nữa là sau khi nhập tách thửa xong , chia tách thửa xong thì nhóm phải </w:t>
      </w:r>
      <w:r w:rsidR="00C25640">
        <w:rPr>
          <w:rFonts w:ascii="Calibri" w:hAnsi="Calibri" w:cs="Calibri"/>
        </w:rPr>
        <w:t xml:space="preserve">lên </w:t>
      </w:r>
      <w:r>
        <w:rPr>
          <w:rFonts w:ascii="Calibri" w:hAnsi="Calibri" w:cs="Calibri"/>
        </w:rPr>
        <w:t xml:space="preserve">famework </w:t>
      </w:r>
      <w:r w:rsidR="00C25640">
        <w:rPr>
          <w:rFonts w:ascii="Calibri" w:hAnsi="Calibri" w:cs="Calibri"/>
        </w:rPr>
        <w:t>để làm xong in ra 1 sổ đỏ : hình dáng thửa đất và các thông tin đi kèm , luon luôn phải có hướng bắc .</w:t>
      </w:r>
    </w:p>
    <w:p w14:paraId="3EC66CFF" w14:textId="6CF42953" w:rsidR="00DA3D1A" w:rsidRPr="00C46945" w:rsidRDefault="00DA3D1A" w:rsidP="00275290">
      <w:pPr>
        <w:pStyle w:val="ListNumber"/>
      </w:pPr>
      <w:r>
        <w:t>Phần</w:t>
      </w:r>
      <w:r>
        <w:rPr>
          <w:lang w:val="vi-VN"/>
        </w:rPr>
        <w:t xml:space="preserve"> mềm mã nguồn mở </w:t>
      </w:r>
      <w:r w:rsidR="00C25640">
        <w:t>P</w:t>
      </w:r>
      <w:r>
        <w:rPr>
          <w:lang w:val="vi-VN"/>
        </w:rPr>
        <w:t xml:space="preserve">ostgre sql . </w:t>
      </w:r>
    </w:p>
    <w:p w14:paraId="3648B5E6" w14:textId="2B31D2A5" w:rsidR="00C46945" w:rsidRPr="00133C8A" w:rsidRDefault="006800D1" w:rsidP="00275290">
      <w:pPr>
        <w:pStyle w:val="ListNumber"/>
      </w:pPr>
      <w:r>
        <w:t>Tóm l</w:t>
      </w:r>
      <w:r>
        <w:rPr>
          <w:rFonts w:ascii="Calibri" w:hAnsi="Calibri" w:cs="Calibri"/>
        </w:rPr>
        <w:t>ại , THầy muốn nhóm làm ít nhất 1 bạn 30h/1 tuần , trước nhất phải làm Plan , phải trao đổi chính xác với khách hàng ngày giờ để gặp khách hàng . Nhóm phải gửi thông tin nhóm cho khách hàng ,</w:t>
      </w:r>
    </w:p>
    <w:p w14:paraId="4351872B" w14:textId="77777777" w:rsidR="00A66B18" w:rsidRPr="00A6783B" w:rsidRDefault="00A66B18" w:rsidP="000E3FBF"/>
    <w:sectPr w:rsidR="00A66B18" w:rsidRPr="00A6783B" w:rsidSect="00C2798A">
      <w:headerReference w:type="default" r:id="rId10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12A619" w14:textId="77777777" w:rsidR="00631FFA" w:rsidRDefault="00631FFA" w:rsidP="00A66B18">
      <w:pPr>
        <w:spacing w:before="0" w:after="0"/>
      </w:pPr>
      <w:r>
        <w:separator/>
      </w:r>
    </w:p>
  </w:endnote>
  <w:endnote w:type="continuationSeparator" w:id="0">
    <w:p w14:paraId="0BD89B0B" w14:textId="77777777" w:rsidR="00631FFA" w:rsidRDefault="00631FFA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0C8FF4" w14:textId="77777777" w:rsidR="00631FFA" w:rsidRDefault="00631FFA" w:rsidP="00A66B18">
      <w:pPr>
        <w:spacing w:before="0" w:after="0"/>
      </w:pPr>
      <w:r>
        <w:separator/>
      </w:r>
    </w:p>
  </w:footnote>
  <w:footnote w:type="continuationSeparator" w:id="0">
    <w:p w14:paraId="47BB7EAE" w14:textId="77777777" w:rsidR="00631FFA" w:rsidRDefault="00631FFA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2E7BA5" w14:textId="77777777" w:rsidR="00A66B18" w:rsidRDefault="00A66B18">
    <w:pPr>
      <w:pStyle w:val="Header"/>
    </w:pPr>
    <w:r w:rsidRPr="0041428F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98F87F8" wp14:editId="526010CE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6C4F3CA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">
              <v:shape id="Freeform: Shape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E241F01"/>
    <w:multiLevelType w:val="hybridMultilevel"/>
    <w:tmpl w:val="1876AB14"/>
    <w:lvl w:ilvl="0" w:tplc="D9A2B6DE"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1D7"/>
    <w:rsid w:val="00007033"/>
    <w:rsid w:val="00080AE4"/>
    <w:rsid w:val="00083BAA"/>
    <w:rsid w:val="000C0F71"/>
    <w:rsid w:val="000E3FBF"/>
    <w:rsid w:val="0010680C"/>
    <w:rsid w:val="00133C8A"/>
    <w:rsid w:val="00167397"/>
    <w:rsid w:val="001766D6"/>
    <w:rsid w:val="001D0A89"/>
    <w:rsid w:val="001E2320"/>
    <w:rsid w:val="001F151C"/>
    <w:rsid w:val="00214E28"/>
    <w:rsid w:val="0026428F"/>
    <w:rsid w:val="00275290"/>
    <w:rsid w:val="00352B81"/>
    <w:rsid w:val="003941C9"/>
    <w:rsid w:val="003A0150"/>
    <w:rsid w:val="003B1A29"/>
    <w:rsid w:val="003B5FE4"/>
    <w:rsid w:val="003C5711"/>
    <w:rsid w:val="003E24DF"/>
    <w:rsid w:val="0041027A"/>
    <w:rsid w:val="0041428F"/>
    <w:rsid w:val="00424C86"/>
    <w:rsid w:val="0048461A"/>
    <w:rsid w:val="004A1274"/>
    <w:rsid w:val="004A2B0D"/>
    <w:rsid w:val="005C2210"/>
    <w:rsid w:val="00615018"/>
    <w:rsid w:val="0062123A"/>
    <w:rsid w:val="00631FFA"/>
    <w:rsid w:val="0063740A"/>
    <w:rsid w:val="00646E75"/>
    <w:rsid w:val="00657B21"/>
    <w:rsid w:val="006800D1"/>
    <w:rsid w:val="006D6101"/>
    <w:rsid w:val="006F6F10"/>
    <w:rsid w:val="00762FAF"/>
    <w:rsid w:val="00783E79"/>
    <w:rsid w:val="007B5AE8"/>
    <w:rsid w:val="007E6992"/>
    <w:rsid w:val="007E7141"/>
    <w:rsid w:val="007E7F36"/>
    <w:rsid w:val="007F5192"/>
    <w:rsid w:val="00815F65"/>
    <w:rsid w:val="00835CA2"/>
    <w:rsid w:val="00862033"/>
    <w:rsid w:val="00867824"/>
    <w:rsid w:val="0087088A"/>
    <w:rsid w:val="009013E0"/>
    <w:rsid w:val="009A3ECE"/>
    <w:rsid w:val="009D64E6"/>
    <w:rsid w:val="009D6E13"/>
    <w:rsid w:val="009E0C1B"/>
    <w:rsid w:val="00A66B18"/>
    <w:rsid w:val="00A6783B"/>
    <w:rsid w:val="00A96CF8"/>
    <w:rsid w:val="00AE1388"/>
    <w:rsid w:val="00AF3982"/>
    <w:rsid w:val="00B03A75"/>
    <w:rsid w:val="00B2499C"/>
    <w:rsid w:val="00B50294"/>
    <w:rsid w:val="00B57D6E"/>
    <w:rsid w:val="00BB46CD"/>
    <w:rsid w:val="00BC24B5"/>
    <w:rsid w:val="00C25640"/>
    <w:rsid w:val="00C2798A"/>
    <w:rsid w:val="00C454A4"/>
    <w:rsid w:val="00C46945"/>
    <w:rsid w:val="00C541F7"/>
    <w:rsid w:val="00C6535F"/>
    <w:rsid w:val="00C701F7"/>
    <w:rsid w:val="00C70786"/>
    <w:rsid w:val="00CF225B"/>
    <w:rsid w:val="00D41084"/>
    <w:rsid w:val="00D46235"/>
    <w:rsid w:val="00D50AA8"/>
    <w:rsid w:val="00D66593"/>
    <w:rsid w:val="00D921D7"/>
    <w:rsid w:val="00DA3D1A"/>
    <w:rsid w:val="00DE6DA2"/>
    <w:rsid w:val="00DF2D30"/>
    <w:rsid w:val="00DF45AB"/>
    <w:rsid w:val="00E21240"/>
    <w:rsid w:val="00E55D74"/>
    <w:rsid w:val="00E61EEC"/>
    <w:rsid w:val="00E6540C"/>
    <w:rsid w:val="00E8009F"/>
    <w:rsid w:val="00E81E2A"/>
    <w:rsid w:val="00EA6A6F"/>
    <w:rsid w:val="00EB7785"/>
    <w:rsid w:val="00EC37E4"/>
    <w:rsid w:val="00EC5111"/>
    <w:rsid w:val="00EE0952"/>
    <w:rsid w:val="00F85275"/>
    <w:rsid w:val="00FD78D8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7810C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CellMar>
        <w:left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ngocduy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DE8D9FB914A01A5FF02DF213C2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02850C-3639-4ED1-BD1C-7BF85F8AAAAF}"/>
      </w:docPartPr>
      <w:docPartBody>
        <w:p w:rsidR="00C41D65" w:rsidRDefault="005F6A4A">
          <w:pPr>
            <w:pStyle w:val="889DE8D9FB914A01A5FF02DF213C2691"/>
          </w:pPr>
          <w:r w:rsidRPr="007E7F36">
            <w:t>Agenda Items</w:t>
          </w:r>
        </w:p>
      </w:docPartBody>
    </w:docPart>
    <w:docPart>
      <w:docPartPr>
        <w:name w:val="437FFAD643AE48EA82905463BF9749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7CFF5A-565C-4ED1-AA9C-883AD765DFD9}"/>
      </w:docPartPr>
      <w:docPartBody>
        <w:p w:rsidR="00C41D65" w:rsidRDefault="00FB6420" w:rsidP="00FB6420">
          <w:pPr>
            <w:pStyle w:val="437FFAD643AE48EA82905463BF97491F"/>
          </w:pPr>
          <w:r>
            <w:t>Location: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ranklin Gothic Book">
    <w:altName w:val="Franklin Gothic Book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420"/>
    <w:rsid w:val="001E6F55"/>
    <w:rsid w:val="005F6A4A"/>
    <w:rsid w:val="007D2908"/>
    <w:rsid w:val="009454F0"/>
    <w:rsid w:val="00C06DB7"/>
    <w:rsid w:val="00C41D65"/>
    <w:rsid w:val="00FB6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97674EB04143C6AC204CA606D24EFC">
    <w:name w:val="8397674EB04143C6AC204CA606D24EFC"/>
  </w:style>
  <w:style w:type="paragraph" w:customStyle="1" w:styleId="4937A71A447148F7BF26F6D196FE7227">
    <w:name w:val="4937A71A447148F7BF26F6D196FE7227"/>
  </w:style>
  <w:style w:type="paragraph" w:customStyle="1" w:styleId="47859652980A48D38FAD1CA11E82DC69">
    <w:name w:val="47859652980A48D38FAD1CA11E82DC69"/>
  </w:style>
  <w:style w:type="paragraph" w:customStyle="1" w:styleId="11E471B562734C9BB1C4C006778E7104">
    <w:name w:val="11E471B562734C9BB1C4C006778E7104"/>
  </w:style>
  <w:style w:type="paragraph" w:customStyle="1" w:styleId="2FDE152C907D4BAE9A080E28CD3ED3C9">
    <w:name w:val="2FDE152C907D4BAE9A080E28CD3ED3C9"/>
  </w:style>
  <w:style w:type="paragraph" w:customStyle="1" w:styleId="62B499B251D74748AAC09284B714498E">
    <w:name w:val="62B499B251D74748AAC09284B714498E"/>
  </w:style>
  <w:style w:type="paragraph" w:customStyle="1" w:styleId="FDA7F95989034FE68479054E96726DEC">
    <w:name w:val="FDA7F95989034FE68479054E96726DEC"/>
  </w:style>
  <w:style w:type="paragraph" w:customStyle="1" w:styleId="E45979CC80444E7AB4841D1BC822495C">
    <w:name w:val="E45979CC80444E7AB4841D1BC822495C"/>
  </w:style>
  <w:style w:type="paragraph" w:customStyle="1" w:styleId="95B1D47CFC734913B601F2F41E9AD70F">
    <w:name w:val="95B1D47CFC734913B601F2F41E9AD70F"/>
  </w:style>
  <w:style w:type="paragraph" w:customStyle="1" w:styleId="59CB174C828E41DA9B392D12E10B2038">
    <w:name w:val="59CB174C828E41DA9B392D12E10B2038"/>
  </w:style>
  <w:style w:type="paragraph" w:customStyle="1" w:styleId="889DE8D9FB914A01A5FF02DF213C2691">
    <w:name w:val="889DE8D9FB914A01A5FF02DF213C2691"/>
  </w:style>
  <w:style w:type="paragraph" w:customStyle="1" w:styleId="06AD3A6192634529B6D1E6F65EA82394">
    <w:name w:val="06AD3A6192634529B6D1E6F65EA82394"/>
  </w:style>
  <w:style w:type="paragraph" w:customStyle="1" w:styleId="2D12F0E9E49F4F2989E2D41D8F7B43DE">
    <w:name w:val="2D12F0E9E49F4F2989E2D41D8F7B43DE"/>
  </w:style>
  <w:style w:type="paragraph" w:customStyle="1" w:styleId="8A071D27AC644C3CA8BD3BFCE30DA9E4">
    <w:name w:val="8A071D27AC644C3CA8BD3BFCE30DA9E4"/>
  </w:style>
  <w:style w:type="paragraph" w:customStyle="1" w:styleId="974D3B9F97DF4757A6361CAB9B27B7E6">
    <w:name w:val="974D3B9F97DF4757A6361CAB9B27B7E6"/>
  </w:style>
  <w:style w:type="paragraph" w:customStyle="1" w:styleId="300C924A8A54485184F6334B2FB2D9D1">
    <w:name w:val="300C924A8A54485184F6334B2FB2D9D1"/>
  </w:style>
  <w:style w:type="paragraph" w:customStyle="1" w:styleId="ADAC2229769D49B9B9DE9E35FDF053B3">
    <w:name w:val="ADAC2229769D49B9B9DE9E35FDF053B3"/>
  </w:style>
  <w:style w:type="paragraph" w:customStyle="1" w:styleId="979A00CE305E4806AF7D4320852FBB64">
    <w:name w:val="979A00CE305E4806AF7D4320852FBB64"/>
  </w:style>
  <w:style w:type="paragraph" w:customStyle="1" w:styleId="F22677ADD55F4901BDF4575707BD5183">
    <w:name w:val="F22677ADD55F4901BDF4575707BD5183"/>
  </w:style>
  <w:style w:type="paragraph" w:customStyle="1" w:styleId="509C7A2D52F04A13A45194EFC4B02333">
    <w:name w:val="509C7A2D52F04A13A45194EFC4B02333"/>
  </w:style>
  <w:style w:type="paragraph" w:customStyle="1" w:styleId="DA4C2AE039D24A68A685C7959F2D57B0">
    <w:name w:val="DA4C2AE039D24A68A685C7959F2D57B0"/>
  </w:style>
  <w:style w:type="paragraph" w:customStyle="1" w:styleId="F4BF90AF22DC4825835F18BA67897D3C">
    <w:name w:val="F4BF90AF22DC4825835F18BA67897D3C"/>
  </w:style>
  <w:style w:type="paragraph" w:customStyle="1" w:styleId="32CC1253799A4D11AA342B31D6F05692">
    <w:name w:val="32CC1253799A4D11AA342B31D6F05692"/>
  </w:style>
  <w:style w:type="paragraph" w:customStyle="1" w:styleId="7C029B7A6AAB429895B9C260CDBF4D95">
    <w:name w:val="7C029B7A6AAB429895B9C260CDBF4D95"/>
  </w:style>
  <w:style w:type="paragraph" w:customStyle="1" w:styleId="D693B24FCA6B454A8A655B059D02DE25">
    <w:name w:val="D693B24FCA6B454A8A655B059D02DE25"/>
  </w:style>
  <w:style w:type="paragraph" w:customStyle="1" w:styleId="6609DAE7E54F4AC99C9C2A98A89E3B9D">
    <w:name w:val="6609DAE7E54F4AC99C9C2A98A89E3B9D"/>
    <w:rsid w:val="00FB6420"/>
  </w:style>
  <w:style w:type="paragraph" w:customStyle="1" w:styleId="128A95A302F445B399FAAAA106231B97">
    <w:name w:val="128A95A302F445B399FAAAA106231B97"/>
    <w:rsid w:val="00FB6420"/>
  </w:style>
  <w:style w:type="paragraph" w:customStyle="1" w:styleId="AA35900F2B6B423B962BFA999FA26E5D">
    <w:name w:val="AA35900F2B6B423B962BFA999FA26E5D"/>
    <w:rsid w:val="00FB6420"/>
  </w:style>
  <w:style w:type="paragraph" w:customStyle="1" w:styleId="07E2AED1C28F4664BC05F5B11B735660">
    <w:name w:val="07E2AED1C28F4664BC05F5B11B735660"/>
    <w:rsid w:val="00FB6420"/>
  </w:style>
  <w:style w:type="paragraph" w:customStyle="1" w:styleId="8EFD840DF9FB49C4BD6980D683FEA92A">
    <w:name w:val="8EFD840DF9FB49C4BD6980D683FEA92A"/>
    <w:rsid w:val="00FB6420"/>
  </w:style>
  <w:style w:type="paragraph" w:customStyle="1" w:styleId="489F50057E54435AB2DF79924A4F47BB">
    <w:name w:val="489F50057E54435AB2DF79924A4F47BB"/>
    <w:rsid w:val="00FB6420"/>
  </w:style>
  <w:style w:type="paragraph" w:customStyle="1" w:styleId="437FFAD643AE48EA82905463BF97491F">
    <w:name w:val="437FFAD643AE48EA82905463BF97491F"/>
    <w:rsid w:val="00FB642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minutes.dotx</Template>
  <TotalTime>0</TotalTime>
  <Pages>2</Pages>
  <Words>394</Words>
  <Characters>2249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2019-10-18T03:38:00Z</dcterms:created>
  <dcterms:modified xsi:type="dcterms:W3CDTF">2019-12-19T11:32:00Z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