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4406F7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bookmarkStart w:id="0" w:name="_GoBack" w:colFirst="3" w:colLast="3"/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05A3E46C" w:rsidR="00D921D7" w:rsidRPr="009013E0" w:rsidRDefault="006D3A21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080AE4" w:rsidRPr="009013E0">
              <w:rPr>
                <w:color w:val="000000" w:themeColor="text1"/>
                <w:lang w:val="vi-VN"/>
              </w:rPr>
              <w:t xml:space="preserve">/10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5FE16D1E" w14:textId="77777777" w:rsidR="00DA3D1A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>Đặng Đình Hoà</w:t>
            </w:r>
          </w:p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bookmarkEnd w:id="0"/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1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bookmarkEnd w:id="1" w:displacedByCustomXml="prev"/>
    <w:p w14:paraId="097311C5" w14:textId="38EDED7C" w:rsidR="006369E9" w:rsidRPr="006369E9" w:rsidRDefault="006369E9" w:rsidP="00F25D0F">
      <w:pPr>
        <w:pStyle w:val="ListParagraph"/>
        <w:numPr>
          <w:ilvl w:val="0"/>
          <w:numId w:val="6"/>
        </w:numPr>
      </w:pPr>
      <w:r>
        <w:t xml:space="preserve">Khách hàng có 1 </w:t>
      </w:r>
      <w:r>
        <w:rPr>
          <w:rFonts w:ascii="Calibri" w:hAnsi="Calibri" w:cs="Calibri"/>
        </w:rPr>
        <w:t>ứng dụng đã được thiết kế sẽ chuyển giao cho nhóm để nghiên cứu và phát triển làm đồ án tốt nghiệp , việc đưa lên app store thì khách hàng sẽ cung cấp tài khoản .</w:t>
      </w:r>
    </w:p>
    <w:p w14:paraId="1ABC868A" w14:textId="2CEBEA28" w:rsidR="006369E9" w:rsidRPr="006369E9" w:rsidRDefault="006369E9" w:rsidP="00F25D0F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 xml:space="preserve">Yêu cầu nhóm phải biết làm App . </w:t>
      </w:r>
      <w:r w:rsidR="006A6B26">
        <w:rPr>
          <w:rFonts w:ascii="Calibri" w:hAnsi="Calibri" w:cs="Calibri"/>
        </w:rPr>
        <w:t xml:space="preserve">Khách hàng sẽ gửi yêu cầu qua mail . </w:t>
      </w:r>
    </w:p>
    <w:p w14:paraId="6DA97190" w14:textId="77777777" w:rsidR="006369E9" w:rsidRPr="006369E9" w:rsidRDefault="006369E9" w:rsidP="00F25D0F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 xml:space="preserve">ứng dụng này là app quản lý bất động sản bao gồm 2 giai đoạn : </w:t>
      </w:r>
    </w:p>
    <w:p w14:paraId="3A58D482" w14:textId="2FC19A3F" w:rsidR="006369E9" w:rsidRPr="006369E9" w:rsidRDefault="006369E9" w:rsidP="006369E9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1.</w:t>
      </w:r>
      <w:r w:rsidR="006A6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quản lý </w:t>
      </w:r>
      <w:r w:rsidR="006A6B26">
        <w:rPr>
          <w:rFonts w:ascii="Calibri" w:hAnsi="Calibri" w:cs="Calibri"/>
        </w:rPr>
        <w:t xml:space="preserve">thông tin </w:t>
      </w:r>
      <w:r>
        <w:rPr>
          <w:rFonts w:ascii="Calibri" w:hAnsi="Calibri" w:cs="Calibri"/>
        </w:rPr>
        <w:t xml:space="preserve">nội bộ công ty về nhân viên </w:t>
      </w:r>
    </w:p>
    <w:p w14:paraId="070A9A7A" w14:textId="112C0CF7" w:rsidR="006369E9" w:rsidRPr="006A6B26" w:rsidRDefault="006369E9" w:rsidP="006369E9">
      <w:pPr>
        <w:pStyle w:val="ListParagraph"/>
        <w:numPr>
          <w:ilvl w:val="0"/>
          <w:numId w:val="7"/>
        </w:numPr>
      </w:pPr>
      <w:r>
        <w:rPr>
          <w:rFonts w:ascii="Calibri" w:hAnsi="Calibri" w:cs="Calibri"/>
        </w:rPr>
        <w:t>2.</w:t>
      </w:r>
      <w:r w:rsidR="006A6B26">
        <w:rPr>
          <w:rFonts w:ascii="Calibri" w:hAnsi="Calibri" w:cs="Calibri"/>
        </w:rPr>
        <w:t xml:space="preserve"> Bản đồ GIS : ứng dụng cho khách hàng </w:t>
      </w:r>
    </w:p>
    <w:p w14:paraId="17D41E1E" w14:textId="207555EF" w:rsidR="006A6B26" w:rsidRPr="006A6B26" w:rsidRDefault="006A6B26" w:rsidP="006A6B26">
      <w:pPr>
        <w:pStyle w:val="ListParagraph"/>
        <w:numPr>
          <w:ilvl w:val="0"/>
          <w:numId w:val="8"/>
        </w:numPr>
      </w:pPr>
      <w:r>
        <w:t>Ch</w:t>
      </w:r>
      <w:r>
        <w:rPr>
          <w:rFonts w:ascii="Calibri" w:hAnsi="Calibri" w:cs="Calibri"/>
        </w:rPr>
        <w:t xml:space="preserve">ỉ cần làm 1 giai đoạn để hoàn thành đồ án tốt nghiệp , nếu có thời gian thì có thể làm tiếp giai đoạn 2 ( bản đồ sẽ do khách hàng cung cấp ) </w:t>
      </w:r>
    </w:p>
    <w:p w14:paraId="7D3E5270" w14:textId="4BE9FB70" w:rsidR="006A6B26" w:rsidRPr="005A5611" w:rsidRDefault="006A6B26" w:rsidP="006A6B26">
      <w:pPr>
        <w:pStyle w:val="ListParagraph"/>
        <w:numPr>
          <w:ilvl w:val="0"/>
          <w:numId w:val="6"/>
        </w:numPr>
      </w:pPr>
      <w:r w:rsidRPr="006A6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Mỗi nhân viên sẽ có 1 tài khoản để đăng nhập vào và do admin cung cấp, Sẽ có 1 server admin ,có 1 web admin sẽ đặt server của công ty .</w:t>
      </w:r>
      <w:r w:rsidR="005A5611">
        <w:rPr>
          <w:rFonts w:ascii="Calibri" w:hAnsi="Calibri" w:cs="Calibri"/>
        </w:rPr>
        <w:t xml:space="preserve"> Đây là 1 app bình thường không phải GIS và chỉ hiển thị thông tin cụ thể về công ty </w:t>
      </w:r>
    </w:p>
    <w:p w14:paraId="6A5FDD96" w14:textId="4BE47A6C" w:rsidR="005A5611" w:rsidRPr="005A5611" w:rsidRDefault="005A5611" w:rsidP="006A6B26">
      <w:pPr>
        <w:pStyle w:val="ListParagraph"/>
        <w:numPr>
          <w:ilvl w:val="0"/>
          <w:numId w:val="6"/>
        </w:numPr>
      </w:pPr>
      <w:r>
        <w:t>V</w:t>
      </w:r>
      <w:r>
        <w:rPr>
          <w:rFonts w:ascii="Calibri" w:hAnsi="Calibri" w:cs="Calibri"/>
        </w:rPr>
        <w:t xml:space="preserve">ề thông tin dự án thì sẽ có thì có định vị trên bản đồ (google map ) , dự án này nằm ở khu vực này trên bản đồ , dự án sắp triển khai , đã triển khai . </w:t>
      </w:r>
    </w:p>
    <w:p w14:paraId="1739650B" w14:textId="023314AF" w:rsidR="005A5611" w:rsidRPr="005A5611" w:rsidRDefault="005A5611" w:rsidP="006A6B26">
      <w:pPr>
        <w:pStyle w:val="ListParagraph"/>
        <w:numPr>
          <w:ilvl w:val="0"/>
          <w:numId w:val="6"/>
        </w:numPr>
      </w:pPr>
      <w:r>
        <w:t>Thông kê báo cáo : nhân viên trong tu</w:t>
      </w:r>
      <w:r>
        <w:rPr>
          <w:rFonts w:ascii="Calibri" w:hAnsi="Calibri" w:cs="Calibri"/>
        </w:rPr>
        <w:t>ần này bán được bao nhiêu căn , thể hiện bản đồ thị,..</w:t>
      </w:r>
    </w:p>
    <w:p w14:paraId="14EC3FB1" w14:textId="5AF86423" w:rsidR="005A5611" w:rsidRPr="005A5611" w:rsidRDefault="005A5611" w:rsidP="006A6B26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>Công tác : đi từ đâu đến đâu , mặc định ai là người phê duyệt đơn công tác này,...</w:t>
      </w:r>
    </w:p>
    <w:p w14:paraId="3D7E8081" w14:textId="7EF1BD2D" w:rsidR="005A5611" w:rsidRPr="006A6B26" w:rsidRDefault="005A5611" w:rsidP="006A6B26">
      <w:pPr>
        <w:pStyle w:val="ListParagraph"/>
        <w:numPr>
          <w:ilvl w:val="0"/>
          <w:numId w:val="6"/>
        </w:numPr>
      </w:pPr>
      <w:r>
        <w:t>Khách hàng ch</w:t>
      </w:r>
      <w:r>
        <w:rPr>
          <w:rFonts w:ascii="Calibri" w:hAnsi="Calibri" w:cs="Calibri"/>
        </w:rPr>
        <w:t xml:space="preserve">ỉ vẽ ra yêu cầu và thiết kế thì do nhóm tự thiết kế </w:t>
      </w:r>
      <w:r w:rsidR="002809E4">
        <w:rPr>
          <w:rFonts w:ascii="Calibri" w:hAnsi="Calibri" w:cs="Calibri"/>
        </w:rPr>
        <w:t xml:space="preserve">sáng tạo theo ý mình, không cần theo bản vẽ của khách hàng, miễn đáp ứng đầy đủ các chức năng </w:t>
      </w:r>
    </w:p>
    <w:p w14:paraId="3C4B1D0F" w14:textId="15FF90B2" w:rsidR="006A6B26" w:rsidRPr="002809E4" w:rsidRDefault="002809E4" w:rsidP="006A6B26">
      <w:pPr>
        <w:pStyle w:val="ListParagraph"/>
        <w:numPr>
          <w:ilvl w:val="0"/>
          <w:numId w:val="6"/>
        </w:numPr>
      </w:pPr>
      <w:r>
        <w:t>D</w:t>
      </w:r>
      <w:r>
        <w:rPr>
          <w:rFonts w:ascii="Calibri" w:hAnsi="Calibri" w:cs="Calibri"/>
        </w:rPr>
        <w:t xml:space="preserve">ự án này thì khách hàng chỉ hỗ trợ , nên không yêu cầu thời gian phụ thuộc vào thời gian đồ án tốt nghiệp của nhóm </w:t>
      </w:r>
    </w:p>
    <w:p w14:paraId="085ECCB1" w14:textId="3F0ECFEC" w:rsidR="002809E4" w:rsidRPr="006A6B26" w:rsidRDefault="002809E4" w:rsidP="006A6B26">
      <w:pPr>
        <w:pStyle w:val="ListParagraph"/>
        <w:numPr>
          <w:ilvl w:val="0"/>
          <w:numId w:val="6"/>
        </w:numPr>
      </w:pPr>
    </w:p>
    <w:p w14:paraId="0003617E" w14:textId="77777777" w:rsidR="006A6B26" w:rsidRDefault="006A6B26" w:rsidP="006A6B26">
      <w:pPr>
        <w:pStyle w:val="ListParagraph"/>
        <w:ind w:left="720"/>
        <w:rPr>
          <w:rFonts w:ascii="Calibri" w:hAnsi="Calibri" w:cs="Calibri"/>
        </w:rPr>
      </w:pPr>
    </w:p>
    <w:p w14:paraId="7740A7BA" w14:textId="77777777" w:rsidR="006A6B26" w:rsidRPr="006A6B26" w:rsidRDefault="006A6B26" w:rsidP="006A6B26">
      <w:pPr>
        <w:pStyle w:val="ListParagraph"/>
        <w:ind w:left="72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26E6" w14:textId="77777777" w:rsidR="004406F7" w:rsidRDefault="004406F7" w:rsidP="00A66B18">
      <w:pPr>
        <w:spacing w:before="0" w:after="0"/>
      </w:pPr>
      <w:r>
        <w:separator/>
      </w:r>
    </w:p>
  </w:endnote>
  <w:endnote w:type="continuationSeparator" w:id="0">
    <w:p w14:paraId="45CF0CD5" w14:textId="77777777" w:rsidR="004406F7" w:rsidRDefault="004406F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79B18" w14:textId="77777777" w:rsidR="004406F7" w:rsidRDefault="004406F7" w:rsidP="00A66B18">
      <w:pPr>
        <w:spacing w:before="0" w:after="0"/>
      </w:pPr>
      <w:r>
        <w:separator/>
      </w:r>
    </w:p>
  </w:footnote>
  <w:footnote w:type="continuationSeparator" w:id="0">
    <w:p w14:paraId="45AB41ED" w14:textId="77777777" w:rsidR="004406F7" w:rsidRDefault="004406F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0AE4"/>
    <w:rsid w:val="00083BAA"/>
    <w:rsid w:val="000C0F71"/>
    <w:rsid w:val="000E3FBF"/>
    <w:rsid w:val="0010680C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52B81"/>
    <w:rsid w:val="003941C9"/>
    <w:rsid w:val="003A0150"/>
    <w:rsid w:val="003B1A29"/>
    <w:rsid w:val="003B5FE4"/>
    <w:rsid w:val="003C5711"/>
    <w:rsid w:val="003E24DF"/>
    <w:rsid w:val="0041027A"/>
    <w:rsid w:val="0041428F"/>
    <w:rsid w:val="00424C86"/>
    <w:rsid w:val="004406F7"/>
    <w:rsid w:val="0048461A"/>
    <w:rsid w:val="004A1274"/>
    <w:rsid w:val="004A2B0D"/>
    <w:rsid w:val="005A5611"/>
    <w:rsid w:val="005C2210"/>
    <w:rsid w:val="00615018"/>
    <w:rsid w:val="0062123A"/>
    <w:rsid w:val="006369E9"/>
    <w:rsid w:val="0063740A"/>
    <w:rsid w:val="00646E75"/>
    <w:rsid w:val="00657B21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815F65"/>
    <w:rsid w:val="00835CA2"/>
    <w:rsid w:val="00862033"/>
    <w:rsid w:val="00867824"/>
    <w:rsid w:val="0087088A"/>
    <w:rsid w:val="009013E0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012A9"/>
    <w:rsid w:val="00D41084"/>
    <w:rsid w:val="00D46235"/>
    <w:rsid w:val="00D50AA8"/>
    <w:rsid w:val="00D66593"/>
    <w:rsid w:val="00D921D7"/>
    <w:rsid w:val="00DA3D1A"/>
    <w:rsid w:val="00DE6DA2"/>
    <w:rsid w:val="00DF2D30"/>
    <w:rsid w:val="00DF45AB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85275"/>
    <w:rsid w:val="00F86784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56444C"/>
    <w:rsid w:val="005F6A4A"/>
    <w:rsid w:val="007D2908"/>
    <w:rsid w:val="009454F0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2019-10-31T04:27:00Z</dcterms:created>
  <dcterms:modified xsi:type="dcterms:W3CDTF">2019-10-31T04:27:00Z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