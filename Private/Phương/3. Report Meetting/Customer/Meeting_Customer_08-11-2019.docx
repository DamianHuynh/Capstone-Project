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240" w:type="pct"/>
        <w:tblInd w:w="-450" w:type="dxa"/>
        <w:tblCellMar>
          <w:left w:w="0" w:type="dxa"/>
          <w:right w:w="115" w:type="dxa"/>
        </w:tblCellMar>
        <w:tblLook w:val="0600" w:firstRow="0" w:lastRow="0" w:firstColumn="0" w:lastColumn="0" w:noHBand="1" w:noVBand="1"/>
        <w:tblDescription w:val="Header layout table"/>
      </w:tblPr>
      <w:tblGrid>
        <w:gridCol w:w="2165"/>
        <w:gridCol w:w="3824"/>
        <w:gridCol w:w="1909"/>
        <w:gridCol w:w="1911"/>
      </w:tblGrid>
      <w:tr w:rsidR="00EC37E4" w:rsidRPr="00C2798A" w14:paraId="4A8BD971" w14:textId="77777777" w:rsidTr="009013E0">
        <w:trPr>
          <w:trHeight w:val="899"/>
        </w:trPr>
        <w:tc>
          <w:tcPr>
            <w:tcW w:w="5000" w:type="pct"/>
            <w:gridSpan w:val="4"/>
          </w:tcPr>
          <w:p w14:paraId="7BBADBB6" w14:textId="7A8F731A" w:rsidR="00D921D7" w:rsidRPr="009013E0" w:rsidRDefault="009013E0" w:rsidP="009D64E6">
            <w:pPr>
              <w:pStyle w:val="Title"/>
              <w:spacing w:after="480"/>
              <w:rPr>
                <w:rFonts w:ascii="Calibri" w:hAnsi="Calibri" w:cs="Calibri"/>
                <w:color w:val="000000" w:themeColor="text1"/>
              </w:rPr>
            </w:pPr>
            <w:r>
              <w:rPr>
                <w:color w:val="000000" w:themeColor="text1"/>
              </w:rPr>
              <w:t xml:space="preserve">meeting customer </w:t>
            </w:r>
          </w:p>
        </w:tc>
      </w:tr>
      <w:tr w:rsidR="00D921D7" w:rsidRPr="00C2798A" w14:paraId="35BE1A16" w14:textId="77777777" w:rsidTr="009013E0">
        <w:trPr>
          <w:trHeight w:val="492"/>
        </w:trPr>
        <w:tc>
          <w:tcPr>
            <w:tcW w:w="1104" w:type="pct"/>
          </w:tcPr>
          <w:p w14:paraId="7221957F" w14:textId="77777777" w:rsidR="00D921D7" w:rsidRPr="009013E0" w:rsidRDefault="001F36F1" w:rsidP="00C2798A">
            <w:pPr>
              <w:pStyle w:val="MeetingInfo"/>
              <w:rPr>
                <w:color w:val="000000" w:themeColor="text1"/>
              </w:rPr>
            </w:pPr>
            <w:sdt>
              <w:sdtPr>
                <w:rPr>
                  <w:color w:val="000000" w:themeColor="text1"/>
                </w:rPr>
                <w:id w:val="-1289583197"/>
                <w:placeholder>
                  <w:docPart w:val="437FFAD643AE48EA82905463BF97491F"/>
                </w:placeholder>
                <w:temporary/>
                <w:showingPlcHdr/>
                <w15:appearance w15:val="hidden"/>
              </w:sdtPr>
              <w:sdtEndPr/>
              <w:sdtContent>
                <w:r w:rsidR="00D921D7" w:rsidRPr="009013E0">
                  <w:rPr>
                    <w:color w:val="000000" w:themeColor="text1"/>
                  </w:rPr>
                  <w:t>Location:</w:t>
                </w:r>
              </w:sdtContent>
            </w:sdt>
          </w:p>
        </w:tc>
        <w:tc>
          <w:tcPr>
            <w:tcW w:w="1949" w:type="pct"/>
          </w:tcPr>
          <w:p w14:paraId="0D7113FD" w14:textId="3A5750FC" w:rsidR="00D921D7" w:rsidRPr="009013E0" w:rsidRDefault="00080AE4" w:rsidP="00C2798A">
            <w:pPr>
              <w:pStyle w:val="MeetingInfo"/>
              <w:rPr>
                <w:color w:val="000000" w:themeColor="text1"/>
                <w:lang w:val="vi-VN"/>
              </w:rPr>
            </w:pPr>
            <w:r w:rsidRPr="009013E0">
              <w:rPr>
                <w:color w:val="000000" w:themeColor="text1"/>
                <w:lang w:val="vi-VN"/>
              </w:rPr>
              <w:t xml:space="preserve">Đại học văn lang </w:t>
            </w:r>
          </w:p>
        </w:tc>
        <w:tc>
          <w:tcPr>
            <w:tcW w:w="1947" w:type="pct"/>
            <w:gridSpan w:val="2"/>
          </w:tcPr>
          <w:p w14:paraId="46188549" w14:textId="57C1CD1B" w:rsidR="00D921D7" w:rsidRPr="009013E0" w:rsidRDefault="00D921D7" w:rsidP="00D921D7">
            <w:pPr>
              <w:pStyle w:val="MeetingInfo"/>
              <w:jc w:val="right"/>
              <w:rPr>
                <w:b/>
                <w:color w:val="000000" w:themeColor="text1"/>
                <w:lang w:val="vi-VN"/>
              </w:rPr>
            </w:pPr>
            <w:r w:rsidRPr="009013E0">
              <w:rPr>
                <w:b/>
                <w:color w:val="000000" w:themeColor="text1"/>
              </w:rPr>
              <w:t xml:space="preserve">Team </w:t>
            </w:r>
            <w:r w:rsidR="00275290" w:rsidRPr="009013E0">
              <w:rPr>
                <w:b/>
                <w:color w:val="000000" w:themeColor="text1"/>
              </w:rPr>
              <w:t>–</w:t>
            </w:r>
            <w:r w:rsidRPr="009013E0">
              <w:rPr>
                <w:b/>
                <w:color w:val="000000" w:themeColor="text1"/>
              </w:rPr>
              <w:t xml:space="preserve"> </w:t>
            </w:r>
            <w:r w:rsidR="00275290" w:rsidRPr="009013E0">
              <w:rPr>
                <w:b/>
                <w:color w:val="000000" w:themeColor="text1"/>
              </w:rPr>
              <w:t>Bất</w:t>
            </w:r>
            <w:r w:rsidR="00275290" w:rsidRPr="009013E0">
              <w:rPr>
                <w:b/>
                <w:color w:val="000000" w:themeColor="text1"/>
                <w:lang w:val="vi-VN"/>
              </w:rPr>
              <w:t xml:space="preserve"> Động Sản </w:t>
            </w:r>
          </w:p>
        </w:tc>
      </w:tr>
      <w:tr w:rsidR="00D921D7" w:rsidRPr="00C2798A" w14:paraId="603067C4" w14:textId="77777777" w:rsidTr="009013E0">
        <w:trPr>
          <w:trHeight w:val="492"/>
        </w:trPr>
        <w:tc>
          <w:tcPr>
            <w:tcW w:w="1104" w:type="pct"/>
          </w:tcPr>
          <w:p w14:paraId="58FB8C4B" w14:textId="77777777" w:rsidR="00D921D7" w:rsidRPr="009013E0" w:rsidRDefault="00D921D7" w:rsidP="00C2798A">
            <w:pPr>
              <w:pStyle w:val="MeetingInfo"/>
              <w:rPr>
                <w:color w:val="000000" w:themeColor="text1"/>
              </w:rPr>
            </w:pPr>
            <w:r w:rsidRPr="009013E0">
              <w:rPr>
                <w:color w:val="000000" w:themeColor="text1"/>
              </w:rPr>
              <w:t>Datetime:</w:t>
            </w:r>
          </w:p>
        </w:tc>
        <w:tc>
          <w:tcPr>
            <w:tcW w:w="1949" w:type="pct"/>
          </w:tcPr>
          <w:p w14:paraId="4541EBF8" w14:textId="24F1692B" w:rsidR="00D921D7" w:rsidRPr="009013E0" w:rsidRDefault="002A75C1" w:rsidP="00C2798A">
            <w:pPr>
              <w:pStyle w:val="MeetingInfo"/>
              <w:rPr>
                <w:color w:val="000000" w:themeColor="text1"/>
              </w:rPr>
            </w:pPr>
            <w:r>
              <w:rPr>
                <w:color w:val="000000" w:themeColor="text1"/>
              </w:rPr>
              <w:t>08</w:t>
            </w:r>
            <w:bookmarkStart w:id="0" w:name="_GoBack"/>
            <w:bookmarkEnd w:id="0"/>
            <w:r w:rsidR="00080AE4" w:rsidRPr="009013E0">
              <w:rPr>
                <w:color w:val="000000" w:themeColor="text1"/>
                <w:lang w:val="vi-VN"/>
              </w:rPr>
              <w:t>/1</w:t>
            </w:r>
            <w:r w:rsidR="007F7A4B">
              <w:rPr>
                <w:color w:val="000000" w:themeColor="text1"/>
              </w:rPr>
              <w:t>1</w:t>
            </w:r>
            <w:r w:rsidR="00080AE4" w:rsidRPr="009013E0">
              <w:rPr>
                <w:color w:val="000000" w:themeColor="text1"/>
                <w:lang w:val="vi-VN"/>
              </w:rPr>
              <w:t xml:space="preserve"> </w:t>
            </w:r>
            <w:r w:rsidR="009013E0" w:rsidRPr="009013E0">
              <w:rPr>
                <w:color w:val="000000" w:themeColor="text1"/>
              </w:rPr>
              <w:t>/2019</w:t>
            </w:r>
          </w:p>
        </w:tc>
        <w:tc>
          <w:tcPr>
            <w:tcW w:w="973" w:type="pct"/>
          </w:tcPr>
          <w:p w14:paraId="0D0650F4" w14:textId="48F80E3B" w:rsidR="00D921D7" w:rsidRPr="009013E0" w:rsidRDefault="00D921D7" w:rsidP="00D921D7">
            <w:pPr>
              <w:pStyle w:val="MeetingInfo"/>
              <w:jc w:val="right"/>
              <w:rPr>
                <w:color w:val="000000" w:themeColor="text1"/>
              </w:rPr>
            </w:pPr>
          </w:p>
        </w:tc>
        <w:tc>
          <w:tcPr>
            <w:tcW w:w="974" w:type="pct"/>
          </w:tcPr>
          <w:p w14:paraId="465C5B89" w14:textId="08563AAB" w:rsidR="00D921D7" w:rsidRPr="009013E0" w:rsidRDefault="00DA3D1A" w:rsidP="00C2798A">
            <w:pPr>
              <w:pStyle w:val="MeetingInfo"/>
              <w:rPr>
                <w:color w:val="000000" w:themeColor="text1"/>
                <w:lang w:val="vi-VN"/>
              </w:rPr>
            </w:pPr>
            <w:r w:rsidRPr="009013E0">
              <w:rPr>
                <w:color w:val="000000" w:themeColor="text1"/>
                <w:lang w:val="vi-VN"/>
              </w:rPr>
              <w:t xml:space="preserve">Khách hàng </w:t>
            </w:r>
            <w:r w:rsidR="00080AE4" w:rsidRPr="009013E0">
              <w:rPr>
                <w:color w:val="000000" w:themeColor="text1"/>
                <w:lang w:val="vi-VN"/>
              </w:rPr>
              <w:t xml:space="preserve"> </w:t>
            </w:r>
          </w:p>
        </w:tc>
      </w:tr>
      <w:tr w:rsidR="00D921D7" w:rsidRPr="00C2798A" w14:paraId="43CBEE77" w14:textId="77777777" w:rsidTr="009013E0">
        <w:trPr>
          <w:trHeight w:val="492"/>
        </w:trPr>
        <w:tc>
          <w:tcPr>
            <w:tcW w:w="1104" w:type="pct"/>
          </w:tcPr>
          <w:p w14:paraId="3C09B19B" w14:textId="77777777" w:rsidR="00D921D7" w:rsidRPr="009013E0" w:rsidRDefault="00D921D7" w:rsidP="00C2798A">
            <w:pPr>
              <w:pStyle w:val="MeetingInfo"/>
              <w:rPr>
                <w:color w:val="000000" w:themeColor="text1"/>
              </w:rPr>
            </w:pPr>
            <w:r w:rsidRPr="009013E0">
              <w:rPr>
                <w:color w:val="000000" w:themeColor="text1"/>
              </w:rPr>
              <w:t>Attendance:</w:t>
            </w:r>
          </w:p>
        </w:tc>
        <w:tc>
          <w:tcPr>
            <w:tcW w:w="1949" w:type="pct"/>
          </w:tcPr>
          <w:p w14:paraId="22386085" w14:textId="77777777" w:rsidR="009013E0" w:rsidRPr="009013E0" w:rsidRDefault="009013E0" w:rsidP="009013E0">
            <w:pPr>
              <w:pStyle w:val="MeetingInfo"/>
              <w:rPr>
                <w:rFonts w:ascii="Calibri" w:hAnsi="Calibri" w:cs="Calibri"/>
                <w:color w:val="000000" w:themeColor="text1"/>
              </w:rPr>
            </w:pPr>
            <w:r w:rsidRPr="009013E0">
              <w:rPr>
                <w:color w:val="000000" w:themeColor="text1"/>
              </w:rPr>
              <w:t>Tr</w:t>
            </w:r>
            <w:r w:rsidRPr="009013E0">
              <w:rPr>
                <w:rFonts w:ascii="Calibri" w:hAnsi="Calibri" w:cs="Calibri"/>
                <w:color w:val="000000" w:themeColor="text1"/>
                <w:lang w:val="vi-VN"/>
              </w:rPr>
              <w:t>ư</w:t>
            </w:r>
            <w:r w:rsidRPr="009013E0">
              <w:rPr>
                <w:rFonts w:ascii="Calibri" w:hAnsi="Calibri" w:cs="Calibri"/>
                <w:color w:val="000000" w:themeColor="text1"/>
              </w:rPr>
              <w:t xml:space="preserve">ơng Quang Vương </w:t>
            </w:r>
          </w:p>
          <w:p w14:paraId="67DB87A2" w14:textId="77777777" w:rsidR="009013E0" w:rsidRPr="009013E0" w:rsidRDefault="009013E0" w:rsidP="009013E0">
            <w:pPr>
              <w:pStyle w:val="MeetingInfo"/>
              <w:rPr>
                <w:rFonts w:ascii="Calibri" w:hAnsi="Calibri" w:cs="Calibri"/>
                <w:color w:val="000000" w:themeColor="text1"/>
              </w:rPr>
            </w:pPr>
            <w:r w:rsidRPr="009013E0">
              <w:rPr>
                <w:rFonts w:ascii="Calibri" w:hAnsi="Calibri" w:cs="Calibri"/>
                <w:color w:val="000000" w:themeColor="text1"/>
              </w:rPr>
              <w:t xml:space="preserve">Trịnh Như Phương </w:t>
            </w:r>
          </w:p>
          <w:p w14:paraId="6BEF5054" w14:textId="77777777" w:rsidR="009013E0" w:rsidRPr="009013E0" w:rsidRDefault="009013E0" w:rsidP="009013E0">
            <w:pPr>
              <w:pStyle w:val="MeetingInfo"/>
              <w:rPr>
                <w:rFonts w:ascii="Calibri" w:hAnsi="Calibri" w:cs="Calibri"/>
                <w:color w:val="000000" w:themeColor="text1"/>
              </w:rPr>
            </w:pPr>
            <w:r w:rsidRPr="009013E0">
              <w:rPr>
                <w:rFonts w:ascii="Calibri" w:hAnsi="Calibri" w:cs="Calibri"/>
                <w:color w:val="000000" w:themeColor="text1"/>
              </w:rPr>
              <w:t xml:space="preserve">Phạm Quốc Nhân </w:t>
            </w:r>
          </w:p>
          <w:p w14:paraId="56E997BB" w14:textId="77777777" w:rsidR="009013E0" w:rsidRPr="009013E0" w:rsidRDefault="009013E0" w:rsidP="009013E0">
            <w:pPr>
              <w:pStyle w:val="MeetingInfo"/>
              <w:rPr>
                <w:rFonts w:ascii="Calibri" w:hAnsi="Calibri" w:cs="Calibri"/>
                <w:color w:val="000000" w:themeColor="text1"/>
              </w:rPr>
            </w:pPr>
            <w:r w:rsidRPr="009013E0">
              <w:rPr>
                <w:rFonts w:ascii="Calibri" w:hAnsi="Calibri" w:cs="Calibri"/>
                <w:color w:val="000000" w:themeColor="text1"/>
              </w:rPr>
              <w:t xml:space="preserve">Nguyễn Anh Minh </w:t>
            </w:r>
          </w:p>
          <w:p w14:paraId="5AEF5442" w14:textId="5A6ECC74" w:rsidR="00D921D7" w:rsidRPr="009013E0" w:rsidRDefault="009013E0" w:rsidP="009013E0">
            <w:pPr>
              <w:pStyle w:val="MeetingInfo"/>
              <w:rPr>
                <w:color w:val="000000" w:themeColor="text1"/>
                <w:lang w:val="vi-VN"/>
              </w:rPr>
            </w:pPr>
            <w:r w:rsidRPr="009013E0">
              <w:rPr>
                <w:rFonts w:ascii="Calibri" w:hAnsi="Calibri" w:cs="Calibri"/>
                <w:color w:val="000000" w:themeColor="text1"/>
              </w:rPr>
              <w:t>Huỳnh Tuấn Đạt</w:t>
            </w:r>
          </w:p>
        </w:tc>
        <w:tc>
          <w:tcPr>
            <w:tcW w:w="973" w:type="pct"/>
          </w:tcPr>
          <w:p w14:paraId="2A8056B9" w14:textId="77777777" w:rsidR="00D921D7" w:rsidRPr="009013E0" w:rsidRDefault="00D921D7" w:rsidP="00D921D7">
            <w:pPr>
              <w:pStyle w:val="MeetingInfo"/>
              <w:jc w:val="right"/>
              <w:rPr>
                <w:color w:val="000000" w:themeColor="text1"/>
              </w:rPr>
            </w:pPr>
            <w:r w:rsidRPr="009013E0">
              <w:rPr>
                <w:color w:val="000000" w:themeColor="text1"/>
              </w:rPr>
              <w:t>Progress</w:t>
            </w:r>
            <w:r w:rsidR="009D64E6" w:rsidRPr="009013E0">
              <w:rPr>
                <w:color w:val="000000" w:themeColor="text1"/>
              </w:rPr>
              <w:t>:</w:t>
            </w:r>
          </w:p>
        </w:tc>
        <w:tc>
          <w:tcPr>
            <w:tcW w:w="974" w:type="pct"/>
          </w:tcPr>
          <w:p w14:paraId="188BBC85" w14:textId="0E652AD3" w:rsidR="00D921D7" w:rsidRPr="009013E0" w:rsidRDefault="001D095B" w:rsidP="00C2798A">
            <w:pPr>
              <w:pStyle w:val="MeetingInfo"/>
              <w:rPr>
                <w:color w:val="000000" w:themeColor="text1"/>
              </w:rPr>
            </w:pPr>
            <w:r>
              <w:rPr>
                <w:color w:val="000000" w:themeColor="text1"/>
              </w:rPr>
              <w:t>20</w:t>
            </w:r>
            <w:r w:rsidR="00D921D7" w:rsidRPr="009013E0">
              <w:rPr>
                <w:color w:val="000000" w:themeColor="text1"/>
              </w:rPr>
              <w:t>%</w:t>
            </w:r>
          </w:p>
        </w:tc>
      </w:tr>
      <w:tr w:rsidR="00D921D7" w:rsidRPr="00C2798A" w14:paraId="1C125450" w14:textId="77777777" w:rsidTr="009013E0">
        <w:trPr>
          <w:trHeight w:val="492"/>
        </w:trPr>
        <w:tc>
          <w:tcPr>
            <w:tcW w:w="1104" w:type="pct"/>
          </w:tcPr>
          <w:p w14:paraId="01883542" w14:textId="77777777" w:rsidR="00D921D7" w:rsidRPr="00C2798A" w:rsidRDefault="00D921D7" w:rsidP="00C2798A">
            <w:pPr>
              <w:pStyle w:val="MeetingInfo"/>
            </w:pPr>
            <w:r>
              <w:t>Absence:</w:t>
            </w:r>
          </w:p>
        </w:tc>
        <w:tc>
          <w:tcPr>
            <w:tcW w:w="1949" w:type="pct"/>
          </w:tcPr>
          <w:p w14:paraId="616FD946" w14:textId="5130A468" w:rsidR="00D921D7" w:rsidRPr="00C2798A" w:rsidRDefault="00D921D7" w:rsidP="00C2798A">
            <w:pPr>
              <w:pStyle w:val="MeetingInfo"/>
            </w:pPr>
          </w:p>
        </w:tc>
        <w:tc>
          <w:tcPr>
            <w:tcW w:w="973" w:type="pct"/>
          </w:tcPr>
          <w:p w14:paraId="1AEF4A65" w14:textId="77777777" w:rsidR="00D921D7" w:rsidRPr="00C2798A" w:rsidRDefault="00D921D7" w:rsidP="00D921D7">
            <w:pPr>
              <w:pStyle w:val="MeetingInfo"/>
              <w:jc w:val="right"/>
            </w:pPr>
            <w:r>
              <w:t>Issue(s)</w:t>
            </w:r>
            <w:r w:rsidR="009D64E6">
              <w:t>:</w:t>
            </w:r>
          </w:p>
        </w:tc>
        <w:tc>
          <w:tcPr>
            <w:tcW w:w="974" w:type="pct"/>
          </w:tcPr>
          <w:p w14:paraId="6905BC36" w14:textId="77777777" w:rsidR="00D921D7" w:rsidRPr="00C2798A" w:rsidRDefault="00D921D7" w:rsidP="00C2798A">
            <w:pPr>
              <w:pStyle w:val="MeetingInfo"/>
            </w:pPr>
            <w:r>
              <w:t>0</w:t>
            </w:r>
          </w:p>
        </w:tc>
      </w:tr>
    </w:tbl>
    <w:bookmarkStart w:id="1" w:name="_Hlk22381192" w:displacedByCustomXml="next"/>
    <w:sdt>
      <w:sdtPr>
        <w:id w:val="921066030"/>
        <w:placeholder>
          <w:docPart w:val="889DE8D9FB914A01A5FF02DF213C2691"/>
        </w:placeholder>
        <w:temporary/>
        <w:showingPlcHdr/>
        <w15:appearance w15:val="hidden"/>
      </w:sdtPr>
      <w:sdtEndPr/>
      <w:sdtContent>
        <w:p w14:paraId="06393BBC" w14:textId="77777777" w:rsidR="007E7F36" w:rsidRDefault="007E7F36" w:rsidP="007E7F36">
          <w:pPr>
            <w:pStyle w:val="Heading1"/>
          </w:pPr>
          <w:r w:rsidRPr="007E7F36">
            <w:t>Agenda Items</w:t>
          </w:r>
        </w:p>
      </w:sdtContent>
    </w:sdt>
    <w:bookmarkEnd w:id="1" w:displacedByCustomXml="prev"/>
    <w:p w14:paraId="085ECCB1" w14:textId="19119653" w:rsidR="002809E4" w:rsidRPr="00D90469" w:rsidRDefault="00D90469" w:rsidP="006A6B26">
      <w:pPr>
        <w:pStyle w:val="ListParagraph"/>
        <w:numPr>
          <w:ilvl w:val="0"/>
          <w:numId w:val="6"/>
        </w:numPr>
      </w:pPr>
      <w:r>
        <w:t>V</w:t>
      </w:r>
      <w:r>
        <w:rPr>
          <w:rFonts w:ascii="Calibri" w:hAnsi="Calibri" w:cs="Calibri"/>
        </w:rPr>
        <w:t xml:space="preserve">ề dự án này mục tiêu là : phục vụ cho đồ án tốt nghiệp ,mục tiêu cao nhất chỉ là làm sao để hoàn thành đồ án tốt nghiệp. Làm sao để kịp thời hạn mà nhà trường quy định là được . Còn về phía khách hàng thì không yêu cầu gì cả , chỉ là hướng dẫn thôi và trong quá trình làm việc khách hàng sẽ quan sát nhìn nhận và đánh giá </w:t>
      </w:r>
      <w:r w:rsidR="00AC148F">
        <w:rPr>
          <w:rFonts w:ascii="Calibri" w:hAnsi="Calibri" w:cs="Calibri"/>
        </w:rPr>
        <w:t>.</w:t>
      </w:r>
    </w:p>
    <w:p w14:paraId="2909A8A7" w14:textId="65F34BDA" w:rsidR="00D90469" w:rsidRPr="00986F8C" w:rsidRDefault="00D90469" w:rsidP="006A6B26">
      <w:pPr>
        <w:pStyle w:val="ListParagraph"/>
        <w:numPr>
          <w:ilvl w:val="0"/>
          <w:numId w:val="6"/>
        </w:numPr>
      </w:pPr>
      <w:r>
        <w:t>Nhóm đ</w:t>
      </w:r>
      <w:r>
        <w:rPr>
          <w:rFonts w:ascii="Calibri" w:hAnsi="Calibri" w:cs="Calibri"/>
          <w:lang w:val="vi-VN"/>
        </w:rPr>
        <w:t>ư</w:t>
      </w:r>
      <w:r>
        <w:rPr>
          <w:rFonts w:ascii="Calibri" w:hAnsi="Calibri" w:cs="Calibri"/>
        </w:rPr>
        <w:t>ợc gì  : thứ nhất là hoàn thành kết quả tốt nghiệp , thứ 2 nếu sản phẩm tốt ta có thể sử dụng nó để kinh doanh và phải theo định hướng của khách hàng , đây là dự án thực tế mà khách hàng yêu cầu ,</w:t>
      </w:r>
      <w:r w:rsidR="00986F8C">
        <w:rPr>
          <w:rFonts w:ascii="Calibri" w:hAnsi="Calibri" w:cs="Calibri"/>
        </w:rPr>
        <w:t xml:space="preserve"> khách hàng mong muốn trên thị trường .</w:t>
      </w:r>
    </w:p>
    <w:p w14:paraId="41B1E4C7" w14:textId="26AA108A" w:rsidR="00986F8C" w:rsidRPr="00986F8C" w:rsidRDefault="00986F8C" w:rsidP="006A6B26">
      <w:pPr>
        <w:pStyle w:val="ListParagraph"/>
        <w:numPr>
          <w:ilvl w:val="0"/>
          <w:numId w:val="6"/>
        </w:numPr>
      </w:pPr>
      <w:r>
        <w:rPr>
          <w:rFonts w:ascii="Calibri" w:hAnsi="Calibri" w:cs="Calibri"/>
        </w:rPr>
        <w:t>Ở đây khách hàng không yêu cầu về thời gian 1 tháng hay 2 tháng gì cả và nếu nhóm làm sớm và làm 1 cách chuyên nghiệp thì KH sẽ đánh giá team có năng lực , làm việc ok và tiếp nhận vào được .</w:t>
      </w:r>
    </w:p>
    <w:p w14:paraId="654947C9" w14:textId="71D24800" w:rsidR="00986F8C" w:rsidRPr="00986F8C" w:rsidRDefault="00986F8C" w:rsidP="006A6B26">
      <w:pPr>
        <w:pStyle w:val="ListParagraph"/>
        <w:numPr>
          <w:ilvl w:val="0"/>
          <w:numId w:val="6"/>
        </w:numPr>
      </w:pPr>
      <w:r>
        <w:rPr>
          <w:rFonts w:ascii="Calibri" w:hAnsi="Calibri" w:cs="Calibri"/>
        </w:rPr>
        <w:t>Trình bày việc phân chia thời gian của nhóm và dự tính sẽ hoàn thành vào cuối tháng 2. Nếu được thì khách hàng sẽ cho dự liệu để vận hành thực tế và sẽ đẩy lên app để test .</w:t>
      </w:r>
    </w:p>
    <w:p w14:paraId="2B211AB8" w14:textId="1DD52C44" w:rsidR="00986F8C" w:rsidRDefault="00986F8C" w:rsidP="00986F8C">
      <w:pPr>
        <w:pStyle w:val="ListParagraph"/>
        <w:ind w:left="720"/>
        <w:rPr>
          <w:rFonts w:ascii="Calibri" w:hAnsi="Calibri" w:cs="Calibri"/>
        </w:rPr>
      </w:pPr>
      <w:r>
        <w:rPr>
          <w:rFonts w:ascii="Calibri" w:hAnsi="Calibri" w:cs="Calibri"/>
        </w:rPr>
        <w:t xml:space="preserve">Dự Án được đẩy lên App thì mới được coi là hoàn thiện , web thì chỉ là web Admin . Sẽ liên lạc với Khách hàng với maill và zalo để chỉnh sửa sao cho hợp lý . </w:t>
      </w:r>
    </w:p>
    <w:p w14:paraId="6541B91C" w14:textId="5C612DD4" w:rsidR="00986F8C" w:rsidRDefault="00986F8C" w:rsidP="00986F8C">
      <w:pPr>
        <w:pStyle w:val="ListParagraph"/>
        <w:numPr>
          <w:ilvl w:val="0"/>
          <w:numId w:val="6"/>
        </w:numPr>
        <w:rPr>
          <w:rFonts w:ascii="Calibri" w:hAnsi="Calibri" w:cs="Calibri"/>
        </w:rPr>
      </w:pPr>
      <w:r>
        <w:rPr>
          <w:rFonts w:ascii="Calibri" w:hAnsi="Calibri" w:cs="Calibri"/>
        </w:rPr>
        <w:t xml:space="preserve">Còn về server thì nhóm nên tìm hiểu có server miễn phí nào không để sài cho thuận tiện </w:t>
      </w:r>
      <w:r w:rsidR="00126F5D">
        <w:rPr>
          <w:rFonts w:ascii="Calibri" w:hAnsi="Calibri" w:cs="Calibri"/>
        </w:rPr>
        <w:t xml:space="preserve">. Khách hàng sẽ hỗ trợ định hướng chức năng có đáp ứng được yêu cầu chưa . </w:t>
      </w:r>
    </w:p>
    <w:p w14:paraId="6C7B928B" w14:textId="1243BBED" w:rsidR="00126F5D" w:rsidRDefault="00126F5D" w:rsidP="00126F5D">
      <w:pPr>
        <w:pStyle w:val="ListParagraph"/>
        <w:numPr>
          <w:ilvl w:val="0"/>
          <w:numId w:val="10"/>
        </w:numPr>
        <w:rPr>
          <w:rFonts w:ascii="Calibri" w:hAnsi="Calibri" w:cs="Calibri"/>
        </w:rPr>
      </w:pPr>
      <w:r>
        <w:rPr>
          <w:rFonts w:ascii="Calibri" w:hAnsi="Calibri" w:cs="Calibri"/>
        </w:rPr>
        <w:t>Thứ nhất tính năng đó đã thuận tiện , đã đơn giản , thân thiện với KH sử dụng hay chưa và đáp ứng yêu cầu.</w:t>
      </w:r>
    </w:p>
    <w:p w14:paraId="4B8D273F" w14:textId="40D30A00" w:rsidR="00126F5D" w:rsidRDefault="00126F5D" w:rsidP="00126F5D">
      <w:pPr>
        <w:pStyle w:val="ListParagraph"/>
        <w:numPr>
          <w:ilvl w:val="0"/>
          <w:numId w:val="6"/>
        </w:numPr>
        <w:rPr>
          <w:rFonts w:ascii="Calibri" w:hAnsi="Calibri" w:cs="Calibri"/>
        </w:rPr>
      </w:pPr>
      <w:r>
        <w:rPr>
          <w:rFonts w:ascii="Calibri" w:hAnsi="Calibri" w:cs="Calibri"/>
        </w:rPr>
        <w:t xml:space="preserve">Sẽ có phân quyền : </w:t>
      </w:r>
    </w:p>
    <w:p w14:paraId="7B336D00" w14:textId="712A0290" w:rsidR="00126F5D" w:rsidRDefault="00126F5D" w:rsidP="00126F5D">
      <w:pPr>
        <w:pStyle w:val="ListParagraph"/>
        <w:numPr>
          <w:ilvl w:val="0"/>
          <w:numId w:val="10"/>
        </w:numPr>
        <w:rPr>
          <w:rFonts w:ascii="Calibri" w:hAnsi="Calibri" w:cs="Calibri"/>
        </w:rPr>
      </w:pPr>
      <w:r>
        <w:rPr>
          <w:rFonts w:ascii="Calibri" w:hAnsi="Calibri" w:cs="Calibri"/>
        </w:rPr>
        <w:t xml:space="preserve">Lãnh đạo/ trưởng phòng sẽ có thêm quyền phê duyệt đi công  tác sau khi đơn đăng kí gửi lên ( tên gì , đơn vị nào , xin đi công tác bao nhiêu ngày, từ đâu đến đâu ) </w:t>
      </w:r>
    </w:p>
    <w:p w14:paraId="73B15448" w14:textId="49327757" w:rsidR="00126F5D" w:rsidRDefault="00126F5D" w:rsidP="00126F5D">
      <w:pPr>
        <w:pStyle w:val="ListParagraph"/>
        <w:numPr>
          <w:ilvl w:val="0"/>
          <w:numId w:val="10"/>
        </w:numPr>
        <w:rPr>
          <w:rFonts w:ascii="Calibri" w:hAnsi="Calibri" w:cs="Calibri"/>
        </w:rPr>
      </w:pPr>
      <w:r>
        <w:rPr>
          <w:rFonts w:ascii="Calibri" w:hAnsi="Calibri" w:cs="Calibri"/>
        </w:rPr>
        <w:t xml:space="preserve">Nhân viên không có quyền phê duyệt </w:t>
      </w:r>
      <w:r w:rsidR="000448FC">
        <w:rPr>
          <w:rFonts w:ascii="Calibri" w:hAnsi="Calibri" w:cs="Calibri"/>
        </w:rPr>
        <w:t xml:space="preserve">, sau khi được trưởng phòng phê duyệt thì nhân viên sẽ nhận được 1 phiếu phản hồi lại , </w:t>
      </w:r>
      <w:r w:rsidR="00427E9B">
        <w:rPr>
          <w:rFonts w:ascii="Calibri" w:hAnsi="Calibri" w:cs="Calibri"/>
        </w:rPr>
        <w:t>không ok thì sẽ bị hủy hết không lưu ,</w:t>
      </w:r>
      <w:r w:rsidR="000448FC">
        <w:rPr>
          <w:rFonts w:ascii="Calibri" w:hAnsi="Calibri" w:cs="Calibri"/>
        </w:rPr>
        <w:t xml:space="preserve">nếu ok thì chuyến công tác này sẽ được lưu lại </w:t>
      </w:r>
      <w:r w:rsidR="00427E9B">
        <w:rPr>
          <w:rFonts w:ascii="Calibri" w:hAnsi="Calibri" w:cs="Calibri"/>
        </w:rPr>
        <w:t xml:space="preserve">và sau khi người ta đi thì sẽ nhấn vào nút định vị điểm đi và khi ngta đến đích thì ngta sẽ nhấn vào định vị điểm đến và lưu lại trong database để có thể truy xuất lại dự liệu là nhân viên có đi  </w:t>
      </w:r>
      <w:r w:rsidR="000448FC">
        <w:rPr>
          <w:rFonts w:ascii="Calibri" w:hAnsi="Calibri" w:cs="Calibri"/>
        </w:rPr>
        <w:t xml:space="preserve">, </w:t>
      </w:r>
    </w:p>
    <w:p w14:paraId="783FFCE2" w14:textId="39CC1581" w:rsidR="00126F5D" w:rsidRDefault="00126F5D" w:rsidP="00126F5D">
      <w:pPr>
        <w:pStyle w:val="ListParagraph"/>
        <w:numPr>
          <w:ilvl w:val="0"/>
          <w:numId w:val="10"/>
        </w:numPr>
        <w:rPr>
          <w:rFonts w:ascii="Calibri" w:hAnsi="Calibri" w:cs="Calibri"/>
        </w:rPr>
      </w:pPr>
      <w:r>
        <w:rPr>
          <w:rFonts w:ascii="Calibri" w:hAnsi="Calibri" w:cs="Calibri"/>
        </w:rPr>
        <w:lastRenderedPageBreak/>
        <w:t xml:space="preserve">Kết quả kinh doanh thì sẽ có file excel mà bộ phận kế toán sẽ chuyển cho admin , Admin sẽ upload lên web , tất cả CSDL về nhân viên , nhân sự , thông tin công ty , thông tin doanh thu bán hàng , .. tất cả số liệu đó thì Admin sẽ upload lên Webserver . </w:t>
      </w:r>
    </w:p>
    <w:p w14:paraId="6561B9BF" w14:textId="699C61DA" w:rsidR="00126F5D" w:rsidRDefault="00126F5D" w:rsidP="00126F5D">
      <w:pPr>
        <w:pStyle w:val="ListParagraph"/>
        <w:numPr>
          <w:ilvl w:val="0"/>
          <w:numId w:val="10"/>
        </w:numPr>
        <w:rPr>
          <w:rFonts w:ascii="Calibri" w:hAnsi="Calibri" w:cs="Calibri"/>
        </w:rPr>
      </w:pPr>
      <w:r>
        <w:rPr>
          <w:rFonts w:ascii="Calibri" w:hAnsi="Calibri" w:cs="Calibri"/>
        </w:rPr>
        <w:t xml:space="preserve">Xem báo cáo , xem thông tin thì ai cũng có quyền xem </w:t>
      </w:r>
      <w:r w:rsidR="00AC148F">
        <w:rPr>
          <w:rFonts w:ascii="Calibri" w:hAnsi="Calibri" w:cs="Calibri"/>
        </w:rPr>
        <w:t>.</w:t>
      </w:r>
    </w:p>
    <w:p w14:paraId="2F62E866" w14:textId="5219922E" w:rsidR="00AC148F" w:rsidRDefault="00AC148F" w:rsidP="00126F5D">
      <w:pPr>
        <w:pStyle w:val="ListParagraph"/>
        <w:numPr>
          <w:ilvl w:val="0"/>
          <w:numId w:val="10"/>
        </w:numPr>
        <w:rPr>
          <w:rFonts w:ascii="Calibri" w:hAnsi="Calibri" w:cs="Calibri"/>
        </w:rPr>
      </w:pPr>
      <w:r>
        <w:rPr>
          <w:rFonts w:ascii="Calibri" w:hAnsi="Calibri" w:cs="Calibri"/>
        </w:rPr>
        <w:t xml:space="preserve">Thêm dự án thì cũng do Admin thêm , tất cả được upload qua server , app này chỉ hiển thị và xem . </w:t>
      </w:r>
    </w:p>
    <w:p w14:paraId="3A09D55D" w14:textId="30192890" w:rsidR="00AC148F" w:rsidRDefault="00AC148F" w:rsidP="00126F5D">
      <w:pPr>
        <w:pStyle w:val="ListParagraph"/>
        <w:numPr>
          <w:ilvl w:val="0"/>
          <w:numId w:val="10"/>
        </w:numPr>
        <w:rPr>
          <w:rFonts w:ascii="Calibri" w:hAnsi="Calibri" w:cs="Calibri"/>
        </w:rPr>
      </w:pPr>
      <w:r>
        <w:rPr>
          <w:rFonts w:ascii="Calibri" w:hAnsi="Calibri" w:cs="Calibri"/>
        </w:rPr>
        <w:t xml:space="preserve">Nhân viên thao tác trên này thì chỉ nhập thông tin công tác , và sẽ có thông báo cho trưởng phòng . Không giới hạn chuyến công tác nhưng phải lưu lại lịch sử công tác </w:t>
      </w:r>
    </w:p>
    <w:p w14:paraId="5035DBA0" w14:textId="790AE5D9" w:rsidR="00427E9B" w:rsidRDefault="00427E9B" w:rsidP="00126F5D">
      <w:pPr>
        <w:pStyle w:val="ListParagraph"/>
        <w:numPr>
          <w:ilvl w:val="0"/>
          <w:numId w:val="10"/>
        </w:numPr>
        <w:rPr>
          <w:rFonts w:ascii="Calibri" w:hAnsi="Calibri" w:cs="Calibri"/>
        </w:rPr>
      </w:pPr>
      <w:r>
        <w:rPr>
          <w:rFonts w:ascii="Calibri" w:hAnsi="Calibri" w:cs="Calibri"/>
        </w:rPr>
        <w:t xml:space="preserve">Nhân viên có thể tìm kiếm và xem được bản đồ của dự án kinh doanh </w:t>
      </w:r>
    </w:p>
    <w:p w14:paraId="3220ACD2" w14:textId="4D7C779D" w:rsidR="00427E9B" w:rsidRDefault="00427E9B" w:rsidP="00126F5D">
      <w:pPr>
        <w:pStyle w:val="ListParagraph"/>
        <w:numPr>
          <w:ilvl w:val="0"/>
          <w:numId w:val="10"/>
        </w:numPr>
        <w:rPr>
          <w:rFonts w:ascii="Calibri" w:hAnsi="Calibri" w:cs="Calibri"/>
        </w:rPr>
      </w:pPr>
      <w:r>
        <w:rPr>
          <w:rFonts w:ascii="Calibri" w:hAnsi="Calibri" w:cs="Calibri"/>
        </w:rPr>
        <w:t>Search thì search theo tên , sơ đồ tổ chức thì chỉ là file ảnh và không có thay đổi .</w:t>
      </w:r>
    </w:p>
    <w:p w14:paraId="3B0596C8" w14:textId="703F7455" w:rsidR="00427E9B" w:rsidRDefault="00E013D6" w:rsidP="00126F5D">
      <w:pPr>
        <w:pStyle w:val="ListParagraph"/>
        <w:numPr>
          <w:ilvl w:val="0"/>
          <w:numId w:val="10"/>
        </w:numPr>
        <w:rPr>
          <w:rFonts w:ascii="Calibri" w:hAnsi="Calibri" w:cs="Calibri"/>
        </w:rPr>
      </w:pPr>
      <w:r>
        <w:rPr>
          <w:rFonts w:ascii="Calibri" w:hAnsi="Calibri" w:cs="Calibri"/>
        </w:rPr>
        <w:t xml:space="preserve">Thông tin dự án là như nhau và chỉ có admin là có mới có thể thay đổi , trên app thì chỉ có thể xem và không thể chỉnh sửa hay xóa </w:t>
      </w:r>
    </w:p>
    <w:p w14:paraId="4D5EE341" w14:textId="741DE2ED" w:rsidR="00E013D6" w:rsidRDefault="00E013D6" w:rsidP="00126F5D">
      <w:pPr>
        <w:pStyle w:val="ListParagraph"/>
        <w:numPr>
          <w:ilvl w:val="0"/>
          <w:numId w:val="10"/>
        </w:numPr>
        <w:rPr>
          <w:rFonts w:ascii="Calibri" w:hAnsi="Calibri" w:cs="Calibri"/>
        </w:rPr>
      </w:pPr>
      <w:r>
        <w:rPr>
          <w:rFonts w:ascii="Calibri" w:hAnsi="Calibri" w:cs="Calibri"/>
        </w:rPr>
        <w:t>Đồ thị kinh doanh : chỉ hi</w:t>
      </w:r>
      <w:r w:rsidR="00BA5C84">
        <w:rPr>
          <w:rFonts w:ascii="Calibri" w:hAnsi="Calibri" w:cs="Calibri"/>
        </w:rPr>
        <w:t xml:space="preserve">ển thị cho 1 cá nhân hay 1 phòng ban nào đó , số liệu sẽ do kế toán đưa cho admin và chỉ upload file chứ không nhập . </w:t>
      </w:r>
    </w:p>
    <w:p w14:paraId="714C91EE" w14:textId="5880E8C3" w:rsidR="00AC148F" w:rsidRDefault="00AC148F" w:rsidP="00AC148F">
      <w:pPr>
        <w:pStyle w:val="ListParagraph"/>
        <w:numPr>
          <w:ilvl w:val="0"/>
          <w:numId w:val="6"/>
        </w:numPr>
        <w:rPr>
          <w:rFonts w:ascii="Calibri" w:hAnsi="Calibri" w:cs="Calibri"/>
        </w:rPr>
      </w:pPr>
      <w:r>
        <w:rPr>
          <w:rFonts w:ascii="Calibri" w:hAnsi="Calibri" w:cs="Calibri"/>
        </w:rPr>
        <w:t xml:space="preserve">Trong tuần sau , phải gửi cho KH 1 cái báo cáo tổng quan : Để hoàn thành app này thì nhóm sử dụng công nghệ nào ? nền tảng gì ? ngôn ngữ gì ? kế hoạch upload như thế nào ? sử dụng server ở đâu ? Để khách hàng hình dung chi phí cho dự án này như thế nào ? Phân công công việc trong nhóm như thế nào ? thời gian tối đa </w:t>
      </w:r>
      <w:r w:rsidR="000448FC">
        <w:rPr>
          <w:rFonts w:ascii="Calibri" w:hAnsi="Calibri" w:cs="Calibri"/>
        </w:rPr>
        <w:t xml:space="preserve">để hoàn thành là bao nhiêu tháng ? </w:t>
      </w:r>
    </w:p>
    <w:p w14:paraId="646E6757" w14:textId="5C3F7635" w:rsidR="000448FC" w:rsidRPr="00AC148F" w:rsidRDefault="000448FC" w:rsidP="00AC148F">
      <w:pPr>
        <w:pStyle w:val="ListParagraph"/>
        <w:numPr>
          <w:ilvl w:val="0"/>
          <w:numId w:val="6"/>
        </w:numPr>
        <w:rPr>
          <w:rFonts w:ascii="Calibri" w:hAnsi="Calibri" w:cs="Calibri"/>
        </w:rPr>
      </w:pPr>
      <w:r>
        <w:rPr>
          <w:rFonts w:ascii="Calibri" w:hAnsi="Calibri" w:cs="Calibri"/>
        </w:rPr>
        <w:t xml:space="preserve">Phân ra 2 cái : thời gian làm tài liệu là bao nhiêu ngày ?thời gian triển khai và đưa được app là bao lâu ? </w:t>
      </w:r>
    </w:p>
    <w:p w14:paraId="05973F0E" w14:textId="77777777" w:rsidR="00AC148F" w:rsidRPr="00AC148F" w:rsidRDefault="00AC148F" w:rsidP="00AC148F">
      <w:pPr>
        <w:ind w:left="720"/>
        <w:rPr>
          <w:rFonts w:ascii="Calibri" w:hAnsi="Calibri" w:cs="Calibri"/>
        </w:rPr>
      </w:pPr>
    </w:p>
    <w:p w14:paraId="0003617E" w14:textId="77777777" w:rsidR="006A6B26" w:rsidRDefault="006A6B26" w:rsidP="006A6B26">
      <w:pPr>
        <w:pStyle w:val="ListParagraph"/>
        <w:ind w:left="720"/>
        <w:rPr>
          <w:rFonts w:ascii="Calibri" w:hAnsi="Calibri" w:cs="Calibri"/>
        </w:rPr>
      </w:pPr>
    </w:p>
    <w:p w14:paraId="7740A7BA" w14:textId="77777777" w:rsidR="006A6B26" w:rsidRPr="006A6B26" w:rsidRDefault="006A6B26" w:rsidP="006A6B26">
      <w:pPr>
        <w:pStyle w:val="ListParagraph"/>
        <w:ind w:left="720"/>
      </w:pPr>
    </w:p>
    <w:p w14:paraId="3B79B79E" w14:textId="77777777" w:rsidR="006A6B26" w:rsidRPr="00A6783B" w:rsidRDefault="006A6B26" w:rsidP="006A6B26"/>
    <w:sectPr w:rsidR="006A6B26" w:rsidRPr="00A6783B" w:rsidSect="00C2798A">
      <w:head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27EDB" w14:textId="77777777" w:rsidR="001F36F1" w:rsidRDefault="001F36F1" w:rsidP="00A66B18">
      <w:pPr>
        <w:spacing w:before="0" w:after="0"/>
      </w:pPr>
      <w:r>
        <w:separator/>
      </w:r>
    </w:p>
  </w:endnote>
  <w:endnote w:type="continuationSeparator" w:id="0">
    <w:p w14:paraId="40B2193E" w14:textId="77777777" w:rsidR="001F36F1" w:rsidRDefault="001F36F1"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24C42" w14:textId="77777777" w:rsidR="001F36F1" w:rsidRDefault="001F36F1" w:rsidP="00A66B18">
      <w:pPr>
        <w:spacing w:before="0" w:after="0"/>
      </w:pPr>
      <w:r>
        <w:separator/>
      </w:r>
    </w:p>
  </w:footnote>
  <w:footnote w:type="continuationSeparator" w:id="0">
    <w:p w14:paraId="5F7D4DF3" w14:textId="77777777" w:rsidR="001F36F1" w:rsidRDefault="001F36F1"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E7BA5" w14:textId="77777777" w:rsidR="00F25D0F" w:rsidRDefault="00F25D0F">
    <w:pPr>
      <w:pStyle w:val="Header"/>
    </w:pPr>
    <w:r w:rsidRPr="0041428F">
      <w:rPr>
        <w:noProof/>
      </w:rPr>
      <mc:AlternateContent>
        <mc:Choice Requires="wpg">
          <w:drawing>
            <wp:anchor distT="0" distB="0" distL="114300" distR="114300" simplePos="0" relativeHeight="251659264" behindDoc="1" locked="0" layoutInCell="1" allowOverlap="1" wp14:anchorId="398F87F8" wp14:editId="526010CE">
              <wp:simplePos x="0" y="0"/>
              <wp:positionH relativeFrom="page">
                <wp:align>center</wp:align>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C4F3CA" id="Graphic 17" o:spid="_x0000_s1026" style="position:absolute;margin-left:0;margin-top:-36pt;width:649.45pt;height:238.3pt;z-index:-251657216;mso-position-horizontal:center;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4168A4A"/>
    <w:lvl w:ilvl="0">
      <w:start w:val="1"/>
      <w:numFmt w:val="decimal"/>
      <w:lvlText w:val="%1."/>
      <w:lvlJc w:val="left"/>
      <w:pPr>
        <w:tabs>
          <w:tab w:val="num" w:pos="360"/>
        </w:tabs>
        <w:ind w:left="360" w:hanging="360"/>
      </w:pPr>
    </w:lvl>
  </w:abstractNum>
  <w:abstractNum w:abstractNumId="2" w15:restartNumberingAfterBreak="0">
    <w:nsid w:val="0E241F01"/>
    <w:multiLevelType w:val="hybridMultilevel"/>
    <w:tmpl w:val="1876AB14"/>
    <w:lvl w:ilvl="0" w:tplc="D9A2B6DE">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76155C"/>
    <w:multiLevelType w:val="hybridMultilevel"/>
    <w:tmpl w:val="222E8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9522AD"/>
    <w:multiLevelType w:val="multilevel"/>
    <w:tmpl w:val="F2FE7F5A"/>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5D40D18"/>
    <w:multiLevelType w:val="hybridMultilevel"/>
    <w:tmpl w:val="E514B0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8428B5"/>
    <w:multiLevelType w:val="hybridMultilevel"/>
    <w:tmpl w:val="A9FC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EB35ED"/>
    <w:multiLevelType w:val="hybridMultilevel"/>
    <w:tmpl w:val="23221572"/>
    <w:lvl w:ilvl="0" w:tplc="FFBEAD84">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6F7428"/>
    <w:multiLevelType w:val="hybridMultilevel"/>
    <w:tmpl w:val="FF7AB13E"/>
    <w:lvl w:ilvl="0" w:tplc="1BBC557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2"/>
  </w:num>
  <w:num w:numId="6">
    <w:abstractNumId w:val="7"/>
  </w:num>
  <w:num w:numId="7">
    <w:abstractNumId w:val="4"/>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hideSpellingErrors/>
  <w:hideGrammaticalError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D7"/>
    <w:rsid w:val="00007033"/>
    <w:rsid w:val="000448FC"/>
    <w:rsid w:val="00080AE4"/>
    <w:rsid w:val="00083BAA"/>
    <w:rsid w:val="000C0F71"/>
    <w:rsid w:val="000C1EFD"/>
    <w:rsid w:val="000E3FBF"/>
    <w:rsid w:val="0010680C"/>
    <w:rsid w:val="00126F5D"/>
    <w:rsid w:val="00133C8A"/>
    <w:rsid w:val="00167397"/>
    <w:rsid w:val="001766D6"/>
    <w:rsid w:val="001D095B"/>
    <w:rsid w:val="001D0A89"/>
    <w:rsid w:val="001E2320"/>
    <w:rsid w:val="001F151C"/>
    <w:rsid w:val="001F36F1"/>
    <w:rsid w:val="00214E28"/>
    <w:rsid w:val="0026428F"/>
    <w:rsid w:val="00275290"/>
    <w:rsid w:val="002809E4"/>
    <w:rsid w:val="002A75C1"/>
    <w:rsid w:val="00352B81"/>
    <w:rsid w:val="003941C9"/>
    <w:rsid w:val="003A0150"/>
    <w:rsid w:val="003B1A29"/>
    <w:rsid w:val="003B5FE4"/>
    <w:rsid w:val="003C1872"/>
    <w:rsid w:val="003C5711"/>
    <w:rsid w:val="003E24DF"/>
    <w:rsid w:val="0041027A"/>
    <w:rsid w:val="0041428F"/>
    <w:rsid w:val="00424C86"/>
    <w:rsid w:val="00427E9B"/>
    <w:rsid w:val="004406F7"/>
    <w:rsid w:val="0048461A"/>
    <w:rsid w:val="004A1274"/>
    <w:rsid w:val="004A2B0D"/>
    <w:rsid w:val="005A5611"/>
    <w:rsid w:val="005C2210"/>
    <w:rsid w:val="00615018"/>
    <w:rsid w:val="0062123A"/>
    <w:rsid w:val="006369E9"/>
    <w:rsid w:val="0063740A"/>
    <w:rsid w:val="00646E75"/>
    <w:rsid w:val="00657B21"/>
    <w:rsid w:val="006800D1"/>
    <w:rsid w:val="006A6B26"/>
    <w:rsid w:val="006D3A21"/>
    <w:rsid w:val="006D6101"/>
    <w:rsid w:val="006F6F10"/>
    <w:rsid w:val="00762FAF"/>
    <w:rsid w:val="00783E79"/>
    <w:rsid w:val="007B5AE8"/>
    <w:rsid w:val="007E077F"/>
    <w:rsid w:val="007E6992"/>
    <w:rsid w:val="007E7141"/>
    <w:rsid w:val="007E7F36"/>
    <w:rsid w:val="007F5192"/>
    <w:rsid w:val="007F7A4B"/>
    <w:rsid w:val="00815F65"/>
    <w:rsid w:val="00835CA2"/>
    <w:rsid w:val="00862033"/>
    <w:rsid w:val="00867824"/>
    <w:rsid w:val="0087088A"/>
    <w:rsid w:val="008C60D7"/>
    <w:rsid w:val="009013E0"/>
    <w:rsid w:val="00986F8C"/>
    <w:rsid w:val="009A3ECE"/>
    <w:rsid w:val="009D64E6"/>
    <w:rsid w:val="009D6E13"/>
    <w:rsid w:val="00A66B18"/>
    <w:rsid w:val="00A6783B"/>
    <w:rsid w:val="00A96CF8"/>
    <w:rsid w:val="00AC148F"/>
    <w:rsid w:val="00AE1388"/>
    <w:rsid w:val="00AF3982"/>
    <w:rsid w:val="00B03A75"/>
    <w:rsid w:val="00B2499C"/>
    <w:rsid w:val="00B50294"/>
    <w:rsid w:val="00B57D6E"/>
    <w:rsid w:val="00BA5C84"/>
    <w:rsid w:val="00BB46CD"/>
    <w:rsid w:val="00BC24B5"/>
    <w:rsid w:val="00C25640"/>
    <w:rsid w:val="00C2798A"/>
    <w:rsid w:val="00C454A4"/>
    <w:rsid w:val="00C46945"/>
    <w:rsid w:val="00C541F7"/>
    <w:rsid w:val="00C6535F"/>
    <w:rsid w:val="00C701F7"/>
    <w:rsid w:val="00C70786"/>
    <w:rsid w:val="00CF225B"/>
    <w:rsid w:val="00D012A9"/>
    <w:rsid w:val="00D41084"/>
    <w:rsid w:val="00D46235"/>
    <w:rsid w:val="00D50AA8"/>
    <w:rsid w:val="00D66593"/>
    <w:rsid w:val="00D90469"/>
    <w:rsid w:val="00D921D7"/>
    <w:rsid w:val="00DA3D1A"/>
    <w:rsid w:val="00DE6DA2"/>
    <w:rsid w:val="00DF2D30"/>
    <w:rsid w:val="00DF45AB"/>
    <w:rsid w:val="00E013D6"/>
    <w:rsid w:val="00E20F9E"/>
    <w:rsid w:val="00E21240"/>
    <w:rsid w:val="00E55D74"/>
    <w:rsid w:val="00E61EEC"/>
    <w:rsid w:val="00E6540C"/>
    <w:rsid w:val="00E8009F"/>
    <w:rsid w:val="00E81E2A"/>
    <w:rsid w:val="00EA6A6F"/>
    <w:rsid w:val="00EB7785"/>
    <w:rsid w:val="00EC37E4"/>
    <w:rsid w:val="00EC5111"/>
    <w:rsid w:val="00EE0952"/>
    <w:rsid w:val="00F25D0F"/>
    <w:rsid w:val="00F85275"/>
    <w:rsid w:val="00F86784"/>
    <w:rsid w:val="00FD78D8"/>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810C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3"/>
      </w:numPr>
    </w:pPr>
  </w:style>
  <w:style w:type="paragraph" w:styleId="ListNumber2">
    <w:name w:val="List Number 2"/>
    <w:basedOn w:val="Normal"/>
    <w:uiPriority w:val="99"/>
    <w:semiHidden/>
    <w:rsid w:val="00133C8A"/>
    <w:pPr>
      <w:numPr>
        <w:ilvl w:val="1"/>
        <w:numId w:val="3"/>
      </w:numPr>
      <w:spacing w:after="100"/>
      <w:ind w:left="144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ngocduy\AppData\Roaming\Microsoft\Templates\Blue%20curve%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89DE8D9FB914A01A5FF02DF213C2691"/>
        <w:category>
          <w:name w:val="General"/>
          <w:gallery w:val="placeholder"/>
        </w:category>
        <w:types>
          <w:type w:val="bbPlcHdr"/>
        </w:types>
        <w:behaviors>
          <w:behavior w:val="content"/>
        </w:behaviors>
        <w:guid w:val="{4D02850C-3639-4ED1-BD1C-7BF85F8AAAAF}"/>
      </w:docPartPr>
      <w:docPartBody>
        <w:p w:rsidR="00C41D65" w:rsidRDefault="005F6A4A">
          <w:pPr>
            <w:pStyle w:val="889DE8D9FB914A01A5FF02DF213C2691"/>
          </w:pPr>
          <w:r w:rsidRPr="007E7F36">
            <w:t>Agenda Items</w:t>
          </w:r>
        </w:p>
      </w:docPartBody>
    </w:docPart>
    <w:docPart>
      <w:docPartPr>
        <w:name w:val="437FFAD643AE48EA82905463BF97491F"/>
        <w:category>
          <w:name w:val="General"/>
          <w:gallery w:val="placeholder"/>
        </w:category>
        <w:types>
          <w:type w:val="bbPlcHdr"/>
        </w:types>
        <w:behaviors>
          <w:behavior w:val="content"/>
        </w:behaviors>
        <w:guid w:val="{437CFF5A-565C-4ED1-AA9C-883AD765DFD9}"/>
      </w:docPartPr>
      <w:docPartBody>
        <w:p w:rsidR="00C41D65" w:rsidRDefault="00FB6420" w:rsidP="00FB6420">
          <w:pPr>
            <w:pStyle w:val="437FFAD643AE48EA82905463BF97491F"/>
          </w:pPr>
          <w:r>
            <w:t>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20"/>
    <w:rsid w:val="001D1E26"/>
    <w:rsid w:val="001E6F55"/>
    <w:rsid w:val="002B3DFA"/>
    <w:rsid w:val="0056444C"/>
    <w:rsid w:val="005F6A4A"/>
    <w:rsid w:val="007D2908"/>
    <w:rsid w:val="007F2A88"/>
    <w:rsid w:val="009454F0"/>
    <w:rsid w:val="00AB181C"/>
    <w:rsid w:val="00C41D65"/>
    <w:rsid w:val="00FB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7674EB04143C6AC204CA606D24EFC">
    <w:name w:val="8397674EB04143C6AC204CA606D24EFC"/>
  </w:style>
  <w:style w:type="paragraph" w:customStyle="1" w:styleId="4937A71A447148F7BF26F6D196FE7227">
    <w:name w:val="4937A71A447148F7BF26F6D196FE7227"/>
  </w:style>
  <w:style w:type="paragraph" w:customStyle="1" w:styleId="47859652980A48D38FAD1CA11E82DC69">
    <w:name w:val="47859652980A48D38FAD1CA11E82DC69"/>
  </w:style>
  <w:style w:type="paragraph" w:customStyle="1" w:styleId="11E471B562734C9BB1C4C006778E7104">
    <w:name w:val="11E471B562734C9BB1C4C006778E7104"/>
  </w:style>
  <w:style w:type="paragraph" w:customStyle="1" w:styleId="2FDE152C907D4BAE9A080E28CD3ED3C9">
    <w:name w:val="2FDE152C907D4BAE9A080E28CD3ED3C9"/>
  </w:style>
  <w:style w:type="paragraph" w:customStyle="1" w:styleId="62B499B251D74748AAC09284B714498E">
    <w:name w:val="62B499B251D74748AAC09284B714498E"/>
  </w:style>
  <w:style w:type="paragraph" w:customStyle="1" w:styleId="FDA7F95989034FE68479054E96726DEC">
    <w:name w:val="FDA7F95989034FE68479054E96726DEC"/>
  </w:style>
  <w:style w:type="paragraph" w:customStyle="1" w:styleId="E45979CC80444E7AB4841D1BC822495C">
    <w:name w:val="E45979CC80444E7AB4841D1BC822495C"/>
  </w:style>
  <w:style w:type="paragraph" w:customStyle="1" w:styleId="95B1D47CFC734913B601F2F41E9AD70F">
    <w:name w:val="95B1D47CFC734913B601F2F41E9AD70F"/>
  </w:style>
  <w:style w:type="paragraph" w:customStyle="1" w:styleId="59CB174C828E41DA9B392D12E10B2038">
    <w:name w:val="59CB174C828E41DA9B392D12E10B2038"/>
  </w:style>
  <w:style w:type="paragraph" w:customStyle="1" w:styleId="889DE8D9FB914A01A5FF02DF213C2691">
    <w:name w:val="889DE8D9FB914A01A5FF02DF213C2691"/>
  </w:style>
  <w:style w:type="paragraph" w:customStyle="1" w:styleId="06AD3A6192634529B6D1E6F65EA82394">
    <w:name w:val="06AD3A6192634529B6D1E6F65EA82394"/>
  </w:style>
  <w:style w:type="paragraph" w:customStyle="1" w:styleId="2D12F0E9E49F4F2989E2D41D8F7B43DE">
    <w:name w:val="2D12F0E9E49F4F2989E2D41D8F7B43DE"/>
  </w:style>
  <w:style w:type="paragraph" w:customStyle="1" w:styleId="8A071D27AC644C3CA8BD3BFCE30DA9E4">
    <w:name w:val="8A071D27AC644C3CA8BD3BFCE30DA9E4"/>
  </w:style>
  <w:style w:type="paragraph" w:customStyle="1" w:styleId="974D3B9F97DF4757A6361CAB9B27B7E6">
    <w:name w:val="974D3B9F97DF4757A6361CAB9B27B7E6"/>
  </w:style>
  <w:style w:type="paragraph" w:customStyle="1" w:styleId="300C924A8A54485184F6334B2FB2D9D1">
    <w:name w:val="300C924A8A54485184F6334B2FB2D9D1"/>
  </w:style>
  <w:style w:type="paragraph" w:customStyle="1" w:styleId="ADAC2229769D49B9B9DE9E35FDF053B3">
    <w:name w:val="ADAC2229769D49B9B9DE9E35FDF053B3"/>
  </w:style>
  <w:style w:type="paragraph" w:customStyle="1" w:styleId="979A00CE305E4806AF7D4320852FBB64">
    <w:name w:val="979A00CE305E4806AF7D4320852FBB64"/>
  </w:style>
  <w:style w:type="paragraph" w:customStyle="1" w:styleId="F22677ADD55F4901BDF4575707BD5183">
    <w:name w:val="F22677ADD55F4901BDF4575707BD5183"/>
  </w:style>
  <w:style w:type="paragraph" w:customStyle="1" w:styleId="509C7A2D52F04A13A45194EFC4B02333">
    <w:name w:val="509C7A2D52F04A13A45194EFC4B02333"/>
  </w:style>
  <w:style w:type="paragraph" w:customStyle="1" w:styleId="DA4C2AE039D24A68A685C7959F2D57B0">
    <w:name w:val="DA4C2AE039D24A68A685C7959F2D57B0"/>
  </w:style>
  <w:style w:type="paragraph" w:customStyle="1" w:styleId="F4BF90AF22DC4825835F18BA67897D3C">
    <w:name w:val="F4BF90AF22DC4825835F18BA67897D3C"/>
  </w:style>
  <w:style w:type="paragraph" w:customStyle="1" w:styleId="32CC1253799A4D11AA342B31D6F05692">
    <w:name w:val="32CC1253799A4D11AA342B31D6F05692"/>
  </w:style>
  <w:style w:type="paragraph" w:customStyle="1" w:styleId="7C029B7A6AAB429895B9C260CDBF4D95">
    <w:name w:val="7C029B7A6AAB429895B9C260CDBF4D95"/>
  </w:style>
  <w:style w:type="paragraph" w:customStyle="1" w:styleId="D693B24FCA6B454A8A655B059D02DE25">
    <w:name w:val="D693B24FCA6B454A8A655B059D02DE25"/>
  </w:style>
  <w:style w:type="paragraph" w:customStyle="1" w:styleId="6609DAE7E54F4AC99C9C2A98A89E3B9D">
    <w:name w:val="6609DAE7E54F4AC99C9C2A98A89E3B9D"/>
    <w:rsid w:val="00FB6420"/>
  </w:style>
  <w:style w:type="paragraph" w:customStyle="1" w:styleId="128A95A302F445B399FAAAA106231B97">
    <w:name w:val="128A95A302F445B399FAAAA106231B97"/>
    <w:rsid w:val="00FB6420"/>
  </w:style>
  <w:style w:type="paragraph" w:customStyle="1" w:styleId="AA35900F2B6B423B962BFA999FA26E5D">
    <w:name w:val="AA35900F2B6B423B962BFA999FA26E5D"/>
    <w:rsid w:val="00FB6420"/>
  </w:style>
  <w:style w:type="paragraph" w:customStyle="1" w:styleId="07E2AED1C28F4664BC05F5B11B735660">
    <w:name w:val="07E2AED1C28F4664BC05F5B11B735660"/>
    <w:rsid w:val="00FB6420"/>
  </w:style>
  <w:style w:type="paragraph" w:customStyle="1" w:styleId="8EFD840DF9FB49C4BD6980D683FEA92A">
    <w:name w:val="8EFD840DF9FB49C4BD6980D683FEA92A"/>
    <w:rsid w:val="00FB6420"/>
  </w:style>
  <w:style w:type="paragraph" w:customStyle="1" w:styleId="489F50057E54435AB2DF79924A4F47BB">
    <w:name w:val="489F50057E54435AB2DF79924A4F47BB"/>
    <w:rsid w:val="00FB6420"/>
  </w:style>
  <w:style w:type="paragraph" w:customStyle="1" w:styleId="437FFAD643AE48EA82905463BF97491F">
    <w:name w:val="437FFAD643AE48EA82905463BF97491F"/>
    <w:rsid w:val="00FB64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794167-A4C1-4536-B49E-965A94A70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391EB3-EF77-4D83-BFD6-BBCB02F922A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97B8C85-6F04-47D9-B1BE-B0D0A043E8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minutes.dotx</Template>
  <TotalTime>0</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2019-11-10T04:08:00Z</dcterms:created>
  <dcterms:modified xsi:type="dcterms:W3CDTF">2019-12-21T08:02:00Z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