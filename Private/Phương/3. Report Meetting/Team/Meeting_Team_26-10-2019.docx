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313841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313841" w:rsidRDefault="0030211A" w:rsidP="005723F3">
            <w:pPr>
              <w:pStyle w:val="Title"/>
              <w:spacing w:after="480"/>
              <w:rPr>
                <w:sz w:val="28"/>
                <w:szCs w:val="28"/>
              </w:rPr>
            </w:pPr>
            <w:r w:rsidRPr="00313841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313841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313841" w:rsidRDefault="00B7453A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313841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Đ</w:t>
            </w: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13841" w:rsidRDefault="00D921D7" w:rsidP="005723F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313841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313841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313841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313841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313841" w:rsidRDefault="00D921D7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4FB19971" w:rsidR="00D921D7" w:rsidRPr="00313841" w:rsidRDefault="0092336B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23</w:t>
            </w:r>
            <w:r w:rsidR="005C3CC4" w:rsidRPr="00313841">
              <w:rPr>
                <w:color w:val="000000" w:themeColor="text1"/>
                <w:sz w:val="28"/>
                <w:szCs w:val="28"/>
              </w:rPr>
              <w:t>/10/2019</w:t>
            </w:r>
          </w:p>
        </w:tc>
        <w:tc>
          <w:tcPr>
            <w:tcW w:w="1020" w:type="pct"/>
          </w:tcPr>
          <w:p w14:paraId="31B0B925" w14:textId="4A9C9C8B" w:rsidR="00D921D7" w:rsidRPr="00313841" w:rsidRDefault="00B13B73" w:rsidP="005723F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313841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31384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313841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313841" w:rsidRDefault="00D921D7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Tr</w:t>
            </w: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313841" w:rsidRDefault="005C3CC4" w:rsidP="005723F3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313841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313841" w:rsidRDefault="00D921D7" w:rsidP="005723F3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313841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7240AA58" w:rsidR="00D921D7" w:rsidRPr="00313841" w:rsidRDefault="00464429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7</w:t>
            </w:r>
            <w:r w:rsidR="00D921D7" w:rsidRPr="00313841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313841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313841" w:rsidRDefault="00D921D7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313841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313841" w:rsidRDefault="00D921D7" w:rsidP="005723F3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313841" w:rsidRDefault="00D921D7" w:rsidP="005723F3">
            <w:pPr>
              <w:pStyle w:val="MeetingInfo"/>
              <w:jc w:val="right"/>
              <w:rPr>
                <w:sz w:val="28"/>
                <w:szCs w:val="28"/>
              </w:rPr>
            </w:pPr>
            <w:r w:rsidRPr="00313841">
              <w:rPr>
                <w:sz w:val="28"/>
                <w:szCs w:val="28"/>
              </w:rPr>
              <w:t>Issue(s)</w:t>
            </w:r>
            <w:r w:rsidR="009D64E6" w:rsidRPr="00313841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313841" w:rsidRDefault="00D921D7" w:rsidP="005723F3">
            <w:pPr>
              <w:pStyle w:val="MeetingInfo"/>
              <w:rPr>
                <w:sz w:val="28"/>
                <w:szCs w:val="28"/>
              </w:rPr>
            </w:pPr>
            <w:r w:rsidRPr="00313841">
              <w:rPr>
                <w:sz w:val="28"/>
                <w:szCs w:val="28"/>
              </w:rPr>
              <w:t>0</w:t>
            </w:r>
          </w:p>
        </w:tc>
      </w:tr>
    </w:tbl>
    <w:p w14:paraId="18CD6AE9" w14:textId="058B07FD" w:rsidR="007E7F36" w:rsidRPr="00313841" w:rsidRDefault="00B7453A" w:rsidP="005723F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313841">
            <w:rPr>
              <w:sz w:val="28"/>
              <w:szCs w:val="28"/>
            </w:rPr>
            <w:t>Agenda Items</w:t>
          </w:r>
        </w:sdtContent>
      </w:sdt>
      <w:r w:rsidR="00D158D3" w:rsidRPr="00313841">
        <w:rPr>
          <w:sz w:val="28"/>
          <w:szCs w:val="28"/>
        </w:rPr>
        <w:tab/>
      </w:r>
    </w:p>
    <w:p w14:paraId="4687DCB7" w14:textId="12AA2F48" w:rsidR="00285B86" w:rsidRPr="00285B86" w:rsidRDefault="000C3168" w:rsidP="005723F3">
      <w:pPr>
        <w:pStyle w:val="ListNumber"/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 </w:t>
      </w:r>
      <w:r w:rsidR="00285B86">
        <w:rPr>
          <w:rFonts w:ascii="Calibri" w:hAnsi="Calibri" w:cs="Calibri"/>
          <w:sz w:val="28"/>
          <w:szCs w:val="28"/>
        </w:rPr>
        <w:t xml:space="preserve">Tổng kết tuần 2 </w:t>
      </w:r>
    </w:p>
    <w:p w14:paraId="25E4980D" w14:textId="2D1CF2CD" w:rsidR="00285B86" w:rsidRPr="00285B86" w:rsidRDefault="00285B86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Hoàn thành </w:t>
      </w:r>
      <w:r w:rsidRPr="00285B86">
        <w:rPr>
          <w:rFonts w:ascii="Calibri" w:hAnsi="Calibri" w:cs="Calibri"/>
          <w:sz w:val="28"/>
          <w:szCs w:val="28"/>
        </w:rPr>
        <w:t>Create Configuration Management Plan</w:t>
      </w:r>
    </w:p>
    <w:p w14:paraId="4A9B5AD2" w14:textId="3770EE25" w:rsidR="00285B86" w:rsidRDefault="00285B86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285B86">
        <w:rPr>
          <w:sz w:val="28"/>
          <w:szCs w:val="28"/>
        </w:rPr>
        <w:t>Create TimeLog, devlopment process</w:t>
      </w:r>
    </w:p>
    <w:p w14:paraId="026CD7C3" w14:textId="00583A70" w:rsidR="00285B86" w:rsidRDefault="00285B86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  <w:r w:rsidRPr="00285B86">
        <w:rPr>
          <w:sz w:val="28"/>
          <w:szCs w:val="28"/>
        </w:rPr>
        <w:t>Reading Customer Documments, devlopment process</w:t>
      </w:r>
    </w:p>
    <w:p w14:paraId="53C68A91" w14:textId="7CF66955" w:rsidR="00285B86" w:rsidRPr="00285B86" w:rsidRDefault="00285B86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Trình bày và trao đ</w:t>
      </w:r>
      <w:r>
        <w:rPr>
          <w:rFonts w:ascii="Calibri" w:hAnsi="Calibri" w:cs="Calibri"/>
          <w:sz w:val="28"/>
          <w:szCs w:val="28"/>
        </w:rPr>
        <w:t>ổi với nhau tài liệu khách hàng .</w:t>
      </w:r>
    </w:p>
    <w:p w14:paraId="1433D2DD" w14:textId="4AD6E98D" w:rsidR="00285B86" w:rsidRPr="005723F3" w:rsidRDefault="00285B86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Tìm hiều mô hình phát triển mà nhóm sử dụng : Incremental model </w:t>
      </w:r>
    </w:p>
    <w:p w14:paraId="31CAB112" w14:textId="686B4000" w:rsidR="005723F3" w:rsidRPr="00285B86" w:rsidRDefault="005723F3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Tìm hi</w:t>
      </w:r>
      <w:r>
        <w:rPr>
          <w:rFonts w:ascii="Calibri" w:hAnsi="Calibri" w:cs="Calibri"/>
          <w:sz w:val="28"/>
          <w:szCs w:val="28"/>
        </w:rPr>
        <w:t xml:space="preserve">ểu GIS và cách thức cài đặt </w:t>
      </w:r>
    </w:p>
    <w:p w14:paraId="47BA287E" w14:textId="3F46459F" w:rsidR="00285B86" w:rsidRPr="005723F3" w:rsidRDefault="005723F3" w:rsidP="005723F3">
      <w:pPr>
        <w:pStyle w:val="ListNumber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ascii="Calibri" w:hAnsi="Calibri" w:cs="Calibri"/>
          <w:sz w:val="28"/>
          <w:szCs w:val="28"/>
        </w:rPr>
        <w:t xml:space="preserve">ế hoạch tuần 3 </w:t>
      </w:r>
    </w:p>
    <w:p w14:paraId="05E9AB46" w14:textId="68913507" w:rsidR="005723F3" w:rsidRPr="005723F3" w:rsidRDefault="005723F3" w:rsidP="005723F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23F3">
        <w:rPr>
          <w:sz w:val="28"/>
          <w:szCs w:val="28"/>
        </w:rPr>
        <w:t>Create Measurement Plan</w:t>
      </w:r>
      <w:r>
        <w:rPr>
          <w:sz w:val="28"/>
          <w:szCs w:val="28"/>
        </w:rPr>
        <w:t xml:space="preserve"> :Anh Minh </w:t>
      </w:r>
      <w:r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7FCC77C7" w14:textId="49224281" w:rsidR="005723F3" w:rsidRPr="005723F3" w:rsidRDefault="005723F3" w:rsidP="005723F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23F3">
        <w:rPr>
          <w:sz w:val="28"/>
          <w:szCs w:val="28"/>
        </w:rPr>
        <w:t>Create Risk Management Plan</w:t>
      </w:r>
      <w:r>
        <w:rPr>
          <w:sz w:val="28"/>
          <w:szCs w:val="28"/>
        </w:rPr>
        <w:t xml:space="preserve">:Anh Minh </w:t>
      </w:r>
      <w:r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16ED4AEB" w14:textId="55039681" w:rsidR="005723F3" w:rsidRPr="005723F3" w:rsidRDefault="005723F3" w:rsidP="005723F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23F3">
        <w:rPr>
          <w:sz w:val="28"/>
          <w:szCs w:val="28"/>
        </w:rPr>
        <w:t>Create Architecture Plan</w:t>
      </w:r>
      <w:r>
        <w:rPr>
          <w:sz w:val="28"/>
          <w:szCs w:val="28"/>
        </w:rPr>
        <w:t>: Quang V</w:t>
      </w:r>
      <w:r>
        <w:rPr>
          <w:rFonts w:ascii="Calibri" w:hAnsi="Calibri" w:cs="Calibri"/>
          <w:sz w:val="28"/>
          <w:szCs w:val="28"/>
          <w:lang w:val="vi-VN"/>
        </w:rPr>
        <w:t>ư</w:t>
      </w:r>
      <w:r>
        <w:rPr>
          <w:rFonts w:ascii="Calibri" w:hAnsi="Calibri" w:cs="Calibri"/>
          <w:sz w:val="28"/>
          <w:szCs w:val="28"/>
        </w:rPr>
        <w:t xml:space="preserve">ơng </w:t>
      </w:r>
      <w:r>
        <w:rPr>
          <w:rFonts w:ascii="Calibri" w:hAnsi="Calibri" w:cs="Calibri"/>
          <w:sz w:val="28"/>
          <w:szCs w:val="28"/>
        </w:rPr>
        <w:t xml:space="preserve">( thời gian dự tính: </w:t>
      </w:r>
      <w:r w:rsidR="005D3DB1">
        <w:rPr>
          <w:rFonts w:ascii="Calibri" w:hAnsi="Calibri" w:cs="Calibri"/>
          <w:sz w:val="28"/>
          <w:szCs w:val="28"/>
        </w:rPr>
        <w:t>4</w:t>
      </w:r>
      <w:r>
        <w:rPr>
          <w:rFonts w:ascii="Calibri" w:hAnsi="Calibri" w:cs="Calibri"/>
          <w:sz w:val="28"/>
          <w:szCs w:val="28"/>
        </w:rPr>
        <w:t xml:space="preserve"> days </w:t>
      </w:r>
      <w:bookmarkStart w:id="0" w:name="_GoBack"/>
      <w:bookmarkEnd w:id="0"/>
      <w:r>
        <w:rPr>
          <w:rFonts w:ascii="Calibri" w:hAnsi="Calibri" w:cs="Calibri"/>
          <w:sz w:val="28"/>
          <w:szCs w:val="28"/>
        </w:rPr>
        <w:t xml:space="preserve">(6h/day )) </w:t>
      </w:r>
    </w:p>
    <w:p w14:paraId="0526C313" w14:textId="080F7B8D" w:rsidR="005723F3" w:rsidRPr="006910BE" w:rsidRDefault="005723F3" w:rsidP="005723F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23F3">
        <w:rPr>
          <w:sz w:val="28"/>
          <w:szCs w:val="28"/>
        </w:rPr>
        <w:t>Create Architecture Process</w:t>
      </w:r>
      <w:r w:rsidRPr="005723F3">
        <w:rPr>
          <w:sz w:val="28"/>
          <w:szCs w:val="28"/>
        </w:rPr>
        <w:t>: Quang V</w:t>
      </w:r>
      <w:r w:rsidRPr="005723F3">
        <w:rPr>
          <w:rFonts w:ascii="Calibri" w:hAnsi="Calibri" w:cs="Calibri"/>
          <w:sz w:val="28"/>
          <w:szCs w:val="28"/>
          <w:lang w:val="vi-VN"/>
        </w:rPr>
        <w:t>ư</w:t>
      </w:r>
      <w:r w:rsidRPr="005723F3">
        <w:rPr>
          <w:rFonts w:ascii="Calibri" w:hAnsi="Calibri" w:cs="Calibri"/>
          <w:sz w:val="28"/>
          <w:szCs w:val="28"/>
        </w:rPr>
        <w:t xml:space="preserve">ơng , Đạt Huỳnh </w:t>
      </w:r>
      <w:r>
        <w:rPr>
          <w:rFonts w:ascii="Calibri" w:hAnsi="Calibri" w:cs="Calibri"/>
          <w:sz w:val="28"/>
          <w:szCs w:val="28"/>
        </w:rPr>
        <w:t xml:space="preserve">( thời gian dự tính: </w:t>
      </w:r>
      <w:r w:rsidR="005D3DB1">
        <w:rPr>
          <w:rFonts w:ascii="Calibri" w:hAnsi="Calibri" w:cs="Calibri"/>
          <w:sz w:val="28"/>
          <w:szCs w:val="28"/>
        </w:rPr>
        <w:t xml:space="preserve">4 </w:t>
      </w:r>
      <w:r>
        <w:rPr>
          <w:rFonts w:ascii="Calibri" w:hAnsi="Calibri" w:cs="Calibri"/>
          <w:sz w:val="28"/>
          <w:szCs w:val="28"/>
        </w:rPr>
        <w:t xml:space="preserve">days (6h/day )) </w:t>
      </w:r>
    </w:p>
    <w:p w14:paraId="3A2E816F" w14:textId="77777777" w:rsidR="005723F3" w:rsidRPr="006910BE" w:rsidRDefault="005723F3" w:rsidP="005723F3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5723F3">
        <w:rPr>
          <w:sz w:val="28"/>
          <w:szCs w:val="28"/>
        </w:rPr>
        <w:t>Create Details Design Process</w:t>
      </w:r>
      <w:r w:rsidRPr="005723F3">
        <w:rPr>
          <w:sz w:val="28"/>
          <w:szCs w:val="28"/>
        </w:rPr>
        <w:t>: Qu</w:t>
      </w:r>
      <w:r w:rsidRPr="005723F3">
        <w:rPr>
          <w:rFonts w:ascii="Calibri" w:hAnsi="Calibri" w:cs="Calibri"/>
          <w:sz w:val="28"/>
          <w:szCs w:val="28"/>
        </w:rPr>
        <w:t xml:space="preserve">ốc Nhân , NHư Phương </w:t>
      </w:r>
      <w:r>
        <w:rPr>
          <w:rFonts w:ascii="Calibri" w:hAnsi="Calibri" w:cs="Calibri"/>
          <w:sz w:val="28"/>
          <w:szCs w:val="28"/>
        </w:rPr>
        <w:t xml:space="preserve">( thời gian dự tính: 3 days (6h/day )) </w:t>
      </w:r>
    </w:p>
    <w:p w14:paraId="147FAEB6" w14:textId="25286335" w:rsidR="005723F3" w:rsidRPr="005723F3" w:rsidRDefault="005723F3" w:rsidP="005723F3">
      <w:pPr>
        <w:pStyle w:val="ListNumber"/>
        <w:numPr>
          <w:ilvl w:val="0"/>
          <w:numId w:val="8"/>
        </w:numPr>
        <w:rPr>
          <w:sz w:val="28"/>
          <w:szCs w:val="28"/>
        </w:rPr>
      </w:pPr>
    </w:p>
    <w:p w14:paraId="79EE0274" w14:textId="652B431A" w:rsidR="00A66B18" w:rsidRPr="00313841" w:rsidRDefault="00313841" w:rsidP="005723F3">
      <w:pPr>
        <w:pStyle w:val="ListNumber"/>
        <w:rPr>
          <w:sz w:val="28"/>
          <w:szCs w:val="28"/>
        </w:rPr>
      </w:pPr>
      <w:r w:rsidRPr="00313841">
        <w:rPr>
          <w:sz w:val="28"/>
          <w:szCs w:val="28"/>
        </w:rPr>
        <w:t xml:space="preserve">Timelog </w:t>
      </w:r>
    </w:p>
    <w:p w14:paraId="21142F1C" w14:textId="4D2B3283" w:rsidR="00313841" w:rsidRPr="00313841" w:rsidRDefault="00313841" w:rsidP="00572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sz w:val="28"/>
          <w:szCs w:val="28"/>
        </w:rPr>
        <w:t>Huỳnh Tu</w:t>
      </w:r>
      <w:r w:rsidRPr="00313841">
        <w:rPr>
          <w:rFonts w:ascii="Calibri" w:hAnsi="Calibri" w:cs="Calibri"/>
          <w:sz w:val="28"/>
          <w:szCs w:val="28"/>
        </w:rPr>
        <w:t xml:space="preserve">ấn Đạt </w:t>
      </w:r>
    </w:p>
    <w:p w14:paraId="0D3DA415" w14:textId="453420A0" w:rsidR="00313841" w:rsidRPr="00313841" w:rsidRDefault="00313841" w:rsidP="005723F3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7BD46EF1" wp14:editId="497379FA">
            <wp:extent cx="627697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62F1E" w14:textId="6E1B595D" w:rsidR="00313841" w:rsidRPr="00313841" w:rsidRDefault="00313841" w:rsidP="00572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Phạm Quốc Nhân </w:t>
      </w:r>
    </w:p>
    <w:p w14:paraId="2A40340E" w14:textId="63FA58A8" w:rsidR="00313841" w:rsidRPr="00313841" w:rsidRDefault="00313841" w:rsidP="005723F3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16281E45" wp14:editId="20A325B4">
            <wp:extent cx="6276975" cy="1133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BA4" w14:textId="2DEA1B2C" w:rsidR="00313841" w:rsidRPr="00313841" w:rsidRDefault="00313841" w:rsidP="00572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Trương Quang Vương </w:t>
      </w:r>
    </w:p>
    <w:p w14:paraId="092123FB" w14:textId="569AC0AB" w:rsidR="00313841" w:rsidRPr="00313841" w:rsidRDefault="00313841" w:rsidP="005723F3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09DE4F05" wp14:editId="6B2D36FB">
            <wp:extent cx="626745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326B" w14:textId="40A31B18" w:rsidR="00313841" w:rsidRPr="00313841" w:rsidRDefault="00313841" w:rsidP="00572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Nguyễn Anh Minh </w:t>
      </w:r>
    </w:p>
    <w:p w14:paraId="4C532E60" w14:textId="594AC5DE" w:rsidR="00313841" w:rsidRPr="00313841" w:rsidRDefault="00313841" w:rsidP="005723F3">
      <w:pPr>
        <w:pStyle w:val="ListParagraph"/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2495C9DD" wp14:editId="41BC1778">
            <wp:extent cx="62769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4C1A" w14:textId="67DD26D7" w:rsidR="00313841" w:rsidRPr="00313841" w:rsidRDefault="00313841" w:rsidP="005723F3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13841">
        <w:rPr>
          <w:rFonts w:ascii="Calibri" w:hAnsi="Calibri" w:cs="Calibri"/>
          <w:sz w:val="28"/>
          <w:szCs w:val="28"/>
        </w:rPr>
        <w:t xml:space="preserve">Trịnh Như Phương </w:t>
      </w:r>
    </w:p>
    <w:p w14:paraId="2A27F48D" w14:textId="39C25F66" w:rsidR="00313841" w:rsidRPr="00313841" w:rsidRDefault="00313841" w:rsidP="005723F3">
      <w:pPr>
        <w:ind w:left="360"/>
        <w:rPr>
          <w:sz w:val="28"/>
          <w:szCs w:val="28"/>
        </w:rPr>
      </w:pPr>
      <w:r w:rsidRPr="00313841">
        <w:rPr>
          <w:noProof/>
          <w:sz w:val="28"/>
          <w:szCs w:val="28"/>
        </w:rPr>
        <w:drawing>
          <wp:inline distT="0" distB="0" distL="0" distR="0" wp14:anchorId="70D2AB36" wp14:editId="2C8D4DD1">
            <wp:extent cx="5943600" cy="10401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3841" w:rsidRPr="00313841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63B13" w14:textId="77777777" w:rsidR="00B7453A" w:rsidRDefault="00B7453A" w:rsidP="00A66B18">
      <w:pPr>
        <w:spacing w:before="0" w:after="0"/>
      </w:pPr>
      <w:r>
        <w:separator/>
      </w:r>
    </w:p>
  </w:endnote>
  <w:endnote w:type="continuationSeparator" w:id="0">
    <w:p w14:paraId="1F2A29EE" w14:textId="77777777" w:rsidR="00B7453A" w:rsidRDefault="00B7453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3F04EB" w14:textId="77777777" w:rsidR="00B7453A" w:rsidRDefault="00B7453A" w:rsidP="00A66B18">
      <w:pPr>
        <w:spacing w:before="0" w:after="0"/>
      </w:pPr>
      <w:r>
        <w:separator/>
      </w:r>
    </w:p>
  </w:footnote>
  <w:footnote w:type="continuationSeparator" w:id="0">
    <w:p w14:paraId="03239574" w14:textId="77777777" w:rsidR="00B7453A" w:rsidRDefault="00B7453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23BD4"/>
    <w:multiLevelType w:val="hybridMultilevel"/>
    <w:tmpl w:val="676E5B16"/>
    <w:lvl w:ilvl="0" w:tplc="DE200A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86264"/>
    <w:multiLevelType w:val="hybridMultilevel"/>
    <w:tmpl w:val="8746158A"/>
    <w:lvl w:ilvl="0" w:tplc="AA228A64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3C8A"/>
    <w:rsid w:val="001766D6"/>
    <w:rsid w:val="001D0A89"/>
    <w:rsid w:val="001E2320"/>
    <w:rsid w:val="00214E28"/>
    <w:rsid w:val="00285B86"/>
    <w:rsid w:val="002C7F5F"/>
    <w:rsid w:val="002E2E0A"/>
    <w:rsid w:val="0030211A"/>
    <w:rsid w:val="00313841"/>
    <w:rsid w:val="0035029A"/>
    <w:rsid w:val="00352B81"/>
    <w:rsid w:val="003941C9"/>
    <w:rsid w:val="003A0150"/>
    <w:rsid w:val="003B1A29"/>
    <w:rsid w:val="003C5711"/>
    <w:rsid w:val="003E24DF"/>
    <w:rsid w:val="0041428F"/>
    <w:rsid w:val="00424C86"/>
    <w:rsid w:val="00436036"/>
    <w:rsid w:val="00464429"/>
    <w:rsid w:val="0048461A"/>
    <w:rsid w:val="004A1274"/>
    <w:rsid w:val="004A2B0D"/>
    <w:rsid w:val="00524C70"/>
    <w:rsid w:val="0055207D"/>
    <w:rsid w:val="00565403"/>
    <w:rsid w:val="005723F3"/>
    <w:rsid w:val="005C2210"/>
    <w:rsid w:val="005C3CC4"/>
    <w:rsid w:val="005D3DB1"/>
    <w:rsid w:val="00615018"/>
    <w:rsid w:val="0062123A"/>
    <w:rsid w:val="00646E75"/>
    <w:rsid w:val="0066548C"/>
    <w:rsid w:val="006833B8"/>
    <w:rsid w:val="006D6101"/>
    <w:rsid w:val="006F6F10"/>
    <w:rsid w:val="00783E79"/>
    <w:rsid w:val="007B5AE8"/>
    <w:rsid w:val="007B7D3C"/>
    <w:rsid w:val="007E6992"/>
    <w:rsid w:val="007E7141"/>
    <w:rsid w:val="007E7F36"/>
    <w:rsid w:val="007F5192"/>
    <w:rsid w:val="00835CA2"/>
    <w:rsid w:val="00837AC5"/>
    <w:rsid w:val="0085080A"/>
    <w:rsid w:val="00862033"/>
    <w:rsid w:val="00867824"/>
    <w:rsid w:val="0087088A"/>
    <w:rsid w:val="008B1C4D"/>
    <w:rsid w:val="0092336B"/>
    <w:rsid w:val="009A3ECE"/>
    <w:rsid w:val="009D64E6"/>
    <w:rsid w:val="009D6E13"/>
    <w:rsid w:val="00A66B18"/>
    <w:rsid w:val="00A6783B"/>
    <w:rsid w:val="00A96CF8"/>
    <w:rsid w:val="00AE1388"/>
    <w:rsid w:val="00AF3982"/>
    <w:rsid w:val="00B03A75"/>
    <w:rsid w:val="00B11F6E"/>
    <w:rsid w:val="00B13B73"/>
    <w:rsid w:val="00B2499C"/>
    <w:rsid w:val="00B50294"/>
    <w:rsid w:val="00B57D6E"/>
    <w:rsid w:val="00B7453A"/>
    <w:rsid w:val="00BC24B5"/>
    <w:rsid w:val="00BE2B35"/>
    <w:rsid w:val="00C20AFE"/>
    <w:rsid w:val="00C2798A"/>
    <w:rsid w:val="00C454A4"/>
    <w:rsid w:val="00C541F7"/>
    <w:rsid w:val="00C6535F"/>
    <w:rsid w:val="00C701F7"/>
    <w:rsid w:val="00C70786"/>
    <w:rsid w:val="00D158D3"/>
    <w:rsid w:val="00D41084"/>
    <w:rsid w:val="00D46235"/>
    <w:rsid w:val="00D50AA8"/>
    <w:rsid w:val="00D66593"/>
    <w:rsid w:val="00D70AEE"/>
    <w:rsid w:val="00D921D7"/>
    <w:rsid w:val="00DE6DA2"/>
    <w:rsid w:val="00DF2D30"/>
    <w:rsid w:val="00DF3D31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E0952"/>
    <w:rsid w:val="00F30CA5"/>
    <w:rsid w:val="00F50480"/>
    <w:rsid w:val="00F542A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417287"/>
    <w:rsid w:val="00462252"/>
    <w:rsid w:val="005F6A4A"/>
    <w:rsid w:val="008714C2"/>
    <w:rsid w:val="008946C1"/>
    <w:rsid w:val="00975E16"/>
    <w:rsid w:val="00A7611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2020-01-09T03:02:00Z</dcterms:created>
  <dcterms:modified xsi:type="dcterms:W3CDTF">2020-01-09T03:23:00Z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