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7A7C5D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27477E3B" w:rsidR="00D921D7" w:rsidRPr="007A7C5D" w:rsidRDefault="0030211A" w:rsidP="009D64E6">
            <w:pPr>
              <w:pStyle w:val="Title"/>
              <w:spacing w:after="480"/>
              <w:rPr>
                <w:sz w:val="28"/>
                <w:szCs w:val="28"/>
              </w:rPr>
            </w:pPr>
            <w:r w:rsidRPr="007A7C5D">
              <w:rPr>
                <w:sz w:val="28"/>
                <w:szCs w:val="28"/>
              </w:rPr>
              <w:t xml:space="preserve">MEEting mentor </w:t>
            </w:r>
          </w:p>
        </w:tc>
      </w:tr>
      <w:tr w:rsidR="00D921D7" w:rsidRPr="007A7C5D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7A7C5D" w:rsidRDefault="00914A60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sdt>
              <w:sdtPr>
                <w:rPr>
                  <w:color w:val="000000" w:themeColor="text1"/>
                  <w:sz w:val="28"/>
                  <w:szCs w:val="28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7A7C5D">
                  <w:rPr>
                    <w:color w:val="000000" w:themeColor="text1"/>
                    <w:sz w:val="28"/>
                    <w:szCs w:val="28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61C31129" w:rsidR="00D921D7" w:rsidRPr="007A7C5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7A7C5D">
              <w:rPr>
                <w:color w:val="000000" w:themeColor="text1"/>
                <w:sz w:val="28"/>
                <w:szCs w:val="28"/>
              </w:rPr>
              <w:t>Đ</w:t>
            </w:r>
            <w:r w:rsidRPr="007A7C5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ại Học Văn Lang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7A7C5D" w:rsidRDefault="00D921D7" w:rsidP="00B13B73">
            <w:pPr>
              <w:pStyle w:val="MeetingInfo"/>
              <w:jc w:val="center"/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</w:pPr>
            <w:r w:rsidRPr="007A7C5D">
              <w:rPr>
                <w:b/>
                <w:color w:val="000000" w:themeColor="text1"/>
                <w:sz w:val="28"/>
                <w:szCs w:val="28"/>
              </w:rPr>
              <w:t xml:space="preserve">Team </w:t>
            </w:r>
            <w:r w:rsidR="0030211A" w:rsidRPr="007A7C5D">
              <w:rPr>
                <w:b/>
                <w:color w:val="000000" w:themeColor="text1"/>
                <w:sz w:val="28"/>
                <w:szCs w:val="28"/>
              </w:rPr>
              <w:t>B</w:t>
            </w:r>
            <w:r w:rsidR="0030211A" w:rsidRPr="007A7C5D"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  <w:t xml:space="preserve">ất Động Sản </w:t>
            </w:r>
          </w:p>
        </w:tc>
      </w:tr>
      <w:tr w:rsidR="00D921D7" w:rsidRPr="007A7C5D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7A7C5D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7A7C5D">
              <w:rPr>
                <w:color w:val="000000" w:themeColor="text1"/>
                <w:sz w:val="28"/>
                <w:szCs w:val="28"/>
              </w:rPr>
              <w:t>Datetime:</w:t>
            </w:r>
          </w:p>
        </w:tc>
        <w:tc>
          <w:tcPr>
            <w:tcW w:w="2042" w:type="pct"/>
          </w:tcPr>
          <w:p w14:paraId="69D529C7" w14:textId="73BEC0CB" w:rsidR="00D921D7" w:rsidRPr="007A7C5D" w:rsidRDefault="00BA2453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7A7C5D">
              <w:rPr>
                <w:color w:val="000000" w:themeColor="text1"/>
                <w:sz w:val="28"/>
                <w:szCs w:val="28"/>
              </w:rPr>
              <w:t>0</w:t>
            </w:r>
            <w:r w:rsidR="004C1396">
              <w:rPr>
                <w:color w:val="000000" w:themeColor="text1"/>
                <w:sz w:val="28"/>
                <w:szCs w:val="28"/>
              </w:rPr>
              <w:t>7</w:t>
            </w:r>
            <w:r w:rsidR="005C3CC4" w:rsidRPr="007A7C5D">
              <w:rPr>
                <w:color w:val="000000" w:themeColor="text1"/>
                <w:sz w:val="28"/>
                <w:szCs w:val="28"/>
              </w:rPr>
              <w:t>/</w:t>
            </w:r>
            <w:r w:rsidRPr="007A7C5D">
              <w:rPr>
                <w:color w:val="000000" w:themeColor="text1"/>
                <w:sz w:val="28"/>
                <w:szCs w:val="28"/>
              </w:rPr>
              <w:t>12</w:t>
            </w:r>
            <w:r w:rsidR="005C3CC4" w:rsidRPr="007A7C5D">
              <w:rPr>
                <w:color w:val="000000" w:themeColor="text1"/>
                <w:sz w:val="28"/>
                <w:szCs w:val="28"/>
              </w:rPr>
              <w:t>/2019</w:t>
            </w:r>
          </w:p>
        </w:tc>
        <w:tc>
          <w:tcPr>
            <w:tcW w:w="1020" w:type="pct"/>
          </w:tcPr>
          <w:p w14:paraId="31B0B925" w14:textId="4A9C9C8B" w:rsidR="00D921D7" w:rsidRPr="007A7C5D" w:rsidRDefault="00B13B73" w:rsidP="00B13B73">
            <w:pPr>
              <w:pStyle w:val="MeetingInfo"/>
              <w:jc w:val="center"/>
              <w:rPr>
                <w:color w:val="000000" w:themeColor="text1"/>
                <w:sz w:val="28"/>
                <w:szCs w:val="28"/>
              </w:rPr>
            </w:pPr>
            <w:r w:rsidRPr="007A7C5D">
              <w:rPr>
                <w:color w:val="000000" w:themeColor="text1"/>
                <w:sz w:val="28"/>
                <w:szCs w:val="28"/>
              </w:rPr>
              <w:t xml:space="preserve">             </w:t>
            </w:r>
            <w:r w:rsidR="00D921D7" w:rsidRPr="007A7C5D">
              <w:rPr>
                <w:color w:val="000000" w:themeColor="text1"/>
                <w:sz w:val="28"/>
                <w:szCs w:val="28"/>
              </w:rPr>
              <w:t>Mentor</w:t>
            </w:r>
            <w:r w:rsidR="009D64E6" w:rsidRPr="007A7C5D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7A7C5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7A7C5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Đặng Đình Hòa </w:t>
            </w:r>
          </w:p>
        </w:tc>
      </w:tr>
      <w:tr w:rsidR="00D921D7" w:rsidRPr="007A7C5D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7A7C5D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7A7C5D">
              <w:rPr>
                <w:color w:val="000000" w:themeColor="text1"/>
                <w:sz w:val="28"/>
                <w:szCs w:val="28"/>
              </w:rPr>
              <w:t>Attendance:</w:t>
            </w:r>
          </w:p>
        </w:tc>
        <w:tc>
          <w:tcPr>
            <w:tcW w:w="2042" w:type="pct"/>
          </w:tcPr>
          <w:p w14:paraId="427BE683" w14:textId="77777777" w:rsidR="00D921D7" w:rsidRPr="007A7C5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7A7C5D">
              <w:rPr>
                <w:color w:val="000000" w:themeColor="text1"/>
                <w:sz w:val="28"/>
                <w:szCs w:val="28"/>
              </w:rPr>
              <w:t>Tr</w:t>
            </w:r>
            <w:r w:rsidRPr="007A7C5D">
              <w:rPr>
                <w:rFonts w:ascii="Calibri" w:hAnsi="Calibri" w:cs="Calibri"/>
                <w:color w:val="000000" w:themeColor="text1"/>
                <w:sz w:val="28"/>
                <w:szCs w:val="28"/>
                <w:lang w:val="vi-VN"/>
              </w:rPr>
              <w:t>ư</w:t>
            </w:r>
            <w:r w:rsidRPr="007A7C5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ơng Quang Vương </w:t>
            </w:r>
          </w:p>
          <w:p w14:paraId="39709164" w14:textId="77777777" w:rsidR="005C3CC4" w:rsidRPr="007A7C5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7A7C5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Trịnh Như Phương </w:t>
            </w:r>
          </w:p>
          <w:p w14:paraId="0A412E6A" w14:textId="77777777" w:rsidR="005C3CC4" w:rsidRPr="007A7C5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7A7C5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Phạm Quốc Nhân </w:t>
            </w:r>
          </w:p>
          <w:p w14:paraId="366FCAD2" w14:textId="77777777" w:rsidR="005C3CC4" w:rsidRPr="007A7C5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7A7C5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Nguyễn Anh Minh </w:t>
            </w:r>
          </w:p>
          <w:p w14:paraId="74A0B87F" w14:textId="13185ACA" w:rsidR="005C3CC4" w:rsidRPr="007A7C5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7A7C5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Huỳnh Tuấn Đạt </w:t>
            </w:r>
          </w:p>
        </w:tc>
        <w:tc>
          <w:tcPr>
            <w:tcW w:w="1020" w:type="pct"/>
          </w:tcPr>
          <w:p w14:paraId="54D2D985" w14:textId="77777777" w:rsidR="00D921D7" w:rsidRPr="007A7C5D" w:rsidRDefault="00D921D7" w:rsidP="00D921D7">
            <w:pPr>
              <w:pStyle w:val="MeetingInfo"/>
              <w:jc w:val="right"/>
              <w:rPr>
                <w:color w:val="000000" w:themeColor="text1"/>
                <w:sz w:val="28"/>
                <w:szCs w:val="28"/>
              </w:rPr>
            </w:pPr>
            <w:r w:rsidRPr="007A7C5D">
              <w:rPr>
                <w:color w:val="000000" w:themeColor="text1"/>
                <w:sz w:val="28"/>
                <w:szCs w:val="28"/>
              </w:rPr>
              <w:t>Progress</w:t>
            </w:r>
            <w:r w:rsidR="009D64E6" w:rsidRPr="007A7C5D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37EFA70C" w14:textId="1B2A5B50" w:rsidR="00D921D7" w:rsidRPr="007A7C5D" w:rsidRDefault="00555318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7A7C5D">
              <w:rPr>
                <w:color w:val="000000" w:themeColor="text1"/>
                <w:sz w:val="28"/>
                <w:szCs w:val="28"/>
              </w:rPr>
              <w:t>40</w:t>
            </w:r>
            <w:r w:rsidR="00D921D7" w:rsidRPr="007A7C5D">
              <w:rPr>
                <w:color w:val="000000" w:themeColor="text1"/>
                <w:sz w:val="28"/>
                <w:szCs w:val="28"/>
              </w:rPr>
              <w:t>%</w:t>
            </w:r>
          </w:p>
        </w:tc>
      </w:tr>
      <w:tr w:rsidR="00D921D7" w:rsidRPr="007A7C5D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7A7C5D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7A7C5D">
              <w:rPr>
                <w:color w:val="000000" w:themeColor="text1"/>
                <w:sz w:val="28"/>
                <w:szCs w:val="28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7A7C5D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20" w:type="pct"/>
          </w:tcPr>
          <w:p w14:paraId="1720A0EF" w14:textId="77777777" w:rsidR="00D921D7" w:rsidRPr="007A7C5D" w:rsidRDefault="00D921D7" w:rsidP="00D921D7">
            <w:pPr>
              <w:pStyle w:val="MeetingInfo"/>
              <w:jc w:val="right"/>
              <w:rPr>
                <w:sz w:val="28"/>
                <w:szCs w:val="28"/>
              </w:rPr>
            </w:pPr>
            <w:r w:rsidRPr="007A7C5D">
              <w:rPr>
                <w:sz w:val="28"/>
                <w:szCs w:val="28"/>
              </w:rPr>
              <w:t>Issue(s)</w:t>
            </w:r>
            <w:r w:rsidR="009D64E6" w:rsidRPr="007A7C5D">
              <w:rPr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59CABC93" w14:textId="77777777" w:rsidR="00D921D7" w:rsidRPr="007A7C5D" w:rsidRDefault="00D921D7" w:rsidP="00C2798A">
            <w:pPr>
              <w:pStyle w:val="MeetingInfo"/>
              <w:rPr>
                <w:sz w:val="28"/>
                <w:szCs w:val="28"/>
              </w:rPr>
            </w:pPr>
            <w:r w:rsidRPr="007A7C5D">
              <w:rPr>
                <w:sz w:val="28"/>
                <w:szCs w:val="28"/>
              </w:rPr>
              <w:t>0</w:t>
            </w:r>
          </w:p>
        </w:tc>
      </w:tr>
    </w:tbl>
    <w:p w14:paraId="7B7D0834" w14:textId="0FE4FBD5" w:rsidR="00C50943" w:rsidRPr="007A7C5D" w:rsidRDefault="00914A60" w:rsidP="00C50943">
      <w:pPr>
        <w:pStyle w:val="Heading1"/>
        <w:rPr>
          <w:rFonts w:asciiTheme="minorHAnsi" w:hAnsiTheme="minorHAnsi"/>
          <w:b w:val="0"/>
          <w:color w:val="auto"/>
          <w:sz w:val="28"/>
          <w:szCs w:val="28"/>
        </w:rPr>
      </w:pPr>
      <w:sdt>
        <w:sdtPr>
          <w:rPr>
            <w:sz w:val="28"/>
            <w:szCs w:val="28"/>
          </w:r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7A7C5D">
            <w:rPr>
              <w:sz w:val="28"/>
              <w:szCs w:val="28"/>
            </w:rPr>
            <w:t>Agenda Items</w:t>
          </w:r>
        </w:sdtContent>
      </w:sdt>
      <w:r w:rsidR="00D158D3" w:rsidRPr="007A7C5D">
        <w:rPr>
          <w:sz w:val="28"/>
          <w:szCs w:val="28"/>
        </w:rPr>
        <w:tab/>
      </w:r>
    </w:p>
    <w:p w14:paraId="6E0D576C" w14:textId="04CC106F" w:rsidR="004C1396" w:rsidRPr="004C1396" w:rsidRDefault="004C1396" w:rsidP="004C1396">
      <w:pPr>
        <w:pStyle w:val="ListNumber"/>
        <w:numPr>
          <w:ilvl w:val="0"/>
          <w:numId w:val="14"/>
        </w:numPr>
        <w:rPr>
          <w:b/>
          <w:bCs/>
          <w:sz w:val="28"/>
          <w:szCs w:val="28"/>
        </w:rPr>
      </w:pPr>
      <w:r w:rsidRPr="000679DD">
        <w:rPr>
          <w:b/>
          <w:bCs/>
          <w:sz w:val="28"/>
          <w:szCs w:val="28"/>
        </w:rPr>
        <w:t>T</w:t>
      </w:r>
      <w:r w:rsidRPr="000679DD">
        <w:rPr>
          <w:rFonts w:ascii="Calibri" w:hAnsi="Calibri" w:cs="Calibri"/>
          <w:b/>
          <w:bCs/>
          <w:sz w:val="28"/>
          <w:szCs w:val="28"/>
        </w:rPr>
        <w:t xml:space="preserve">ổng kết tuần </w:t>
      </w:r>
      <w:r>
        <w:rPr>
          <w:rFonts w:ascii="Calibri" w:hAnsi="Calibri" w:cs="Calibri"/>
          <w:b/>
          <w:bCs/>
          <w:sz w:val="28"/>
          <w:szCs w:val="28"/>
        </w:rPr>
        <w:t>8</w:t>
      </w:r>
    </w:p>
    <w:p w14:paraId="5CC021AF" w14:textId="77777777" w:rsidR="00297B06" w:rsidRPr="00297B06" w:rsidRDefault="00297B06" w:rsidP="00297B06">
      <w:pPr>
        <w:pStyle w:val="ListNumber"/>
        <w:numPr>
          <w:ilvl w:val="0"/>
          <w:numId w:val="17"/>
        </w:numPr>
        <w:rPr>
          <w:sz w:val="28"/>
          <w:szCs w:val="28"/>
        </w:rPr>
      </w:pPr>
      <w:r w:rsidRPr="00297B06">
        <w:rPr>
          <w:sz w:val="28"/>
          <w:szCs w:val="28"/>
        </w:rPr>
        <w:t>Component In React Native</w:t>
      </w:r>
    </w:p>
    <w:p w14:paraId="51D9179B" w14:textId="77777777" w:rsidR="00297B06" w:rsidRPr="00297B06" w:rsidRDefault="00297B06" w:rsidP="00297B06">
      <w:pPr>
        <w:pStyle w:val="ListNumber"/>
        <w:numPr>
          <w:ilvl w:val="0"/>
          <w:numId w:val="0"/>
        </w:numPr>
        <w:ind w:left="1080"/>
        <w:rPr>
          <w:sz w:val="28"/>
          <w:szCs w:val="28"/>
        </w:rPr>
      </w:pPr>
      <w:r w:rsidRPr="00297B06">
        <w:rPr>
          <w:sz w:val="28"/>
          <w:szCs w:val="28"/>
        </w:rPr>
        <w:t>1. Understand the sequence of a Component's operation</w:t>
      </w:r>
    </w:p>
    <w:p w14:paraId="239F28B9" w14:textId="05DE679C" w:rsidR="004C1396" w:rsidRDefault="00297B06" w:rsidP="00297B06">
      <w:pPr>
        <w:pStyle w:val="ListNumber"/>
        <w:numPr>
          <w:ilvl w:val="0"/>
          <w:numId w:val="0"/>
        </w:numPr>
        <w:ind w:left="1080"/>
        <w:rPr>
          <w:sz w:val="28"/>
          <w:szCs w:val="28"/>
        </w:rPr>
      </w:pPr>
      <w:r w:rsidRPr="00297B06">
        <w:rPr>
          <w:sz w:val="28"/>
          <w:szCs w:val="28"/>
        </w:rPr>
        <w:t>2. Text Component</w:t>
      </w:r>
    </w:p>
    <w:p w14:paraId="0A9A2E1A" w14:textId="05789989" w:rsidR="00297B06" w:rsidRPr="00297B06" w:rsidRDefault="00297B06" w:rsidP="00297B06">
      <w:pPr>
        <w:pStyle w:val="ListNumber"/>
        <w:numPr>
          <w:ilvl w:val="0"/>
          <w:numId w:val="0"/>
        </w:numPr>
        <w:ind w:left="360" w:firstLine="360"/>
        <w:rPr>
          <w:sz w:val="28"/>
          <w:szCs w:val="28"/>
        </w:rPr>
      </w:pPr>
      <w:r>
        <w:rPr>
          <w:sz w:val="28"/>
          <w:szCs w:val="28"/>
        </w:rPr>
        <w:t xml:space="preserve">  - </w:t>
      </w:r>
      <w:r w:rsidRPr="00297B06">
        <w:rPr>
          <w:sz w:val="28"/>
          <w:szCs w:val="28"/>
        </w:rPr>
        <w:t>Component In React Native</w:t>
      </w:r>
    </w:p>
    <w:p w14:paraId="57E74A46" w14:textId="77777777" w:rsidR="00297B06" w:rsidRPr="00297B06" w:rsidRDefault="00297B06" w:rsidP="00297B06">
      <w:pPr>
        <w:pStyle w:val="ListNumber"/>
        <w:numPr>
          <w:ilvl w:val="0"/>
          <w:numId w:val="0"/>
        </w:numPr>
        <w:ind w:left="720" w:firstLine="720"/>
        <w:rPr>
          <w:sz w:val="28"/>
          <w:szCs w:val="28"/>
        </w:rPr>
      </w:pPr>
      <w:r w:rsidRPr="00297B06">
        <w:rPr>
          <w:sz w:val="28"/>
          <w:szCs w:val="28"/>
        </w:rPr>
        <w:t>1. Understand the sequence of a Component's operation</w:t>
      </w:r>
    </w:p>
    <w:p w14:paraId="40397123" w14:textId="7EA6DF87" w:rsidR="00297B06" w:rsidRDefault="00297B06" w:rsidP="00297B06">
      <w:pPr>
        <w:pStyle w:val="ListNumber"/>
        <w:numPr>
          <w:ilvl w:val="0"/>
          <w:numId w:val="0"/>
        </w:numPr>
        <w:ind w:left="1080" w:firstLine="360"/>
        <w:rPr>
          <w:sz w:val="28"/>
          <w:szCs w:val="28"/>
        </w:rPr>
      </w:pPr>
      <w:r w:rsidRPr="00297B06">
        <w:rPr>
          <w:sz w:val="28"/>
          <w:szCs w:val="28"/>
        </w:rPr>
        <w:t>Text Component</w:t>
      </w:r>
    </w:p>
    <w:p w14:paraId="62DA382D" w14:textId="3BC0831D" w:rsidR="00297B06" w:rsidRDefault="00297B06" w:rsidP="00297B06">
      <w:pPr>
        <w:pStyle w:val="ListNumber"/>
        <w:numPr>
          <w:ilvl w:val="0"/>
          <w:numId w:val="17"/>
        </w:numPr>
        <w:rPr>
          <w:sz w:val="28"/>
          <w:szCs w:val="28"/>
        </w:rPr>
      </w:pPr>
      <w:r w:rsidRPr="00297B06">
        <w:rPr>
          <w:sz w:val="28"/>
          <w:szCs w:val="28"/>
        </w:rPr>
        <w:t>Detail Desin app (module 1)</w:t>
      </w:r>
    </w:p>
    <w:p w14:paraId="6372B644" w14:textId="25DA46C6" w:rsidR="00297B06" w:rsidRPr="00297B06" w:rsidRDefault="00297B06" w:rsidP="00297B06">
      <w:pPr>
        <w:pStyle w:val="ListNumber"/>
        <w:numPr>
          <w:ilvl w:val="0"/>
          <w:numId w:val="17"/>
        </w:numPr>
        <w:rPr>
          <w:sz w:val="28"/>
          <w:szCs w:val="28"/>
        </w:rPr>
      </w:pPr>
      <w:r w:rsidRPr="00297B06">
        <w:rPr>
          <w:sz w:val="28"/>
          <w:szCs w:val="28"/>
        </w:rPr>
        <w:t>Create Business rule, massage list</w:t>
      </w:r>
    </w:p>
    <w:p w14:paraId="03FD04A8" w14:textId="0A15E3AD" w:rsidR="004C1396" w:rsidRPr="004C1396" w:rsidRDefault="004C1396" w:rsidP="004C1396">
      <w:pPr>
        <w:pStyle w:val="ListNumber"/>
        <w:numPr>
          <w:ilvl w:val="0"/>
          <w:numId w:val="14"/>
        </w:numPr>
        <w:rPr>
          <w:b/>
          <w:bCs/>
          <w:sz w:val="28"/>
          <w:szCs w:val="28"/>
        </w:rPr>
      </w:pPr>
      <w:r w:rsidRPr="000679DD">
        <w:rPr>
          <w:b/>
          <w:bCs/>
          <w:sz w:val="28"/>
          <w:szCs w:val="28"/>
        </w:rPr>
        <w:t>K</w:t>
      </w:r>
      <w:r w:rsidRPr="000679DD">
        <w:rPr>
          <w:rFonts w:ascii="Calibri" w:hAnsi="Calibri" w:cs="Calibri"/>
          <w:b/>
          <w:bCs/>
          <w:sz w:val="28"/>
          <w:szCs w:val="28"/>
        </w:rPr>
        <w:t xml:space="preserve">ế hoạch tuần </w:t>
      </w:r>
      <w:r>
        <w:rPr>
          <w:rFonts w:ascii="Calibri" w:hAnsi="Calibri" w:cs="Calibri"/>
          <w:b/>
          <w:bCs/>
          <w:sz w:val="28"/>
          <w:szCs w:val="28"/>
        </w:rPr>
        <w:t>9</w:t>
      </w:r>
    </w:p>
    <w:p w14:paraId="1CA85EA0" w14:textId="04513E3B" w:rsidR="004C1396" w:rsidRPr="00F26B1E" w:rsidRDefault="00297B06" w:rsidP="00297B06">
      <w:pPr>
        <w:pStyle w:val="ListNumber"/>
        <w:numPr>
          <w:ilvl w:val="0"/>
          <w:numId w:val="17"/>
        </w:numPr>
        <w:rPr>
          <w:b/>
          <w:bCs/>
          <w:sz w:val="28"/>
          <w:szCs w:val="28"/>
        </w:rPr>
      </w:pPr>
      <w:bookmarkStart w:id="0" w:name="_Hlk32394524"/>
      <w:r>
        <w:rPr>
          <w:sz w:val="28"/>
          <w:szCs w:val="28"/>
        </w:rPr>
        <w:t>Training : All team (</w:t>
      </w:r>
      <w:r>
        <w:rPr>
          <w:rFonts w:ascii="Calibri" w:hAnsi="Calibri" w:cs="Calibri"/>
          <w:sz w:val="28"/>
          <w:szCs w:val="28"/>
        </w:rPr>
        <w:t>( ( thời gian dự tính: 28 days (6h/day ))</w:t>
      </w:r>
      <w:bookmarkStart w:id="1" w:name="_GoBack"/>
      <w:bookmarkEnd w:id="0"/>
      <w:bookmarkEnd w:id="1"/>
    </w:p>
    <w:p w14:paraId="0242DF72" w14:textId="77777777" w:rsidR="004C1396" w:rsidRPr="000679DD" w:rsidRDefault="004C1396" w:rsidP="004C1396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0679DD">
        <w:rPr>
          <w:b/>
          <w:bCs/>
          <w:sz w:val="28"/>
          <w:szCs w:val="28"/>
        </w:rPr>
        <w:t xml:space="preserve">Timelog </w:t>
      </w:r>
    </w:p>
    <w:p w14:paraId="782DA83E" w14:textId="0A9C3C8D" w:rsidR="005F21BE" w:rsidRDefault="005F21BE" w:rsidP="005F21BE">
      <w:pPr>
        <w:ind w:left="420"/>
        <w:rPr>
          <w:sz w:val="28"/>
          <w:szCs w:val="28"/>
        </w:rPr>
      </w:pPr>
    </w:p>
    <w:p w14:paraId="6D034325" w14:textId="77777777" w:rsidR="005F21BE" w:rsidRPr="00371AC6" w:rsidRDefault="005F21BE" w:rsidP="005F21BE">
      <w:pPr>
        <w:pStyle w:val="ListNumber"/>
        <w:numPr>
          <w:ilvl w:val="0"/>
          <w:numId w:val="0"/>
        </w:numPr>
        <w:rPr>
          <w:sz w:val="28"/>
          <w:szCs w:val="28"/>
          <w:lang w:val="vi-VN"/>
        </w:rPr>
      </w:pPr>
      <w:r w:rsidRPr="00371AC6">
        <w:rPr>
          <w:sz w:val="28"/>
          <w:szCs w:val="28"/>
          <w:lang w:val="vi-VN"/>
        </w:rPr>
        <w:t xml:space="preserve">Timelog </w:t>
      </w:r>
    </w:p>
    <w:p w14:paraId="3133D71B" w14:textId="77777777" w:rsidR="005F21BE" w:rsidRPr="00371AC6" w:rsidRDefault="005F21BE" w:rsidP="005F21BE">
      <w:pPr>
        <w:pStyle w:val="ListNumber"/>
        <w:numPr>
          <w:ilvl w:val="0"/>
          <w:numId w:val="0"/>
        </w:numPr>
        <w:ind w:left="360"/>
        <w:rPr>
          <w:rFonts w:ascii="Tahoma" w:hAnsi="Tahoma"/>
          <w:sz w:val="28"/>
          <w:szCs w:val="28"/>
          <w:lang w:val="vi-VN"/>
        </w:rPr>
      </w:pPr>
      <w:r w:rsidRPr="00371AC6">
        <w:rPr>
          <w:sz w:val="28"/>
          <w:szCs w:val="28"/>
          <w:lang w:val="vi-VN"/>
        </w:rPr>
        <w:t>Huỳnh Tu</w:t>
      </w:r>
      <w:r w:rsidRPr="00371AC6">
        <w:rPr>
          <w:rFonts w:ascii="Calibri" w:hAnsi="Calibri" w:cs="Calibri"/>
          <w:sz w:val="28"/>
          <w:szCs w:val="28"/>
          <w:lang w:val="vi-VN"/>
        </w:rPr>
        <w:t>ấ</w:t>
      </w:r>
      <w:r w:rsidRPr="00371AC6">
        <w:rPr>
          <w:sz w:val="28"/>
          <w:szCs w:val="28"/>
          <w:lang w:val="vi-VN"/>
        </w:rPr>
        <w:t>n Đ</w:t>
      </w:r>
      <w:r w:rsidRPr="00371AC6">
        <w:rPr>
          <w:rFonts w:ascii="Calibri" w:hAnsi="Calibri" w:cs="Calibri"/>
          <w:sz w:val="28"/>
          <w:szCs w:val="28"/>
          <w:lang w:val="vi-VN"/>
        </w:rPr>
        <w:t>ạ</w:t>
      </w:r>
      <w:r w:rsidRPr="00371AC6">
        <w:rPr>
          <w:sz w:val="28"/>
          <w:szCs w:val="28"/>
          <w:lang w:val="vi-VN"/>
        </w:rPr>
        <w:t xml:space="preserve">t </w:t>
      </w:r>
    </w:p>
    <w:p w14:paraId="2CCFF99B" w14:textId="77777777" w:rsidR="005F21BE" w:rsidRPr="00371AC6" w:rsidRDefault="005F21BE" w:rsidP="005F21BE">
      <w:pPr>
        <w:pStyle w:val="ListNumber"/>
        <w:numPr>
          <w:ilvl w:val="0"/>
          <w:numId w:val="0"/>
        </w:numPr>
        <w:ind w:left="360"/>
        <w:rPr>
          <w:rFonts w:ascii="Tahoma" w:hAnsi="Tahoma"/>
          <w:sz w:val="28"/>
          <w:szCs w:val="28"/>
          <w:lang w:val="vi-VN"/>
        </w:rPr>
      </w:pPr>
      <w:r w:rsidRPr="00371AC6">
        <w:rPr>
          <w:noProof/>
          <w:sz w:val="28"/>
          <w:szCs w:val="28"/>
        </w:rPr>
        <w:lastRenderedPageBreak/>
        <w:drawing>
          <wp:inline distT="0" distB="0" distL="0" distR="0" wp14:anchorId="4D2025AF" wp14:editId="65529AAA">
            <wp:extent cx="5943600" cy="918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7E22" w14:textId="77777777" w:rsidR="005F21BE" w:rsidRPr="00371AC6" w:rsidRDefault="005F21BE" w:rsidP="005F21BE">
      <w:pPr>
        <w:pStyle w:val="ListNumber"/>
        <w:numPr>
          <w:ilvl w:val="0"/>
          <w:numId w:val="0"/>
        </w:numPr>
        <w:ind w:left="360"/>
        <w:rPr>
          <w:sz w:val="28"/>
          <w:szCs w:val="28"/>
          <w:lang w:val="vi-VN"/>
        </w:rPr>
      </w:pPr>
    </w:p>
    <w:p w14:paraId="519EBB7D" w14:textId="77777777" w:rsidR="005F21BE" w:rsidRPr="00371AC6" w:rsidRDefault="005F21BE" w:rsidP="005F21BE">
      <w:pPr>
        <w:pStyle w:val="ListNumber"/>
        <w:numPr>
          <w:ilvl w:val="0"/>
          <w:numId w:val="0"/>
        </w:numPr>
        <w:ind w:left="360"/>
        <w:rPr>
          <w:rFonts w:ascii="Tahoma" w:hAnsi="Tahoma"/>
          <w:sz w:val="28"/>
          <w:szCs w:val="28"/>
          <w:lang w:val="vi-VN"/>
        </w:rPr>
      </w:pPr>
      <w:r w:rsidRPr="00371AC6">
        <w:rPr>
          <w:sz w:val="28"/>
          <w:szCs w:val="28"/>
          <w:lang w:val="vi-VN"/>
        </w:rPr>
        <w:t>Ph</w:t>
      </w:r>
      <w:r w:rsidRPr="00371AC6">
        <w:rPr>
          <w:rFonts w:ascii="Calibri" w:hAnsi="Calibri" w:cs="Calibri"/>
          <w:sz w:val="28"/>
          <w:szCs w:val="28"/>
          <w:lang w:val="vi-VN"/>
        </w:rPr>
        <w:t>ạ</w:t>
      </w:r>
      <w:r w:rsidRPr="00371AC6">
        <w:rPr>
          <w:sz w:val="28"/>
          <w:szCs w:val="28"/>
          <w:lang w:val="vi-VN"/>
        </w:rPr>
        <w:t>m Qu</w:t>
      </w:r>
      <w:r w:rsidRPr="00371AC6">
        <w:rPr>
          <w:rFonts w:ascii="Calibri" w:hAnsi="Calibri" w:cs="Calibri"/>
          <w:sz w:val="28"/>
          <w:szCs w:val="28"/>
          <w:lang w:val="vi-VN"/>
        </w:rPr>
        <w:t>ố</w:t>
      </w:r>
      <w:r w:rsidRPr="00371AC6">
        <w:rPr>
          <w:sz w:val="28"/>
          <w:szCs w:val="28"/>
          <w:lang w:val="vi-VN"/>
        </w:rPr>
        <w:t xml:space="preserve">c Nhân </w:t>
      </w:r>
    </w:p>
    <w:p w14:paraId="518B7BC8" w14:textId="77777777" w:rsidR="005F21BE" w:rsidRPr="00371AC6" w:rsidRDefault="005F21BE" w:rsidP="005F21BE">
      <w:pPr>
        <w:pStyle w:val="ListNumber"/>
        <w:numPr>
          <w:ilvl w:val="0"/>
          <w:numId w:val="0"/>
        </w:numPr>
        <w:ind w:left="360"/>
        <w:rPr>
          <w:rFonts w:ascii="Tahoma" w:hAnsi="Tahoma"/>
          <w:sz w:val="28"/>
          <w:szCs w:val="28"/>
          <w:lang w:val="vi-VN"/>
        </w:rPr>
      </w:pPr>
      <w:r w:rsidRPr="00371AC6">
        <w:rPr>
          <w:noProof/>
          <w:sz w:val="28"/>
          <w:szCs w:val="28"/>
        </w:rPr>
        <w:drawing>
          <wp:inline distT="0" distB="0" distL="0" distR="0" wp14:anchorId="2D0461C5" wp14:editId="1C279FA1">
            <wp:extent cx="5943600" cy="1355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8B88" w14:textId="77777777" w:rsidR="005F21BE" w:rsidRPr="00371AC6" w:rsidRDefault="005F21BE" w:rsidP="005F21BE">
      <w:pPr>
        <w:pStyle w:val="ListNumber"/>
        <w:numPr>
          <w:ilvl w:val="0"/>
          <w:numId w:val="0"/>
        </w:numPr>
        <w:rPr>
          <w:rFonts w:ascii="Tahoma" w:hAnsi="Tahoma"/>
          <w:sz w:val="28"/>
          <w:szCs w:val="28"/>
          <w:lang w:val="vi-VN"/>
        </w:rPr>
      </w:pPr>
      <w:r w:rsidRPr="00371AC6">
        <w:rPr>
          <w:sz w:val="28"/>
          <w:szCs w:val="28"/>
          <w:lang w:val="vi-VN"/>
        </w:rPr>
        <w:t>Tr</w:t>
      </w:r>
      <w:r w:rsidRPr="00371AC6">
        <w:rPr>
          <w:rFonts w:ascii="Calibri" w:hAnsi="Calibri" w:cs="Calibri"/>
          <w:sz w:val="28"/>
          <w:szCs w:val="28"/>
          <w:lang w:val="vi-VN"/>
        </w:rPr>
        <w:t>ươ</w:t>
      </w:r>
      <w:r w:rsidRPr="00371AC6">
        <w:rPr>
          <w:sz w:val="28"/>
          <w:szCs w:val="28"/>
          <w:lang w:val="vi-VN"/>
        </w:rPr>
        <w:t>ng Quan V</w:t>
      </w:r>
      <w:r w:rsidRPr="00371AC6">
        <w:rPr>
          <w:rFonts w:ascii="Calibri" w:hAnsi="Calibri" w:cs="Calibri"/>
          <w:sz w:val="28"/>
          <w:szCs w:val="28"/>
          <w:lang w:val="vi-VN"/>
        </w:rPr>
        <w:t>ươ</w:t>
      </w:r>
      <w:r w:rsidRPr="00371AC6">
        <w:rPr>
          <w:sz w:val="28"/>
          <w:szCs w:val="28"/>
          <w:lang w:val="vi-VN"/>
        </w:rPr>
        <w:t xml:space="preserve">ng </w:t>
      </w:r>
    </w:p>
    <w:p w14:paraId="1BADE57B" w14:textId="77777777" w:rsidR="005F21BE" w:rsidRPr="00371AC6" w:rsidRDefault="005F21BE" w:rsidP="005F21BE">
      <w:pPr>
        <w:pStyle w:val="ListNumber"/>
        <w:numPr>
          <w:ilvl w:val="0"/>
          <w:numId w:val="0"/>
        </w:numPr>
        <w:rPr>
          <w:rFonts w:ascii="Tahoma" w:hAnsi="Tahoma"/>
          <w:sz w:val="28"/>
          <w:szCs w:val="28"/>
          <w:lang w:val="vi-VN"/>
        </w:rPr>
      </w:pPr>
      <w:r w:rsidRPr="00371AC6">
        <w:rPr>
          <w:noProof/>
          <w:sz w:val="28"/>
          <w:szCs w:val="28"/>
        </w:rPr>
        <w:drawing>
          <wp:inline distT="0" distB="0" distL="0" distR="0" wp14:anchorId="3723ADE5" wp14:editId="6ED2EBD3">
            <wp:extent cx="6191250" cy="1135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69EF" w14:textId="77777777" w:rsidR="005F21BE" w:rsidRPr="00371AC6" w:rsidRDefault="005F21BE" w:rsidP="005F21BE">
      <w:pPr>
        <w:pStyle w:val="ListNumber"/>
        <w:numPr>
          <w:ilvl w:val="0"/>
          <w:numId w:val="0"/>
        </w:numPr>
        <w:ind w:left="360"/>
        <w:rPr>
          <w:rFonts w:ascii="Tahoma" w:hAnsi="Tahoma"/>
          <w:sz w:val="28"/>
          <w:szCs w:val="28"/>
          <w:lang w:val="vi-VN"/>
        </w:rPr>
      </w:pPr>
      <w:r w:rsidRPr="00371AC6">
        <w:rPr>
          <w:sz w:val="28"/>
          <w:szCs w:val="28"/>
          <w:lang w:val="vi-VN"/>
        </w:rPr>
        <w:t>Nguy</w:t>
      </w:r>
      <w:r w:rsidRPr="00371AC6">
        <w:rPr>
          <w:rFonts w:ascii="Calibri" w:hAnsi="Calibri" w:cs="Calibri"/>
          <w:sz w:val="28"/>
          <w:szCs w:val="28"/>
          <w:lang w:val="vi-VN"/>
        </w:rPr>
        <w:t>ễ</w:t>
      </w:r>
      <w:r w:rsidRPr="00371AC6">
        <w:rPr>
          <w:sz w:val="28"/>
          <w:szCs w:val="28"/>
          <w:lang w:val="vi-VN"/>
        </w:rPr>
        <w:t xml:space="preserve">n Anh Minh </w:t>
      </w:r>
    </w:p>
    <w:p w14:paraId="1071F641" w14:textId="77777777" w:rsidR="005F21BE" w:rsidRPr="00371AC6" w:rsidRDefault="005F21BE" w:rsidP="005F21BE">
      <w:pPr>
        <w:pStyle w:val="ListNumber"/>
        <w:numPr>
          <w:ilvl w:val="0"/>
          <w:numId w:val="0"/>
        </w:numPr>
        <w:ind w:left="360"/>
        <w:rPr>
          <w:rFonts w:ascii="Tahoma" w:hAnsi="Tahoma"/>
          <w:sz w:val="28"/>
          <w:szCs w:val="28"/>
          <w:lang w:val="vi-VN"/>
        </w:rPr>
      </w:pPr>
      <w:r w:rsidRPr="00371AC6">
        <w:rPr>
          <w:noProof/>
          <w:sz w:val="28"/>
          <w:szCs w:val="28"/>
        </w:rPr>
        <w:drawing>
          <wp:inline distT="0" distB="0" distL="0" distR="0" wp14:anchorId="2CAE025A" wp14:editId="2A9D048C">
            <wp:extent cx="5943600" cy="1355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DBF9" w14:textId="77777777" w:rsidR="005F21BE" w:rsidRPr="00371AC6" w:rsidRDefault="005F21BE" w:rsidP="005F21BE">
      <w:pPr>
        <w:pStyle w:val="ListNumber"/>
        <w:numPr>
          <w:ilvl w:val="0"/>
          <w:numId w:val="0"/>
        </w:numPr>
        <w:ind w:left="360"/>
        <w:rPr>
          <w:rFonts w:ascii="Tahoma" w:hAnsi="Tahoma"/>
          <w:sz w:val="28"/>
          <w:szCs w:val="28"/>
          <w:lang w:val="vi-VN"/>
        </w:rPr>
      </w:pPr>
      <w:r w:rsidRPr="00371AC6">
        <w:rPr>
          <w:sz w:val="28"/>
          <w:szCs w:val="28"/>
          <w:lang w:val="vi-VN"/>
        </w:rPr>
        <w:t>Tr</w:t>
      </w:r>
      <w:r w:rsidRPr="00371AC6">
        <w:rPr>
          <w:rFonts w:ascii="Calibri" w:hAnsi="Calibri" w:cs="Calibri"/>
          <w:sz w:val="28"/>
          <w:szCs w:val="28"/>
          <w:lang w:val="vi-VN"/>
        </w:rPr>
        <w:t>ị</w:t>
      </w:r>
      <w:r w:rsidRPr="00371AC6">
        <w:rPr>
          <w:sz w:val="28"/>
          <w:szCs w:val="28"/>
          <w:lang w:val="vi-VN"/>
        </w:rPr>
        <w:t>nh Nh</w:t>
      </w:r>
      <w:r w:rsidRPr="00371AC6">
        <w:rPr>
          <w:rFonts w:ascii="Calibri" w:hAnsi="Calibri" w:cs="Calibri"/>
          <w:sz w:val="28"/>
          <w:szCs w:val="28"/>
          <w:lang w:val="vi-VN"/>
        </w:rPr>
        <w:t>ư</w:t>
      </w:r>
      <w:r w:rsidRPr="00371AC6">
        <w:rPr>
          <w:sz w:val="28"/>
          <w:szCs w:val="28"/>
          <w:lang w:val="vi-VN"/>
        </w:rPr>
        <w:t xml:space="preserve"> Ph</w:t>
      </w:r>
      <w:r w:rsidRPr="00371AC6">
        <w:rPr>
          <w:rFonts w:ascii="Calibri" w:hAnsi="Calibri" w:cs="Calibri"/>
          <w:sz w:val="28"/>
          <w:szCs w:val="28"/>
          <w:lang w:val="vi-VN"/>
        </w:rPr>
        <w:t>ươ</w:t>
      </w:r>
      <w:r w:rsidRPr="00371AC6">
        <w:rPr>
          <w:sz w:val="28"/>
          <w:szCs w:val="28"/>
          <w:lang w:val="vi-VN"/>
        </w:rPr>
        <w:t>ng</w:t>
      </w:r>
    </w:p>
    <w:p w14:paraId="5F03E0C8" w14:textId="77777777" w:rsidR="005F21BE" w:rsidRPr="00371AC6" w:rsidRDefault="005F21BE" w:rsidP="005F21BE">
      <w:pPr>
        <w:pStyle w:val="ListNumber"/>
        <w:numPr>
          <w:ilvl w:val="0"/>
          <w:numId w:val="0"/>
        </w:numPr>
        <w:ind w:left="360"/>
        <w:rPr>
          <w:rFonts w:ascii="Tahoma" w:hAnsi="Tahoma"/>
          <w:sz w:val="28"/>
          <w:szCs w:val="28"/>
          <w:lang w:val="vi-VN"/>
        </w:rPr>
      </w:pPr>
      <w:r w:rsidRPr="00371AC6">
        <w:rPr>
          <w:noProof/>
          <w:sz w:val="28"/>
          <w:szCs w:val="28"/>
        </w:rPr>
        <w:drawing>
          <wp:inline distT="0" distB="0" distL="0" distR="0" wp14:anchorId="64C43E22" wp14:editId="57907EEF">
            <wp:extent cx="5943600" cy="1134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4647" w14:textId="77777777" w:rsidR="005F21BE" w:rsidRPr="00371AC6" w:rsidRDefault="005F21BE" w:rsidP="005F21BE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  <w:lang w:val="vi-VN"/>
        </w:rPr>
      </w:pPr>
    </w:p>
    <w:p w14:paraId="6E3BE1AA" w14:textId="77777777" w:rsidR="005F21BE" w:rsidRPr="00371AC6" w:rsidRDefault="005F21BE" w:rsidP="005F21BE">
      <w:pPr>
        <w:pStyle w:val="ListNumber"/>
        <w:numPr>
          <w:ilvl w:val="0"/>
          <w:numId w:val="0"/>
        </w:numPr>
        <w:ind w:left="2160"/>
        <w:rPr>
          <w:sz w:val="28"/>
          <w:szCs w:val="28"/>
        </w:rPr>
      </w:pPr>
    </w:p>
    <w:p w14:paraId="0A4D28BA" w14:textId="77777777" w:rsidR="005F21BE" w:rsidRPr="00371AC6" w:rsidRDefault="005F21BE" w:rsidP="005F21BE">
      <w:pPr>
        <w:rPr>
          <w:sz w:val="28"/>
          <w:szCs w:val="28"/>
        </w:rPr>
      </w:pPr>
    </w:p>
    <w:p w14:paraId="26CBA199" w14:textId="77777777" w:rsidR="005F21BE" w:rsidRPr="005F21BE" w:rsidRDefault="005F21BE" w:rsidP="005F21BE">
      <w:pPr>
        <w:ind w:left="420"/>
        <w:rPr>
          <w:sz w:val="28"/>
          <w:szCs w:val="28"/>
        </w:rPr>
      </w:pPr>
    </w:p>
    <w:sectPr w:rsidR="005F21BE" w:rsidRPr="005F21BE" w:rsidSect="00C2798A">
      <w:headerReference w:type="default" r:id="rId15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C1F15" w14:textId="77777777" w:rsidR="00914A60" w:rsidRDefault="00914A60" w:rsidP="00A66B18">
      <w:pPr>
        <w:spacing w:before="0" w:after="0"/>
      </w:pPr>
      <w:r>
        <w:separator/>
      </w:r>
    </w:p>
  </w:endnote>
  <w:endnote w:type="continuationSeparator" w:id="0">
    <w:p w14:paraId="46922F29" w14:textId="77777777" w:rsidR="00914A60" w:rsidRDefault="00914A60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3F823" w14:textId="77777777" w:rsidR="00914A60" w:rsidRDefault="00914A60" w:rsidP="00A66B18">
      <w:pPr>
        <w:spacing w:before="0" w:after="0"/>
      </w:pPr>
      <w:r>
        <w:separator/>
      </w:r>
    </w:p>
  </w:footnote>
  <w:footnote w:type="continuationSeparator" w:id="0">
    <w:p w14:paraId="1D5EFD8D" w14:textId="77777777" w:rsidR="00914A60" w:rsidRDefault="00914A60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2180" w14:textId="081CE469" w:rsidR="00837AC5" w:rsidRDefault="000A5C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A78095">
              <wp:simplePos x="0" y="0"/>
              <wp:positionH relativeFrom="page">
                <wp:posOffset>-142875</wp:posOffset>
              </wp:positionH>
              <wp:positionV relativeFrom="paragraph">
                <wp:posOffset>-1532255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6910EE" id="Graphic 17" o:spid="_x0000_s1026" style="position:absolute;margin-left:-11.25pt;margin-top:-120.65pt;width:649.45pt;height:238.3pt;z-index:-251657216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306B65"/>
    <w:multiLevelType w:val="hybridMultilevel"/>
    <w:tmpl w:val="BC08398C"/>
    <w:lvl w:ilvl="0" w:tplc="41BC57CC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C3864F2"/>
    <w:multiLevelType w:val="hybridMultilevel"/>
    <w:tmpl w:val="3BC8CA94"/>
    <w:lvl w:ilvl="0" w:tplc="F1F49F6A">
      <w:start w:val="1"/>
      <w:numFmt w:val="bullet"/>
      <w:lvlText w:val="-"/>
      <w:lvlJc w:val="left"/>
      <w:pPr>
        <w:ind w:left="63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06C8A"/>
    <w:multiLevelType w:val="hybridMultilevel"/>
    <w:tmpl w:val="EE8E6048"/>
    <w:lvl w:ilvl="0" w:tplc="DA16238A"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18187D5D"/>
    <w:multiLevelType w:val="hybridMultilevel"/>
    <w:tmpl w:val="FEA83E6E"/>
    <w:lvl w:ilvl="0" w:tplc="94E24CA0">
      <w:start w:val="1"/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BFA7BD3"/>
    <w:multiLevelType w:val="hybridMultilevel"/>
    <w:tmpl w:val="F140EB64"/>
    <w:lvl w:ilvl="0" w:tplc="AB78B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310FA"/>
    <w:multiLevelType w:val="hybridMultilevel"/>
    <w:tmpl w:val="97784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57378"/>
    <w:multiLevelType w:val="hybridMultilevel"/>
    <w:tmpl w:val="FD706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D50C93"/>
    <w:multiLevelType w:val="hybridMultilevel"/>
    <w:tmpl w:val="CC2E9744"/>
    <w:lvl w:ilvl="0" w:tplc="DF045E2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E149FA"/>
    <w:multiLevelType w:val="hybridMultilevel"/>
    <w:tmpl w:val="85E8AFFE"/>
    <w:lvl w:ilvl="0" w:tplc="FCD079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F4875"/>
    <w:multiLevelType w:val="hybridMultilevel"/>
    <w:tmpl w:val="A61E79D4"/>
    <w:lvl w:ilvl="0" w:tplc="26D662BE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4E63660A"/>
    <w:multiLevelType w:val="hybridMultilevel"/>
    <w:tmpl w:val="D6B4314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70C75E96"/>
    <w:multiLevelType w:val="hybridMultilevel"/>
    <w:tmpl w:val="1C1E0392"/>
    <w:lvl w:ilvl="0" w:tplc="17242C70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947BED"/>
    <w:multiLevelType w:val="hybridMultilevel"/>
    <w:tmpl w:val="09A08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8"/>
  </w:num>
  <w:num w:numId="6">
    <w:abstractNumId w:val="12"/>
  </w:num>
  <w:num w:numId="7">
    <w:abstractNumId w:val="9"/>
  </w:num>
  <w:num w:numId="8">
    <w:abstractNumId w:val="16"/>
  </w:num>
  <w:num w:numId="9">
    <w:abstractNumId w:val="11"/>
  </w:num>
  <w:num w:numId="10">
    <w:abstractNumId w:val="14"/>
  </w:num>
  <w:num w:numId="11">
    <w:abstractNumId w:val="2"/>
  </w:num>
  <w:num w:numId="12">
    <w:abstractNumId w:val="13"/>
  </w:num>
  <w:num w:numId="13">
    <w:abstractNumId w:val="5"/>
  </w:num>
  <w:num w:numId="14">
    <w:abstractNumId w:val="10"/>
  </w:num>
  <w:num w:numId="15">
    <w:abstractNumId w:val="3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20B00"/>
    <w:rsid w:val="00083BAA"/>
    <w:rsid w:val="000A5C18"/>
    <w:rsid w:val="000C0F71"/>
    <w:rsid w:val="000C3168"/>
    <w:rsid w:val="000E3FBF"/>
    <w:rsid w:val="001062DC"/>
    <w:rsid w:val="0010680C"/>
    <w:rsid w:val="00130FD6"/>
    <w:rsid w:val="00133C8A"/>
    <w:rsid w:val="001622B7"/>
    <w:rsid w:val="001766D6"/>
    <w:rsid w:val="001848E4"/>
    <w:rsid w:val="001B0AE6"/>
    <w:rsid w:val="001D0A89"/>
    <w:rsid w:val="001E2320"/>
    <w:rsid w:val="00214E28"/>
    <w:rsid w:val="00297B06"/>
    <w:rsid w:val="002E2E0A"/>
    <w:rsid w:val="0030211A"/>
    <w:rsid w:val="0032322C"/>
    <w:rsid w:val="0035029A"/>
    <w:rsid w:val="00352B81"/>
    <w:rsid w:val="0038299F"/>
    <w:rsid w:val="003941C9"/>
    <w:rsid w:val="003A0150"/>
    <w:rsid w:val="003B1A29"/>
    <w:rsid w:val="003C5711"/>
    <w:rsid w:val="003C5FDE"/>
    <w:rsid w:val="003E24DF"/>
    <w:rsid w:val="0040141E"/>
    <w:rsid w:val="00410539"/>
    <w:rsid w:val="0041428F"/>
    <w:rsid w:val="00424C86"/>
    <w:rsid w:val="00432D74"/>
    <w:rsid w:val="00436036"/>
    <w:rsid w:val="0048461A"/>
    <w:rsid w:val="004A1274"/>
    <w:rsid w:val="004A2B0D"/>
    <w:rsid w:val="004A7980"/>
    <w:rsid w:val="004C1396"/>
    <w:rsid w:val="004E0D1A"/>
    <w:rsid w:val="005207BF"/>
    <w:rsid w:val="0055207D"/>
    <w:rsid w:val="00555318"/>
    <w:rsid w:val="00565403"/>
    <w:rsid w:val="005C2210"/>
    <w:rsid w:val="005C3CC4"/>
    <w:rsid w:val="005F21BE"/>
    <w:rsid w:val="0061296E"/>
    <w:rsid w:val="00615018"/>
    <w:rsid w:val="00620DF9"/>
    <w:rsid w:val="0062123A"/>
    <w:rsid w:val="00640493"/>
    <w:rsid w:val="00646E75"/>
    <w:rsid w:val="006640A9"/>
    <w:rsid w:val="0066548C"/>
    <w:rsid w:val="006833B8"/>
    <w:rsid w:val="006D4E63"/>
    <w:rsid w:val="006D6101"/>
    <w:rsid w:val="006F6F10"/>
    <w:rsid w:val="006F7BD4"/>
    <w:rsid w:val="00742997"/>
    <w:rsid w:val="007665F6"/>
    <w:rsid w:val="00783E79"/>
    <w:rsid w:val="007A7C5D"/>
    <w:rsid w:val="007B5AE8"/>
    <w:rsid w:val="007B7D3C"/>
    <w:rsid w:val="007E6992"/>
    <w:rsid w:val="007E7141"/>
    <w:rsid w:val="007E7F36"/>
    <w:rsid w:val="007F5192"/>
    <w:rsid w:val="007F6015"/>
    <w:rsid w:val="00817DDD"/>
    <w:rsid w:val="00823F31"/>
    <w:rsid w:val="00835CA2"/>
    <w:rsid w:val="00837AC5"/>
    <w:rsid w:val="0085080A"/>
    <w:rsid w:val="0086179A"/>
    <w:rsid w:val="00862033"/>
    <w:rsid w:val="00867824"/>
    <w:rsid w:val="0087088A"/>
    <w:rsid w:val="008A77F8"/>
    <w:rsid w:val="008B1C4D"/>
    <w:rsid w:val="00914A60"/>
    <w:rsid w:val="0092336B"/>
    <w:rsid w:val="009276EB"/>
    <w:rsid w:val="00947881"/>
    <w:rsid w:val="009A3ECE"/>
    <w:rsid w:val="009B67C4"/>
    <w:rsid w:val="009D64E6"/>
    <w:rsid w:val="009D6E13"/>
    <w:rsid w:val="00A24020"/>
    <w:rsid w:val="00A66B18"/>
    <w:rsid w:val="00A6783B"/>
    <w:rsid w:val="00A96CF8"/>
    <w:rsid w:val="00AE1388"/>
    <w:rsid w:val="00AF3982"/>
    <w:rsid w:val="00B03A75"/>
    <w:rsid w:val="00B11F6E"/>
    <w:rsid w:val="00B13B73"/>
    <w:rsid w:val="00B2499C"/>
    <w:rsid w:val="00B50294"/>
    <w:rsid w:val="00B57D6E"/>
    <w:rsid w:val="00BA2453"/>
    <w:rsid w:val="00BC24B5"/>
    <w:rsid w:val="00BC3711"/>
    <w:rsid w:val="00BE2B35"/>
    <w:rsid w:val="00C20AFE"/>
    <w:rsid w:val="00C2798A"/>
    <w:rsid w:val="00C454A4"/>
    <w:rsid w:val="00C50943"/>
    <w:rsid w:val="00C541F7"/>
    <w:rsid w:val="00C6535F"/>
    <w:rsid w:val="00C701F7"/>
    <w:rsid w:val="00C70786"/>
    <w:rsid w:val="00D158D3"/>
    <w:rsid w:val="00D41084"/>
    <w:rsid w:val="00D46235"/>
    <w:rsid w:val="00D50AA8"/>
    <w:rsid w:val="00D552E8"/>
    <w:rsid w:val="00D66593"/>
    <w:rsid w:val="00D921D7"/>
    <w:rsid w:val="00DA1F35"/>
    <w:rsid w:val="00DB221D"/>
    <w:rsid w:val="00DB722F"/>
    <w:rsid w:val="00DE1FA7"/>
    <w:rsid w:val="00DE6DA2"/>
    <w:rsid w:val="00DF07DF"/>
    <w:rsid w:val="00DF2D30"/>
    <w:rsid w:val="00DF3D31"/>
    <w:rsid w:val="00E21240"/>
    <w:rsid w:val="00E272F6"/>
    <w:rsid w:val="00E55D74"/>
    <w:rsid w:val="00E61EEC"/>
    <w:rsid w:val="00E6540C"/>
    <w:rsid w:val="00E8009F"/>
    <w:rsid w:val="00E81E2A"/>
    <w:rsid w:val="00EA6A6F"/>
    <w:rsid w:val="00EB7785"/>
    <w:rsid w:val="00EC37E4"/>
    <w:rsid w:val="00EE0952"/>
    <w:rsid w:val="00F1143B"/>
    <w:rsid w:val="00F30CA5"/>
    <w:rsid w:val="00F322E2"/>
    <w:rsid w:val="00F50480"/>
    <w:rsid w:val="00F542A2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8946C1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033188"/>
    <w:rsid w:val="0024017A"/>
    <w:rsid w:val="00272712"/>
    <w:rsid w:val="00330A66"/>
    <w:rsid w:val="00417287"/>
    <w:rsid w:val="004F06DD"/>
    <w:rsid w:val="005F6A4A"/>
    <w:rsid w:val="006215F9"/>
    <w:rsid w:val="006550AF"/>
    <w:rsid w:val="008714C2"/>
    <w:rsid w:val="008946C1"/>
    <w:rsid w:val="00A05F28"/>
    <w:rsid w:val="00C97A2D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3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2020-02-12T03:29:00Z</dcterms:created>
  <dcterms:modified xsi:type="dcterms:W3CDTF">2020-02-12T03:42:00Z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