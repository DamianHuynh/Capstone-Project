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BF7418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BF7418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BF7418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BF7418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BF7418" w:rsidRDefault="00C408A4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BF7418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BF7418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Đ</w:t>
            </w: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BF7418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BF7418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BF7418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BF7418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BF7418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BF7418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2038A732" w:rsidR="00D921D7" w:rsidRPr="00BF7418" w:rsidRDefault="00D26385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23</w:t>
            </w:r>
            <w:r w:rsidR="005C3CC4" w:rsidRPr="00BF7418">
              <w:rPr>
                <w:color w:val="000000" w:themeColor="text1"/>
                <w:sz w:val="28"/>
                <w:szCs w:val="28"/>
              </w:rPr>
              <w:t>/</w:t>
            </w:r>
            <w:r w:rsidR="00BA2453" w:rsidRPr="00BF7418">
              <w:rPr>
                <w:color w:val="000000" w:themeColor="text1"/>
                <w:sz w:val="28"/>
                <w:szCs w:val="28"/>
              </w:rPr>
              <w:t>12</w:t>
            </w:r>
            <w:r w:rsidR="005C3CC4" w:rsidRPr="00BF7418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BF7418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BF7418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BF7418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BF7418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BF7418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BF7418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BF7418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Tr</w:t>
            </w: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BF7418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BF7418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BF7418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BF7418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BF7418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BF7418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7695A172" w:rsidR="00D921D7" w:rsidRPr="00BF7418" w:rsidRDefault="006122E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5</w:t>
            </w:r>
            <w:r w:rsidR="00E0718B" w:rsidRPr="00BF7418">
              <w:rPr>
                <w:color w:val="000000" w:themeColor="text1"/>
                <w:sz w:val="28"/>
                <w:szCs w:val="28"/>
              </w:rPr>
              <w:t>1</w:t>
            </w:r>
            <w:r w:rsidR="00D921D7" w:rsidRPr="00BF7418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BF7418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BF7418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BF7418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BF7418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BF7418">
              <w:rPr>
                <w:sz w:val="28"/>
                <w:szCs w:val="28"/>
              </w:rPr>
              <w:t>Issue(s)</w:t>
            </w:r>
            <w:r w:rsidR="009D64E6" w:rsidRPr="00BF7418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BF7418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BF7418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BF7418" w:rsidRDefault="00C408A4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BF7418">
            <w:rPr>
              <w:sz w:val="28"/>
              <w:szCs w:val="28"/>
            </w:rPr>
            <w:t>Agenda Items</w:t>
          </w:r>
        </w:sdtContent>
      </w:sdt>
      <w:r w:rsidR="00D158D3" w:rsidRPr="00BF7418">
        <w:rPr>
          <w:sz w:val="28"/>
          <w:szCs w:val="28"/>
        </w:rPr>
        <w:tab/>
      </w:r>
    </w:p>
    <w:p w14:paraId="4034E133" w14:textId="432F0C26" w:rsidR="00D26385" w:rsidRPr="00D26385" w:rsidRDefault="00D26385" w:rsidP="00D26385">
      <w:pPr>
        <w:pStyle w:val="ListNumber"/>
        <w:numPr>
          <w:ilvl w:val="0"/>
          <w:numId w:val="15"/>
        </w:numPr>
        <w:rPr>
          <w:b/>
          <w:bCs/>
          <w:sz w:val="28"/>
          <w:szCs w:val="28"/>
        </w:rPr>
      </w:pPr>
      <w:bookmarkStart w:id="0" w:name="_Hlk32395831"/>
      <w:bookmarkStart w:id="1" w:name="_Hlk32397255"/>
      <w:r w:rsidRPr="000679DD">
        <w:rPr>
          <w:b/>
          <w:bCs/>
          <w:sz w:val="28"/>
          <w:szCs w:val="28"/>
        </w:rPr>
        <w:t>T</w:t>
      </w:r>
      <w:r w:rsidRPr="000679DD">
        <w:rPr>
          <w:rFonts w:ascii="Calibri" w:hAnsi="Calibri" w:cs="Calibri"/>
          <w:b/>
          <w:bCs/>
          <w:sz w:val="28"/>
          <w:szCs w:val="28"/>
        </w:rPr>
        <w:t xml:space="preserve">ổng kết tuần </w:t>
      </w:r>
      <w:r>
        <w:rPr>
          <w:rFonts w:ascii="Calibri" w:hAnsi="Calibri" w:cs="Calibri"/>
          <w:b/>
          <w:bCs/>
          <w:sz w:val="28"/>
          <w:szCs w:val="28"/>
        </w:rPr>
        <w:t>10</w:t>
      </w:r>
    </w:p>
    <w:p w14:paraId="5FF690F0" w14:textId="5C19899C" w:rsidR="00D26385" w:rsidRPr="00D26385" w:rsidRDefault="00D26385" w:rsidP="00D26385">
      <w:pPr>
        <w:pStyle w:val="ListNumber"/>
        <w:numPr>
          <w:ilvl w:val="0"/>
          <w:numId w:val="0"/>
        </w:numPr>
        <w:ind w:left="720"/>
        <w:rPr>
          <w:sz w:val="28"/>
          <w:szCs w:val="28"/>
        </w:rPr>
      </w:pPr>
      <w:r w:rsidRPr="00D26385">
        <w:rPr>
          <w:sz w:val="28"/>
          <w:szCs w:val="28"/>
        </w:rPr>
        <w:t xml:space="preserve">- </w:t>
      </w:r>
      <w:r w:rsidRPr="00D26385">
        <w:rPr>
          <w:sz w:val="28"/>
          <w:szCs w:val="28"/>
        </w:rPr>
        <w:t>Realtime Database</w:t>
      </w:r>
    </w:p>
    <w:p w14:paraId="7EF1D894" w14:textId="1C0F1AD6" w:rsidR="00D26385" w:rsidRDefault="00D26385" w:rsidP="00D26385">
      <w:pPr>
        <w:pStyle w:val="ListNumber"/>
        <w:numPr>
          <w:ilvl w:val="0"/>
          <w:numId w:val="0"/>
        </w:numPr>
        <w:ind w:left="720"/>
        <w:rPr>
          <w:sz w:val="28"/>
          <w:szCs w:val="28"/>
        </w:rPr>
      </w:pPr>
      <w:r w:rsidRPr="00D26385">
        <w:rPr>
          <w:sz w:val="28"/>
          <w:szCs w:val="28"/>
        </w:rPr>
        <w:t xml:space="preserve">- </w:t>
      </w:r>
      <w:r w:rsidRPr="00D26385">
        <w:rPr>
          <w:sz w:val="28"/>
          <w:szCs w:val="28"/>
        </w:rPr>
        <w:t>Authentication</w:t>
      </w:r>
    </w:p>
    <w:p w14:paraId="0A853BB8" w14:textId="7E948462" w:rsidR="00D26385" w:rsidRDefault="00D26385" w:rsidP="00D26385">
      <w:pPr>
        <w:pStyle w:val="ListNumber"/>
        <w:numPr>
          <w:ilvl w:val="0"/>
          <w:numId w:val="0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Pr="00D26385">
        <w:rPr>
          <w:sz w:val="28"/>
          <w:szCs w:val="28"/>
        </w:rPr>
        <w:t>Sequence Module 1</w:t>
      </w:r>
    </w:p>
    <w:p w14:paraId="22A79A84" w14:textId="0E5CF6FA" w:rsidR="00D26385" w:rsidRDefault="00D26385" w:rsidP="00D26385">
      <w:pPr>
        <w:pStyle w:val="ListNumber"/>
        <w:numPr>
          <w:ilvl w:val="0"/>
          <w:numId w:val="0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26385">
        <w:rPr>
          <w:sz w:val="28"/>
          <w:szCs w:val="28"/>
        </w:rPr>
        <w:t>Publish Applications to AppStore</w:t>
      </w:r>
    </w:p>
    <w:p w14:paraId="1F7B7B1C" w14:textId="5ED8FC7B" w:rsidR="00D26385" w:rsidRDefault="00D26385" w:rsidP="00D26385">
      <w:pPr>
        <w:pStyle w:val="ListNumber"/>
        <w:numPr>
          <w:ilvl w:val="0"/>
          <w:numId w:val="0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26385">
        <w:rPr>
          <w:sz w:val="28"/>
          <w:szCs w:val="28"/>
        </w:rPr>
        <w:t>Research WebGIS</w:t>
      </w:r>
    </w:p>
    <w:p w14:paraId="455AED2D" w14:textId="4B051947" w:rsidR="00D26385" w:rsidRPr="00D26385" w:rsidRDefault="00D26385" w:rsidP="00D26385">
      <w:pPr>
        <w:pStyle w:val="ListNumber"/>
        <w:numPr>
          <w:ilvl w:val="0"/>
          <w:numId w:val="0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26385">
        <w:rPr>
          <w:sz w:val="28"/>
          <w:szCs w:val="28"/>
        </w:rPr>
        <w:t>Setting and research QGIS</w:t>
      </w:r>
    </w:p>
    <w:p w14:paraId="306D4BE7" w14:textId="6D0E8A8A" w:rsidR="00D26385" w:rsidRPr="00F26B1E" w:rsidRDefault="00D26385" w:rsidP="00D26385">
      <w:pPr>
        <w:pStyle w:val="ListNumber"/>
        <w:numPr>
          <w:ilvl w:val="0"/>
          <w:numId w:val="15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>K</w:t>
      </w:r>
      <w:r w:rsidRPr="000679DD">
        <w:rPr>
          <w:rFonts w:ascii="Calibri" w:hAnsi="Calibri" w:cs="Calibri"/>
          <w:b/>
          <w:bCs/>
          <w:sz w:val="28"/>
          <w:szCs w:val="28"/>
        </w:rPr>
        <w:t xml:space="preserve">ế hoạch tuần </w:t>
      </w:r>
      <w:r>
        <w:rPr>
          <w:rFonts w:ascii="Calibri" w:hAnsi="Calibri" w:cs="Calibri"/>
          <w:b/>
          <w:bCs/>
          <w:sz w:val="28"/>
          <w:szCs w:val="28"/>
        </w:rPr>
        <w:t>11</w:t>
      </w:r>
    </w:p>
    <w:p w14:paraId="6C05BA6D" w14:textId="77777777" w:rsidR="00D26385" w:rsidRPr="00F26B1E" w:rsidRDefault="00D26385" w:rsidP="00D26385">
      <w:pPr>
        <w:pStyle w:val="ListParagraph"/>
        <w:rPr>
          <w:b/>
          <w:bCs/>
          <w:sz w:val="28"/>
          <w:szCs w:val="28"/>
        </w:rPr>
      </w:pPr>
    </w:p>
    <w:p w14:paraId="25E8946A" w14:textId="77777777" w:rsidR="00D26385" w:rsidRDefault="00D26385" w:rsidP="00D2638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26385">
        <w:rPr>
          <w:sz w:val="28"/>
          <w:szCs w:val="28"/>
        </w:rPr>
        <w:t>Implementation</w:t>
      </w:r>
      <w:r>
        <w:rPr>
          <w:sz w:val="28"/>
          <w:szCs w:val="28"/>
        </w:rPr>
        <w:t xml:space="preserve"> :</w:t>
      </w:r>
    </w:p>
    <w:p w14:paraId="6997BD39" w14:textId="6F49A5AA" w:rsidR="00D26385" w:rsidRDefault="00D26385" w:rsidP="00D26385">
      <w:pPr>
        <w:ind w:left="63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D26385">
        <w:rPr>
          <w:sz w:val="28"/>
          <w:szCs w:val="28"/>
        </w:rPr>
        <w:t xml:space="preserve"> </w:t>
      </w:r>
      <w:r w:rsidRPr="00D26385">
        <w:rPr>
          <w:sz w:val="28"/>
          <w:szCs w:val="28"/>
        </w:rPr>
        <w:t>Feature "Đăng nh</w:t>
      </w:r>
      <w:r w:rsidRPr="00D26385">
        <w:rPr>
          <w:rFonts w:ascii="Calibri" w:hAnsi="Calibri" w:cs="Calibri"/>
          <w:sz w:val="28"/>
          <w:szCs w:val="28"/>
        </w:rPr>
        <w:t>ậ</w:t>
      </w:r>
      <w:r w:rsidRPr="00D26385">
        <w:rPr>
          <w:sz w:val="28"/>
          <w:szCs w:val="28"/>
        </w:rPr>
        <w:t>p "</w:t>
      </w:r>
    </w:p>
    <w:p w14:paraId="7765500F" w14:textId="603B80B3" w:rsidR="00D26385" w:rsidRDefault="00D26385" w:rsidP="00D26385">
      <w:pPr>
        <w:ind w:left="63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D26385">
        <w:rPr>
          <w:sz w:val="28"/>
          <w:szCs w:val="28"/>
        </w:rPr>
        <w:t>Feature "Qu</w:t>
      </w:r>
      <w:r w:rsidRPr="00D26385">
        <w:rPr>
          <w:rFonts w:ascii="Calibri" w:hAnsi="Calibri" w:cs="Calibri"/>
          <w:sz w:val="28"/>
          <w:szCs w:val="28"/>
        </w:rPr>
        <w:t>ả</w:t>
      </w:r>
      <w:r w:rsidRPr="00D26385">
        <w:rPr>
          <w:sz w:val="28"/>
          <w:szCs w:val="28"/>
        </w:rPr>
        <w:t>n lý thông tin"</w:t>
      </w:r>
    </w:p>
    <w:p w14:paraId="65C53A6D" w14:textId="6F0AD497" w:rsidR="00D26385" w:rsidRPr="00D26385" w:rsidRDefault="00D26385" w:rsidP="00D26385">
      <w:pPr>
        <w:ind w:left="63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D26385">
        <w:rPr>
          <w:sz w:val="28"/>
          <w:szCs w:val="28"/>
        </w:rPr>
        <w:t>Feature "Qu</w:t>
      </w:r>
      <w:r w:rsidRPr="00D26385">
        <w:rPr>
          <w:rFonts w:ascii="Calibri" w:hAnsi="Calibri" w:cs="Calibri"/>
          <w:sz w:val="28"/>
          <w:szCs w:val="28"/>
        </w:rPr>
        <w:t>ả</w:t>
      </w:r>
      <w:r w:rsidRPr="00D26385">
        <w:rPr>
          <w:sz w:val="28"/>
          <w:szCs w:val="28"/>
        </w:rPr>
        <w:t>n lý tài kho</w:t>
      </w:r>
      <w:r w:rsidRPr="00D26385">
        <w:rPr>
          <w:rFonts w:ascii="Calibri" w:hAnsi="Calibri" w:cs="Calibri"/>
          <w:sz w:val="28"/>
          <w:szCs w:val="28"/>
        </w:rPr>
        <w:t>ả</w:t>
      </w:r>
      <w:r w:rsidRPr="00D26385">
        <w:rPr>
          <w:sz w:val="28"/>
          <w:szCs w:val="28"/>
        </w:rPr>
        <w:t>n"</w:t>
      </w:r>
      <w:bookmarkStart w:id="2" w:name="_GoBack"/>
      <w:bookmarkEnd w:id="2"/>
    </w:p>
    <w:p w14:paraId="7D432020" w14:textId="77777777" w:rsidR="00D26385" w:rsidRPr="00F26B1E" w:rsidRDefault="00D26385" w:rsidP="00D26385">
      <w:pPr>
        <w:pStyle w:val="ListNumber"/>
        <w:numPr>
          <w:ilvl w:val="0"/>
          <w:numId w:val="0"/>
        </w:numPr>
        <w:ind w:left="720"/>
        <w:rPr>
          <w:b/>
          <w:bCs/>
          <w:sz w:val="28"/>
          <w:szCs w:val="28"/>
        </w:rPr>
      </w:pPr>
    </w:p>
    <w:p w14:paraId="13346576" w14:textId="77777777" w:rsidR="00D26385" w:rsidRPr="000679DD" w:rsidRDefault="00D26385" w:rsidP="00D26385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 xml:space="preserve">Timelog </w:t>
      </w:r>
    </w:p>
    <w:bookmarkEnd w:id="0"/>
    <w:p w14:paraId="5C2520D4" w14:textId="77777777" w:rsidR="00D26385" w:rsidRPr="00A0659D" w:rsidRDefault="00D26385" w:rsidP="00D26385">
      <w:pPr>
        <w:pStyle w:val="ListParagraph"/>
        <w:ind w:left="720"/>
        <w:rPr>
          <w:sz w:val="28"/>
          <w:szCs w:val="28"/>
        </w:rPr>
      </w:pPr>
    </w:p>
    <w:bookmarkEnd w:id="1"/>
    <w:p w14:paraId="2C38BFF3" w14:textId="358AAB23" w:rsidR="002C2024" w:rsidRPr="00BF7418" w:rsidRDefault="002C2024" w:rsidP="002C2024">
      <w:pPr>
        <w:pStyle w:val="ListParagraph"/>
        <w:ind w:left="1140"/>
        <w:rPr>
          <w:sz w:val="28"/>
          <w:szCs w:val="28"/>
        </w:rPr>
      </w:pPr>
    </w:p>
    <w:p w14:paraId="23D43994" w14:textId="1FB1B0C5" w:rsidR="00BF7418" w:rsidRPr="00BF7418" w:rsidRDefault="00BF7418" w:rsidP="002C2024">
      <w:pPr>
        <w:pStyle w:val="ListParagraph"/>
        <w:ind w:left="1140"/>
        <w:rPr>
          <w:sz w:val="28"/>
          <w:szCs w:val="28"/>
        </w:rPr>
      </w:pPr>
    </w:p>
    <w:p w14:paraId="684FCC5D" w14:textId="77777777" w:rsidR="00645EA8" w:rsidRPr="00BF2567" w:rsidRDefault="00645EA8" w:rsidP="00645EA8">
      <w:pPr>
        <w:ind w:left="420"/>
        <w:rPr>
          <w:sz w:val="28"/>
          <w:szCs w:val="28"/>
        </w:rPr>
      </w:pPr>
      <w:r w:rsidRPr="00BF2567">
        <w:rPr>
          <w:sz w:val="28"/>
          <w:szCs w:val="28"/>
        </w:rPr>
        <w:t xml:space="preserve">Time log </w:t>
      </w:r>
    </w:p>
    <w:p w14:paraId="585FE7B9" w14:textId="77777777" w:rsidR="00645EA8" w:rsidRPr="00BF2567" w:rsidRDefault="00645EA8" w:rsidP="00645EA8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sz w:val="28"/>
          <w:szCs w:val="28"/>
        </w:rPr>
        <w:t>Huỳnh Tu</w:t>
      </w:r>
      <w:r w:rsidRPr="00BF2567">
        <w:rPr>
          <w:rFonts w:ascii="Calibri" w:hAnsi="Calibri" w:cs="Calibri"/>
          <w:sz w:val="28"/>
          <w:szCs w:val="28"/>
        </w:rPr>
        <w:t xml:space="preserve">ấn Đạt </w:t>
      </w:r>
    </w:p>
    <w:p w14:paraId="7249792C" w14:textId="77777777" w:rsidR="00645EA8" w:rsidRPr="00BF2567" w:rsidRDefault="00645EA8" w:rsidP="00645EA8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22CFE5D" wp14:editId="6326ED4E">
            <wp:extent cx="5943600" cy="931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8C71" w14:textId="77777777" w:rsidR="00645EA8" w:rsidRPr="00BF2567" w:rsidRDefault="00645EA8" w:rsidP="00645EA8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Phạm Quốc NHân </w:t>
      </w:r>
    </w:p>
    <w:p w14:paraId="1AAA7D7B" w14:textId="77777777" w:rsidR="00645EA8" w:rsidRPr="00BF2567" w:rsidRDefault="00645EA8" w:rsidP="00645EA8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76ABA07" wp14:editId="046F7F94">
            <wp:extent cx="5943600" cy="982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9487" w14:textId="77777777" w:rsidR="00645EA8" w:rsidRDefault="00645EA8" w:rsidP="00645EA8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Trương Quang Vương </w:t>
      </w:r>
    </w:p>
    <w:p w14:paraId="26FAC567" w14:textId="77777777" w:rsidR="00645EA8" w:rsidRPr="00BF2567" w:rsidRDefault="00645EA8" w:rsidP="00645EA8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47E0CDC" wp14:editId="32C02153">
            <wp:extent cx="5943600" cy="1149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C965" w14:textId="77777777" w:rsidR="00645EA8" w:rsidRPr="00BF2567" w:rsidRDefault="00645EA8" w:rsidP="00645EA8">
      <w:pPr>
        <w:ind w:left="420"/>
        <w:rPr>
          <w:rFonts w:ascii="Calibri" w:hAnsi="Calibri" w:cs="Calibri"/>
          <w:sz w:val="28"/>
          <w:szCs w:val="28"/>
        </w:rPr>
      </w:pPr>
    </w:p>
    <w:p w14:paraId="5E0224BF" w14:textId="77777777" w:rsidR="00645EA8" w:rsidRPr="00BF2567" w:rsidRDefault="00645EA8" w:rsidP="00645EA8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Nguyễn Anh Minh </w:t>
      </w:r>
    </w:p>
    <w:p w14:paraId="1348935F" w14:textId="77777777" w:rsidR="00645EA8" w:rsidRPr="00BF2567" w:rsidRDefault="00645EA8" w:rsidP="00645EA8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FCB38FC" wp14:editId="0255C822">
            <wp:extent cx="5943600" cy="984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7123" w14:textId="77777777" w:rsidR="00645EA8" w:rsidRPr="00BF2567" w:rsidRDefault="00645EA8" w:rsidP="00645EA8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Trịnh Như Phương </w:t>
      </w:r>
    </w:p>
    <w:p w14:paraId="5CE32C72" w14:textId="77777777" w:rsidR="00645EA8" w:rsidRPr="00BF2567" w:rsidRDefault="00645EA8" w:rsidP="00645EA8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FEB76C0" wp14:editId="773778A5">
            <wp:extent cx="5943600" cy="1123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E4B0" w14:textId="2D898271" w:rsidR="00BF7418" w:rsidRPr="00BF7418" w:rsidRDefault="00BF7418" w:rsidP="00BF7418">
      <w:pPr>
        <w:pStyle w:val="ListParagraph"/>
        <w:ind w:left="1140"/>
        <w:rPr>
          <w:sz w:val="28"/>
          <w:szCs w:val="28"/>
        </w:rPr>
      </w:pPr>
    </w:p>
    <w:sectPr w:rsidR="00BF7418" w:rsidRPr="00BF7418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338A9" w14:textId="77777777" w:rsidR="00C408A4" w:rsidRDefault="00C408A4" w:rsidP="00A66B18">
      <w:pPr>
        <w:spacing w:before="0" w:after="0"/>
      </w:pPr>
      <w:r>
        <w:separator/>
      </w:r>
    </w:p>
  </w:endnote>
  <w:endnote w:type="continuationSeparator" w:id="0">
    <w:p w14:paraId="35B0C533" w14:textId="77777777" w:rsidR="00C408A4" w:rsidRDefault="00C408A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03B71" w14:textId="77777777" w:rsidR="00C408A4" w:rsidRDefault="00C408A4" w:rsidP="00A66B18">
      <w:pPr>
        <w:spacing w:before="0" w:after="0"/>
      </w:pPr>
      <w:r>
        <w:separator/>
      </w:r>
    </w:p>
  </w:footnote>
  <w:footnote w:type="continuationSeparator" w:id="0">
    <w:p w14:paraId="00621CC0" w14:textId="77777777" w:rsidR="00C408A4" w:rsidRDefault="00C408A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C3864F2"/>
    <w:multiLevelType w:val="hybridMultilevel"/>
    <w:tmpl w:val="3BC8CA94"/>
    <w:lvl w:ilvl="0" w:tplc="F1F49F6A">
      <w:start w:val="1"/>
      <w:numFmt w:val="bullet"/>
      <w:lvlText w:val="-"/>
      <w:lvlJc w:val="left"/>
      <w:pPr>
        <w:ind w:left="63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57378"/>
    <w:multiLevelType w:val="hybridMultilevel"/>
    <w:tmpl w:val="FD70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51F41B3"/>
    <w:multiLevelType w:val="hybridMultilevel"/>
    <w:tmpl w:val="9B64CBD8"/>
    <w:lvl w:ilvl="0" w:tplc="13B207C6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70C75E96"/>
    <w:multiLevelType w:val="hybridMultilevel"/>
    <w:tmpl w:val="1C1E0392"/>
    <w:lvl w:ilvl="0" w:tplc="17242C70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1"/>
  </w:num>
  <w:num w:numId="7">
    <w:abstractNumId w:val="8"/>
  </w:num>
  <w:num w:numId="8">
    <w:abstractNumId w:val="16"/>
  </w:num>
  <w:num w:numId="9">
    <w:abstractNumId w:val="10"/>
  </w:num>
  <w:num w:numId="10">
    <w:abstractNumId w:val="13"/>
  </w:num>
  <w:num w:numId="11">
    <w:abstractNumId w:val="2"/>
  </w:num>
  <w:num w:numId="12">
    <w:abstractNumId w:val="12"/>
  </w:num>
  <w:num w:numId="13">
    <w:abstractNumId w:val="5"/>
  </w:num>
  <w:num w:numId="14">
    <w:abstractNumId w:val="14"/>
  </w:num>
  <w:num w:numId="15">
    <w:abstractNumId w:val="9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84306"/>
    <w:rsid w:val="000A5C18"/>
    <w:rsid w:val="000C0F71"/>
    <w:rsid w:val="000C3168"/>
    <w:rsid w:val="000E3FBF"/>
    <w:rsid w:val="001062DC"/>
    <w:rsid w:val="0010680C"/>
    <w:rsid w:val="00130FD6"/>
    <w:rsid w:val="00133C8A"/>
    <w:rsid w:val="001622B7"/>
    <w:rsid w:val="001766D6"/>
    <w:rsid w:val="001848E4"/>
    <w:rsid w:val="001B0AE6"/>
    <w:rsid w:val="001D0A89"/>
    <w:rsid w:val="001E2320"/>
    <w:rsid w:val="00214E28"/>
    <w:rsid w:val="00292DC3"/>
    <w:rsid w:val="002C2024"/>
    <w:rsid w:val="002D7D40"/>
    <w:rsid w:val="002E2E0A"/>
    <w:rsid w:val="0030211A"/>
    <w:rsid w:val="0032322C"/>
    <w:rsid w:val="0035029A"/>
    <w:rsid w:val="00352B81"/>
    <w:rsid w:val="0038299F"/>
    <w:rsid w:val="003941C9"/>
    <w:rsid w:val="003A0150"/>
    <w:rsid w:val="003B1A29"/>
    <w:rsid w:val="003C5711"/>
    <w:rsid w:val="003C5FDE"/>
    <w:rsid w:val="003E24DF"/>
    <w:rsid w:val="0040141E"/>
    <w:rsid w:val="00410539"/>
    <w:rsid w:val="0041428F"/>
    <w:rsid w:val="00424C86"/>
    <w:rsid w:val="00432D74"/>
    <w:rsid w:val="00436036"/>
    <w:rsid w:val="0048461A"/>
    <w:rsid w:val="00493202"/>
    <w:rsid w:val="004A1274"/>
    <w:rsid w:val="004A2B0D"/>
    <w:rsid w:val="004A7980"/>
    <w:rsid w:val="004E0D1A"/>
    <w:rsid w:val="0055207D"/>
    <w:rsid w:val="00565403"/>
    <w:rsid w:val="005A6306"/>
    <w:rsid w:val="005C2210"/>
    <w:rsid w:val="005C3CC4"/>
    <w:rsid w:val="006122E7"/>
    <w:rsid w:val="0061296E"/>
    <w:rsid w:val="00615018"/>
    <w:rsid w:val="00620DF9"/>
    <w:rsid w:val="0062123A"/>
    <w:rsid w:val="00640493"/>
    <w:rsid w:val="00645EA8"/>
    <w:rsid w:val="00646E75"/>
    <w:rsid w:val="00661CE8"/>
    <w:rsid w:val="006640A9"/>
    <w:rsid w:val="0066548C"/>
    <w:rsid w:val="006833B8"/>
    <w:rsid w:val="006D4E63"/>
    <w:rsid w:val="006D6101"/>
    <w:rsid w:val="006F6F10"/>
    <w:rsid w:val="006F7BD4"/>
    <w:rsid w:val="00742997"/>
    <w:rsid w:val="007665F6"/>
    <w:rsid w:val="00783E79"/>
    <w:rsid w:val="007B5AE8"/>
    <w:rsid w:val="007B7D3C"/>
    <w:rsid w:val="007E6992"/>
    <w:rsid w:val="007E7141"/>
    <w:rsid w:val="007E7F36"/>
    <w:rsid w:val="007F5192"/>
    <w:rsid w:val="007F6015"/>
    <w:rsid w:val="00817DDD"/>
    <w:rsid w:val="00823F31"/>
    <w:rsid w:val="00835CA2"/>
    <w:rsid w:val="00837AC5"/>
    <w:rsid w:val="0085080A"/>
    <w:rsid w:val="00862033"/>
    <w:rsid w:val="00867824"/>
    <w:rsid w:val="0087088A"/>
    <w:rsid w:val="008A77F8"/>
    <w:rsid w:val="008B1C4D"/>
    <w:rsid w:val="008F64C0"/>
    <w:rsid w:val="0092336B"/>
    <w:rsid w:val="009276EB"/>
    <w:rsid w:val="009A3ECE"/>
    <w:rsid w:val="009B67C4"/>
    <w:rsid w:val="009D64E6"/>
    <w:rsid w:val="009D6E13"/>
    <w:rsid w:val="009D7D3A"/>
    <w:rsid w:val="00A24020"/>
    <w:rsid w:val="00A66B18"/>
    <w:rsid w:val="00A6783B"/>
    <w:rsid w:val="00A73973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A2453"/>
    <w:rsid w:val="00BC24B5"/>
    <w:rsid w:val="00BC3711"/>
    <w:rsid w:val="00BE2B35"/>
    <w:rsid w:val="00BF7418"/>
    <w:rsid w:val="00C20AFE"/>
    <w:rsid w:val="00C2798A"/>
    <w:rsid w:val="00C408A4"/>
    <w:rsid w:val="00C454A4"/>
    <w:rsid w:val="00C50943"/>
    <w:rsid w:val="00C541F7"/>
    <w:rsid w:val="00C6535F"/>
    <w:rsid w:val="00C701F7"/>
    <w:rsid w:val="00C70786"/>
    <w:rsid w:val="00D158D3"/>
    <w:rsid w:val="00D26385"/>
    <w:rsid w:val="00D41084"/>
    <w:rsid w:val="00D46235"/>
    <w:rsid w:val="00D50AA8"/>
    <w:rsid w:val="00D552E8"/>
    <w:rsid w:val="00D66593"/>
    <w:rsid w:val="00D921D7"/>
    <w:rsid w:val="00DA1F35"/>
    <w:rsid w:val="00DB221D"/>
    <w:rsid w:val="00DB722F"/>
    <w:rsid w:val="00DE1FA7"/>
    <w:rsid w:val="00DE6DA2"/>
    <w:rsid w:val="00DF07DF"/>
    <w:rsid w:val="00DF2D30"/>
    <w:rsid w:val="00DF3D31"/>
    <w:rsid w:val="00E05732"/>
    <w:rsid w:val="00E0718B"/>
    <w:rsid w:val="00E21240"/>
    <w:rsid w:val="00E272F6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1143B"/>
    <w:rsid w:val="00F30CA5"/>
    <w:rsid w:val="00F322E2"/>
    <w:rsid w:val="00F50480"/>
    <w:rsid w:val="00F542A2"/>
    <w:rsid w:val="00F83BFE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268B6"/>
    <w:rsid w:val="0024017A"/>
    <w:rsid w:val="00330A66"/>
    <w:rsid w:val="00417287"/>
    <w:rsid w:val="005F6A4A"/>
    <w:rsid w:val="006215F9"/>
    <w:rsid w:val="006E2D39"/>
    <w:rsid w:val="008714C2"/>
    <w:rsid w:val="00891D96"/>
    <w:rsid w:val="008946C1"/>
    <w:rsid w:val="00A05F28"/>
    <w:rsid w:val="00C97A2D"/>
    <w:rsid w:val="00E36ED3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2020-02-12T04:05:00Z</dcterms:created>
  <dcterms:modified xsi:type="dcterms:W3CDTF">2020-02-12T04:12:00Z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