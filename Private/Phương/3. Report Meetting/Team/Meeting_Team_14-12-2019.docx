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371AC6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371AC6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371AC6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371AC6" w:rsidRDefault="00A33CCC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371AC6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Đ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71AC6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371AC6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371AC6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371AC6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371AC6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63C75C41" w:rsidR="00D921D7" w:rsidRPr="00371AC6" w:rsidRDefault="00026969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1</w:t>
            </w:r>
            <w:r w:rsidR="003F3A56">
              <w:rPr>
                <w:color w:val="000000" w:themeColor="text1"/>
                <w:sz w:val="28"/>
                <w:szCs w:val="28"/>
              </w:rPr>
              <w:t>6</w:t>
            </w:r>
            <w:bookmarkStart w:id="0" w:name="_GoBack"/>
            <w:bookmarkEnd w:id="0"/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/</w:t>
            </w:r>
            <w:r w:rsidR="005C3CC4" w:rsidRPr="00371AC6">
              <w:rPr>
                <w:color w:val="000000" w:themeColor="text1"/>
                <w:sz w:val="28"/>
                <w:szCs w:val="28"/>
              </w:rPr>
              <w:t>1</w:t>
            </w:r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2</w:t>
            </w:r>
            <w:r w:rsidR="005C3CC4" w:rsidRPr="00371AC6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371AC6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371AC6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371AC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371AC6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Tr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371AC6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371AC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6050B752" w:rsidR="00D921D7" w:rsidRPr="00371AC6" w:rsidRDefault="007672E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45</w:t>
            </w:r>
            <w:r w:rsidR="00D921D7" w:rsidRPr="00371AC6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371AC6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371AC6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>Issue(s)</w:t>
            </w:r>
            <w:r w:rsidR="009D64E6" w:rsidRPr="00371AC6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371AC6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>0</w:t>
            </w:r>
          </w:p>
        </w:tc>
      </w:tr>
    </w:tbl>
    <w:p w14:paraId="7B7D0834" w14:textId="59E9210E" w:rsidR="00C50943" w:rsidRDefault="00A33CCC" w:rsidP="00C50943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371AC6">
            <w:rPr>
              <w:sz w:val="28"/>
              <w:szCs w:val="28"/>
            </w:rPr>
            <w:t>Agenda Items</w:t>
          </w:r>
        </w:sdtContent>
      </w:sdt>
      <w:r w:rsidR="00D158D3" w:rsidRPr="00371AC6">
        <w:rPr>
          <w:sz w:val="28"/>
          <w:szCs w:val="28"/>
        </w:rPr>
        <w:tab/>
      </w:r>
    </w:p>
    <w:p w14:paraId="4F645B85" w14:textId="4BB1D62C" w:rsidR="003F3A56" w:rsidRPr="003F3A56" w:rsidRDefault="003F3A56" w:rsidP="003F3A56">
      <w:pPr>
        <w:pStyle w:val="ListNumber"/>
        <w:numPr>
          <w:ilvl w:val="0"/>
          <w:numId w:val="17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9</w:t>
      </w:r>
    </w:p>
    <w:p w14:paraId="7FB51099" w14:textId="1A75B69F" w:rsidR="003F3A56" w:rsidRPr="003F3A56" w:rsidRDefault="003F3A56" w:rsidP="003F3A56">
      <w:pPr>
        <w:pStyle w:val="ListNumber"/>
        <w:numPr>
          <w:ilvl w:val="0"/>
          <w:numId w:val="20"/>
        </w:numPr>
        <w:rPr>
          <w:sz w:val="28"/>
          <w:szCs w:val="28"/>
        </w:rPr>
      </w:pPr>
      <w:r w:rsidRPr="003F3A56">
        <w:rPr>
          <w:sz w:val="28"/>
          <w:szCs w:val="28"/>
        </w:rPr>
        <w:t>Debug with JavaScript</w:t>
      </w:r>
    </w:p>
    <w:p w14:paraId="00722ACF" w14:textId="02109972" w:rsidR="003F3A56" w:rsidRDefault="003F3A56" w:rsidP="003F3A56">
      <w:pPr>
        <w:pStyle w:val="ListNumber"/>
        <w:numPr>
          <w:ilvl w:val="0"/>
          <w:numId w:val="20"/>
        </w:numPr>
        <w:rPr>
          <w:sz w:val="28"/>
          <w:szCs w:val="28"/>
        </w:rPr>
      </w:pPr>
      <w:r w:rsidRPr="003F3A56">
        <w:rPr>
          <w:sz w:val="28"/>
          <w:szCs w:val="28"/>
        </w:rPr>
        <w:t>Debug with React Native</w:t>
      </w:r>
    </w:p>
    <w:p w14:paraId="655C53CC" w14:textId="77777777" w:rsidR="003F3A56" w:rsidRPr="003F3A56" w:rsidRDefault="003F3A56" w:rsidP="003F3A56">
      <w:pPr>
        <w:pStyle w:val="ListNumber"/>
        <w:numPr>
          <w:ilvl w:val="0"/>
          <w:numId w:val="20"/>
        </w:numPr>
        <w:rPr>
          <w:sz w:val="28"/>
          <w:szCs w:val="28"/>
        </w:rPr>
      </w:pPr>
      <w:r w:rsidRPr="003F3A56">
        <w:rPr>
          <w:sz w:val="28"/>
          <w:szCs w:val="28"/>
        </w:rPr>
        <w:t>Export Component</w:t>
      </w:r>
    </w:p>
    <w:p w14:paraId="51DB4949" w14:textId="19944F52" w:rsidR="003F3A56" w:rsidRDefault="003F3A56" w:rsidP="003F3A56">
      <w:pPr>
        <w:pStyle w:val="ListNumber"/>
        <w:numPr>
          <w:ilvl w:val="0"/>
          <w:numId w:val="20"/>
        </w:numPr>
        <w:rPr>
          <w:sz w:val="28"/>
          <w:szCs w:val="28"/>
        </w:rPr>
      </w:pPr>
      <w:r w:rsidRPr="003F3A56">
        <w:rPr>
          <w:sz w:val="28"/>
          <w:szCs w:val="28"/>
        </w:rPr>
        <w:t>Pass parameters to Component</w:t>
      </w:r>
    </w:p>
    <w:p w14:paraId="69B3B788" w14:textId="45642D02" w:rsidR="003F3A56" w:rsidRPr="003F3A56" w:rsidRDefault="003F3A56" w:rsidP="003F3A56">
      <w:pPr>
        <w:pStyle w:val="ListNumber"/>
        <w:numPr>
          <w:ilvl w:val="0"/>
          <w:numId w:val="20"/>
        </w:numPr>
        <w:rPr>
          <w:sz w:val="28"/>
          <w:szCs w:val="28"/>
        </w:rPr>
      </w:pPr>
      <w:r w:rsidRPr="003F3A56">
        <w:rPr>
          <w:sz w:val="28"/>
          <w:szCs w:val="28"/>
        </w:rPr>
        <w:t>React Navigation</w:t>
      </w:r>
      <w:r>
        <w:rPr>
          <w:sz w:val="28"/>
          <w:szCs w:val="28"/>
        </w:rPr>
        <w:t xml:space="preserve"> </w:t>
      </w:r>
    </w:p>
    <w:p w14:paraId="0758793D" w14:textId="1CC3F093" w:rsidR="003F3A56" w:rsidRPr="00F26B1E" w:rsidRDefault="003F3A56" w:rsidP="003F3A56">
      <w:pPr>
        <w:pStyle w:val="ListNumber"/>
        <w:numPr>
          <w:ilvl w:val="0"/>
          <w:numId w:val="17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10</w:t>
      </w:r>
    </w:p>
    <w:p w14:paraId="682FD09B" w14:textId="77777777" w:rsidR="003F3A56" w:rsidRPr="00F26B1E" w:rsidRDefault="003F3A56" w:rsidP="003F3A56">
      <w:pPr>
        <w:pStyle w:val="ListParagraph"/>
        <w:rPr>
          <w:b/>
          <w:bCs/>
          <w:sz w:val="28"/>
          <w:szCs w:val="28"/>
        </w:rPr>
      </w:pPr>
    </w:p>
    <w:p w14:paraId="1EA17C10" w14:textId="1930D876" w:rsidR="003F3A56" w:rsidRPr="003F3A56" w:rsidRDefault="003F3A56" w:rsidP="003F3A56">
      <w:pPr>
        <w:pStyle w:val="ListParagraph"/>
        <w:numPr>
          <w:ilvl w:val="0"/>
          <w:numId w:val="18"/>
        </w:numPr>
        <w:rPr>
          <w:sz w:val="28"/>
          <w:szCs w:val="28"/>
        </w:rPr>
      </w:pPr>
      <w:bookmarkStart w:id="1" w:name="_Hlk32394524"/>
      <w:r>
        <w:rPr>
          <w:sz w:val="28"/>
          <w:szCs w:val="28"/>
        </w:rPr>
        <w:t>Training : All team (</w:t>
      </w:r>
      <w:r>
        <w:rPr>
          <w:rFonts w:ascii="Calibri" w:hAnsi="Calibri" w:cs="Calibri"/>
          <w:sz w:val="28"/>
          <w:szCs w:val="28"/>
        </w:rPr>
        <w:t xml:space="preserve">( ( thời gian dự tính: 28 days (6h/day )) </w:t>
      </w:r>
      <w:bookmarkEnd w:id="1"/>
    </w:p>
    <w:p w14:paraId="5FA608F3" w14:textId="6D50CA0E" w:rsidR="003F3A56" w:rsidRPr="003F3A56" w:rsidRDefault="003F3A56" w:rsidP="003F3A56"/>
    <w:p w14:paraId="60E0DE15" w14:textId="6334B0AE" w:rsidR="003F3A56" w:rsidRPr="003F3A56" w:rsidRDefault="003F3A56" w:rsidP="003F3A5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3F3A56">
        <w:rPr>
          <w:b/>
          <w:bCs/>
          <w:sz w:val="28"/>
          <w:szCs w:val="28"/>
        </w:rPr>
        <w:t xml:space="preserve">Time log </w:t>
      </w:r>
    </w:p>
    <w:p w14:paraId="5514064F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Huỳnh Tu</w:t>
      </w:r>
      <w:r w:rsidRPr="00BF7418">
        <w:rPr>
          <w:rFonts w:ascii="Calibri" w:hAnsi="Calibri" w:cs="Calibri"/>
          <w:sz w:val="28"/>
          <w:szCs w:val="28"/>
        </w:rPr>
        <w:t>ấ</w:t>
      </w:r>
      <w:r w:rsidRPr="00BF7418">
        <w:rPr>
          <w:sz w:val="28"/>
          <w:szCs w:val="28"/>
        </w:rPr>
        <w:t>n Đ</w:t>
      </w:r>
      <w:r w:rsidRPr="00BF7418">
        <w:rPr>
          <w:rFonts w:ascii="Calibri" w:hAnsi="Calibri" w:cs="Calibri"/>
          <w:sz w:val="28"/>
          <w:szCs w:val="28"/>
        </w:rPr>
        <w:t>ạ</w:t>
      </w:r>
      <w:r w:rsidRPr="00BF7418">
        <w:rPr>
          <w:sz w:val="28"/>
          <w:szCs w:val="28"/>
        </w:rPr>
        <w:t xml:space="preserve">t </w:t>
      </w:r>
    </w:p>
    <w:p w14:paraId="7C42F371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0C485AB6" wp14:editId="4ECCA5F9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8BA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Ph</w:t>
      </w:r>
      <w:r w:rsidRPr="00BF7418">
        <w:rPr>
          <w:rFonts w:ascii="Calibri" w:hAnsi="Calibri" w:cs="Calibri"/>
          <w:sz w:val="28"/>
          <w:szCs w:val="28"/>
        </w:rPr>
        <w:t>ạ</w:t>
      </w:r>
      <w:r w:rsidRPr="00BF7418">
        <w:rPr>
          <w:sz w:val="28"/>
          <w:szCs w:val="28"/>
        </w:rPr>
        <w:t>m Qu</w:t>
      </w:r>
      <w:r w:rsidRPr="00BF7418">
        <w:rPr>
          <w:rFonts w:ascii="Calibri" w:hAnsi="Calibri" w:cs="Calibri"/>
          <w:sz w:val="28"/>
          <w:szCs w:val="28"/>
        </w:rPr>
        <w:t>ố</w:t>
      </w:r>
      <w:r w:rsidRPr="00BF7418">
        <w:rPr>
          <w:sz w:val="28"/>
          <w:szCs w:val="28"/>
        </w:rPr>
        <w:t xml:space="preserve">c Nhân </w:t>
      </w:r>
    </w:p>
    <w:p w14:paraId="31C70905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lastRenderedPageBreak/>
        <w:drawing>
          <wp:inline distT="0" distB="0" distL="0" distR="0" wp14:anchorId="1C082198" wp14:editId="7EFD796A">
            <wp:extent cx="5943600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FAA" w14:textId="1835902F" w:rsidR="003F3A56" w:rsidRPr="003F3A56" w:rsidRDefault="00920FA7" w:rsidP="003F3A5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Tr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>ng Quan V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 xml:space="preserve">ng </w:t>
      </w:r>
      <w:bookmarkStart w:id="2" w:name="_Hlk32395831"/>
    </w:p>
    <w:bookmarkEnd w:id="2"/>
    <w:p w14:paraId="39C6F58C" w14:textId="77777777" w:rsidR="003F3A56" w:rsidRPr="00A0659D" w:rsidRDefault="003F3A56" w:rsidP="003F3A56">
      <w:pPr>
        <w:pStyle w:val="ListParagraph"/>
        <w:ind w:left="720"/>
        <w:rPr>
          <w:sz w:val="28"/>
          <w:szCs w:val="28"/>
        </w:rPr>
      </w:pPr>
    </w:p>
    <w:p w14:paraId="2E846990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5D27D65C" wp14:editId="5C577531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83F1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Nguy</w:t>
      </w:r>
      <w:r w:rsidRPr="00BF7418">
        <w:rPr>
          <w:rFonts w:ascii="Calibri" w:hAnsi="Calibri" w:cs="Calibri"/>
          <w:sz w:val="28"/>
          <w:szCs w:val="28"/>
        </w:rPr>
        <w:t>ễ</w:t>
      </w:r>
      <w:r w:rsidRPr="00BF7418">
        <w:rPr>
          <w:sz w:val="28"/>
          <w:szCs w:val="28"/>
        </w:rPr>
        <w:t xml:space="preserve">n Anh Minh </w:t>
      </w:r>
    </w:p>
    <w:p w14:paraId="2F1C8B18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2237B69D" wp14:editId="4E656865">
            <wp:extent cx="5943600" cy="1058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E9B0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Tr</w:t>
      </w:r>
      <w:r w:rsidRPr="00BF7418">
        <w:rPr>
          <w:rFonts w:ascii="Calibri" w:hAnsi="Calibri" w:cs="Calibri"/>
          <w:sz w:val="28"/>
          <w:szCs w:val="28"/>
        </w:rPr>
        <w:t>ị</w:t>
      </w:r>
      <w:r w:rsidRPr="00BF7418">
        <w:rPr>
          <w:sz w:val="28"/>
          <w:szCs w:val="28"/>
        </w:rPr>
        <w:t>nh Nh</w:t>
      </w:r>
      <w:r w:rsidRPr="00BF7418">
        <w:rPr>
          <w:rFonts w:ascii="Calibri" w:hAnsi="Calibri" w:cs="Calibri"/>
          <w:sz w:val="28"/>
          <w:szCs w:val="28"/>
        </w:rPr>
        <w:t>ư</w:t>
      </w:r>
      <w:r w:rsidRPr="00BF7418">
        <w:rPr>
          <w:sz w:val="28"/>
          <w:szCs w:val="28"/>
        </w:rPr>
        <w:t xml:space="preserve"> Ph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>ng</w:t>
      </w:r>
    </w:p>
    <w:p w14:paraId="1FFE8BEA" w14:textId="24E1FA34" w:rsidR="00920FA7" w:rsidRPr="00371AC6" w:rsidRDefault="00920FA7" w:rsidP="00920FA7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2362CFD9" wp14:editId="20CC738D">
            <wp:extent cx="5943600" cy="114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FA7" w:rsidRPr="00371AC6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9462" w14:textId="77777777" w:rsidR="00A33CCC" w:rsidRDefault="00A33CCC" w:rsidP="00A66B18">
      <w:pPr>
        <w:spacing w:before="0" w:after="0"/>
      </w:pPr>
      <w:r>
        <w:separator/>
      </w:r>
    </w:p>
  </w:endnote>
  <w:endnote w:type="continuationSeparator" w:id="0">
    <w:p w14:paraId="227ACD8D" w14:textId="77777777" w:rsidR="00A33CCC" w:rsidRDefault="00A33CC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3B93D" w14:textId="77777777" w:rsidR="00A33CCC" w:rsidRDefault="00A33CCC" w:rsidP="00A66B18">
      <w:pPr>
        <w:spacing w:before="0" w:after="0"/>
      </w:pPr>
      <w:r>
        <w:separator/>
      </w:r>
    </w:p>
  </w:footnote>
  <w:footnote w:type="continuationSeparator" w:id="0">
    <w:p w14:paraId="62238411" w14:textId="77777777" w:rsidR="00A33CCC" w:rsidRDefault="00A33CC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58470B"/>
    <w:multiLevelType w:val="hybridMultilevel"/>
    <w:tmpl w:val="68B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C3864F2"/>
    <w:multiLevelType w:val="hybridMultilevel"/>
    <w:tmpl w:val="3BC8CA94"/>
    <w:lvl w:ilvl="0" w:tplc="F1F49F6A">
      <w:start w:val="1"/>
      <w:numFmt w:val="bullet"/>
      <w:lvlText w:val="-"/>
      <w:lvlJc w:val="left"/>
      <w:pPr>
        <w:ind w:left="63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F0973"/>
    <w:multiLevelType w:val="hybridMultilevel"/>
    <w:tmpl w:val="0396F626"/>
    <w:lvl w:ilvl="0" w:tplc="4C689210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B5DE2"/>
    <w:multiLevelType w:val="hybridMultilevel"/>
    <w:tmpl w:val="7C148378"/>
    <w:lvl w:ilvl="0" w:tplc="3778532E">
      <w:start w:val="3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0C75E96"/>
    <w:multiLevelType w:val="hybridMultilevel"/>
    <w:tmpl w:val="1C1E0392"/>
    <w:lvl w:ilvl="0" w:tplc="17242C7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86083"/>
    <w:multiLevelType w:val="hybridMultilevel"/>
    <w:tmpl w:val="6262C8EA"/>
    <w:lvl w:ilvl="0" w:tplc="A4E8E8C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14"/>
  </w:num>
  <w:num w:numId="7">
    <w:abstractNumId w:val="9"/>
  </w:num>
  <w:num w:numId="8">
    <w:abstractNumId w:val="19"/>
  </w:num>
  <w:num w:numId="9">
    <w:abstractNumId w:val="13"/>
  </w:num>
  <w:num w:numId="10">
    <w:abstractNumId w:val="16"/>
  </w:num>
  <w:num w:numId="11">
    <w:abstractNumId w:val="3"/>
  </w:num>
  <w:num w:numId="12">
    <w:abstractNumId w:val="15"/>
  </w:num>
  <w:num w:numId="13">
    <w:abstractNumId w:val="6"/>
  </w:num>
  <w:num w:numId="14">
    <w:abstractNumId w:val="2"/>
  </w:num>
  <w:num w:numId="15">
    <w:abstractNumId w:val="10"/>
  </w:num>
  <w:num w:numId="16">
    <w:abstractNumId w:val="18"/>
  </w:num>
  <w:num w:numId="17">
    <w:abstractNumId w:val="12"/>
  </w:num>
  <w:num w:numId="18">
    <w:abstractNumId w:val="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2366B"/>
    <w:rsid w:val="00026969"/>
    <w:rsid w:val="00083BAA"/>
    <w:rsid w:val="000A5C18"/>
    <w:rsid w:val="000C0F71"/>
    <w:rsid w:val="000C3168"/>
    <w:rsid w:val="000E3FBF"/>
    <w:rsid w:val="000E4FDD"/>
    <w:rsid w:val="0010680C"/>
    <w:rsid w:val="00125A82"/>
    <w:rsid w:val="00130FD6"/>
    <w:rsid w:val="00133C8A"/>
    <w:rsid w:val="001622B7"/>
    <w:rsid w:val="001766D6"/>
    <w:rsid w:val="001848E4"/>
    <w:rsid w:val="001969B7"/>
    <w:rsid w:val="001D0A89"/>
    <w:rsid w:val="001E2320"/>
    <w:rsid w:val="00214E28"/>
    <w:rsid w:val="00284BAD"/>
    <w:rsid w:val="002E2E0A"/>
    <w:rsid w:val="0030211A"/>
    <w:rsid w:val="0032322C"/>
    <w:rsid w:val="0035029A"/>
    <w:rsid w:val="00352B81"/>
    <w:rsid w:val="00371AC6"/>
    <w:rsid w:val="0038299F"/>
    <w:rsid w:val="003941C9"/>
    <w:rsid w:val="003A0150"/>
    <w:rsid w:val="003B1A29"/>
    <w:rsid w:val="003C5711"/>
    <w:rsid w:val="003E24DF"/>
    <w:rsid w:val="003F3A56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633E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85AEA"/>
    <w:rsid w:val="006D6101"/>
    <w:rsid w:val="006F6F10"/>
    <w:rsid w:val="006F7BD4"/>
    <w:rsid w:val="00712E4C"/>
    <w:rsid w:val="007665F6"/>
    <w:rsid w:val="007672E4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00059"/>
    <w:rsid w:val="00906B7F"/>
    <w:rsid w:val="00920FA7"/>
    <w:rsid w:val="0092336B"/>
    <w:rsid w:val="009276EB"/>
    <w:rsid w:val="009A3ECE"/>
    <w:rsid w:val="009A4259"/>
    <w:rsid w:val="009D64E6"/>
    <w:rsid w:val="009D6E13"/>
    <w:rsid w:val="009E4BED"/>
    <w:rsid w:val="00A24020"/>
    <w:rsid w:val="00A33CCC"/>
    <w:rsid w:val="00A66B18"/>
    <w:rsid w:val="00A6783B"/>
    <w:rsid w:val="00A717F0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4E45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22E2"/>
    <w:rsid w:val="00F50480"/>
    <w:rsid w:val="00F542A2"/>
    <w:rsid w:val="00F85275"/>
    <w:rsid w:val="00F938A0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2B2ECC"/>
    <w:rsid w:val="00330A66"/>
    <w:rsid w:val="00417287"/>
    <w:rsid w:val="005F6A4A"/>
    <w:rsid w:val="006215F9"/>
    <w:rsid w:val="008714C2"/>
    <w:rsid w:val="008946C1"/>
    <w:rsid w:val="0092536A"/>
    <w:rsid w:val="00932700"/>
    <w:rsid w:val="00C97A2D"/>
    <w:rsid w:val="00D4624C"/>
    <w:rsid w:val="00E044B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2020-02-12T03:53:00Z</dcterms:created>
  <dcterms:modified xsi:type="dcterms:W3CDTF">2020-02-12T04:03:00Z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