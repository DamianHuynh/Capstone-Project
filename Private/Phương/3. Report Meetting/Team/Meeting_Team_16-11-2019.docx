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931C25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931C25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931C25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931C25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931C25" w:rsidRDefault="008D223F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Content>
                <w:r w:rsidR="00D921D7" w:rsidRPr="00931C25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Đ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931C25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931C25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931C25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931C25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931C25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9780363" w:rsidR="00D921D7" w:rsidRPr="00931C25" w:rsidRDefault="001F3E7C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1</w:t>
            </w:r>
            <w:r w:rsidR="00FB62FC" w:rsidRPr="00931C25">
              <w:rPr>
                <w:color w:val="000000" w:themeColor="text1"/>
                <w:sz w:val="28"/>
                <w:szCs w:val="28"/>
              </w:rPr>
              <w:t>2</w:t>
            </w:r>
            <w:r w:rsidR="005C3CC4" w:rsidRPr="00931C25">
              <w:rPr>
                <w:color w:val="000000" w:themeColor="text1"/>
                <w:sz w:val="28"/>
                <w:szCs w:val="28"/>
              </w:rPr>
              <w:t>/1</w:t>
            </w:r>
            <w:r w:rsidR="00F322E2" w:rsidRPr="00931C25">
              <w:rPr>
                <w:color w:val="000000" w:themeColor="text1"/>
                <w:sz w:val="28"/>
                <w:szCs w:val="28"/>
              </w:rPr>
              <w:t>1</w:t>
            </w:r>
            <w:r w:rsidR="005C3CC4" w:rsidRPr="00931C25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931C25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931C25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931C25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931C25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11CA5B0C" w:rsidR="00D921D7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Tr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931C25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31C2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931C25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931C25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65BAED8C" w:rsidR="00D921D7" w:rsidRPr="00931C25" w:rsidRDefault="006E22D5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25</w:t>
            </w:r>
            <w:r w:rsidR="00D921D7" w:rsidRPr="00931C25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931C25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31C25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931C25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931C25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931C25">
              <w:rPr>
                <w:sz w:val="28"/>
                <w:szCs w:val="28"/>
              </w:rPr>
              <w:t>Issue(s)</w:t>
            </w:r>
            <w:r w:rsidR="009D64E6" w:rsidRPr="00931C25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931C25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931C25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931C25" w:rsidRDefault="008D223F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Content>
          <w:r w:rsidR="0030211A" w:rsidRPr="00931C25">
            <w:rPr>
              <w:sz w:val="28"/>
              <w:szCs w:val="28"/>
            </w:rPr>
            <w:t>Agenda Items</w:t>
          </w:r>
        </w:sdtContent>
      </w:sdt>
      <w:r w:rsidR="00D158D3" w:rsidRPr="00931C25">
        <w:rPr>
          <w:sz w:val="28"/>
          <w:szCs w:val="28"/>
        </w:rPr>
        <w:tab/>
      </w:r>
    </w:p>
    <w:p w14:paraId="24849126" w14:textId="08DB8F31" w:rsidR="00567A20" w:rsidRDefault="004D1025" w:rsidP="00567A20">
      <w:pPr>
        <w:pStyle w:val="ListNumber"/>
        <w:numPr>
          <w:ilvl w:val="0"/>
          <w:numId w:val="18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5</w:t>
      </w:r>
    </w:p>
    <w:p w14:paraId="6A10EEEA" w14:textId="042F5767" w:rsidR="00567A20" w:rsidRPr="00567A20" w:rsidRDefault="00567A20" w:rsidP="00567A20">
      <w:pPr>
        <w:pStyle w:val="ListNumber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>
        <w:rPr>
          <w:rFonts w:ascii="Calibri" w:hAnsi="Calibri" w:cs="Calibri"/>
          <w:sz w:val="28"/>
          <w:szCs w:val="28"/>
        </w:rPr>
        <w:t xml:space="preserve">Usecase dicription ver 1.0 </w:t>
      </w:r>
    </w:p>
    <w:p w14:paraId="5C9301BA" w14:textId="6B41FA6B" w:rsidR="00567A20" w:rsidRDefault="00567A20" w:rsidP="00567A20">
      <w:pPr>
        <w:pStyle w:val="ListNumber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SRS </w:t>
      </w:r>
    </w:p>
    <w:p w14:paraId="6F2E0812" w14:textId="6AFECCED" w:rsidR="00567A20" w:rsidRDefault="00567A20" w:rsidP="00567A20">
      <w:pPr>
        <w:pStyle w:val="ListNumber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Data dictionary</w:t>
      </w:r>
    </w:p>
    <w:p w14:paraId="4C0884F3" w14:textId="28B09485" w:rsidR="00567A20" w:rsidRDefault="00567A20" w:rsidP="00567A20">
      <w:pPr>
        <w:pStyle w:val="ListNumber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Update RE </w:t>
      </w:r>
    </w:p>
    <w:p w14:paraId="193E7E5F" w14:textId="7C2E0775" w:rsidR="00567A20" w:rsidRPr="00567A20" w:rsidRDefault="00567A20" w:rsidP="00567A20">
      <w:pPr>
        <w:pStyle w:val="ListNumber"/>
        <w:numPr>
          <w:ilvl w:val="0"/>
          <w:numId w:val="22"/>
        </w:numPr>
        <w:rPr>
          <w:sz w:val="28"/>
          <w:szCs w:val="28"/>
        </w:rPr>
      </w:pPr>
      <w:r w:rsidRPr="00567A20">
        <w:rPr>
          <w:sz w:val="28"/>
          <w:szCs w:val="28"/>
        </w:rPr>
        <w:t>Update Software Architecture Document</w:t>
      </w:r>
    </w:p>
    <w:p w14:paraId="3FDB0F7A" w14:textId="0CE0FF41" w:rsidR="004D1025" w:rsidRPr="00567A20" w:rsidRDefault="00567A20" w:rsidP="00567A20">
      <w:pPr>
        <w:pStyle w:val="ListNumber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D1025" w:rsidRPr="000679DD">
        <w:rPr>
          <w:b/>
          <w:bCs/>
          <w:sz w:val="28"/>
          <w:szCs w:val="28"/>
        </w:rPr>
        <w:t>K</w:t>
      </w:r>
      <w:r w:rsidR="004D1025"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 w:rsidR="004D1025">
        <w:rPr>
          <w:rFonts w:ascii="Calibri" w:hAnsi="Calibri" w:cs="Calibri"/>
          <w:b/>
          <w:bCs/>
          <w:sz w:val="28"/>
          <w:szCs w:val="28"/>
        </w:rPr>
        <w:t>6</w:t>
      </w:r>
    </w:p>
    <w:p w14:paraId="1685AF08" w14:textId="77777777" w:rsidR="00567A20" w:rsidRPr="000679DD" w:rsidRDefault="00567A20" w:rsidP="00567A20">
      <w:pPr>
        <w:pStyle w:val="ListParagraph"/>
        <w:ind w:left="720"/>
        <w:rPr>
          <w:sz w:val="28"/>
          <w:szCs w:val="28"/>
        </w:rPr>
      </w:pPr>
      <w:r w:rsidRPr="00727415">
        <w:rPr>
          <w:sz w:val="28"/>
          <w:szCs w:val="28"/>
        </w:rPr>
        <w:t>Release S.R.S</w:t>
      </w:r>
      <w:r>
        <w:rPr>
          <w:sz w:val="28"/>
          <w:szCs w:val="28"/>
        </w:rPr>
        <w:t>: Qu</w:t>
      </w:r>
      <w:r>
        <w:rPr>
          <w:rFonts w:ascii="Calibri" w:hAnsi="Calibri" w:cs="Calibri"/>
          <w:sz w:val="28"/>
          <w:szCs w:val="28"/>
        </w:rPr>
        <w:t xml:space="preserve">ốc NHân , Quang Vương , Anh Minh ( ( thời gian dự tính: 14 days (6h/day )) </w:t>
      </w:r>
    </w:p>
    <w:p w14:paraId="21988599" w14:textId="5B4EDC49" w:rsidR="00567A20" w:rsidRPr="00567A20" w:rsidRDefault="00567A20" w:rsidP="00567A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0" w:name="_GoBack"/>
      <w:bookmarkEnd w:id="0"/>
      <w:r w:rsidRPr="00567A20">
        <w:rPr>
          <w:sz w:val="28"/>
          <w:szCs w:val="28"/>
        </w:rPr>
        <w:t>Release ConOp: Nh</w:t>
      </w:r>
      <w:r w:rsidRPr="00567A20">
        <w:rPr>
          <w:rFonts w:ascii="Calibri" w:hAnsi="Calibri" w:cs="Calibri"/>
          <w:sz w:val="28"/>
          <w:szCs w:val="28"/>
          <w:lang w:val="vi-VN"/>
        </w:rPr>
        <w:t>ư</w:t>
      </w:r>
      <w:r w:rsidRPr="00567A20">
        <w:rPr>
          <w:rFonts w:ascii="Calibri" w:hAnsi="Calibri" w:cs="Calibri"/>
          <w:sz w:val="28"/>
          <w:szCs w:val="28"/>
        </w:rPr>
        <w:t xml:space="preserve"> Phương ( thời gian dự tính: 3 days (6h/day )) </w:t>
      </w:r>
    </w:p>
    <w:p w14:paraId="734A0131" w14:textId="77777777" w:rsidR="00567A20" w:rsidRPr="000679DD" w:rsidRDefault="00567A20" w:rsidP="00567A20">
      <w:pPr>
        <w:pStyle w:val="ListParagraph"/>
        <w:ind w:left="720"/>
        <w:rPr>
          <w:sz w:val="28"/>
          <w:szCs w:val="28"/>
        </w:rPr>
      </w:pPr>
      <w:r w:rsidRPr="00727415">
        <w:rPr>
          <w:sz w:val="28"/>
          <w:szCs w:val="28"/>
        </w:rPr>
        <w:t>Release Tracebility Matrix</w:t>
      </w:r>
      <w:r>
        <w:rPr>
          <w:sz w:val="28"/>
          <w:szCs w:val="28"/>
        </w:rPr>
        <w:t>: Q</w:t>
      </w:r>
      <w:r>
        <w:rPr>
          <w:rFonts w:ascii="Calibri" w:hAnsi="Calibri" w:cs="Calibri"/>
          <w:sz w:val="28"/>
          <w:szCs w:val="28"/>
        </w:rPr>
        <w:t xml:space="preserve">uốc nhân , Đạt Huỳnh ( thời gian dự tính: 3 days (6h/day )) </w:t>
      </w:r>
    </w:p>
    <w:p w14:paraId="2EAD1BE2" w14:textId="77777777" w:rsidR="00567A20" w:rsidRPr="000679DD" w:rsidRDefault="00567A20" w:rsidP="00567A20">
      <w:pPr>
        <w:pStyle w:val="ListNumber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</w:p>
    <w:p w14:paraId="7C790F5F" w14:textId="77777777" w:rsidR="004D1025" w:rsidRPr="000679DD" w:rsidRDefault="004D1025" w:rsidP="004D102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p w14:paraId="44CECA53" w14:textId="77777777" w:rsidR="006918C4" w:rsidRPr="00931C25" w:rsidRDefault="006918C4" w:rsidP="006918C4">
      <w:pPr>
        <w:pStyle w:val="ListNumber"/>
        <w:numPr>
          <w:ilvl w:val="0"/>
          <w:numId w:val="17"/>
        </w:numPr>
        <w:rPr>
          <w:sz w:val="28"/>
          <w:szCs w:val="28"/>
        </w:rPr>
      </w:pPr>
    </w:p>
    <w:p w14:paraId="3F65619A" w14:textId="7777777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 xml:space="preserve">Timelog </w:t>
      </w:r>
    </w:p>
    <w:p w14:paraId="2F5E30C8" w14:textId="7777777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lastRenderedPageBreak/>
        <w:t>Huỳnh Tu</w:t>
      </w:r>
      <w:r w:rsidRPr="00931C25">
        <w:rPr>
          <w:rFonts w:ascii="Calibri" w:hAnsi="Calibri" w:cs="Calibri"/>
          <w:sz w:val="28"/>
          <w:szCs w:val="28"/>
        </w:rPr>
        <w:t>ấ</w:t>
      </w:r>
      <w:r w:rsidRPr="00931C25">
        <w:rPr>
          <w:sz w:val="28"/>
          <w:szCs w:val="28"/>
        </w:rPr>
        <w:t>n Đ</w:t>
      </w:r>
      <w:r w:rsidRPr="00931C25">
        <w:rPr>
          <w:rFonts w:ascii="Calibri" w:hAnsi="Calibri" w:cs="Calibri"/>
          <w:sz w:val="28"/>
          <w:szCs w:val="28"/>
        </w:rPr>
        <w:t>ạ</w:t>
      </w:r>
      <w:r w:rsidRPr="00931C25">
        <w:rPr>
          <w:sz w:val="28"/>
          <w:szCs w:val="28"/>
        </w:rPr>
        <w:t xml:space="preserve">t </w:t>
      </w:r>
    </w:p>
    <w:p w14:paraId="4B822858" w14:textId="01B17F5F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117012C4" wp14:editId="6A4778C5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0F1" w14:textId="52F104AB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>Ph</w:t>
      </w:r>
      <w:r w:rsidRPr="00931C25">
        <w:rPr>
          <w:rFonts w:ascii="Calibri" w:hAnsi="Calibri" w:cs="Calibri"/>
          <w:sz w:val="28"/>
          <w:szCs w:val="28"/>
        </w:rPr>
        <w:t>ạ</w:t>
      </w:r>
      <w:r w:rsidRPr="00931C25">
        <w:rPr>
          <w:sz w:val="28"/>
          <w:szCs w:val="28"/>
        </w:rPr>
        <w:t>m Qu</w:t>
      </w:r>
      <w:r w:rsidRPr="00931C25">
        <w:rPr>
          <w:rFonts w:ascii="Calibri" w:hAnsi="Calibri" w:cs="Calibri"/>
          <w:sz w:val="28"/>
          <w:szCs w:val="28"/>
        </w:rPr>
        <w:t>ố</w:t>
      </w:r>
      <w:r w:rsidRPr="00931C25">
        <w:rPr>
          <w:sz w:val="28"/>
          <w:szCs w:val="28"/>
        </w:rPr>
        <w:t xml:space="preserve">c Nhân </w:t>
      </w:r>
    </w:p>
    <w:p w14:paraId="034CEB91" w14:textId="0E737600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7E82A5ED" wp14:editId="18261A3B">
            <wp:extent cx="634365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9C0" w14:textId="08C8F86B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sz w:val="28"/>
          <w:szCs w:val="28"/>
        </w:rPr>
        <w:t>Tr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>ng Quan V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 xml:space="preserve">ng </w:t>
      </w:r>
    </w:p>
    <w:p w14:paraId="20EED014" w14:textId="54AB3DEB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4873552F" wp14:editId="399EAEFF">
            <wp:extent cx="5943600" cy="118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950" w14:textId="17AC340C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sz w:val="28"/>
          <w:szCs w:val="28"/>
        </w:rPr>
        <w:t>Nguy</w:t>
      </w:r>
      <w:r w:rsidRPr="00931C25">
        <w:rPr>
          <w:rFonts w:ascii="Calibri" w:hAnsi="Calibri" w:cs="Calibri"/>
          <w:sz w:val="28"/>
          <w:szCs w:val="28"/>
        </w:rPr>
        <w:t>ễ</w:t>
      </w:r>
      <w:r w:rsidRPr="00931C25">
        <w:rPr>
          <w:sz w:val="28"/>
          <w:szCs w:val="28"/>
        </w:rPr>
        <w:t xml:space="preserve">n Anh Minh </w:t>
      </w:r>
    </w:p>
    <w:p w14:paraId="445567CE" w14:textId="7C4A795D" w:rsidR="00931C25" w:rsidRPr="00931C25" w:rsidRDefault="00931C25" w:rsidP="00931C25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501ECCEF" wp14:editId="681D892F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912" w14:textId="5024B527" w:rsidR="00EB29AE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sz w:val="28"/>
          <w:szCs w:val="28"/>
        </w:rPr>
        <w:t>Tr</w:t>
      </w:r>
      <w:r w:rsidRPr="00931C25">
        <w:rPr>
          <w:rFonts w:ascii="Calibri" w:hAnsi="Calibri" w:cs="Calibri"/>
          <w:sz w:val="28"/>
          <w:szCs w:val="28"/>
        </w:rPr>
        <w:t>ị</w:t>
      </w:r>
      <w:r w:rsidRPr="00931C25">
        <w:rPr>
          <w:sz w:val="28"/>
          <w:szCs w:val="28"/>
        </w:rPr>
        <w:t>nh Nh</w:t>
      </w:r>
      <w:r w:rsidRPr="00931C25">
        <w:rPr>
          <w:rFonts w:ascii="Calibri" w:hAnsi="Calibri" w:cs="Calibri"/>
          <w:sz w:val="28"/>
          <w:szCs w:val="28"/>
        </w:rPr>
        <w:t>ư</w:t>
      </w:r>
      <w:r w:rsidRPr="00931C25">
        <w:rPr>
          <w:sz w:val="28"/>
          <w:szCs w:val="28"/>
        </w:rPr>
        <w:t xml:space="preserve"> Ph</w:t>
      </w:r>
      <w:r w:rsidRPr="00931C25">
        <w:rPr>
          <w:rFonts w:ascii="Calibri" w:hAnsi="Calibri" w:cs="Calibri"/>
          <w:sz w:val="28"/>
          <w:szCs w:val="28"/>
        </w:rPr>
        <w:t>ươ</w:t>
      </w:r>
      <w:r w:rsidRPr="00931C25">
        <w:rPr>
          <w:sz w:val="28"/>
          <w:szCs w:val="28"/>
        </w:rPr>
        <w:t>ng</w:t>
      </w:r>
    </w:p>
    <w:p w14:paraId="2B467448" w14:textId="726283B7" w:rsidR="00931C25" w:rsidRPr="00931C25" w:rsidRDefault="00931C25" w:rsidP="00931C25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931C25">
        <w:rPr>
          <w:noProof/>
          <w:sz w:val="28"/>
          <w:szCs w:val="28"/>
        </w:rPr>
        <w:drawing>
          <wp:inline distT="0" distB="0" distL="0" distR="0" wp14:anchorId="4863E5DC" wp14:editId="4CA9D982">
            <wp:extent cx="5943600" cy="1329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9F" w14:textId="77777777" w:rsidR="00131E49" w:rsidRPr="00931C25" w:rsidRDefault="00131E49" w:rsidP="00131E49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B99EF66" w14:textId="77777777" w:rsidR="00620DF9" w:rsidRPr="00931C25" w:rsidRDefault="00620DF9" w:rsidP="007665F6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p w14:paraId="79EE0274" w14:textId="77777777" w:rsidR="00A66B18" w:rsidRPr="00931C25" w:rsidRDefault="00A66B18" w:rsidP="000E3FBF">
      <w:pPr>
        <w:rPr>
          <w:sz w:val="28"/>
          <w:szCs w:val="28"/>
        </w:rPr>
      </w:pPr>
    </w:p>
    <w:sectPr w:rsidR="00A66B18" w:rsidRPr="00931C25" w:rsidSect="00C2798A">
      <w:headerReference w:type="default" r:id="rId16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57697" w14:textId="77777777" w:rsidR="00430736" w:rsidRDefault="00430736" w:rsidP="00A66B18">
      <w:pPr>
        <w:spacing w:before="0" w:after="0"/>
      </w:pPr>
      <w:r>
        <w:separator/>
      </w:r>
    </w:p>
  </w:endnote>
  <w:endnote w:type="continuationSeparator" w:id="0">
    <w:p w14:paraId="14DC532A" w14:textId="77777777" w:rsidR="00430736" w:rsidRDefault="0043073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ABAF3" w14:textId="77777777" w:rsidR="00430736" w:rsidRDefault="00430736" w:rsidP="00A66B18">
      <w:pPr>
        <w:spacing w:before="0" w:after="0"/>
      </w:pPr>
      <w:r>
        <w:separator/>
      </w:r>
    </w:p>
  </w:footnote>
  <w:footnote w:type="continuationSeparator" w:id="0">
    <w:p w14:paraId="28129240" w14:textId="77777777" w:rsidR="00430736" w:rsidRDefault="0043073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D223F" w:rsidRDefault="008D223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95E1B1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61A1200"/>
    <w:multiLevelType w:val="hybridMultilevel"/>
    <w:tmpl w:val="80886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9EB466F"/>
    <w:multiLevelType w:val="hybridMultilevel"/>
    <w:tmpl w:val="98103924"/>
    <w:lvl w:ilvl="0" w:tplc="0E16B558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32451"/>
    <w:multiLevelType w:val="hybridMultilevel"/>
    <w:tmpl w:val="4848851A"/>
    <w:lvl w:ilvl="0" w:tplc="402C2882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921BFE"/>
    <w:multiLevelType w:val="hybridMultilevel"/>
    <w:tmpl w:val="70F83B0A"/>
    <w:lvl w:ilvl="0" w:tplc="3080F3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E81C2E"/>
    <w:multiLevelType w:val="hybridMultilevel"/>
    <w:tmpl w:val="ADAC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4B91"/>
    <w:multiLevelType w:val="hybridMultilevel"/>
    <w:tmpl w:val="A3D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311250"/>
    <w:multiLevelType w:val="hybridMultilevel"/>
    <w:tmpl w:val="54FC9D80"/>
    <w:lvl w:ilvl="0" w:tplc="9DA44D2E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18"/>
  </w:num>
  <w:num w:numId="15">
    <w:abstractNumId w:val="6"/>
  </w:num>
  <w:num w:numId="16">
    <w:abstractNumId w:val="19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1E49"/>
    <w:rsid w:val="00133C8A"/>
    <w:rsid w:val="001622B7"/>
    <w:rsid w:val="001766D6"/>
    <w:rsid w:val="001848E4"/>
    <w:rsid w:val="001D0A89"/>
    <w:rsid w:val="001E2320"/>
    <w:rsid w:val="001F3E7C"/>
    <w:rsid w:val="00214E28"/>
    <w:rsid w:val="002E2E0A"/>
    <w:rsid w:val="0030211A"/>
    <w:rsid w:val="0032322C"/>
    <w:rsid w:val="0035029A"/>
    <w:rsid w:val="00352B81"/>
    <w:rsid w:val="00362836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0736"/>
    <w:rsid w:val="00432D74"/>
    <w:rsid w:val="00436036"/>
    <w:rsid w:val="0048461A"/>
    <w:rsid w:val="004A1274"/>
    <w:rsid w:val="004A2B0D"/>
    <w:rsid w:val="004A7980"/>
    <w:rsid w:val="004D1025"/>
    <w:rsid w:val="004E0D1A"/>
    <w:rsid w:val="0055207D"/>
    <w:rsid w:val="00565403"/>
    <w:rsid w:val="00567A20"/>
    <w:rsid w:val="005C2210"/>
    <w:rsid w:val="005C3CC4"/>
    <w:rsid w:val="0061296E"/>
    <w:rsid w:val="00615018"/>
    <w:rsid w:val="00620DF9"/>
    <w:rsid w:val="0062123A"/>
    <w:rsid w:val="00630D57"/>
    <w:rsid w:val="00646E75"/>
    <w:rsid w:val="0066548C"/>
    <w:rsid w:val="006833B8"/>
    <w:rsid w:val="006918C4"/>
    <w:rsid w:val="006D6101"/>
    <w:rsid w:val="006E22D5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E51"/>
    <w:rsid w:val="00823F31"/>
    <w:rsid w:val="00835CA2"/>
    <w:rsid w:val="00837AC5"/>
    <w:rsid w:val="0085080A"/>
    <w:rsid w:val="00862033"/>
    <w:rsid w:val="00867824"/>
    <w:rsid w:val="0087088A"/>
    <w:rsid w:val="00873DB2"/>
    <w:rsid w:val="008B1C4D"/>
    <w:rsid w:val="008D223F"/>
    <w:rsid w:val="008F5072"/>
    <w:rsid w:val="0092336B"/>
    <w:rsid w:val="009276EB"/>
    <w:rsid w:val="00931C25"/>
    <w:rsid w:val="009A3ECE"/>
    <w:rsid w:val="009C7363"/>
    <w:rsid w:val="009D64E6"/>
    <w:rsid w:val="009D6E13"/>
    <w:rsid w:val="00A24020"/>
    <w:rsid w:val="00A66B18"/>
    <w:rsid w:val="00A6783B"/>
    <w:rsid w:val="00A96CF8"/>
    <w:rsid w:val="00AB5D89"/>
    <w:rsid w:val="00AC4300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66069"/>
    <w:rsid w:val="00C701F7"/>
    <w:rsid w:val="00C70786"/>
    <w:rsid w:val="00D158D3"/>
    <w:rsid w:val="00D41084"/>
    <w:rsid w:val="00D46235"/>
    <w:rsid w:val="00D50AA8"/>
    <w:rsid w:val="00D552E8"/>
    <w:rsid w:val="00D66593"/>
    <w:rsid w:val="00D735C8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29AE"/>
    <w:rsid w:val="00EB7785"/>
    <w:rsid w:val="00EC0A24"/>
    <w:rsid w:val="00EC37E4"/>
    <w:rsid w:val="00EE0952"/>
    <w:rsid w:val="00F30CA5"/>
    <w:rsid w:val="00F322E2"/>
    <w:rsid w:val="00F50480"/>
    <w:rsid w:val="00F542A2"/>
    <w:rsid w:val="00F708D7"/>
    <w:rsid w:val="00F85275"/>
    <w:rsid w:val="00FB62F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353DD8"/>
    <w:rsid w:val="00417287"/>
    <w:rsid w:val="00494F68"/>
    <w:rsid w:val="00586125"/>
    <w:rsid w:val="005F6A4A"/>
    <w:rsid w:val="006215F9"/>
    <w:rsid w:val="00820D10"/>
    <w:rsid w:val="008714C2"/>
    <w:rsid w:val="008946C1"/>
    <w:rsid w:val="00A46037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5FB1D08-6BDD-49CF-A813-389AA117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2020-02-09T12:36:00Z</dcterms:created>
  <dcterms:modified xsi:type="dcterms:W3CDTF">2020-02-12T02:29:00Z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