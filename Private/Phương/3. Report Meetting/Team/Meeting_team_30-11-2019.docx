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3823"/>
        <w:gridCol w:w="1909"/>
        <w:gridCol w:w="1911"/>
      </w:tblGrid>
      <w:tr w:rsidR="00EC37E4" w:rsidRPr="00A0659D" w14:paraId="20C58CBE" w14:textId="77777777" w:rsidTr="009D64E6">
        <w:trPr>
          <w:trHeight w:val="899"/>
        </w:trPr>
        <w:tc>
          <w:tcPr>
            <w:tcW w:w="5000" w:type="pct"/>
            <w:gridSpan w:val="4"/>
          </w:tcPr>
          <w:p w14:paraId="1DC81B21" w14:textId="27477E3B" w:rsidR="00D921D7" w:rsidRPr="00A0659D" w:rsidRDefault="0030211A" w:rsidP="009D64E6">
            <w:pPr>
              <w:pStyle w:val="Title"/>
              <w:spacing w:after="480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 xml:space="preserve">MEEting mentor </w:t>
            </w:r>
          </w:p>
        </w:tc>
      </w:tr>
      <w:tr w:rsidR="00D921D7" w:rsidRPr="00A0659D" w14:paraId="2954D868" w14:textId="77777777" w:rsidTr="009D64E6">
        <w:trPr>
          <w:trHeight w:val="492"/>
        </w:trPr>
        <w:tc>
          <w:tcPr>
            <w:tcW w:w="917" w:type="pct"/>
          </w:tcPr>
          <w:p w14:paraId="55B52100" w14:textId="77777777" w:rsidR="00D921D7" w:rsidRPr="00A0659D" w:rsidRDefault="00D22732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sdt>
              <w:sdtPr>
                <w:rPr>
                  <w:color w:val="000000" w:themeColor="text1"/>
                  <w:sz w:val="28"/>
                  <w:szCs w:val="28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A0659D">
                  <w:rPr>
                    <w:color w:val="000000" w:themeColor="text1"/>
                    <w:sz w:val="28"/>
                    <w:szCs w:val="28"/>
                  </w:rPr>
                  <w:t>Location:</w:t>
                </w:r>
              </w:sdtContent>
            </w:sdt>
          </w:p>
        </w:tc>
        <w:tc>
          <w:tcPr>
            <w:tcW w:w="2042" w:type="pct"/>
          </w:tcPr>
          <w:p w14:paraId="20BFDDE2" w14:textId="61C31129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Đ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ại Học Văn Lang </w:t>
            </w:r>
          </w:p>
        </w:tc>
        <w:tc>
          <w:tcPr>
            <w:tcW w:w="2041" w:type="pct"/>
            <w:gridSpan w:val="2"/>
          </w:tcPr>
          <w:p w14:paraId="7BAFFB9E" w14:textId="35481FB6" w:rsidR="00D921D7" w:rsidRPr="00A0659D" w:rsidRDefault="00D921D7" w:rsidP="00B13B73">
            <w:pPr>
              <w:pStyle w:val="MeetingInfo"/>
              <w:jc w:val="center"/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</w:pPr>
            <w:r w:rsidRPr="00A0659D">
              <w:rPr>
                <w:b/>
                <w:color w:val="000000" w:themeColor="text1"/>
                <w:sz w:val="28"/>
                <w:szCs w:val="28"/>
              </w:rPr>
              <w:t xml:space="preserve">Team </w:t>
            </w:r>
            <w:r w:rsidR="0030211A" w:rsidRPr="00A0659D">
              <w:rPr>
                <w:b/>
                <w:color w:val="000000" w:themeColor="text1"/>
                <w:sz w:val="28"/>
                <w:szCs w:val="28"/>
              </w:rPr>
              <w:t>B</w:t>
            </w:r>
            <w:r w:rsidR="0030211A" w:rsidRPr="00A0659D">
              <w:rPr>
                <w:rFonts w:ascii="Calibri" w:hAnsi="Calibri" w:cs="Calibri"/>
                <w:b/>
                <w:color w:val="000000" w:themeColor="text1"/>
                <w:sz w:val="28"/>
                <w:szCs w:val="28"/>
              </w:rPr>
              <w:t xml:space="preserve">ất Động Sản </w:t>
            </w:r>
          </w:p>
        </w:tc>
      </w:tr>
      <w:tr w:rsidR="00D921D7" w:rsidRPr="00A0659D" w14:paraId="2DDB7C2F" w14:textId="77777777" w:rsidTr="009D64E6">
        <w:trPr>
          <w:trHeight w:val="492"/>
        </w:trPr>
        <w:tc>
          <w:tcPr>
            <w:tcW w:w="917" w:type="pct"/>
          </w:tcPr>
          <w:p w14:paraId="36FED8EF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Datetime:</w:t>
            </w:r>
          </w:p>
        </w:tc>
        <w:tc>
          <w:tcPr>
            <w:tcW w:w="2042" w:type="pct"/>
          </w:tcPr>
          <w:p w14:paraId="69D529C7" w14:textId="6B6FECA4" w:rsidR="00D921D7" w:rsidRPr="00A0659D" w:rsidRDefault="00F809BD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2</w:t>
            </w:r>
            <w:r w:rsidR="00F26B1E">
              <w:rPr>
                <w:color w:val="000000" w:themeColor="text1"/>
                <w:sz w:val="28"/>
                <w:szCs w:val="28"/>
              </w:rPr>
              <w:t>9</w:t>
            </w:r>
            <w:r w:rsidR="005C3CC4" w:rsidRPr="00A0659D">
              <w:rPr>
                <w:color w:val="000000" w:themeColor="text1"/>
                <w:sz w:val="28"/>
                <w:szCs w:val="28"/>
              </w:rPr>
              <w:t>/1</w:t>
            </w:r>
            <w:r w:rsidR="00F322E2" w:rsidRPr="00A0659D">
              <w:rPr>
                <w:color w:val="000000" w:themeColor="text1"/>
                <w:sz w:val="28"/>
                <w:szCs w:val="28"/>
              </w:rPr>
              <w:t>1</w:t>
            </w:r>
            <w:r w:rsidR="005C3CC4" w:rsidRPr="00A0659D">
              <w:rPr>
                <w:color w:val="000000" w:themeColor="text1"/>
                <w:sz w:val="28"/>
                <w:szCs w:val="28"/>
              </w:rPr>
              <w:t>/2019</w:t>
            </w:r>
          </w:p>
        </w:tc>
        <w:tc>
          <w:tcPr>
            <w:tcW w:w="1020" w:type="pct"/>
          </w:tcPr>
          <w:p w14:paraId="31B0B925" w14:textId="4A9C9C8B" w:rsidR="00D921D7" w:rsidRPr="00A0659D" w:rsidRDefault="00B13B73" w:rsidP="00B13B73">
            <w:pPr>
              <w:pStyle w:val="MeetingInfo"/>
              <w:jc w:val="center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 xml:space="preserve">             </w:t>
            </w:r>
            <w:r w:rsidR="00D921D7" w:rsidRPr="00A0659D">
              <w:rPr>
                <w:color w:val="000000" w:themeColor="text1"/>
                <w:sz w:val="28"/>
                <w:szCs w:val="28"/>
              </w:rPr>
              <w:t>Mentor</w:t>
            </w:r>
            <w:r w:rsidR="009D64E6" w:rsidRPr="00A065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63BB91F6" w14:textId="05424FF0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Đặng Đình Hòa </w:t>
            </w:r>
          </w:p>
        </w:tc>
      </w:tr>
      <w:tr w:rsidR="00D921D7" w:rsidRPr="00A0659D" w14:paraId="7FE84821" w14:textId="77777777" w:rsidTr="009D64E6">
        <w:trPr>
          <w:trHeight w:val="492"/>
        </w:trPr>
        <w:tc>
          <w:tcPr>
            <w:tcW w:w="917" w:type="pct"/>
          </w:tcPr>
          <w:p w14:paraId="5837ED8A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Attendance:</w:t>
            </w:r>
          </w:p>
        </w:tc>
        <w:tc>
          <w:tcPr>
            <w:tcW w:w="2042" w:type="pct"/>
          </w:tcPr>
          <w:p w14:paraId="427BE683" w14:textId="77777777" w:rsidR="00D921D7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Tr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  <w:lang w:val="vi-VN"/>
              </w:rPr>
              <w:t>ư</w:t>
            </w: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ơng Quang Vương </w:t>
            </w:r>
          </w:p>
          <w:p w14:paraId="39709164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Trịnh Như Phương </w:t>
            </w:r>
          </w:p>
          <w:p w14:paraId="0A412E6A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Phạm Quốc Nhân </w:t>
            </w:r>
          </w:p>
          <w:p w14:paraId="366FCAD2" w14:textId="77777777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Nguyễn Anh Minh </w:t>
            </w:r>
          </w:p>
          <w:p w14:paraId="74A0B87F" w14:textId="13185ACA" w:rsidR="005C3CC4" w:rsidRPr="00A0659D" w:rsidRDefault="005C3CC4" w:rsidP="00C2798A">
            <w:pPr>
              <w:pStyle w:val="MeetingInfo"/>
              <w:rPr>
                <w:rFonts w:ascii="Calibri" w:hAnsi="Calibri" w:cs="Calibri"/>
                <w:color w:val="000000" w:themeColor="text1"/>
                <w:sz w:val="28"/>
                <w:szCs w:val="28"/>
              </w:rPr>
            </w:pPr>
            <w:r w:rsidRPr="00A0659D">
              <w:rPr>
                <w:rFonts w:ascii="Calibri" w:hAnsi="Calibri" w:cs="Calibri"/>
                <w:color w:val="000000" w:themeColor="text1"/>
                <w:sz w:val="28"/>
                <w:szCs w:val="28"/>
              </w:rPr>
              <w:t xml:space="preserve">Huỳnh Tuấn Đạt </w:t>
            </w:r>
          </w:p>
        </w:tc>
        <w:tc>
          <w:tcPr>
            <w:tcW w:w="1020" w:type="pct"/>
          </w:tcPr>
          <w:p w14:paraId="54D2D985" w14:textId="77777777" w:rsidR="00D921D7" w:rsidRPr="00A0659D" w:rsidRDefault="00D921D7" w:rsidP="00D921D7">
            <w:pPr>
              <w:pStyle w:val="MeetingInfo"/>
              <w:jc w:val="right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Progress</w:t>
            </w:r>
            <w:r w:rsidR="009D64E6" w:rsidRPr="00A0659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37EFA70C" w14:textId="1693BDC6" w:rsidR="00D921D7" w:rsidRPr="00A0659D" w:rsidRDefault="00314CC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33</w:t>
            </w:r>
            <w:r w:rsidR="00D921D7" w:rsidRPr="00A0659D">
              <w:rPr>
                <w:color w:val="000000" w:themeColor="text1"/>
                <w:sz w:val="28"/>
                <w:szCs w:val="28"/>
              </w:rPr>
              <w:t>%</w:t>
            </w:r>
          </w:p>
        </w:tc>
      </w:tr>
      <w:tr w:rsidR="00D921D7" w:rsidRPr="00A0659D" w14:paraId="51B145BE" w14:textId="77777777" w:rsidTr="009D64E6">
        <w:trPr>
          <w:trHeight w:val="492"/>
        </w:trPr>
        <w:tc>
          <w:tcPr>
            <w:tcW w:w="917" w:type="pct"/>
          </w:tcPr>
          <w:p w14:paraId="0D2412DA" w14:textId="77777777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  <w:r w:rsidRPr="00A0659D">
              <w:rPr>
                <w:color w:val="000000" w:themeColor="text1"/>
                <w:sz w:val="28"/>
                <w:szCs w:val="28"/>
              </w:rPr>
              <w:t>Absence:</w:t>
            </w:r>
          </w:p>
        </w:tc>
        <w:tc>
          <w:tcPr>
            <w:tcW w:w="2042" w:type="pct"/>
          </w:tcPr>
          <w:p w14:paraId="3BF3E839" w14:textId="32FAE4F3" w:rsidR="00D921D7" w:rsidRPr="00A0659D" w:rsidRDefault="00D921D7" w:rsidP="00C2798A">
            <w:pPr>
              <w:pStyle w:val="MeetingInf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020" w:type="pct"/>
          </w:tcPr>
          <w:p w14:paraId="1720A0EF" w14:textId="77777777" w:rsidR="00D921D7" w:rsidRPr="00A0659D" w:rsidRDefault="00D921D7" w:rsidP="00D921D7">
            <w:pPr>
              <w:pStyle w:val="MeetingInfo"/>
              <w:jc w:val="right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>Issue(s)</w:t>
            </w:r>
            <w:r w:rsidR="009D64E6" w:rsidRPr="00A0659D">
              <w:rPr>
                <w:sz w:val="28"/>
                <w:szCs w:val="28"/>
              </w:rPr>
              <w:t>:</w:t>
            </w:r>
          </w:p>
        </w:tc>
        <w:tc>
          <w:tcPr>
            <w:tcW w:w="1021" w:type="pct"/>
          </w:tcPr>
          <w:p w14:paraId="59CABC93" w14:textId="77777777" w:rsidR="00D921D7" w:rsidRPr="00A0659D" w:rsidRDefault="00D921D7" w:rsidP="00C2798A">
            <w:pPr>
              <w:pStyle w:val="MeetingInfo"/>
              <w:rPr>
                <w:sz w:val="28"/>
                <w:szCs w:val="28"/>
              </w:rPr>
            </w:pPr>
            <w:r w:rsidRPr="00A0659D">
              <w:rPr>
                <w:sz w:val="28"/>
                <w:szCs w:val="28"/>
              </w:rPr>
              <w:t>0</w:t>
            </w:r>
          </w:p>
        </w:tc>
      </w:tr>
    </w:tbl>
    <w:p w14:paraId="7B7D0834" w14:textId="0FE4FBD5" w:rsidR="00C50943" w:rsidRPr="00A0659D" w:rsidRDefault="00D22732" w:rsidP="00C50943">
      <w:pPr>
        <w:pStyle w:val="Heading1"/>
        <w:rPr>
          <w:rFonts w:asciiTheme="minorHAnsi" w:hAnsiTheme="minorHAnsi"/>
          <w:b w:val="0"/>
          <w:color w:val="auto"/>
          <w:sz w:val="28"/>
          <w:szCs w:val="28"/>
        </w:rPr>
      </w:pPr>
      <w:sdt>
        <w:sdtPr>
          <w:rPr>
            <w:sz w:val="28"/>
            <w:szCs w:val="28"/>
          </w:rPr>
          <w:id w:val="921066030"/>
          <w:placeholder>
            <w:docPart w:val="7C0F20D2350A4530A7690E553E4155F2"/>
          </w:placeholder>
          <w:temporary/>
          <w:showingPlcHdr/>
          <w15:appearance w15:val="hidden"/>
        </w:sdtPr>
        <w:sdtEndPr/>
        <w:sdtContent>
          <w:r w:rsidR="0030211A" w:rsidRPr="00A0659D">
            <w:rPr>
              <w:sz w:val="28"/>
              <w:szCs w:val="28"/>
            </w:rPr>
            <w:t>Agenda Items</w:t>
          </w:r>
        </w:sdtContent>
      </w:sdt>
      <w:r w:rsidR="00D158D3" w:rsidRPr="00A0659D">
        <w:rPr>
          <w:sz w:val="28"/>
          <w:szCs w:val="28"/>
        </w:rPr>
        <w:tab/>
      </w:r>
    </w:p>
    <w:p w14:paraId="2D9B1A9B" w14:textId="532BF575" w:rsidR="00F26B1E" w:rsidRPr="00F26B1E" w:rsidRDefault="00F26B1E" w:rsidP="00F26B1E">
      <w:pPr>
        <w:pStyle w:val="ListNumber"/>
        <w:numPr>
          <w:ilvl w:val="0"/>
          <w:numId w:val="15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T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ổng kết tuần </w:t>
      </w:r>
      <w:r>
        <w:rPr>
          <w:rFonts w:ascii="Calibri" w:hAnsi="Calibri" w:cs="Calibri"/>
          <w:b/>
          <w:bCs/>
          <w:sz w:val="28"/>
          <w:szCs w:val="28"/>
        </w:rPr>
        <w:t>7</w:t>
      </w:r>
    </w:p>
    <w:p w14:paraId="587459C0" w14:textId="61CC550D" w:rsidR="00F26B1E" w:rsidRDefault="00B87FF9" w:rsidP="00B87FF9">
      <w:pPr>
        <w:pStyle w:val="ListNumber"/>
        <w:numPr>
          <w:ilvl w:val="0"/>
          <w:numId w:val="21"/>
        </w:numPr>
        <w:rPr>
          <w:sz w:val="28"/>
          <w:szCs w:val="28"/>
        </w:rPr>
      </w:pPr>
      <w:r w:rsidRPr="00B87FF9">
        <w:rPr>
          <w:sz w:val="28"/>
          <w:szCs w:val="28"/>
        </w:rPr>
        <w:t>Complete RE document</w:t>
      </w:r>
    </w:p>
    <w:p w14:paraId="76E7BBCC" w14:textId="4FADC95E" w:rsidR="00B87FF9" w:rsidRDefault="00B87FF9" w:rsidP="00B87FF9">
      <w:pPr>
        <w:pStyle w:val="ListNumber"/>
        <w:numPr>
          <w:ilvl w:val="0"/>
          <w:numId w:val="21"/>
        </w:numPr>
        <w:rPr>
          <w:sz w:val="28"/>
          <w:szCs w:val="28"/>
        </w:rPr>
      </w:pPr>
      <w:r w:rsidRPr="00B87FF9">
        <w:rPr>
          <w:sz w:val="28"/>
          <w:szCs w:val="28"/>
        </w:rPr>
        <w:t>Create Architecture Driver</w:t>
      </w:r>
    </w:p>
    <w:p w14:paraId="59130B8A" w14:textId="1A9D5652" w:rsidR="00B87FF9" w:rsidRDefault="00B87FF9" w:rsidP="00B87FF9">
      <w:pPr>
        <w:pStyle w:val="ListNumber"/>
        <w:numPr>
          <w:ilvl w:val="0"/>
          <w:numId w:val="21"/>
        </w:numPr>
        <w:rPr>
          <w:sz w:val="28"/>
          <w:szCs w:val="28"/>
        </w:rPr>
      </w:pPr>
      <w:r w:rsidRPr="00B87FF9">
        <w:rPr>
          <w:sz w:val="28"/>
          <w:szCs w:val="28"/>
        </w:rPr>
        <w:t>Set up React Native Invironment</w:t>
      </w:r>
    </w:p>
    <w:p w14:paraId="21053A11" w14:textId="30E49750" w:rsidR="00B87FF9" w:rsidRDefault="00B87FF9" w:rsidP="00B87FF9">
      <w:pPr>
        <w:pStyle w:val="ListNumber"/>
        <w:numPr>
          <w:ilvl w:val="0"/>
          <w:numId w:val="21"/>
        </w:numPr>
        <w:rPr>
          <w:sz w:val="28"/>
          <w:szCs w:val="28"/>
        </w:rPr>
      </w:pPr>
      <w:r w:rsidRPr="00B87FF9">
        <w:rPr>
          <w:sz w:val="28"/>
          <w:szCs w:val="28"/>
        </w:rPr>
        <w:t>Review ERD, datadictionary for RE</w:t>
      </w:r>
    </w:p>
    <w:p w14:paraId="4C8D9474" w14:textId="4E0BDD46" w:rsidR="00B87FF9" w:rsidRDefault="00B87FF9" w:rsidP="00B87FF9">
      <w:pPr>
        <w:pStyle w:val="ListNumber"/>
        <w:numPr>
          <w:ilvl w:val="0"/>
          <w:numId w:val="21"/>
        </w:numPr>
        <w:rPr>
          <w:sz w:val="28"/>
          <w:szCs w:val="28"/>
        </w:rPr>
      </w:pPr>
      <w:r w:rsidRPr="00B87FF9">
        <w:rPr>
          <w:sz w:val="28"/>
          <w:szCs w:val="28"/>
        </w:rPr>
        <w:t>Create detail design (module login/logout admin &amp; website)</w:t>
      </w:r>
    </w:p>
    <w:p w14:paraId="3834ACB5" w14:textId="04C5469C" w:rsidR="00B87FF9" w:rsidRPr="00B87FF9" w:rsidRDefault="00B87FF9" w:rsidP="00B87FF9">
      <w:pPr>
        <w:pStyle w:val="ListNumber"/>
        <w:numPr>
          <w:ilvl w:val="0"/>
          <w:numId w:val="21"/>
        </w:numPr>
        <w:rPr>
          <w:sz w:val="28"/>
          <w:szCs w:val="28"/>
        </w:rPr>
      </w:pPr>
      <w:r w:rsidRPr="00B87FF9">
        <w:rPr>
          <w:sz w:val="28"/>
          <w:szCs w:val="28"/>
        </w:rPr>
        <w:t>Instructions to build applications on Android + iPhone devices, design architect</w:t>
      </w:r>
      <w:bookmarkStart w:id="0" w:name="_GoBack"/>
      <w:bookmarkEnd w:id="0"/>
    </w:p>
    <w:p w14:paraId="22F83789" w14:textId="7C3D62D3" w:rsidR="00F26B1E" w:rsidRPr="00F26B1E" w:rsidRDefault="00F26B1E" w:rsidP="00F26B1E">
      <w:pPr>
        <w:pStyle w:val="ListNumber"/>
        <w:numPr>
          <w:ilvl w:val="0"/>
          <w:numId w:val="15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>K</w:t>
      </w:r>
      <w:r w:rsidRPr="000679DD">
        <w:rPr>
          <w:rFonts w:ascii="Calibri" w:hAnsi="Calibri" w:cs="Calibri"/>
          <w:b/>
          <w:bCs/>
          <w:sz w:val="28"/>
          <w:szCs w:val="28"/>
        </w:rPr>
        <w:t xml:space="preserve">ế hoạch tuần </w:t>
      </w:r>
      <w:r>
        <w:rPr>
          <w:rFonts w:ascii="Calibri" w:hAnsi="Calibri" w:cs="Calibri"/>
          <w:b/>
          <w:bCs/>
          <w:sz w:val="28"/>
          <w:szCs w:val="28"/>
        </w:rPr>
        <w:t>8</w:t>
      </w:r>
    </w:p>
    <w:p w14:paraId="2064700E" w14:textId="77777777" w:rsidR="00F26B1E" w:rsidRPr="00F26B1E" w:rsidRDefault="00F26B1E" w:rsidP="00F26B1E">
      <w:pPr>
        <w:pStyle w:val="ListParagraph"/>
        <w:rPr>
          <w:b/>
          <w:bCs/>
          <w:sz w:val="28"/>
          <w:szCs w:val="28"/>
        </w:rPr>
      </w:pPr>
    </w:p>
    <w:p w14:paraId="30E6B1A0" w14:textId="77777777" w:rsidR="00F26B1E" w:rsidRPr="000679DD" w:rsidRDefault="00F26B1E" w:rsidP="00F26B1E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423236">
        <w:rPr>
          <w:sz w:val="28"/>
          <w:szCs w:val="28"/>
        </w:rPr>
        <w:t>Release Architecture Design</w:t>
      </w:r>
      <w:r>
        <w:rPr>
          <w:sz w:val="28"/>
          <w:szCs w:val="28"/>
        </w:rPr>
        <w:t xml:space="preserve"> :</w:t>
      </w:r>
      <w:r w:rsidRPr="0042323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all team </w:t>
      </w:r>
      <w:r>
        <w:rPr>
          <w:rFonts w:ascii="Calibri" w:hAnsi="Calibri" w:cs="Calibri"/>
          <w:sz w:val="28"/>
          <w:szCs w:val="28"/>
        </w:rPr>
        <w:t xml:space="preserve">( ( thời gian dự tính: 7 days (6h/day )) </w:t>
      </w:r>
    </w:p>
    <w:p w14:paraId="135DA570" w14:textId="35FC9170" w:rsidR="00B87FF9" w:rsidRPr="000679DD" w:rsidRDefault="00F26B1E" w:rsidP="00B87FF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7FF9">
        <w:rPr>
          <w:sz w:val="28"/>
          <w:szCs w:val="28"/>
        </w:rPr>
        <w:t>Release Details Design</w:t>
      </w:r>
      <w:r w:rsidR="00B87FF9">
        <w:rPr>
          <w:sz w:val="28"/>
          <w:szCs w:val="28"/>
        </w:rPr>
        <w:t xml:space="preserve"> : qu</w:t>
      </w:r>
      <w:r w:rsidR="00B87FF9">
        <w:rPr>
          <w:rFonts w:ascii="Calibri" w:hAnsi="Calibri" w:cs="Calibri"/>
          <w:sz w:val="28"/>
          <w:szCs w:val="28"/>
        </w:rPr>
        <w:t xml:space="preserve">ốc nhân , Quang vương </w:t>
      </w:r>
      <w:r w:rsidR="00B87FF9">
        <w:rPr>
          <w:rFonts w:ascii="Calibri" w:hAnsi="Calibri" w:cs="Calibri"/>
          <w:sz w:val="28"/>
          <w:szCs w:val="28"/>
        </w:rPr>
        <w:t xml:space="preserve"> ( thời gian dự tính: 7 days (6h/day )) </w:t>
      </w:r>
    </w:p>
    <w:p w14:paraId="533C9823" w14:textId="2251C3C1" w:rsidR="00B87FF9" w:rsidRPr="000679DD" w:rsidRDefault="00B87FF9" w:rsidP="00B87FF9">
      <w:pPr>
        <w:pStyle w:val="ListParagraph"/>
        <w:numPr>
          <w:ilvl w:val="0"/>
          <w:numId w:val="19"/>
        </w:numPr>
        <w:rPr>
          <w:sz w:val="28"/>
          <w:szCs w:val="28"/>
        </w:rPr>
      </w:pPr>
      <w:r w:rsidRPr="00B87FF9">
        <w:rPr>
          <w:sz w:val="28"/>
          <w:szCs w:val="28"/>
        </w:rPr>
        <w:t>Risk Management</w:t>
      </w:r>
      <w:r>
        <w:rPr>
          <w:sz w:val="28"/>
          <w:szCs w:val="28"/>
        </w:rPr>
        <w:t xml:space="preserve"> : anh minh , nh</w:t>
      </w:r>
      <w:r>
        <w:rPr>
          <w:rFonts w:ascii="Calibri" w:hAnsi="Calibri" w:cs="Calibri"/>
          <w:sz w:val="28"/>
          <w:szCs w:val="28"/>
          <w:lang w:val="vi-VN"/>
        </w:rPr>
        <w:t>ư</w:t>
      </w:r>
      <w:r>
        <w:rPr>
          <w:rFonts w:ascii="Calibri" w:hAnsi="Calibri" w:cs="Calibri"/>
          <w:sz w:val="28"/>
          <w:szCs w:val="28"/>
        </w:rPr>
        <w:t xml:space="preserve"> phương </w:t>
      </w:r>
      <w:r>
        <w:rPr>
          <w:rFonts w:ascii="Calibri" w:hAnsi="Calibri" w:cs="Calibri"/>
          <w:sz w:val="28"/>
          <w:szCs w:val="28"/>
        </w:rPr>
        <w:t xml:space="preserve">( thời gian dự tính: 7 days (6h/day )) </w:t>
      </w:r>
    </w:p>
    <w:p w14:paraId="1D779275" w14:textId="1068FAA9" w:rsidR="00B87FF9" w:rsidRPr="000679DD" w:rsidRDefault="00B87FF9" w:rsidP="00B87FF9">
      <w:pPr>
        <w:pStyle w:val="ListParagraph"/>
        <w:numPr>
          <w:ilvl w:val="0"/>
          <w:numId w:val="19"/>
        </w:numPr>
        <w:rPr>
          <w:sz w:val="28"/>
          <w:szCs w:val="28"/>
        </w:rPr>
      </w:pPr>
      <w:bookmarkStart w:id="1" w:name="_Hlk32394524"/>
      <w:r>
        <w:rPr>
          <w:sz w:val="28"/>
          <w:szCs w:val="28"/>
        </w:rPr>
        <w:t xml:space="preserve">Training : All team ( </w:t>
      </w:r>
      <w:r>
        <w:rPr>
          <w:sz w:val="28"/>
          <w:szCs w:val="28"/>
        </w:rPr>
        <w:t xml:space="preserve">team </w:t>
      </w:r>
      <w:r>
        <w:rPr>
          <w:rFonts w:ascii="Calibri" w:hAnsi="Calibri" w:cs="Calibri"/>
          <w:sz w:val="28"/>
          <w:szCs w:val="28"/>
        </w:rPr>
        <w:t xml:space="preserve">( ( thời gian dự tính: </w:t>
      </w:r>
      <w:r>
        <w:rPr>
          <w:rFonts w:ascii="Calibri" w:hAnsi="Calibri" w:cs="Calibri"/>
          <w:sz w:val="28"/>
          <w:szCs w:val="28"/>
        </w:rPr>
        <w:t xml:space="preserve">28 </w:t>
      </w:r>
      <w:r>
        <w:rPr>
          <w:rFonts w:ascii="Calibri" w:hAnsi="Calibri" w:cs="Calibri"/>
          <w:sz w:val="28"/>
          <w:szCs w:val="28"/>
        </w:rPr>
        <w:t xml:space="preserve">days (6h/day )) </w:t>
      </w:r>
      <w:bookmarkEnd w:id="1"/>
    </w:p>
    <w:p w14:paraId="4D210BFB" w14:textId="0F3A5292" w:rsidR="00F26B1E" w:rsidRPr="00B87FF9" w:rsidRDefault="00F26B1E" w:rsidP="00F26B1E">
      <w:pPr>
        <w:pStyle w:val="ListParagraph"/>
        <w:numPr>
          <w:ilvl w:val="0"/>
          <w:numId w:val="19"/>
        </w:numPr>
        <w:rPr>
          <w:sz w:val="28"/>
          <w:szCs w:val="28"/>
        </w:rPr>
      </w:pPr>
    </w:p>
    <w:p w14:paraId="49FB6A12" w14:textId="77777777" w:rsidR="00F26B1E" w:rsidRPr="00F26B1E" w:rsidRDefault="00F26B1E" w:rsidP="00F26B1E">
      <w:pPr>
        <w:pStyle w:val="ListNumber"/>
        <w:numPr>
          <w:ilvl w:val="0"/>
          <w:numId w:val="0"/>
        </w:numPr>
        <w:ind w:left="720"/>
        <w:rPr>
          <w:b/>
          <w:bCs/>
          <w:sz w:val="28"/>
          <w:szCs w:val="28"/>
        </w:rPr>
      </w:pPr>
    </w:p>
    <w:p w14:paraId="76AF7323" w14:textId="77777777" w:rsidR="00F26B1E" w:rsidRPr="000679DD" w:rsidRDefault="00F26B1E" w:rsidP="00F26B1E">
      <w:pPr>
        <w:pStyle w:val="ListParagraph"/>
        <w:numPr>
          <w:ilvl w:val="0"/>
          <w:numId w:val="15"/>
        </w:numPr>
        <w:rPr>
          <w:b/>
          <w:bCs/>
          <w:sz w:val="28"/>
          <w:szCs w:val="28"/>
        </w:rPr>
      </w:pPr>
      <w:r w:rsidRPr="000679DD">
        <w:rPr>
          <w:b/>
          <w:bCs/>
          <w:sz w:val="28"/>
          <w:szCs w:val="28"/>
        </w:rPr>
        <w:t xml:space="preserve">Timelog </w:t>
      </w:r>
    </w:p>
    <w:p w14:paraId="0291F195" w14:textId="77777777" w:rsidR="002F5FBF" w:rsidRPr="00A0659D" w:rsidRDefault="002F5FBF" w:rsidP="00164AA9">
      <w:pPr>
        <w:pStyle w:val="ListParagraph"/>
        <w:ind w:left="720"/>
        <w:rPr>
          <w:sz w:val="28"/>
          <w:szCs w:val="28"/>
        </w:rPr>
      </w:pPr>
    </w:p>
    <w:p w14:paraId="542C90FB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 xml:space="preserve">Timelog </w:t>
      </w:r>
    </w:p>
    <w:p w14:paraId="4CC2DC01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Huỳnh Tu</w:t>
      </w:r>
      <w:r w:rsidRPr="007A7C5D">
        <w:rPr>
          <w:rFonts w:ascii="Calibri" w:hAnsi="Calibri" w:cs="Calibri"/>
          <w:sz w:val="28"/>
          <w:szCs w:val="28"/>
        </w:rPr>
        <w:t>ấ</w:t>
      </w:r>
      <w:r w:rsidRPr="007A7C5D">
        <w:rPr>
          <w:sz w:val="28"/>
          <w:szCs w:val="28"/>
        </w:rPr>
        <w:t>n Đ</w:t>
      </w:r>
      <w:r w:rsidRPr="007A7C5D">
        <w:rPr>
          <w:rFonts w:ascii="Calibri" w:hAnsi="Calibri" w:cs="Calibri"/>
          <w:sz w:val="28"/>
          <w:szCs w:val="28"/>
        </w:rPr>
        <w:t>ạ</w:t>
      </w:r>
      <w:r w:rsidRPr="007A7C5D">
        <w:rPr>
          <w:sz w:val="28"/>
          <w:szCs w:val="28"/>
        </w:rPr>
        <w:t xml:space="preserve">t </w:t>
      </w:r>
    </w:p>
    <w:p w14:paraId="6A7EDEA3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6029DB54" wp14:editId="40D008F2">
            <wp:extent cx="5943600" cy="9385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0FF9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Ph</w:t>
      </w:r>
      <w:r w:rsidRPr="007A7C5D">
        <w:rPr>
          <w:rFonts w:ascii="Calibri" w:hAnsi="Calibri" w:cs="Calibri"/>
          <w:sz w:val="28"/>
          <w:szCs w:val="28"/>
        </w:rPr>
        <w:t>ạ</w:t>
      </w:r>
      <w:r w:rsidRPr="007A7C5D">
        <w:rPr>
          <w:sz w:val="28"/>
          <w:szCs w:val="28"/>
        </w:rPr>
        <w:t>m Qu</w:t>
      </w:r>
      <w:r w:rsidRPr="007A7C5D">
        <w:rPr>
          <w:rFonts w:ascii="Calibri" w:hAnsi="Calibri" w:cs="Calibri"/>
          <w:sz w:val="28"/>
          <w:szCs w:val="28"/>
        </w:rPr>
        <w:t>ố</w:t>
      </w:r>
      <w:r w:rsidRPr="007A7C5D">
        <w:rPr>
          <w:sz w:val="28"/>
          <w:szCs w:val="28"/>
        </w:rPr>
        <w:t xml:space="preserve">c Nhân </w:t>
      </w:r>
    </w:p>
    <w:p w14:paraId="6EE1877D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07F4072E" wp14:editId="37C42C54">
            <wp:extent cx="5943600" cy="897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C3EA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Tr</w:t>
      </w:r>
      <w:r w:rsidRPr="007A7C5D">
        <w:rPr>
          <w:rFonts w:ascii="Calibri" w:hAnsi="Calibri" w:cs="Calibri"/>
          <w:sz w:val="28"/>
          <w:szCs w:val="28"/>
        </w:rPr>
        <w:t>ươ</w:t>
      </w:r>
      <w:r w:rsidRPr="007A7C5D">
        <w:rPr>
          <w:sz w:val="28"/>
          <w:szCs w:val="28"/>
        </w:rPr>
        <w:t>ng Quan V</w:t>
      </w:r>
      <w:r w:rsidRPr="007A7C5D">
        <w:rPr>
          <w:rFonts w:ascii="Calibri" w:hAnsi="Calibri" w:cs="Calibri"/>
          <w:sz w:val="28"/>
          <w:szCs w:val="28"/>
        </w:rPr>
        <w:t>ươ</w:t>
      </w:r>
      <w:r w:rsidRPr="007A7C5D">
        <w:rPr>
          <w:sz w:val="28"/>
          <w:szCs w:val="28"/>
        </w:rPr>
        <w:t xml:space="preserve">ng </w:t>
      </w:r>
    </w:p>
    <w:p w14:paraId="73C3CB6F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7BE56A54" wp14:editId="2B2D1439">
            <wp:extent cx="5943600" cy="1137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62F3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Nguy</w:t>
      </w:r>
      <w:r w:rsidRPr="007A7C5D">
        <w:rPr>
          <w:rFonts w:ascii="Calibri" w:hAnsi="Calibri" w:cs="Calibri"/>
          <w:sz w:val="28"/>
          <w:szCs w:val="28"/>
        </w:rPr>
        <w:t>ễ</w:t>
      </w:r>
      <w:r w:rsidRPr="007A7C5D">
        <w:rPr>
          <w:sz w:val="28"/>
          <w:szCs w:val="28"/>
        </w:rPr>
        <w:t xml:space="preserve">n Anh Minh </w:t>
      </w:r>
    </w:p>
    <w:p w14:paraId="41C0E768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7B6DA459" wp14:editId="3846DBC6">
            <wp:extent cx="5943600" cy="11614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A6689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sz w:val="28"/>
          <w:szCs w:val="28"/>
        </w:rPr>
        <w:t>Tr</w:t>
      </w:r>
      <w:r w:rsidRPr="007A7C5D">
        <w:rPr>
          <w:rFonts w:ascii="Calibri" w:hAnsi="Calibri" w:cs="Calibri"/>
          <w:sz w:val="28"/>
          <w:szCs w:val="28"/>
        </w:rPr>
        <w:t>ị</w:t>
      </w:r>
      <w:r w:rsidRPr="007A7C5D">
        <w:rPr>
          <w:sz w:val="28"/>
          <w:szCs w:val="28"/>
        </w:rPr>
        <w:t>nh Nh</w:t>
      </w:r>
      <w:r w:rsidRPr="007A7C5D">
        <w:rPr>
          <w:rFonts w:ascii="Calibri" w:hAnsi="Calibri" w:cs="Calibri"/>
          <w:sz w:val="28"/>
          <w:szCs w:val="28"/>
        </w:rPr>
        <w:t>ư</w:t>
      </w:r>
      <w:r w:rsidRPr="007A7C5D">
        <w:rPr>
          <w:sz w:val="28"/>
          <w:szCs w:val="28"/>
        </w:rPr>
        <w:t xml:space="preserve"> Ph</w:t>
      </w:r>
      <w:r w:rsidRPr="007A7C5D">
        <w:rPr>
          <w:rFonts w:ascii="Calibri" w:hAnsi="Calibri" w:cs="Calibri"/>
          <w:sz w:val="28"/>
          <w:szCs w:val="28"/>
        </w:rPr>
        <w:t>ươ</w:t>
      </w:r>
      <w:r w:rsidRPr="007A7C5D">
        <w:rPr>
          <w:sz w:val="28"/>
          <w:szCs w:val="28"/>
        </w:rPr>
        <w:t>ng</w:t>
      </w:r>
    </w:p>
    <w:p w14:paraId="12BC62E0" w14:textId="77777777" w:rsidR="00786465" w:rsidRPr="007A7C5D" w:rsidRDefault="00786465" w:rsidP="00786465">
      <w:pPr>
        <w:ind w:left="420"/>
        <w:rPr>
          <w:sz w:val="28"/>
          <w:szCs w:val="28"/>
        </w:rPr>
      </w:pPr>
      <w:r w:rsidRPr="007A7C5D">
        <w:rPr>
          <w:noProof/>
          <w:sz w:val="28"/>
          <w:szCs w:val="28"/>
        </w:rPr>
        <w:drawing>
          <wp:inline distT="0" distB="0" distL="0" distR="0" wp14:anchorId="116A1512" wp14:editId="2DB71AB9">
            <wp:extent cx="5943600" cy="1036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29F2D" w14:textId="3D2EA124" w:rsidR="00164AA9" w:rsidRPr="00A0659D" w:rsidRDefault="00164AA9" w:rsidP="00164AA9">
      <w:pPr>
        <w:rPr>
          <w:sz w:val="28"/>
          <w:szCs w:val="28"/>
        </w:rPr>
      </w:pPr>
    </w:p>
    <w:sectPr w:rsidR="00164AA9" w:rsidRPr="00A0659D" w:rsidSect="00C2798A">
      <w:headerReference w:type="default" r:id="rId1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7DBF52" w14:textId="77777777" w:rsidR="00D22732" w:rsidRDefault="00D22732" w:rsidP="00A66B18">
      <w:pPr>
        <w:spacing w:before="0" w:after="0"/>
      </w:pPr>
      <w:r>
        <w:separator/>
      </w:r>
    </w:p>
  </w:endnote>
  <w:endnote w:type="continuationSeparator" w:id="0">
    <w:p w14:paraId="2719336A" w14:textId="77777777" w:rsidR="00D22732" w:rsidRDefault="00D22732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740AC" w14:textId="77777777" w:rsidR="00D22732" w:rsidRDefault="00D22732" w:rsidP="00A66B18">
      <w:pPr>
        <w:spacing w:before="0" w:after="0"/>
      </w:pPr>
      <w:r>
        <w:separator/>
      </w:r>
    </w:p>
  </w:footnote>
  <w:footnote w:type="continuationSeparator" w:id="0">
    <w:p w14:paraId="67E1C846" w14:textId="77777777" w:rsidR="00D22732" w:rsidRDefault="00D22732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F2180" w14:textId="081CE469" w:rsidR="00837AC5" w:rsidRDefault="000A5C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497CAC8" wp14:editId="2EA78095">
              <wp:simplePos x="0" y="0"/>
              <wp:positionH relativeFrom="page">
                <wp:posOffset>-142875</wp:posOffset>
              </wp:positionH>
              <wp:positionV relativeFrom="paragraph">
                <wp:posOffset>-1532255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C6910EE" id="Graphic 17" o:spid="_x0000_s1026" style="position:absolute;margin-left:-11.25pt;margin-top:-120.65pt;width:649.45pt;height:238.3pt;z-index:-251657216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306B65"/>
    <w:multiLevelType w:val="hybridMultilevel"/>
    <w:tmpl w:val="BC08398C"/>
    <w:lvl w:ilvl="0" w:tplc="41BC57CC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0628644F"/>
    <w:multiLevelType w:val="hybridMultilevel"/>
    <w:tmpl w:val="239A1A70"/>
    <w:lvl w:ilvl="0" w:tplc="BBAC5D2E">
      <w:start w:val="1"/>
      <w:numFmt w:val="bullet"/>
      <w:lvlText w:val="-"/>
      <w:lvlJc w:val="left"/>
      <w:pPr>
        <w:ind w:left="108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3864F2"/>
    <w:multiLevelType w:val="hybridMultilevel"/>
    <w:tmpl w:val="3BC8CA94"/>
    <w:lvl w:ilvl="0" w:tplc="F1F49F6A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035A0"/>
    <w:multiLevelType w:val="hybridMultilevel"/>
    <w:tmpl w:val="88D4D818"/>
    <w:lvl w:ilvl="0" w:tplc="E1C4D900">
      <w:start w:val="1"/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1E06C8A"/>
    <w:multiLevelType w:val="hybridMultilevel"/>
    <w:tmpl w:val="EE8E6048"/>
    <w:lvl w:ilvl="0" w:tplc="DA16238A"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1BFA7BD3"/>
    <w:multiLevelType w:val="hybridMultilevel"/>
    <w:tmpl w:val="F140EB64"/>
    <w:lvl w:ilvl="0" w:tplc="AB78B1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30D86"/>
    <w:multiLevelType w:val="hybridMultilevel"/>
    <w:tmpl w:val="11B47270"/>
    <w:lvl w:ilvl="0" w:tplc="13C6E7E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8310FA"/>
    <w:multiLevelType w:val="hybridMultilevel"/>
    <w:tmpl w:val="97784F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357378"/>
    <w:multiLevelType w:val="hybridMultilevel"/>
    <w:tmpl w:val="FD706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D50C93"/>
    <w:multiLevelType w:val="hybridMultilevel"/>
    <w:tmpl w:val="CC2E9744"/>
    <w:lvl w:ilvl="0" w:tplc="DF045E22">
      <w:start w:val="2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0E149FA"/>
    <w:multiLevelType w:val="hybridMultilevel"/>
    <w:tmpl w:val="85E8AFFE"/>
    <w:lvl w:ilvl="0" w:tplc="FCD0796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CF4875"/>
    <w:multiLevelType w:val="hybridMultilevel"/>
    <w:tmpl w:val="A61E79D4"/>
    <w:lvl w:ilvl="0" w:tplc="26D662BE">
      <w:numFmt w:val="bullet"/>
      <w:lvlText w:val="-"/>
      <w:lvlJc w:val="left"/>
      <w:pPr>
        <w:ind w:left="11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4E63660A"/>
    <w:multiLevelType w:val="hybridMultilevel"/>
    <w:tmpl w:val="D6B43146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9EB466F"/>
    <w:multiLevelType w:val="hybridMultilevel"/>
    <w:tmpl w:val="98103924"/>
    <w:lvl w:ilvl="0" w:tplc="0E16B558">
      <w:start w:val="3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75E96"/>
    <w:multiLevelType w:val="hybridMultilevel"/>
    <w:tmpl w:val="1C1E0392"/>
    <w:lvl w:ilvl="0" w:tplc="17242C70">
      <w:start w:val="1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DD2B43"/>
    <w:multiLevelType w:val="hybridMultilevel"/>
    <w:tmpl w:val="6CD82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947BED"/>
    <w:multiLevelType w:val="hybridMultilevel"/>
    <w:tmpl w:val="09A085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6"/>
  </w:num>
  <w:num w:numId="5">
    <w:abstractNumId w:val="9"/>
  </w:num>
  <w:num w:numId="6">
    <w:abstractNumId w:val="14"/>
  </w:num>
  <w:num w:numId="7">
    <w:abstractNumId w:val="11"/>
  </w:num>
  <w:num w:numId="8">
    <w:abstractNumId w:val="20"/>
  </w:num>
  <w:num w:numId="9">
    <w:abstractNumId w:val="13"/>
  </w:num>
  <w:num w:numId="10">
    <w:abstractNumId w:val="16"/>
  </w:num>
  <w:num w:numId="11">
    <w:abstractNumId w:val="2"/>
  </w:num>
  <w:num w:numId="12">
    <w:abstractNumId w:val="15"/>
  </w:num>
  <w:num w:numId="13">
    <w:abstractNumId w:val="7"/>
  </w:num>
  <w:num w:numId="14">
    <w:abstractNumId w:val="19"/>
  </w:num>
  <w:num w:numId="15">
    <w:abstractNumId w:val="12"/>
  </w:num>
  <w:num w:numId="16">
    <w:abstractNumId w:val="17"/>
  </w:num>
  <w:num w:numId="17">
    <w:abstractNumId w:val="3"/>
  </w:num>
  <w:num w:numId="18">
    <w:abstractNumId w:val="10"/>
  </w:num>
  <w:num w:numId="19">
    <w:abstractNumId w:val="4"/>
  </w:num>
  <w:num w:numId="20">
    <w:abstractNumId w:val="5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3BAA"/>
    <w:rsid w:val="000A5C18"/>
    <w:rsid w:val="000C0F71"/>
    <w:rsid w:val="000C3168"/>
    <w:rsid w:val="000E3FBF"/>
    <w:rsid w:val="0010680C"/>
    <w:rsid w:val="00130FD6"/>
    <w:rsid w:val="00133C8A"/>
    <w:rsid w:val="001622B7"/>
    <w:rsid w:val="00164AA9"/>
    <w:rsid w:val="001766D6"/>
    <w:rsid w:val="001848E4"/>
    <w:rsid w:val="001D0A89"/>
    <w:rsid w:val="001E2320"/>
    <w:rsid w:val="00214E28"/>
    <w:rsid w:val="002E2E0A"/>
    <w:rsid w:val="002F5FBF"/>
    <w:rsid w:val="0030211A"/>
    <w:rsid w:val="00314CC7"/>
    <w:rsid w:val="0032322C"/>
    <w:rsid w:val="0035029A"/>
    <w:rsid w:val="00352B81"/>
    <w:rsid w:val="0038299F"/>
    <w:rsid w:val="003941C9"/>
    <w:rsid w:val="003A0150"/>
    <w:rsid w:val="003B1A29"/>
    <w:rsid w:val="003C5711"/>
    <w:rsid w:val="003E24DF"/>
    <w:rsid w:val="0040141E"/>
    <w:rsid w:val="00410539"/>
    <w:rsid w:val="0041428F"/>
    <w:rsid w:val="00424C86"/>
    <w:rsid w:val="00432D74"/>
    <w:rsid w:val="00436036"/>
    <w:rsid w:val="00443840"/>
    <w:rsid w:val="0048461A"/>
    <w:rsid w:val="004A1274"/>
    <w:rsid w:val="004A2B0D"/>
    <w:rsid w:val="004A7980"/>
    <w:rsid w:val="004E0D1A"/>
    <w:rsid w:val="0055207D"/>
    <w:rsid w:val="00565403"/>
    <w:rsid w:val="005C2210"/>
    <w:rsid w:val="005C3CC4"/>
    <w:rsid w:val="005F1C79"/>
    <w:rsid w:val="0061296E"/>
    <w:rsid w:val="00615018"/>
    <w:rsid w:val="00620DF9"/>
    <w:rsid w:val="0062123A"/>
    <w:rsid w:val="00646E75"/>
    <w:rsid w:val="0066548C"/>
    <w:rsid w:val="006833B8"/>
    <w:rsid w:val="006D6101"/>
    <w:rsid w:val="006F6F10"/>
    <w:rsid w:val="006F7BD4"/>
    <w:rsid w:val="0072012E"/>
    <w:rsid w:val="007273F2"/>
    <w:rsid w:val="007665F6"/>
    <w:rsid w:val="00783E79"/>
    <w:rsid w:val="00786465"/>
    <w:rsid w:val="007B5AE8"/>
    <w:rsid w:val="007B7D3C"/>
    <w:rsid w:val="007E6992"/>
    <w:rsid w:val="007E7141"/>
    <w:rsid w:val="007E7F36"/>
    <w:rsid w:val="007F5192"/>
    <w:rsid w:val="00817DDD"/>
    <w:rsid w:val="00823F31"/>
    <w:rsid w:val="00835CA2"/>
    <w:rsid w:val="00837AC5"/>
    <w:rsid w:val="0085080A"/>
    <w:rsid w:val="00862033"/>
    <w:rsid w:val="00867824"/>
    <w:rsid w:val="0087088A"/>
    <w:rsid w:val="008B1C4D"/>
    <w:rsid w:val="0092336B"/>
    <w:rsid w:val="009276EB"/>
    <w:rsid w:val="009A3ECE"/>
    <w:rsid w:val="009D64E6"/>
    <w:rsid w:val="009D6E13"/>
    <w:rsid w:val="00A0659D"/>
    <w:rsid w:val="00A24020"/>
    <w:rsid w:val="00A45BD2"/>
    <w:rsid w:val="00A66B18"/>
    <w:rsid w:val="00A6783B"/>
    <w:rsid w:val="00A96CF8"/>
    <w:rsid w:val="00AE1388"/>
    <w:rsid w:val="00AF3642"/>
    <w:rsid w:val="00AF3982"/>
    <w:rsid w:val="00B03A75"/>
    <w:rsid w:val="00B11F6E"/>
    <w:rsid w:val="00B13B73"/>
    <w:rsid w:val="00B2499C"/>
    <w:rsid w:val="00B50294"/>
    <w:rsid w:val="00B56336"/>
    <w:rsid w:val="00B57D6E"/>
    <w:rsid w:val="00B87FF9"/>
    <w:rsid w:val="00BC24B5"/>
    <w:rsid w:val="00BE1EF8"/>
    <w:rsid w:val="00BE2B35"/>
    <w:rsid w:val="00C20AFE"/>
    <w:rsid w:val="00C214AC"/>
    <w:rsid w:val="00C2798A"/>
    <w:rsid w:val="00C454A4"/>
    <w:rsid w:val="00C50943"/>
    <w:rsid w:val="00C541F7"/>
    <w:rsid w:val="00C6535F"/>
    <w:rsid w:val="00C701F7"/>
    <w:rsid w:val="00C70786"/>
    <w:rsid w:val="00D158D3"/>
    <w:rsid w:val="00D22732"/>
    <w:rsid w:val="00D41084"/>
    <w:rsid w:val="00D46235"/>
    <w:rsid w:val="00D50AA8"/>
    <w:rsid w:val="00D552E8"/>
    <w:rsid w:val="00D66593"/>
    <w:rsid w:val="00D921D7"/>
    <w:rsid w:val="00DB221D"/>
    <w:rsid w:val="00DB722F"/>
    <w:rsid w:val="00DD3599"/>
    <w:rsid w:val="00DE1FA7"/>
    <w:rsid w:val="00DE6DA2"/>
    <w:rsid w:val="00DF07DF"/>
    <w:rsid w:val="00DF2D30"/>
    <w:rsid w:val="00DF3D31"/>
    <w:rsid w:val="00E21240"/>
    <w:rsid w:val="00E272F6"/>
    <w:rsid w:val="00E55D74"/>
    <w:rsid w:val="00E61EEC"/>
    <w:rsid w:val="00E6540C"/>
    <w:rsid w:val="00E8009F"/>
    <w:rsid w:val="00E81E2A"/>
    <w:rsid w:val="00EA6A6F"/>
    <w:rsid w:val="00EB1DE3"/>
    <w:rsid w:val="00EB7785"/>
    <w:rsid w:val="00EC37E4"/>
    <w:rsid w:val="00EE0952"/>
    <w:rsid w:val="00F26B1E"/>
    <w:rsid w:val="00F30CA5"/>
    <w:rsid w:val="00F322E2"/>
    <w:rsid w:val="00F50480"/>
    <w:rsid w:val="00F542A2"/>
    <w:rsid w:val="00F809BD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62FAA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8714C2" w:rsidRDefault="00FB6420" w:rsidP="00FB6420">
          <w:pPr>
            <w:pStyle w:val="437FFAD643AE48EA82905463BF97491F"/>
          </w:pPr>
          <w:r>
            <w:t>Location:</w:t>
          </w:r>
        </w:p>
      </w:docPartBody>
    </w:docPart>
    <w:docPart>
      <w:docPartPr>
        <w:name w:val="7C0F20D2350A4530A7690E553E4155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9FF145-2266-4411-9108-9143884BDB13}"/>
      </w:docPartPr>
      <w:docPartBody>
        <w:p w:rsidR="008946C1" w:rsidRDefault="008714C2" w:rsidP="008714C2">
          <w:pPr>
            <w:pStyle w:val="7C0F20D2350A4530A7690E553E4155F2"/>
          </w:pPr>
          <w:r w:rsidRPr="007E7F36">
            <w:t>Agenda Items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altName w:val="HGｺﾞｼｯｸE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C3EE2"/>
    <w:rsid w:val="0024017A"/>
    <w:rsid w:val="00330A66"/>
    <w:rsid w:val="00417287"/>
    <w:rsid w:val="005F6A4A"/>
    <w:rsid w:val="006215F9"/>
    <w:rsid w:val="006C5C53"/>
    <w:rsid w:val="008714C2"/>
    <w:rsid w:val="008946C1"/>
    <w:rsid w:val="009576EE"/>
    <w:rsid w:val="00967B6E"/>
    <w:rsid w:val="009F73D8"/>
    <w:rsid w:val="00C97A2D"/>
    <w:rsid w:val="00D611D9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  <w:style w:type="paragraph" w:customStyle="1" w:styleId="7C0F20D2350A4530A7690E553E4155F2">
    <w:name w:val="7C0F20D2350A4530A7690E553E4155F2"/>
    <w:rsid w:val="00871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2020-02-12T02:54:00Z</dcterms:created>
  <dcterms:modified xsi:type="dcterms:W3CDTF">2020-02-12T03:12:00Z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