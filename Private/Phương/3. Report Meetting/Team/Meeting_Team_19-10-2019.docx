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CellMar>
          <w:left w:w="0" w:type="dxa"/>
          <w:right w:w="115" w:type="dxa"/>
        </w:tblCellMar>
        <w:tblLook w:val="0600" w:firstRow="0" w:lastRow="0" w:firstColumn="0" w:lastColumn="0" w:noHBand="1" w:noVBand="1"/>
        <w:tblDescription w:val="Header layout table"/>
      </w:tblPr>
      <w:tblGrid>
        <w:gridCol w:w="1717"/>
        <w:gridCol w:w="3823"/>
        <w:gridCol w:w="1909"/>
        <w:gridCol w:w="1911"/>
      </w:tblGrid>
      <w:tr w:rsidR="00EC37E4" w:rsidRPr="00756F9D" w14:paraId="20C58CBE" w14:textId="77777777" w:rsidTr="009D64E6">
        <w:trPr>
          <w:trHeight w:val="899"/>
        </w:trPr>
        <w:tc>
          <w:tcPr>
            <w:tcW w:w="5000" w:type="pct"/>
            <w:gridSpan w:val="4"/>
          </w:tcPr>
          <w:p w14:paraId="1DC81B21" w14:textId="33D080A6" w:rsidR="00D921D7" w:rsidRPr="00756F9D" w:rsidRDefault="0030211A" w:rsidP="009D64E6">
            <w:pPr>
              <w:pStyle w:val="Title"/>
              <w:spacing w:after="480"/>
              <w:rPr>
                <w:sz w:val="28"/>
                <w:szCs w:val="28"/>
              </w:rPr>
            </w:pPr>
            <w:r w:rsidRPr="00756F9D">
              <w:rPr>
                <w:sz w:val="28"/>
                <w:szCs w:val="28"/>
              </w:rPr>
              <w:t>MEEtin</w:t>
            </w:r>
            <w:r w:rsidR="00811CC0">
              <w:rPr>
                <w:sz w:val="28"/>
                <w:szCs w:val="28"/>
              </w:rPr>
              <w:t xml:space="preserve">g TEam </w:t>
            </w:r>
          </w:p>
        </w:tc>
      </w:tr>
      <w:tr w:rsidR="00D921D7" w:rsidRPr="00756F9D" w14:paraId="2954D868" w14:textId="77777777" w:rsidTr="009D64E6">
        <w:trPr>
          <w:trHeight w:val="492"/>
        </w:trPr>
        <w:tc>
          <w:tcPr>
            <w:tcW w:w="917" w:type="pct"/>
          </w:tcPr>
          <w:p w14:paraId="55B52100" w14:textId="77777777" w:rsidR="00D921D7" w:rsidRPr="00756F9D" w:rsidRDefault="00BC1867" w:rsidP="00C2798A">
            <w:pPr>
              <w:pStyle w:val="MeetingInfo"/>
              <w:rPr>
                <w:color w:val="000000" w:themeColor="text1"/>
                <w:sz w:val="28"/>
                <w:szCs w:val="28"/>
              </w:rPr>
            </w:pPr>
            <w:sdt>
              <w:sdtPr>
                <w:rPr>
                  <w:color w:val="000000" w:themeColor="text1"/>
                  <w:sz w:val="28"/>
                  <w:szCs w:val="28"/>
                </w:rPr>
                <w:id w:val="-1289583197"/>
                <w:placeholder>
                  <w:docPart w:val="437FFAD643AE48EA82905463BF97491F"/>
                </w:placeholder>
                <w:temporary/>
                <w:showingPlcHdr/>
                <w15:appearance w15:val="hidden"/>
              </w:sdtPr>
              <w:sdtEndPr/>
              <w:sdtContent>
                <w:r w:rsidR="00D921D7" w:rsidRPr="00756F9D">
                  <w:rPr>
                    <w:color w:val="000000" w:themeColor="text1"/>
                    <w:sz w:val="28"/>
                    <w:szCs w:val="28"/>
                  </w:rPr>
                  <w:t>Location:</w:t>
                </w:r>
              </w:sdtContent>
            </w:sdt>
          </w:p>
        </w:tc>
        <w:tc>
          <w:tcPr>
            <w:tcW w:w="2042" w:type="pct"/>
          </w:tcPr>
          <w:p w14:paraId="20BFDDE2" w14:textId="61C31129" w:rsidR="00D921D7" w:rsidRPr="00756F9D" w:rsidRDefault="005C3CC4" w:rsidP="00C2798A">
            <w:pPr>
              <w:pStyle w:val="MeetingInfo"/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756F9D">
              <w:rPr>
                <w:color w:val="000000" w:themeColor="text1"/>
                <w:sz w:val="28"/>
                <w:szCs w:val="28"/>
              </w:rPr>
              <w:t>Đ</w:t>
            </w:r>
            <w:r w:rsidRPr="00756F9D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 xml:space="preserve">ại Học Văn Lang </w:t>
            </w:r>
          </w:p>
        </w:tc>
        <w:tc>
          <w:tcPr>
            <w:tcW w:w="2041" w:type="pct"/>
            <w:gridSpan w:val="2"/>
          </w:tcPr>
          <w:p w14:paraId="7BAFFB9E" w14:textId="35481FB6" w:rsidR="00D921D7" w:rsidRPr="00756F9D" w:rsidRDefault="00D921D7" w:rsidP="00D921D7">
            <w:pPr>
              <w:pStyle w:val="MeetingInfo"/>
              <w:jc w:val="right"/>
              <w:rPr>
                <w:rFonts w:ascii="Calibri" w:hAnsi="Calibri" w:cs="Calibri"/>
                <w:b/>
                <w:color w:val="000000" w:themeColor="text1"/>
                <w:sz w:val="28"/>
                <w:szCs w:val="28"/>
              </w:rPr>
            </w:pPr>
            <w:r w:rsidRPr="00756F9D">
              <w:rPr>
                <w:b/>
                <w:color w:val="000000" w:themeColor="text1"/>
                <w:sz w:val="28"/>
                <w:szCs w:val="28"/>
              </w:rPr>
              <w:t xml:space="preserve">Team </w:t>
            </w:r>
            <w:r w:rsidR="0030211A" w:rsidRPr="00756F9D">
              <w:rPr>
                <w:b/>
                <w:color w:val="000000" w:themeColor="text1"/>
                <w:sz w:val="28"/>
                <w:szCs w:val="28"/>
              </w:rPr>
              <w:t>B</w:t>
            </w:r>
            <w:r w:rsidR="0030211A" w:rsidRPr="00756F9D">
              <w:rPr>
                <w:rFonts w:ascii="Calibri" w:hAnsi="Calibri" w:cs="Calibri"/>
                <w:b/>
                <w:color w:val="000000" w:themeColor="text1"/>
                <w:sz w:val="28"/>
                <w:szCs w:val="28"/>
              </w:rPr>
              <w:t xml:space="preserve">ất Động Sản </w:t>
            </w:r>
          </w:p>
        </w:tc>
      </w:tr>
      <w:tr w:rsidR="00D921D7" w:rsidRPr="00756F9D" w14:paraId="2DDB7C2F" w14:textId="77777777" w:rsidTr="009D64E6">
        <w:trPr>
          <w:trHeight w:val="492"/>
        </w:trPr>
        <w:tc>
          <w:tcPr>
            <w:tcW w:w="917" w:type="pct"/>
          </w:tcPr>
          <w:p w14:paraId="36FED8EF" w14:textId="77777777" w:rsidR="00D921D7" w:rsidRPr="00756F9D" w:rsidRDefault="00D921D7" w:rsidP="00C2798A">
            <w:pPr>
              <w:pStyle w:val="MeetingInfo"/>
              <w:rPr>
                <w:color w:val="000000" w:themeColor="text1"/>
                <w:sz w:val="28"/>
                <w:szCs w:val="28"/>
              </w:rPr>
            </w:pPr>
            <w:r w:rsidRPr="00756F9D">
              <w:rPr>
                <w:color w:val="000000" w:themeColor="text1"/>
                <w:sz w:val="28"/>
                <w:szCs w:val="28"/>
              </w:rPr>
              <w:t>Datetime:</w:t>
            </w:r>
          </w:p>
        </w:tc>
        <w:tc>
          <w:tcPr>
            <w:tcW w:w="2042" w:type="pct"/>
          </w:tcPr>
          <w:p w14:paraId="69D529C7" w14:textId="392A6DDD" w:rsidR="00D921D7" w:rsidRPr="00756F9D" w:rsidRDefault="005C3CC4" w:rsidP="00C2798A">
            <w:pPr>
              <w:pStyle w:val="MeetingInfo"/>
              <w:rPr>
                <w:color w:val="000000" w:themeColor="text1"/>
                <w:sz w:val="28"/>
                <w:szCs w:val="28"/>
              </w:rPr>
            </w:pPr>
            <w:r w:rsidRPr="00756F9D">
              <w:rPr>
                <w:color w:val="000000" w:themeColor="text1"/>
                <w:sz w:val="28"/>
                <w:szCs w:val="28"/>
              </w:rPr>
              <w:t>14/10/2019</w:t>
            </w:r>
          </w:p>
        </w:tc>
        <w:tc>
          <w:tcPr>
            <w:tcW w:w="1020" w:type="pct"/>
          </w:tcPr>
          <w:p w14:paraId="31B0B925" w14:textId="77777777" w:rsidR="00D921D7" w:rsidRPr="00756F9D" w:rsidRDefault="00D921D7" w:rsidP="00D921D7">
            <w:pPr>
              <w:pStyle w:val="MeetingInfo"/>
              <w:jc w:val="right"/>
              <w:rPr>
                <w:color w:val="000000" w:themeColor="text1"/>
                <w:sz w:val="28"/>
                <w:szCs w:val="28"/>
              </w:rPr>
            </w:pPr>
            <w:r w:rsidRPr="00756F9D">
              <w:rPr>
                <w:color w:val="000000" w:themeColor="text1"/>
                <w:sz w:val="28"/>
                <w:szCs w:val="28"/>
              </w:rPr>
              <w:t>Mentor</w:t>
            </w:r>
            <w:r w:rsidR="009D64E6" w:rsidRPr="00756F9D">
              <w:rPr>
                <w:color w:val="000000" w:themeColor="text1"/>
                <w:sz w:val="28"/>
                <w:szCs w:val="28"/>
              </w:rPr>
              <w:t>:</w:t>
            </w:r>
          </w:p>
        </w:tc>
        <w:tc>
          <w:tcPr>
            <w:tcW w:w="1021" w:type="pct"/>
          </w:tcPr>
          <w:p w14:paraId="63BB91F6" w14:textId="05424FF0" w:rsidR="00D921D7" w:rsidRPr="00756F9D" w:rsidRDefault="005C3CC4" w:rsidP="00C2798A">
            <w:pPr>
              <w:pStyle w:val="MeetingInfo"/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756F9D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 xml:space="preserve">Đặng Đình Hòa </w:t>
            </w:r>
          </w:p>
        </w:tc>
      </w:tr>
      <w:tr w:rsidR="00D921D7" w:rsidRPr="00756F9D" w14:paraId="7FE84821" w14:textId="77777777" w:rsidTr="009D64E6">
        <w:trPr>
          <w:trHeight w:val="492"/>
        </w:trPr>
        <w:tc>
          <w:tcPr>
            <w:tcW w:w="917" w:type="pct"/>
          </w:tcPr>
          <w:p w14:paraId="5837ED8A" w14:textId="77777777" w:rsidR="00D921D7" w:rsidRPr="00756F9D" w:rsidRDefault="00D921D7" w:rsidP="00C2798A">
            <w:pPr>
              <w:pStyle w:val="MeetingInfo"/>
              <w:rPr>
                <w:color w:val="000000" w:themeColor="text1"/>
                <w:sz w:val="28"/>
                <w:szCs w:val="28"/>
              </w:rPr>
            </w:pPr>
            <w:r w:rsidRPr="00756F9D">
              <w:rPr>
                <w:color w:val="000000" w:themeColor="text1"/>
                <w:sz w:val="28"/>
                <w:szCs w:val="28"/>
              </w:rPr>
              <w:t>Attendance:</w:t>
            </w:r>
          </w:p>
        </w:tc>
        <w:tc>
          <w:tcPr>
            <w:tcW w:w="2042" w:type="pct"/>
          </w:tcPr>
          <w:p w14:paraId="427BE683" w14:textId="77777777" w:rsidR="00D921D7" w:rsidRPr="00756F9D" w:rsidRDefault="005C3CC4" w:rsidP="00C2798A">
            <w:pPr>
              <w:pStyle w:val="MeetingInfo"/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756F9D">
              <w:rPr>
                <w:color w:val="000000" w:themeColor="text1"/>
                <w:sz w:val="28"/>
                <w:szCs w:val="28"/>
              </w:rPr>
              <w:t>Tr</w:t>
            </w:r>
            <w:r w:rsidRPr="00756F9D">
              <w:rPr>
                <w:rFonts w:ascii="Calibri" w:hAnsi="Calibri" w:cs="Calibri"/>
                <w:color w:val="000000" w:themeColor="text1"/>
                <w:sz w:val="28"/>
                <w:szCs w:val="28"/>
                <w:lang w:val="vi-VN"/>
              </w:rPr>
              <w:t>ư</w:t>
            </w:r>
            <w:r w:rsidRPr="00756F9D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 xml:space="preserve">ơng Quang Vương </w:t>
            </w:r>
          </w:p>
          <w:p w14:paraId="39709164" w14:textId="77777777" w:rsidR="005C3CC4" w:rsidRPr="00756F9D" w:rsidRDefault="005C3CC4" w:rsidP="00C2798A">
            <w:pPr>
              <w:pStyle w:val="MeetingInfo"/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756F9D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 xml:space="preserve">Trịnh Như Phương </w:t>
            </w:r>
          </w:p>
          <w:p w14:paraId="0A412E6A" w14:textId="77777777" w:rsidR="005C3CC4" w:rsidRPr="00756F9D" w:rsidRDefault="005C3CC4" w:rsidP="00C2798A">
            <w:pPr>
              <w:pStyle w:val="MeetingInfo"/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756F9D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 xml:space="preserve">Phạm Quốc Nhân </w:t>
            </w:r>
          </w:p>
          <w:p w14:paraId="366FCAD2" w14:textId="77777777" w:rsidR="005C3CC4" w:rsidRPr="00756F9D" w:rsidRDefault="005C3CC4" w:rsidP="00C2798A">
            <w:pPr>
              <w:pStyle w:val="MeetingInfo"/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756F9D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 xml:space="preserve">Nguyễn Anh Minh </w:t>
            </w:r>
          </w:p>
          <w:p w14:paraId="74A0B87F" w14:textId="13185ACA" w:rsidR="005C3CC4" w:rsidRPr="00756F9D" w:rsidRDefault="005C3CC4" w:rsidP="00C2798A">
            <w:pPr>
              <w:pStyle w:val="MeetingInfo"/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756F9D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 xml:space="preserve">Huỳnh Tuấn Đạt </w:t>
            </w:r>
          </w:p>
        </w:tc>
        <w:tc>
          <w:tcPr>
            <w:tcW w:w="1020" w:type="pct"/>
          </w:tcPr>
          <w:p w14:paraId="54D2D985" w14:textId="77777777" w:rsidR="00D921D7" w:rsidRPr="00756F9D" w:rsidRDefault="00D921D7" w:rsidP="00D921D7">
            <w:pPr>
              <w:pStyle w:val="MeetingInfo"/>
              <w:jc w:val="right"/>
              <w:rPr>
                <w:color w:val="000000" w:themeColor="text1"/>
                <w:sz w:val="28"/>
                <w:szCs w:val="28"/>
              </w:rPr>
            </w:pPr>
            <w:r w:rsidRPr="00756F9D">
              <w:rPr>
                <w:color w:val="000000" w:themeColor="text1"/>
                <w:sz w:val="28"/>
                <w:szCs w:val="28"/>
              </w:rPr>
              <w:t>Progress</w:t>
            </w:r>
            <w:r w:rsidR="009D64E6" w:rsidRPr="00756F9D">
              <w:rPr>
                <w:color w:val="000000" w:themeColor="text1"/>
                <w:sz w:val="28"/>
                <w:szCs w:val="28"/>
              </w:rPr>
              <w:t>:</w:t>
            </w:r>
          </w:p>
        </w:tc>
        <w:tc>
          <w:tcPr>
            <w:tcW w:w="1021" w:type="pct"/>
          </w:tcPr>
          <w:p w14:paraId="37EFA70C" w14:textId="10270D00" w:rsidR="00D921D7" w:rsidRPr="00756F9D" w:rsidRDefault="00E23A38" w:rsidP="00C2798A">
            <w:pPr>
              <w:pStyle w:val="MeetingInfo"/>
              <w:rPr>
                <w:color w:val="000000" w:themeColor="text1"/>
                <w:sz w:val="28"/>
                <w:szCs w:val="28"/>
              </w:rPr>
            </w:pPr>
            <w:r w:rsidRPr="00756F9D">
              <w:rPr>
                <w:color w:val="000000" w:themeColor="text1"/>
                <w:sz w:val="28"/>
                <w:szCs w:val="28"/>
              </w:rPr>
              <w:t>3</w:t>
            </w:r>
            <w:r w:rsidR="00D921D7" w:rsidRPr="00756F9D">
              <w:rPr>
                <w:color w:val="000000" w:themeColor="text1"/>
                <w:sz w:val="28"/>
                <w:szCs w:val="28"/>
              </w:rPr>
              <w:t>%</w:t>
            </w:r>
          </w:p>
        </w:tc>
      </w:tr>
      <w:tr w:rsidR="00D921D7" w:rsidRPr="00756F9D" w14:paraId="51B145BE" w14:textId="77777777" w:rsidTr="009D64E6">
        <w:trPr>
          <w:trHeight w:val="492"/>
        </w:trPr>
        <w:tc>
          <w:tcPr>
            <w:tcW w:w="917" w:type="pct"/>
          </w:tcPr>
          <w:p w14:paraId="0D2412DA" w14:textId="77777777" w:rsidR="00D921D7" w:rsidRPr="00756F9D" w:rsidRDefault="00D921D7" w:rsidP="00C2798A">
            <w:pPr>
              <w:pStyle w:val="MeetingInfo"/>
              <w:rPr>
                <w:color w:val="000000" w:themeColor="text1"/>
                <w:sz w:val="28"/>
                <w:szCs w:val="28"/>
              </w:rPr>
            </w:pPr>
            <w:r w:rsidRPr="00756F9D">
              <w:rPr>
                <w:color w:val="000000" w:themeColor="text1"/>
                <w:sz w:val="28"/>
                <w:szCs w:val="28"/>
              </w:rPr>
              <w:t>Absence:</w:t>
            </w:r>
          </w:p>
        </w:tc>
        <w:tc>
          <w:tcPr>
            <w:tcW w:w="2042" w:type="pct"/>
          </w:tcPr>
          <w:p w14:paraId="3BF3E839" w14:textId="32FAE4F3" w:rsidR="00D921D7" w:rsidRPr="00756F9D" w:rsidRDefault="00D921D7" w:rsidP="00C2798A">
            <w:pPr>
              <w:pStyle w:val="MeetingInfo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020" w:type="pct"/>
          </w:tcPr>
          <w:p w14:paraId="1720A0EF" w14:textId="77777777" w:rsidR="00D921D7" w:rsidRPr="00756F9D" w:rsidRDefault="00D921D7" w:rsidP="00D921D7">
            <w:pPr>
              <w:pStyle w:val="MeetingInfo"/>
              <w:jc w:val="right"/>
              <w:rPr>
                <w:sz w:val="28"/>
                <w:szCs w:val="28"/>
              </w:rPr>
            </w:pPr>
            <w:r w:rsidRPr="00756F9D">
              <w:rPr>
                <w:sz w:val="28"/>
                <w:szCs w:val="28"/>
              </w:rPr>
              <w:t>Issue(s)</w:t>
            </w:r>
            <w:r w:rsidR="009D64E6" w:rsidRPr="00756F9D">
              <w:rPr>
                <w:sz w:val="28"/>
                <w:szCs w:val="28"/>
              </w:rPr>
              <w:t>:</w:t>
            </w:r>
          </w:p>
        </w:tc>
        <w:tc>
          <w:tcPr>
            <w:tcW w:w="1021" w:type="pct"/>
          </w:tcPr>
          <w:p w14:paraId="59CABC93" w14:textId="77777777" w:rsidR="00D921D7" w:rsidRPr="00756F9D" w:rsidRDefault="00D921D7" w:rsidP="00C2798A">
            <w:pPr>
              <w:pStyle w:val="MeetingInfo"/>
              <w:rPr>
                <w:sz w:val="28"/>
                <w:szCs w:val="28"/>
              </w:rPr>
            </w:pPr>
            <w:r w:rsidRPr="00756F9D">
              <w:rPr>
                <w:sz w:val="28"/>
                <w:szCs w:val="28"/>
              </w:rPr>
              <w:t>0</w:t>
            </w:r>
          </w:p>
        </w:tc>
      </w:tr>
    </w:tbl>
    <w:p w14:paraId="18CD6AE9" w14:textId="438433D1" w:rsidR="007E7F36" w:rsidRPr="00A7636E" w:rsidRDefault="00BC1867" w:rsidP="007E7F36">
      <w:pPr>
        <w:pStyle w:val="Heading1"/>
        <w:rPr>
          <w:rFonts w:ascii="Calibri" w:hAnsi="Calibri" w:cs="Calibri"/>
          <w:sz w:val="28"/>
          <w:szCs w:val="28"/>
          <w:lang w:val="vi-VN"/>
        </w:rPr>
      </w:pPr>
      <w:sdt>
        <w:sdtPr>
          <w:rPr>
            <w:sz w:val="28"/>
            <w:szCs w:val="28"/>
          </w:rPr>
          <w:id w:val="921066030"/>
          <w:placeholder>
            <w:docPart w:val="7C0F20D2350A4530A7690E553E4155F2"/>
          </w:placeholder>
          <w:temporary/>
          <w:showingPlcHdr/>
          <w15:appearance w15:val="hidden"/>
        </w:sdtPr>
        <w:sdtEndPr/>
        <w:sdtContent>
          <w:r w:rsidR="0030211A" w:rsidRPr="00756F9D">
            <w:rPr>
              <w:sz w:val="28"/>
              <w:szCs w:val="28"/>
            </w:rPr>
            <w:t>Agenda Items</w:t>
          </w:r>
        </w:sdtContent>
      </w:sdt>
      <w:r w:rsidR="00D158D3" w:rsidRPr="00756F9D">
        <w:rPr>
          <w:sz w:val="28"/>
          <w:szCs w:val="28"/>
        </w:rPr>
        <w:tab/>
      </w:r>
    </w:p>
    <w:p w14:paraId="703FB292" w14:textId="398A7848" w:rsidR="00811CC0" w:rsidRPr="009D486C" w:rsidRDefault="00811CC0" w:rsidP="00811CC0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 w:rsidRPr="009D486C">
        <w:rPr>
          <w:b/>
          <w:bCs/>
          <w:sz w:val="28"/>
          <w:szCs w:val="28"/>
        </w:rPr>
        <w:t>T</w:t>
      </w:r>
      <w:r w:rsidRPr="009D486C">
        <w:rPr>
          <w:rFonts w:ascii="Calibri" w:hAnsi="Calibri" w:cs="Calibri"/>
          <w:b/>
          <w:bCs/>
          <w:sz w:val="28"/>
          <w:szCs w:val="28"/>
        </w:rPr>
        <w:t xml:space="preserve">ổng kết tuần đầu tiên </w:t>
      </w:r>
    </w:p>
    <w:p w14:paraId="103547D6" w14:textId="767E535A" w:rsidR="0047310F" w:rsidRPr="00811CC0" w:rsidRDefault="0047310F" w:rsidP="0047310F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G</w:t>
      </w:r>
      <w:r>
        <w:rPr>
          <w:rFonts w:ascii="Calibri" w:hAnsi="Calibri" w:cs="Calibri"/>
          <w:sz w:val="28"/>
          <w:szCs w:val="28"/>
        </w:rPr>
        <w:t>ặp gỡ Mentor trao đổi cách thức liên lạc , lịch gặp hằng tuần .</w:t>
      </w:r>
    </w:p>
    <w:p w14:paraId="6A6EE18D" w14:textId="4AA46606" w:rsidR="00811CC0" w:rsidRPr="00A7636E" w:rsidRDefault="00A7636E" w:rsidP="00811CC0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G</w:t>
      </w:r>
      <w:r>
        <w:rPr>
          <w:rFonts w:ascii="Calibri" w:hAnsi="Calibri" w:cs="Calibri"/>
          <w:sz w:val="28"/>
          <w:szCs w:val="28"/>
        </w:rPr>
        <w:t xml:space="preserve">ặp gỡ khách hàng được khách hàng giới thiệu sơ lượt về dự án </w:t>
      </w:r>
    </w:p>
    <w:p w14:paraId="1FEAC687" w14:textId="26B72CF6" w:rsidR="00A7636E" w:rsidRPr="00A7636E" w:rsidRDefault="00A7636E" w:rsidP="00811CC0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Tìm hi</w:t>
      </w:r>
      <w:r>
        <w:rPr>
          <w:rFonts w:ascii="Calibri" w:hAnsi="Calibri" w:cs="Calibri"/>
          <w:sz w:val="28"/>
          <w:szCs w:val="28"/>
        </w:rPr>
        <w:t xml:space="preserve">ểu </w:t>
      </w:r>
      <w:r w:rsidR="009D486C">
        <w:rPr>
          <w:rFonts w:ascii="Calibri" w:hAnsi="Calibri" w:cs="Calibri"/>
          <w:sz w:val="28"/>
          <w:szCs w:val="28"/>
        </w:rPr>
        <w:t xml:space="preserve">về dự án bất động sản </w:t>
      </w:r>
    </w:p>
    <w:p w14:paraId="13606645" w14:textId="454DD291" w:rsidR="00A7636E" w:rsidRDefault="00A7636E" w:rsidP="00811CC0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Create member charter </w:t>
      </w:r>
    </w:p>
    <w:p w14:paraId="5593E99A" w14:textId="4DD4DC8F" w:rsidR="00A7636E" w:rsidRDefault="00A7636E" w:rsidP="00811CC0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Create comunication plan </w:t>
      </w:r>
    </w:p>
    <w:p w14:paraId="7A1E2E77" w14:textId="330F5748" w:rsidR="00A7636E" w:rsidRDefault="00A7636E" w:rsidP="00811CC0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Create information project .</w:t>
      </w:r>
    </w:p>
    <w:p w14:paraId="6E9429A3" w14:textId="6803D358" w:rsidR="00635727" w:rsidRDefault="00635727" w:rsidP="00635727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Complete the  meeting minutes</w:t>
      </w:r>
    </w:p>
    <w:p w14:paraId="75CFC63C" w14:textId="14F3B2E7" w:rsidR="006910BE" w:rsidRPr="009D486C" w:rsidRDefault="006910BE" w:rsidP="006910BE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 w:rsidRPr="009D486C">
        <w:rPr>
          <w:b/>
          <w:bCs/>
          <w:sz w:val="28"/>
          <w:szCs w:val="28"/>
        </w:rPr>
        <w:t>K</w:t>
      </w:r>
      <w:r w:rsidRPr="009D486C">
        <w:rPr>
          <w:rFonts w:ascii="Calibri" w:hAnsi="Calibri" w:cs="Calibri"/>
          <w:b/>
          <w:bCs/>
          <w:sz w:val="28"/>
          <w:szCs w:val="28"/>
        </w:rPr>
        <w:t xml:space="preserve">ế hoạch tuần 2 </w:t>
      </w:r>
    </w:p>
    <w:p w14:paraId="642312EB" w14:textId="7BAECD9B" w:rsidR="006910BE" w:rsidRPr="006910BE" w:rsidRDefault="006910BE" w:rsidP="006910BE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Create project plan : Qu</w:t>
      </w:r>
      <w:r>
        <w:rPr>
          <w:rFonts w:ascii="Calibri" w:hAnsi="Calibri" w:cs="Calibri"/>
          <w:sz w:val="28"/>
          <w:szCs w:val="28"/>
        </w:rPr>
        <w:t>ốc nhân ( thời gian dự tính</w:t>
      </w:r>
      <w:r w:rsidR="009D486C">
        <w:rPr>
          <w:rFonts w:ascii="Calibri" w:hAnsi="Calibri" w:cs="Calibri"/>
          <w:sz w:val="28"/>
          <w:szCs w:val="28"/>
        </w:rPr>
        <w:t>: 3 days (6h/day )</w:t>
      </w:r>
      <w:r>
        <w:rPr>
          <w:rFonts w:ascii="Calibri" w:hAnsi="Calibri" w:cs="Calibri"/>
          <w:sz w:val="28"/>
          <w:szCs w:val="28"/>
        </w:rPr>
        <w:t xml:space="preserve">) </w:t>
      </w:r>
    </w:p>
    <w:p w14:paraId="1A8DBF8C" w14:textId="7951B6B8" w:rsidR="006910BE" w:rsidRPr="006910BE" w:rsidRDefault="006910BE" w:rsidP="006910BE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6910BE">
        <w:rPr>
          <w:sz w:val="28"/>
          <w:szCs w:val="28"/>
        </w:rPr>
        <w:t>Create Development Process</w:t>
      </w:r>
      <w:r>
        <w:rPr>
          <w:sz w:val="28"/>
          <w:szCs w:val="28"/>
        </w:rPr>
        <w:t xml:space="preserve"> :Đ</w:t>
      </w:r>
      <w:r>
        <w:rPr>
          <w:rFonts w:ascii="Calibri" w:hAnsi="Calibri" w:cs="Calibri"/>
          <w:sz w:val="28"/>
          <w:szCs w:val="28"/>
        </w:rPr>
        <w:t>ạt Huỳnh</w:t>
      </w:r>
      <w:bookmarkStart w:id="0" w:name="_GoBack"/>
      <w:bookmarkEnd w:id="0"/>
      <w:r w:rsidR="009D486C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 xml:space="preserve">( thời gian dự tính </w:t>
      </w:r>
      <w:r w:rsidR="009D486C">
        <w:rPr>
          <w:rFonts w:ascii="Calibri" w:hAnsi="Calibri" w:cs="Calibri"/>
          <w:sz w:val="28"/>
          <w:szCs w:val="28"/>
        </w:rPr>
        <w:t>: 3 days (</w:t>
      </w:r>
      <w:r w:rsidR="009D486C">
        <w:rPr>
          <w:rFonts w:ascii="Calibri" w:hAnsi="Calibri" w:cs="Calibri"/>
          <w:sz w:val="28"/>
          <w:szCs w:val="28"/>
        </w:rPr>
        <w:t>6h/day</w:t>
      </w:r>
      <w:r w:rsidR="009D486C">
        <w:rPr>
          <w:rFonts w:ascii="Calibri" w:hAnsi="Calibri" w:cs="Calibri"/>
          <w:sz w:val="28"/>
          <w:szCs w:val="28"/>
        </w:rPr>
        <w:t>)</w:t>
      </w:r>
      <w:r>
        <w:rPr>
          <w:rFonts w:ascii="Calibri" w:hAnsi="Calibri" w:cs="Calibri"/>
          <w:sz w:val="28"/>
          <w:szCs w:val="28"/>
        </w:rPr>
        <w:t>)</w:t>
      </w:r>
    </w:p>
    <w:p w14:paraId="37A73E03" w14:textId="6202B318" w:rsidR="006910BE" w:rsidRPr="00597853" w:rsidRDefault="006910BE" w:rsidP="006910BE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6910BE">
        <w:rPr>
          <w:sz w:val="28"/>
          <w:szCs w:val="28"/>
        </w:rPr>
        <w:t>Create Quality Management Plan</w:t>
      </w:r>
      <w:r>
        <w:rPr>
          <w:sz w:val="28"/>
          <w:szCs w:val="28"/>
        </w:rPr>
        <w:t xml:space="preserve"> : Quang V</w:t>
      </w:r>
      <w:r>
        <w:rPr>
          <w:rFonts w:ascii="Calibri" w:hAnsi="Calibri" w:cs="Calibri"/>
          <w:sz w:val="28"/>
          <w:szCs w:val="28"/>
        </w:rPr>
        <w:t>ương</w:t>
      </w:r>
      <w:r w:rsidR="009D486C">
        <w:rPr>
          <w:rFonts w:ascii="Calibri" w:hAnsi="Calibri" w:cs="Calibri"/>
          <w:sz w:val="28"/>
          <w:szCs w:val="28"/>
        </w:rPr>
        <w:t xml:space="preserve">, Anh Minh </w:t>
      </w:r>
      <w:r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( thời gian dự tính</w:t>
      </w:r>
      <w:r w:rsidR="009D486C">
        <w:rPr>
          <w:rFonts w:ascii="Calibri" w:hAnsi="Calibri" w:cs="Calibri"/>
          <w:sz w:val="28"/>
          <w:szCs w:val="28"/>
        </w:rPr>
        <w:t xml:space="preserve">: </w:t>
      </w:r>
      <w:r w:rsidR="009D486C">
        <w:rPr>
          <w:rFonts w:ascii="Calibri" w:hAnsi="Calibri" w:cs="Calibri"/>
          <w:sz w:val="28"/>
          <w:szCs w:val="28"/>
        </w:rPr>
        <w:t>3 days</w:t>
      </w:r>
      <w:r w:rsidR="009D486C">
        <w:rPr>
          <w:rFonts w:ascii="Calibri" w:hAnsi="Calibri" w:cs="Calibri"/>
          <w:sz w:val="28"/>
          <w:szCs w:val="28"/>
        </w:rPr>
        <w:t xml:space="preserve"> (</w:t>
      </w:r>
      <w:r w:rsidR="009D486C">
        <w:rPr>
          <w:rFonts w:ascii="Calibri" w:hAnsi="Calibri" w:cs="Calibri"/>
          <w:sz w:val="28"/>
          <w:szCs w:val="28"/>
        </w:rPr>
        <w:t>6h/day</w:t>
      </w:r>
      <w:r w:rsidR="009D486C">
        <w:rPr>
          <w:rFonts w:ascii="Calibri" w:hAnsi="Calibri" w:cs="Calibri"/>
          <w:sz w:val="28"/>
          <w:szCs w:val="28"/>
        </w:rPr>
        <w:t>)</w:t>
      </w:r>
      <w:r>
        <w:rPr>
          <w:rFonts w:ascii="Calibri" w:hAnsi="Calibri" w:cs="Calibri"/>
          <w:sz w:val="28"/>
          <w:szCs w:val="28"/>
        </w:rPr>
        <w:t>)</w:t>
      </w:r>
    </w:p>
    <w:p w14:paraId="69F10A11" w14:textId="52CACB05" w:rsidR="00597853" w:rsidRPr="00597853" w:rsidRDefault="00597853" w:rsidP="00597853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Create RE plan : Như Phương</w:t>
      </w:r>
      <w:r>
        <w:rPr>
          <w:rFonts w:ascii="Calibri" w:hAnsi="Calibri" w:cs="Calibri"/>
          <w:sz w:val="28"/>
          <w:szCs w:val="28"/>
        </w:rPr>
        <w:t xml:space="preserve"> ( thời gian dự tính: 3 days (6h/day))</w:t>
      </w:r>
    </w:p>
    <w:p w14:paraId="1C9D7D9B" w14:textId="45A8D720" w:rsidR="00597853" w:rsidRPr="006910BE" w:rsidRDefault="00597853" w:rsidP="006910BE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Create RE process </w:t>
      </w:r>
      <w:r>
        <w:rPr>
          <w:rFonts w:ascii="Calibri" w:hAnsi="Calibri" w:cs="Calibri"/>
          <w:sz w:val="28"/>
          <w:szCs w:val="28"/>
        </w:rPr>
        <w:t>: Như Phương ( thời gian dự tính: 3 days (6h/day))</w:t>
      </w:r>
    </w:p>
    <w:p w14:paraId="32C37CDD" w14:textId="77777777" w:rsidR="00811CC0" w:rsidRDefault="00811CC0" w:rsidP="000E3FBF">
      <w:pPr>
        <w:rPr>
          <w:sz w:val="28"/>
          <w:szCs w:val="28"/>
        </w:rPr>
      </w:pPr>
    </w:p>
    <w:p w14:paraId="79EE0274" w14:textId="47082A47" w:rsidR="00A66B18" w:rsidRPr="009D486C" w:rsidRDefault="009571EE" w:rsidP="009D486C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 w:rsidRPr="009D486C">
        <w:rPr>
          <w:b/>
          <w:bCs/>
          <w:sz w:val="28"/>
          <w:szCs w:val="28"/>
        </w:rPr>
        <w:t>Time log :</w:t>
      </w:r>
    </w:p>
    <w:p w14:paraId="2E49DD10" w14:textId="390AE367" w:rsidR="009571EE" w:rsidRPr="00756F9D" w:rsidRDefault="009571EE" w:rsidP="000E3FBF">
      <w:pPr>
        <w:rPr>
          <w:sz w:val="28"/>
          <w:szCs w:val="28"/>
        </w:rPr>
      </w:pPr>
      <w:r w:rsidRPr="00756F9D">
        <w:rPr>
          <w:noProof/>
          <w:sz w:val="28"/>
          <w:szCs w:val="28"/>
        </w:rPr>
        <w:lastRenderedPageBreak/>
        <w:drawing>
          <wp:inline distT="0" distB="0" distL="0" distR="0" wp14:anchorId="14253115" wp14:editId="214883E0">
            <wp:extent cx="6623164" cy="12192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33596" cy="122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2A85A" w14:textId="0D7CD3FD" w:rsidR="009571EE" w:rsidRPr="00756F9D" w:rsidRDefault="009571EE" w:rsidP="000E3FBF">
      <w:pPr>
        <w:rPr>
          <w:sz w:val="28"/>
          <w:szCs w:val="28"/>
        </w:rPr>
      </w:pPr>
      <w:r w:rsidRPr="00756F9D">
        <w:rPr>
          <w:noProof/>
          <w:sz w:val="28"/>
          <w:szCs w:val="28"/>
        </w:rPr>
        <w:drawing>
          <wp:inline distT="0" distB="0" distL="0" distR="0" wp14:anchorId="5549ED33" wp14:editId="003D0711">
            <wp:extent cx="6705600" cy="12095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744584" cy="1216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D387A" w14:textId="4044D48B" w:rsidR="009571EE" w:rsidRPr="00756F9D" w:rsidRDefault="009571EE" w:rsidP="000E3FBF">
      <w:pPr>
        <w:rPr>
          <w:sz w:val="28"/>
          <w:szCs w:val="28"/>
        </w:rPr>
      </w:pPr>
      <w:r w:rsidRPr="00756F9D">
        <w:rPr>
          <w:noProof/>
          <w:sz w:val="28"/>
          <w:szCs w:val="28"/>
        </w:rPr>
        <w:drawing>
          <wp:inline distT="0" distB="0" distL="0" distR="0" wp14:anchorId="06F2DDF5" wp14:editId="0231C050">
            <wp:extent cx="6705600" cy="1390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7056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AA946" w14:textId="3B0951EC" w:rsidR="009571EE" w:rsidRPr="00756F9D" w:rsidRDefault="009571EE" w:rsidP="000E3FBF">
      <w:pPr>
        <w:rPr>
          <w:sz w:val="28"/>
          <w:szCs w:val="28"/>
        </w:rPr>
      </w:pPr>
      <w:r w:rsidRPr="00756F9D">
        <w:rPr>
          <w:noProof/>
          <w:sz w:val="28"/>
          <w:szCs w:val="28"/>
        </w:rPr>
        <w:drawing>
          <wp:inline distT="0" distB="0" distL="0" distR="0" wp14:anchorId="5436B947" wp14:editId="40CAB187">
            <wp:extent cx="6686550" cy="13430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8655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8A851" w14:textId="0909779E" w:rsidR="009571EE" w:rsidRPr="00756F9D" w:rsidRDefault="009571EE" w:rsidP="000E3FBF">
      <w:pPr>
        <w:rPr>
          <w:sz w:val="28"/>
          <w:szCs w:val="28"/>
        </w:rPr>
      </w:pPr>
      <w:r w:rsidRPr="00756F9D">
        <w:rPr>
          <w:noProof/>
          <w:sz w:val="28"/>
          <w:szCs w:val="28"/>
        </w:rPr>
        <w:drawing>
          <wp:inline distT="0" distB="0" distL="0" distR="0" wp14:anchorId="4B3EA949" wp14:editId="7C4E502D">
            <wp:extent cx="6705600" cy="14560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705600" cy="145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0C089" w14:textId="77777777" w:rsidR="00756F9D" w:rsidRPr="00756F9D" w:rsidRDefault="00756F9D">
      <w:pPr>
        <w:rPr>
          <w:sz w:val="28"/>
          <w:szCs w:val="28"/>
        </w:rPr>
      </w:pPr>
    </w:p>
    <w:sectPr w:rsidR="00756F9D" w:rsidRPr="00756F9D" w:rsidSect="00C2798A">
      <w:headerReference w:type="default" r:id="rId15"/>
      <w:pgSz w:w="12240" w:h="15840" w:code="1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972A4D" w14:textId="77777777" w:rsidR="00BC1867" w:rsidRDefault="00BC1867" w:rsidP="00A66B18">
      <w:pPr>
        <w:spacing w:before="0" w:after="0"/>
      </w:pPr>
      <w:r>
        <w:separator/>
      </w:r>
    </w:p>
  </w:endnote>
  <w:endnote w:type="continuationSeparator" w:id="0">
    <w:p w14:paraId="6D3E1BD0" w14:textId="77777777" w:rsidR="00BC1867" w:rsidRDefault="00BC1867" w:rsidP="00A66B1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Franklin Gothic Book">
    <w:altName w:val="Franklin Gothic Book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14563A" w14:textId="77777777" w:rsidR="00BC1867" w:rsidRDefault="00BC1867" w:rsidP="00A66B18">
      <w:pPr>
        <w:spacing w:before="0" w:after="0"/>
      </w:pPr>
      <w:r>
        <w:separator/>
      </w:r>
    </w:p>
  </w:footnote>
  <w:footnote w:type="continuationSeparator" w:id="0">
    <w:p w14:paraId="30A0859D" w14:textId="77777777" w:rsidR="00BC1867" w:rsidRDefault="00BC1867" w:rsidP="00A66B1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8F2180" w14:textId="77777777" w:rsidR="00D158D3" w:rsidRDefault="00D158D3">
    <w:pPr>
      <w:pStyle w:val="Header"/>
    </w:pPr>
    <w:r w:rsidRPr="0041428F"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6497CAC8" wp14:editId="2E4B54A4">
              <wp:simplePos x="0" y="0"/>
              <wp:positionH relativeFrom="page">
                <wp:align>center</wp:align>
              </wp:positionH>
              <wp:positionV relativeFrom="paragraph">
                <wp:posOffset>-457200</wp:posOffset>
              </wp:positionV>
              <wp:extent cx="8247888" cy="3026664"/>
              <wp:effectExtent l="0" t="0" r="1270" b="2540"/>
              <wp:wrapNone/>
              <wp:docPr id="19" name="Graphic 1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247888" cy="3026664"/>
                        <a:chOff x="-7144" y="-7144"/>
                        <a:chExt cx="6005513" cy="1924050"/>
                      </a:xfrm>
                    </wpg:grpSpPr>
                    <wps:wsp>
                      <wps:cNvPr id="20" name="Freeform: Shape 20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2121694" y="-7144"/>
                          <a:ext cx="3876675" cy="1762125"/>
                        </a:xfrm>
                        <a:custGeom>
                          <a:avLst/>
                          <a:gdLst>
                            <a:gd name="connsiteX0" fmla="*/ 3869531 w 3876675"/>
                            <a:gd name="connsiteY0" fmla="*/ 1359694 h 1762125"/>
                            <a:gd name="connsiteX1" fmla="*/ 2359819 w 3876675"/>
                            <a:gd name="connsiteY1" fmla="*/ 1744504 h 1762125"/>
                            <a:gd name="connsiteX2" fmla="*/ 7144 w 3876675"/>
                            <a:gd name="connsiteY2" fmla="*/ 1287304 h 1762125"/>
                            <a:gd name="connsiteX3" fmla="*/ 7144 w 3876675"/>
                            <a:gd name="connsiteY3" fmla="*/ 7144 h 1762125"/>
                            <a:gd name="connsiteX4" fmla="*/ 3869531 w 3876675"/>
                            <a:gd name="connsiteY4" fmla="*/ 7144 h 1762125"/>
                            <a:gd name="connsiteX5" fmla="*/ 3869531 w 3876675"/>
                            <a:gd name="connsiteY5" fmla="*/ 1359694 h 17621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3876675" h="1762125">
                              <a:moveTo>
                                <a:pt x="3869531" y="1359694"/>
                              </a:moveTo>
                              <a:cubicBezTo>
                                <a:pt x="3869531" y="1359694"/>
                                <a:pt x="3379946" y="1834039"/>
                                <a:pt x="2359819" y="1744504"/>
                              </a:cubicBezTo>
                              <a:cubicBezTo>
                                <a:pt x="1339691" y="1654969"/>
                                <a:pt x="936784" y="1180624"/>
                                <a:pt x="7144" y="1287304"/>
                              </a:cubicBezTo>
                              <a:lnTo>
                                <a:pt x="7144" y="7144"/>
                              </a:lnTo>
                              <a:lnTo>
                                <a:pt x="3869531" y="7144"/>
                              </a:lnTo>
                              <a:lnTo>
                                <a:pt x="3869531" y="135969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2" name="Freeform: Shape 22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-7144" y="-7144"/>
                          <a:ext cx="6000750" cy="1924050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1699736 h 1924050"/>
                            <a:gd name="connsiteX1" fmla="*/ 2934176 w 6000750"/>
                            <a:gd name="connsiteY1" fmla="*/ 1484471 h 1924050"/>
                            <a:gd name="connsiteX2" fmla="*/ 5998369 w 6000750"/>
                            <a:gd name="connsiteY2" fmla="*/ 893921 h 1924050"/>
                            <a:gd name="connsiteX3" fmla="*/ 5998369 w 6000750"/>
                            <a:gd name="connsiteY3" fmla="*/ 7144 h 1924050"/>
                            <a:gd name="connsiteX4" fmla="*/ 7144 w 6000750"/>
                            <a:gd name="connsiteY4" fmla="*/ 7144 h 1924050"/>
                            <a:gd name="connsiteX5" fmla="*/ 7144 w 6000750"/>
                            <a:gd name="connsiteY5" fmla="*/ 1699736 h 19240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1924050">
                              <a:moveTo>
                                <a:pt x="7144" y="1699736"/>
                              </a:moveTo>
                              <a:cubicBezTo>
                                <a:pt x="7144" y="1699736"/>
                                <a:pt x="1410176" y="2317909"/>
                                <a:pt x="2934176" y="1484471"/>
                              </a:cubicBezTo>
                              <a:cubicBezTo>
                                <a:pt x="4459129" y="651986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lnTo>
                                <a:pt x="7144" y="169973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3" name="Freeform: Shape 23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-7144" y="-7144"/>
                          <a:ext cx="6000750" cy="904875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7144 h 904875"/>
                            <a:gd name="connsiteX1" fmla="*/ 7144 w 6000750"/>
                            <a:gd name="connsiteY1" fmla="*/ 613886 h 904875"/>
                            <a:gd name="connsiteX2" fmla="*/ 3546634 w 6000750"/>
                            <a:gd name="connsiteY2" fmla="*/ 574834 h 904875"/>
                            <a:gd name="connsiteX3" fmla="*/ 5998369 w 6000750"/>
                            <a:gd name="connsiteY3" fmla="*/ 893921 h 904875"/>
                            <a:gd name="connsiteX4" fmla="*/ 5998369 w 6000750"/>
                            <a:gd name="connsiteY4" fmla="*/ 7144 h 904875"/>
                            <a:gd name="connsiteX5" fmla="*/ 7144 w 6000750"/>
                            <a:gd name="connsiteY5" fmla="*/ 7144 h 9048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904875">
                              <a:moveTo>
                                <a:pt x="7144" y="7144"/>
                              </a:moveTo>
                              <a:lnTo>
                                <a:pt x="7144" y="613886"/>
                              </a:lnTo>
                              <a:cubicBezTo>
                                <a:pt x="647224" y="1034891"/>
                                <a:pt x="2136934" y="964406"/>
                                <a:pt x="3546634" y="574834"/>
                              </a:cubicBezTo>
                              <a:cubicBezTo>
                                <a:pt x="4882039" y="205264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0">
                              <a:schemeClr val="accent1"/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0" scaled="1"/>
                          <a:tileRect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4" name="Freeform: Shape 24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3176111" y="924401"/>
                          <a:ext cx="2819400" cy="828675"/>
                        </a:xfrm>
                        <a:custGeom>
                          <a:avLst/>
                          <a:gdLst>
                            <a:gd name="connsiteX0" fmla="*/ 7144 w 2819400"/>
                            <a:gd name="connsiteY0" fmla="*/ 481489 h 828675"/>
                            <a:gd name="connsiteX1" fmla="*/ 1305401 w 2819400"/>
                            <a:gd name="connsiteY1" fmla="*/ 812959 h 828675"/>
                            <a:gd name="connsiteX2" fmla="*/ 2815114 w 2819400"/>
                            <a:gd name="connsiteY2" fmla="*/ 428149 h 828675"/>
                            <a:gd name="connsiteX3" fmla="*/ 2815114 w 2819400"/>
                            <a:gd name="connsiteY3" fmla="*/ 7144 h 828675"/>
                            <a:gd name="connsiteX4" fmla="*/ 7144 w 2819400"/>
                            <a:gd name="connsiteY4" fmla="*/ 481489 h 8286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819400" h="828675">
                              <a:moveTo>
                                <a:pt x="7144" y="481489"/>
                              </a:moveTo>
                              <a:cubicBezTo>
                                <a:pt x="380524" y="602456"/>
                                <a:pt x="751999" y="764381"/>
                                <a:pt x="1305401" y="812959"/>
                              </a:cubicBezTo>
                              <a:cubicBezTo>
                                <a:pt x="2325529" y="902494"/>
                                <a:pt x="2815114" y="428149"/>
                                <a:pt x="2815114" y="428149"/>
                              </a:cubicBezTo>
                              <a:lnTo>
                                <a:pt x="2815114" y="7144"/>
                              </a:lnTo>
                              <a:cubicBezTo>
                                <a:pt x="2332196" y="236696"/>
                                <a:pt x="1376839" y="568166"/>
                                <a:pt x="7144" y="481489"/>
                              </a:cubicBezTo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chemeClr val="accent2"/>
                            </a:gs>
                            <a:gs pos="100000">
                              <a:schemeClr val="accent2">
                                <a:lumMod val="75000"/>
                              </a:schemeClr>
                            </a:gs>
                          </a:gsLst>
                          <a:lin ang="0" scaled="1"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6C4F3CA" id="Graphic 17" o:spid="_x0000_s1026" style="position:absolute;margin-left:0;margin-top:-36pt;width:649.45pt;height:238.3pt;z-index:-251657216;mso-position-horizontal:center;mso-position-horizontal-relative:page;mso-width-relative:margin;mso-height-relative:margin" coordorigin="-71,-71" coordsize="60055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">
              <v:shape id="Freeform: Shape 20" o:spid="_x0000_s1027" style="position:absolute;left:21216;top:-71;width:38767;height:17620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" path="m3869531,1359694v,,-489585,474345,-1509712,384810c1339691,1654969,936784,1180624,7144,1287304l7144,7144r3862387,l3869531,1359694xe" fillcolor="#009dd9 [3205]" stroked="f">
                <v:stroke joinstyle="miter"/>
                <v:path arrowok="t" o:connecttype="custom" o:connectlocs="3869531,1359694;2359819,1744504;7144,1287304;7144,7144;3869531,7144;3869531,1359694" o:connectangles="0,0,0,0,0,0"/>
              </v:shape>
              <v:shape id="Freeform: Shape 22" o:spid="_x0000_s1028" style="position:absolute;left:-71;top:-71;width:60007;height:19240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" path="m7144,1699736v,,1403032,618173,2927032,-215265c4459129,651986,5998369,893921,5998369,893921r,-886777l7144,7144r,1692592xe" fillcolor="#17406d [3204]" stroked="f">
                <v:stroke joinstyle="miter"/>
                <v:path arrowok="t" o:connecttype="custom" o:connectlocs="7144,1699736;2934176,1484471;5998369,893921;5998369,7144;7144,7144;7144,1699736" o:connectangles="0,0,0,0,0,0"/>
              </v:shape>
              <v:shape id="Freeform: Shape 23" o:spid="_x0000_s1029" style="position:absolute;left:-71;top:-71;width:60007;height:904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" path="m7144,7144r,606742c647224,1034891,2136934,964406,3546634,574834,4882039,205264,5998369,893921,5998369,893921r,-886777l7144,7144xe" fillcolor="#17406d [3204]" stroked="f">
                <v:fill color2="#4389d7 [1940]" rotate="t" angle="90" focus="100%" type="gradient"/>
                <v:stroke joinstyle="miter"/>
                <v:path arrowok="t" o:connecttype="custom" o:connectlocs="7144,7144;7144,613886;3546634,574834;5998369,893921;5998369,7144;7144,7144" o:connectangles="0,0,0,0,0,0"/>
              </v:shape>
              <v:shape id="Freeform: Shape 24" o:spid="_x0000_s1030" style="position:absolute;left:31761;top:9244;width:28194;height:828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" path="m7144,481489c380524,602456,751999,764381,1305401,812959,2325529,902494,2815114,428149,2815114,428149r,-421005c2332196,236696,1376839,568166,7144,481489xe" fillcolor="#009dd9 [3205]" stroked="f">
                <v:fill color2="#0075a2 [2405]" angle="90" focus="100%" type="gradient"/>
                <v:stroke joinstyle="miter"/>
                <v:path arrowok="t" o:connecttype="custom" o:connectlocs="7144,481489;1305401,812959;2815114,428149;2815114,7144;7144,481489" o:connectangles="0,0,0,0,0"/>
              </v:shape>
              <w10:wrap anchorx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F"/>
    <w:multiLevelType w:val="singleLevel"/>
    <w:tmpl w:val="A720E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8"/>
    <w:multiLevelType w:val="singleLevel"/>
    <w:tmpl w:val="F4168A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628644F"/>
    <w:multiLevelType w:val="hybridMultilevel"/>
    <w:tmpl w:val="239A1A70"/>
    <w:lvl w:ilvl="0" w:tplc="BBAC5D2E">
      <w:start w:val="1"/>
      <w:numFmt w:val="bullet"/>
      <w:lvlText w:val="-"/>
      <w:lvlJc w:val="left"/>
      <w:pPr>
        <w:ind w:left="1080" w:hanging="360"/>
      </w:pPr>
      <w:rPr>
        <w:rFonts w:ascii="Franklin Gothic Book" w:eastAsiaTheme="minorHAnsi" w:hAnsi="Franklin Gothic Book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F10797D"/>
    <w:multiLevelType w:val="hybridMultilevel"/>
    <w:tmpl w:val="17F0A338"/>
    <w:lvl w:ilvl="0" w:tplc="B0149C2E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99522AD"/>
    <w:multiLevelType w:val="multilevel"/>
    <w:tmpl w:val="F2FE7F5A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>
      <w:start w:val="1"/>
      <w:numFmt w:val="lowerLetter"/>
      <w:pStyle w:val="ListNumber2"/>
      <w:lvlText w:val="%2."/>
      <w:lvlJc w:val="left"/>
      <w:pPr>
        <w:ind w:left="720" w:hanging="360"/>
      </w:pPr>
      <w:rPr>
        <w:rFonts w:asciiTheme="minorHAnsi" w:hAnsiTheme="minorHAnsi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6C1662BA"/>
    <w:multiLevelType w:val="hybridMultilevel"/>
    <w:tmpl w:val="8B8CF1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displayBackgroundShap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1D7"/>
    <w:rsid w:val="00003004"/>
    <w:rsid w:val="00007033"/>
    <w:rsid w:val="00083BAA"/>
    <w:rsid w:val="000C0F71"/>
    <w:rsid w:val="000C3168"/>
    <w:rsid w:val="000E3FBF"/>
    <w:rsid w:val="0010680C"/>
    <w:rsid w:val="00133C8A"/>
    <w:rsid w:val="001766D6"/>
    <w:rsid w:val="001D0A89"/>
    <w:rsid w:val="001E2320"/>
    <w:rsid w:val="00214E28"/>
    <w:rsid w:val="00252BC6"/>
    <w:rsid w:val="0030211A"/>
    <w:rsid w:val="0035029A"/>
    <w:rsid w:val="00352B81"/>
    <w:rsid w:val="003941C9"/>
    <w:rsid w:val="003A0150"/>
    <w:rsid w:val="003B1A29"/>
    <w:rsid w:val="003C5711"/>
    <w:rsid w:val="003E24DF"/>
    <w:rsid w:val="003F0786"/>
    <w:rsid w:val="0041428F"/>
    <w:rsid w:val="00424C86"/>
    <w:rsid w:val="0047310F"/>
    <w:rsid w:val="0048461A"/>
    <w:rsid w:val="004A1274"/>
    <w:rsid w:val="004A2B0D"/>
    <w:rsid w:val="00597853"/>
    <w:rsid w:val="005C2210"/>
    <w:rsid w:val="005C3CC4"/>
    <w:rsid w:val="005E1C9F"/>
    <w:rsid w:val="00615018"/>
    <w:rsid w:val="0062123A"/>
    <w:rsid w:val="00635727"/>
    <w:rsid w:val="00646E75"/>
    <w:rsid w:val="00672D9B"/>
    <w:rsid w:val="006910BE"/>
    <w:rsid w:val="006D3196"/>
    <w:rsid w:val="006D6101"/>
    <w:rsid w:val="006F6F10"/>
    <w:rsid w:val="00756F9D"/>
    <w:rsid w:val="00783E79"/>
    <w:rsid w:val="007B5AE8"/>
    <w:rsid w:val="007E6992"/>
    <w:rsid w:val="007E7141"/>
    <w:rsid w:val="007E7F36"/>
    <w:rsid w:val="007F5192"/>
    <w:rsid w:val="00811CC0"/>
    <w:rsid w:val="00835CA2"/>
    <w:rsid w:val="00862033"/>
    <w:rsid w:val="00867824"/>
    <w:rsid w:val="0087088A"/>
    <w:rsid w:val="008C0B72"/>
    <w:rsid w:val="00933D45"/>
    <w:rsid w:val="009571EE"/>
    <w:rsid w:val="009A3ECE"/>
    <w:rsid w:val="009D486C"/>
    <w:rsid w:val="009D64E6"/>
    <w:rsid w:val="009D6E13"/>
    <w:rsid w:val="00A66B18"/>
    <w:rsid w:val="00A6783B"/>
    <w:rsid w:val="00A7636E"/>
    <w:rsid w:val="00A824ED"/>
    <w:rsid w:val="00A96CF8"/>
    <w:rsid w:val="00AE1388"/>
    <w:rsid w:val="00AF3982"/>
    <w:rsid w:val="00B03A75"/>
    <w:rsid w:val="00B2499C"/>
    <w:rsid w:val="00B50294"/>
    <w:rsid w:val="00B57D6E"/>
    <w:rsid w:val="00BC1867"/>
    <w:rsid w:val="00BC24B5"/>
    <w:rsid w:val="00BD2D08"/>
    <w:rsid w:val="00C20AFE"/>
    <w:rsid w:val="00C2798A"/>
    <w:rsid w:val="00C454A4"/>
    <w:rsid w:val="00C541F7"/>
    <w:rsid w:val="00C6535F"/>
    <w:rsid w:val="00C701F7"/>
    <w:rsid w:val="00C70786"/>
    <w:rsid w:val="00D158D3"/>
    <w:rsid w:val="00D41084"/>
    <w:rsid w:val="00D46235"/>
    <w:rsid w:val="00D50AA8"/>
    <w:rsid w:val="00D66593"/>
    <w:rsid w:val="00D921D7"/>
    <w:rsid w:val="00DE6DA2"/>
    <w:rsid w:val="00DF2D30"/>
    <w:rsid w:val="00E21240"/>
    <w:rsid w:val="00E23A38"/>
    <w:rsid w:val="00E55D74"/>
    <w:rsid w:val="00E61EEC"/>
    <w:rsid w:val="00E6540C"/>
    <w:rsid w:val="00E8009F"/>
    <w:rsid w:val="00E81E2A"/>
    <w:rsid w:val="00EA6A6F"/>
    <w:rsid w:val="00EB7785"/>
    <w:rsid w:val="00EC37E4"/>
    <w:rsid w:val="00EE0952"/>
    <w:rsid w:val="00F30CA5"/>
    <w:rsid w:val="00F368B7"/>
    <w:rsid w:val="00F50480"/>
    <w:rsid w:val="00F542A2"/>
    <w:rsid w:val="00F85275"/>
    <w:rsid w:val="00FC4CED"/>
    <w:rsid w:val="00FD78D8"/>
    <w:rsid w:val="00FE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62FAAF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before="40"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8" w:qFormat="1"/>
    <w:lsdException w:name="heading 2" w:semiHidden="1" w:uiPriority="9" w:unhideWhenUsed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835CA2"/>
    <w:rPr>
      <w:rFonts w:eastAsiaTheme="minorHAnsi"/>
      <w:kern w:val="20"/>
      <w:szCs w:val="20"/>
    </w:rPr>
  </w:style>
  <w:style w:type="paragraph" w:styleId="Heading1">
    <w:name w:val="heading 1"/>
    <w:basedOn w:val="Normal"/>
    <w:next w:val="Normal"/>
    <w:link w:val="Heading1Char"/>
    <w:uiPriority w:val="8"/>
    <w:qFormat/>
    <w:rsid w:val="00424C86"/>
    <w:pPr>
      <w:spacing w:before="1080" w:after="240"/>
      <w:outlineLvl w:val="0"/>
    </w:pPr>
    <w:rPr>
      <w:rFonts w:asciiTheme="majorHAnsi" w:hAnsiTheme="majorHAnsi"/>
      <w:b/>
      <w:color w:val="17406D" w:themeColor="text2"/>
      <w:sz w:val="32"/>
    </w:rPr>
  </w:style>
  <w:style w:type="paragraph" w:styleId="Heading2">
    <w:name w:val="heading 2"/>
    <w:basedOn w:val="Normal"/>
    <w:next w:val="Normal"/>
    <w:link w:val="Heading2Char"/>
    <w:uiPriority w:val="9"/>
    <w:semiHidden/>
    <w:rsid w:val="00C2798A"/>
    <w:pPr>
      <w:keepNext/>
      <w:keepLines/>
      <w:spacing w:before="120" w:after="120"/>
      <w:jc w:val="center"/>
      <w:outlineLvl w:val="1"/>
    </w:pPr>
    <w:rPr>
      <w:rFonts w:asciiTheme="majorHAnsi" w:eastAsiaTheme="majorEastAsia" w:hAnsiTheme="majorHAnsi" w:cstheme="majorBidi"/>
      <w:b/>
      <w:color w:val="17406D" w:themeColor="text2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8"/>
    <w:rsid w:val="00424C86"/>
    <w:rPr>
      <w:rFonts w:asciiTheme="majorHAnsi" w:eastAsiaTheme="minorHAnsi" w:hAnsiTheme="majorHAnsi"/>
      <w:b/>
      <w:color w:val="17406D" w:themeColor="text2"/>
      <w:kern w:val="20"/>
      <w:sz w:val="32"/>
      <w:szCs w:val="20"/>
    </w:rPr>
  </w:style>
  <w:style w:type="paragraph" w:customStyle="1" w:styleId="Recipient">
    <w:name w:val="Recipient"/>
    <w:basedOn w:val="Normal"/>
    <w:uiPriority w:val="3"/>
    <w:semiHidden/>
    <w:qFormat/>
    <w:rsid w:val="00A66B18"/>
    <w:pPr>
      <w:spacing w:before="840" w:after="40"/>
    </w:pPr>
    <w:rPr>
      <w:b/>
      <w:bCs/>
      <w:color w:val="000000" w:themeColor="text1"/>
    </w:rPr>
  </w:style>
  <w:style w:type="paragraph" w:styleId="Salutation">
    <w:name w:val="Salutation"/>
    <w:basedOn w:val="Normal"/>
    <w:link w:val="SalutationChar"/>
    <w:uiPriority w:val="4"/>
    <w:semiHidden/>
    <w:qFormat/>
    <w:rsid w:val="00A66B18"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4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Closing">
    <w:name w:val="Closing"/>
    <w:basedOn w:val="Normal"/>
    <w:next w:val="Signature"/>
    <w:link w:val="ClosingChar"/>
    <w:uiPriority w:val="6"/>
    <w:semiHidden/>
    <w:qFormat/>
    <w:rsid w:val="00A6783B"/>
    <w:pPr>
      <w:spacing w:before="480" w:after="960"/>
    </w:pPr>
  </w:style>
  <w:style w:type="character" w:customStyle="1" w:styleId="ClosingChar">
    <w:name w:val="Closing Char"/>
    <w:basedOn w:val="DefaultParagraphFont"/>
    <w:link w:val="Closing"/>
    <w:uiPriority w:val="6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Signature">
    <w:name w:val="Signature"/>
    <w:basedOn w:val="Normal"/>
    <w:link w:val="SignatureChar"/>
    <w:uiPriority w:val="7"/>
    <w:semiHidden/>
    <w:qFormat/>
    <w:rsid w:val="00A6783B"/>
    <w:pPr>
      <w:contextualSpacing/>
    </w:pPr>
    <w:rPr>
      <w:b/>
      <w:bCs/>
      <w:color w:val="17406D" w:themeColor="accent1"/>
    </w:rPr>
  </w:style>
  <w:style w:type="character" w:customStyle="1" w:styleId="SignatureChar">
    <w:name w:val="Signature Char"/>
    <w:basedOn w:val="DefaultParagraphFont"/>
    <w:link w:val="Signature"/>
    <w:uiPriority w:val="7"/>
    <w:semiHidden/>
    <w:rsid w:val="007E7F36"/>
    <w:rPr>
      <w:rFonts w:eastAsiaTheme="minorHAnsi"/>
      <w:b/>
      <w:bCs/>
      <w:color w:val="17406D" w:themeColor="accent1"/>
      <w:kern w:val="20"/>
      <w:szCs w:val="20"/>
    </w:rPr>
  </w:style>
  <w:style w:type="paragraph" w:styleId="Header">
    <w:name w:val="header"/>
    <w:basedOn w:val="Normal"/>
    <w:link w:val="HeaderChar"/>
    <w:uiPriority w:val="99"/>
    <w:semiHidden/>
    <w:rsid w:val="003E24DF"/>
    <w:pPr>
      <w:spacing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character" w:styleId="Strong">
    <w:name w:val="Strong"/>
    <w:basedOn w:val="DefaultParagraphFont"/>
    <w:uiPriority w:val="1"/>
    <w:semiHidden/>
    <w:rsid w:val="003E24DF"/>
    <w:rPr>
      <w:b/>
      <w:bCs/>
    </w:rPr>
  </w:style>
  <w:style w:type="table" w:customStyle="1" w:styleId="BlueCurveMinutesTable">
    <w:name w:val="Blue Curve Minutes Table"/>
    <w:basedOn w:val="TableNormal"/>
    <w:uiPriority w:val="99"/>
    <w:rsid w:val="003941C9"/>
    <w:pPr>
      <w:spacing w:after="120"/>
    </w:pPr>
    <w:tblPr>
      <w:tblCellMar>
        <w:left w:w="0" w:type="dxa"/>
        <w:right w:w="115" w:type="dxa"/>
      </w:tblCellMar>
    </w:tblPr>
    <w:tblStylePr w:type="firstRow">
      <w:pPr>
        <w:wordWrap/>
        <w:jc w:val="center"/>
      </w:pPr>
      <w:rPr>
        <w:rFonts w:asciiTheme="majorHAnsi" w:hAnsiTheme="majorHAnsi"/>
        <w:b/>
        <w:color w:val="17406D" w:themeColor="text2"/>
        <w:sz w:val="26"/>
      </w:rPr>
      <w:tblPr/>
      <w:tcPr>
        <w:tcBorders>
          <w:top w:val="single" w:sz="18" w:space="0" w:color="17406D" w:themeColor="text2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semiHidden/>
    <w:rsid w:val="00835CA2"/>
    <w:rPr>
      <w:rFonts w:asciiTheme="majorHAnsi" w:eastAsiaTheme="majorEastAsia" w:hAnsiTheme="majorHAnsi" w:cstheme="majorBidi"/>
      <w:b/>
      <w:color w:val="17406D" w:themeColor="text2"/>
      <w:kern w:val="20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kern w:val="0"/>
      <w:szCs w:val="24"/>
    </w:rPr>
  </w:style>
  <w:style w:type="character" w:styleId="PlaceholderText">
    <w:name w:val="Placeholder Text"/>
    <w:basedOn w:val="DefaultParagraphFont"/>
    <w:uiPriority w:val="99"/>
    <w:semiHidden/>
    <w:rsid w:val="001766D6"/>
    <w:rPr>
      <w:color w:val="808080"/>
    </w:rPr>
  </w:style>
  <w:style w:type="paragraph" w:styleId="Footer">
    <w:name w:val="footer"/>
    <w:basedOn w:val="Normal"/>
    <w:link w:val="FooterChar"/>
    <w:uiPriority w:val="99"/>
    <w:semiHidden/>
    <w:rsid w:val="00A66B18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E6992"/>
    <w:pPr>
      <w:spacing w:before="0" w:after="640"/>
      <w:contextualSpacing/>
    </w:pPr>
    <w:rPr>
      <w:rFonts w:asciiTheme="majorHAnsi" w:eastAsiaTheme="majorEastAsia" w:hAnsiTheme="majorHAnsi" w:cstheme="majorBidi"/>
      <w:caps/>
      <w:color w:val="FFFFFF" w:themeColor="background1"/>
      <w:spacing w:val="-1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6992"/>
    <w:rPr>
      <w:rFonts w:asciiTheme="majorHAnsi" w:eastAsiaTheme="majorEastAsia" w:hAnsiTheme="majorHAnsi" w:cstheme="majorBidi"/>
      <w:caps/>
      <w:color w:val="FFFFFF" w:themeColor="background1"/>
      <w:spacing w:val="-10"/>
      <w:kern w:val="28"/>
      <w:sz w:val="52"/>
      <w:szCs w:val="56"/>
    </w:rPr>
  </w:style>
  <w:style w:type="paragraph" w:customStyle="1" w:styleId="MeetingInfo">
    <w:name w:val="Meeting Info"/>
    <w:basedOn w:val="Normal"/>
    <w:qFormat/>
    <w:rsid w:val="007E6992"/>
    <w:pPr>
      <w:spacing w:after="0"/>
    </w:pPr>
    <w:rPr>
      <w:color w:val="FFFFFF" w:themeColor="background1"/>
    </w:rPr>
  </w:style>
  <w:style w:type="table" w:styleId="TableGrid">
    <w:name w:val="Table Grid"/>
    <w:basedOn w:val="TableNormal"/>
    <w:uiPriority w:val="39"/>
    <w:rsid w:val="007E7F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eetingTimes">
    <w:name w:val="Meeting Times"/>
    <w:basedOn w:val="Normal"/>
    <w:semiHidden/>
    <w:qFormat/>
    <w:rsid w:val="007E7F36"/>
    <w:pPr>
      <w:spacing w:before="120" w:after="0"/>
    </w:pPr>
    <w:rPr>
      <w:b/>
    </w:rPr>
  </w:style>
  <w:style w:type="paragraph" w:styleId="ListNumber">
    <w:name w:val="List Number"/>
    <w:basedOn w:val="Normal"/>
    <w:uiPriority w:val="99"/>
    <w:qFormat/>
    <w:rsid w:val="00424C86"/>
    <w:pPr>
      <w:numPr>
        <w:numId w:val="3"/>
      </w:numPr>
    </w:pPr>
  </w:style>
  <w:style w:type="paragraph" w:styleId="ListNumber2">
    <w:name w:val="List Number 2"/>
    <w:basedOn w:val="Normal"/>
    <w:uiPriority w:val="99"/>
    <w:semiHidden/>
    <w:rsid w:val="00133C8A"/>
    <w:pPr>
      <w:numPr>
        <w:ilvl w:val="1"/>
        <w:numId w:val="3"/>
      </w:numPr>
      <w:spacing w:after="100"/>
      <w:ind w:left="1440"/>
    </w:pPr>
  </w:style>
  <w:style w:type="paragraph" w:styleId="ListParagraph">
    <w:name w:val="List Paragraph"/>
    <w:basedOn w:val="Normal"/>
    <w:uiPriority w:val="34"/>
    <w:semiHidden/>
    <w:rsid w:val="00133C8A"/>
    <w:pPr>
      <w:contextualSpacing/>
    </w:pPr>
  </w:style>
  <w:style w:type="table" w:styleId="PlainTable4">
    <w:name w:val="Plain Table 4"/>
    <w:basedOn w:val="TableNormal"/>
    <w:uiPriority w:val="44"/>
    <w:rsid w:val="00424C86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hamngocduy\AppData\Roaming\Microsoft\Templates\Blue%20curve%20minu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437FFAD643AE48EA82905463BF9749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7CFF5A-565C-4ED1-AA9C-883AD765DFD9}"/>
      </w:docPartPr>
      <w:docPartBody>
        <w:p w:rsidR="008714C2" w:rsidRDefault="00FB6420" w:rsidP="00FB6420">
          <w:pPr>
            <w:pStyle w:val="437FFAD643AE48EA82905463BF97491F"/>
          </w:pPr>
          <w:r>
            <w:t>Location:</w:t>
          </w:r>
        </w:p>
      </w:docPartBody>
    </w:docPart>
    <w:docPart>
      <w:docPartPr>
        <w:name w:val="7C0F20D2350A4530A7690E553E4155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9FF145-2266-4411-9108-9143884BDB13}"/>
      </w:docPartPr>
      <w:docPartBody>
        <w:p w:rsidR="00CF6127" w:rsidRDefault="008714C2" w:rsidP="008714C2">
          <w:pPr>
            <w:pStyle w:val="7C0F20D2350A4530A7690E553E4155F2"/>
          </w:pPr>
          <w:r w:rsidRPr="007E7F36">
            <w:t>Agenda Items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Franklin Gothic Book">
    <w:altName w:val="Franklin Gothic Book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420"/>
    <w:rsid w:val="005F6A4A"/>
    <w:rsid w:val="00625607"/>
    <w:rsid w:val="008714C2"/>
    <w:rsid w:val="008F21BE"/>
    <w:rsid w:val="0097493B"/>
    <w:rsid w:val="00B961FD"/>
    <w:rsid w:val="00BD4913"/>
    <w:rsid w:val="00CF6127"/>
    <w:rsid w:val="00D844FC"/>
    <w:rsid w:val="00F442DB"/>
    <w:rsid w:val="00FB6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397674EB04143C6AC204CA606D24EFC">
    <w:name w:val="8397674EB04143C6AC204CA606D24EFC"/>
  </w:style>
  <w:style w:type="paragraph" w:customStyle="1" w:styleId="4937A71A447148F7BF26F6D196FE7227">
    <w:name w:val="4937A71A447148F7BF26F6D196FE7227"/>
  </w:style>
  <w:style w:type="paragraph" w:customStyle="1" w:styleId="47859652980A48D38FAD1CA11E82DC69">
    <w:name w:val="47859652980A48D38FAD1CA11E82DC69"/>
  </w:style>
  <w:style w:type="paragraph" w:customStyle="1" w:styleId="11E471B562734C9BB1C4C006778E7104">
    <w:name w:val="11E471B562734C9BB1C4C006778E7104"/>
  </w:style>
  <w:style w:type="paragraph" w:customStyle="1" w:styleId="2FDE152C907D4BAE9A080E28CD3ED3C9">
    <w:name w:val="2FDE152C907D4BAE9A080E28CD3ED3C9"/>
  </w:style>
  <w:style w:type="paragraph" w:customStyle="1" w:styleId="62B499B251D74748AAC09284B714498E">
    <w:name w:val="62B499B251D74748AAC09284B714498E"/>
  </w:style>
  <w:style w:type="paragraph" w:customStyle="1" w:styleId="FDA7F95989034FE68479054E96726DEC">
    <w:name w:val="FDA7F95989034FE68479054E96726DEC"/>
  </w:style>
  <w:style w:type="paragraph" w:customStyle="1" w:styleId="E45979CC80444E7AB4841D1BC822495C">
    <w:name w:val="E45979CC80444E7AB4841D1BC822495C"/>
  </w:style>
  <w:style w:type="paragraph" w:customStyle="1" w:styleId="95B1D47CFC734913B601F2F41E9AD70F">
    <w:name w:val="95B1D47CFC734913B601F2F41E9AD70F"/>
  </w:style>
  <w:style w:type="paragraph" w:customStyle="1" w:styleId="59CB174C828E41DA9B392D12E10B2038">
    <w:name w:val="59CB174C828E41DA9B392D12E10B2038"/>
  </w:style>
  <w:style w:type="paragraph" w:customStyle="1" w:styleId="889DE8D9FB914A01A5FF02DF213C2691">
    <w:name w:val="889DE8D9FB914A01A5FF02DF213C2691"/>
  </w:style>
  <w:style w:type="paragraph" w:customStyle="1" w:styleId="06AD3A6192634529B6D1E6F65EA82394">
    <w:name w:val="06AD3A6192634529B6D1E6F65EA82394"/>
  </w:style>
  <w:style w:type="paragraph" w:customStyle="1" w:styleId="2D12F0E9E49F4F2989E2D41D8F7B43DE">
    <w:name w:val="2D12F0E9E49F4F2989E2D41D8F7B43DE"/>
  </w:style>
  <w:style w:type="paragraph" w:customStyle="1" w:styleId="8A071D27AC644C3CA8BD3BFCE30DA9E4">
    <w:name w:val="8A071D27AC644C3CA8BD3BFCE30DA9E4"/>
  </w:style>
  <w:style w:type="paragraph" w:customStyle="1" w:styleId="974D3B9F97DF4757A6361CAB9B27B7E6">
    <w:name w:val="974D3B9F97DF4757A6361CAB9B27B7E6"/>
  </w:style>
  <w:style w:type="paragraph" w:customStyle="1" w:styleId="300C924A8A54485184F6334B2FB2D9D1">
    <w:name w:val="300C924A8A54485184F6334B2FB2D9D1"/>
  </w:style>
  <w:style w:type="paragraph" w:customStyle="1" w:styleId="ADAC2229769D49B9B9DE9E35FDF053B3">
    <w:name w:val="ADAC2229769D49B9B9DE9E35FDF053B3"/>
  </w:style>
  <w:style w:type="paragraph" w:customStyle="1" w:styleId="979A00CE305E4806AF7D4320852FBB64">
    <w:name w:val="979A00CE305E4806AF7D4320852FBB64"/>
  </w:style>
  <w:style w:type="paragraph" w:customStyle="1" w:styleId="F22677ADD55F4901BDF4575707BD5183">
    <w:name w:val="F22677ADD55F4901BDF4575707BD5183"/>
  </w:style>
  <w:style w:type="paragraph" w:customStyle="1" w:styleId="509C7A2D52F04A13A45194EFC4B02333">
    <w:name w:val="509C7A2D52F04A13A45194EFC4B02333"/>
  </w:style>
  <w:style w:type="paragraph" w:customStyle="1" w:styleId="DA4C2AE039D24A68A685C7959F2D57B0">
    <w:name w:val="DA4C2AE039D24A68A685C7959F2D57B0"/>
  </w:style>
  <w:style w:type="paragraph" w:customStyle="1" w:styleId="F4BF90AF22DC4825835F18BA67897D3C">
    <w:name w:val="F4BF90AF22DC4825835F18BA67897D3C"/>
  </w:style>
  <w:style w:type="paragraph" w:customStyle="1" w:styleId="32CC1253799A4D11AA342B31D6F05692">
    <w:name w:val="32CC1253799A4D11AA342B31D6F05692"/>
  </w:style>
  <w:style w:type="paragraph" w:customStyle="1" w:styleId="7C029B7A6AAB429895B9C260CDBF4D95">
    <w:name w:val="7C029B7A6AAB429895B9C260CDBF4D95"/>
  </w:style>
  <w:style w:type="paragraph" w:customStyle="1" w:styleId="D693B24FCA6B454A8A655B059D02DE25">
    <w:name w:val="D693B24FCA6B454A8A655B059D02DE25"/>
  </w:style>
  <w:style w:type="paragraph" w:customStyle="1" w:styleId="6609DAE7E54F4AC99C9C2A98A89E3B9D">
    <w:name w:val="6609DAE7E54F4AC99C9C2A98A89E3B9D"/>
    <w:rsid w:val="00FB6420"/>
  </w:style>
  <w:style w:type="paragraph" w:customStyle="1" w:styleId="128A95A302F445B399FAAAA106231B97">
    <w:name w:val="128A95A302F445B399FAAAA106231B97"/>
    <w:rsid w:val="00FB6420"/>
  </w:style>
  <w:style w:type="paragraph" w:customStyle="1" w:styleId="AA35900F2B6B423B962BFA999FA26E5D">
    <w:name w:val="AA35900F2B6B423B962BFA999FA26E5D"/>
    <w:rsid w:val="00FB6420"/>
  </w:style>
  <w:style w:type="paragraph" w:customStyle="1" w:styleId="07E2AED1C28F4664BC05F5B11B735660">
    <w:name w:val="07E2AED1C28F4664BC05F5B11B735660"/>
    <w:rsid w:val="00FB6420"/>
  </w:style>
  <w:style w:type="paragraph" w:customStyle="1" w:styleId="8EFD840DF9FB49C4BD6980D683FEA92A">
    <w:name w:val="8EFD840DF9FB49C4BD6980D683FEA92A"/>
    <w:rsid w:val="00FB6420"/>
  </w:style>
  <w:style w:type="paragraph" w:customStyle="1" w:styleId="489F50057E54435AB2DF79924A4F47BB">
    <w:name w:val="489F50057E54435AB2DF79924A4F47BB"/>
    <w:rsid w:val="00FB6420"/>
  </w:style>
  <w:style w:type="paragraph" w:customStyle="1" w:styleId="437FFAD643AE48EA82905463BF97491F">
    <w:name w:val="437FFAD643AE48EA82905463BF97491F"/>
    <w:rsid w:val="00FB6420"/>
  </w:style>
  <w:style w:type="paragraph" w:customStyle="1" w:styleId="7C0F20D2350A4530A7690E553E4155F2">
    <w:name w:val="7C0F20D2350A4530A7690E553E4155F2"/>
    <w:rsid w:val="008714C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01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17406D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A794167-A4C1-4536-B49E-965A94A7051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3391EB3-EF77-4D83-BFD6-BBCB02F922AE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697B8C85-6F04-47D9-B1BE-B0D0A043E80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curve minutes.dotx</Template>
  <TotalTime>0</TotalTime>
  <Pages>2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2020-01-08T13:43:00Z</dcterms:created>
  <dcterms:modified xsi:type="dcterms:W3CDTF">2020-01-09T03:18:00Z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