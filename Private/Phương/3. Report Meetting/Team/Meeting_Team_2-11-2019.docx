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9A4F4A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9A4F4A" w:rsidRDefault="0030211A" w:rsidP="009D64E6">
            <w:pPr>
              <w:pStyle w:val="Title"/>
              <w:spacing w:after="480"/>
              <w:rPr>
                <w:sz w:val="28"/>
                <w:szCs w:val="28"/>
              </w:rPr>
            </w:pPr>
            <w:r w:rsidRPr="009A4F4A">
              <w:rPr>
                <w:sz w:val="28"/>
                <w:szCs w:val="28"/>
              </w:rPr>
              <w:t xml:space="preserve">MEEting mentor </w:t>
            </w:r>
          </w:p>
        </w:tc>
      </w:tr>
      <w:tr w:rsidR="00D921D7" w:rsidRPr="009A4F4A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9A4F4A" w:rsidRDefault="00003345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sdt>
              <w:sdtPr>
                <w:rPr>
                  <w:color w:val="000000" w:themeColor="text1"/>
                  <w:sz w:val="28"/>
                  <w:szCs w:val="28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9A4F4A">
                  <w:rPr>
                    <w:color w:val="000000" w:themeColor="text1"/>
                    <w:sz w:val="28"/>
                    <w:szCs w:val="28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9A4F4A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A4F4A">
              <w:rPr>
                <w:color w:val="000000" w:themeColor="text1"/>
                <w:sz w:val="28"/>
                <w:szCs w:val="28"/>
              </w:rPr>
              <w:t>Đ</w:t>
            </w:r>
            <w:r w:rsidRPr="009A4F4A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9A4F4A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</w:pPr>
            <w:r w:rsidRPr="009A4F4A">
              <w:rPr>
                <w:b/>
                <w:color w:val="000000" w:themeColor="text1"/>
                <w:sz w:val="28"/>
                <w:szCs w:val="28"/>
              </w:rPr>
              <w:t xml:space="preserve">Team </w:t>
            </w:r>
            <w:r w:rsidR="0030211A" w:rsidRPr="009A4F4A">
              <w:rPr>
                <w:b/>
                <w:color w:val="000000" w:themeColor="text1"/>
                <w:sz w:val="28"/>
                <w:szCs w:val="28"/>
              </w:rPr>
              <w:t>B</w:t>
            </w:r>
            <w:r w:rsidR="0030211A" w:rsidRPr="009A4F4A"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t xml:space="preserve">ất Động Sản </w:t>
            </w:r>
          </w:p>
        </w:tc>
      </w:tr>
      <w:tr w:rsidR="00D921D7" w:rsidRPr="009A4F4A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9A4F4A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9A4F4A">
              <w:rPr>
                <w:color w:val="000000" w:themeColor="text1"/>
                <w:sz w:val="28"/>
                <w:szCs w:val="28"/>
              </w:rPr>
              <w:t>Datetime:</w:t>
            </w:r>
          </w:p>
        </w:tc>
        <w:tc>
          <w:tcPr>
            <w:tcW w:w="2042" w:type="pct"/>
          </w:tcPr>
          <w:p w14:paraId="69D529C7" w14:textId="7D83E725" w:rsidR="00D921D7" w:rsidRPr="009A4F4A" w:rsidRDefault="0031161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  <w:r w:rsidR="005C3CC4" w:rsidRPr="009A4F4A">
              <w:rPr>
                <w:color w:val="000000" w:themeColor="text1"/>
                <w:sz w:val="28"/>
                <w:szCs w:val="28"/>
              </w:rPr>
              <w:t>/1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 w:rsidR="005C3CC4" w:rsidRPr="009A4F4A">
              <w:rPr>
                <w:color w:val="000000" w:themeColor="text1"/>
                <w:sz w:val="28"/>
                <w:szCs w:val="28"/>
              </w:rPr>
              <w:t>/2019</w:t>
            </w:r>
          </w:p>
        </w:tc>
        <w:tc>
          <w:tcPr>
            <w:tcW w:w="1020" w:type="pct"/>
          </w:tcPr>
          <w:p w14:paraId="31B0B925" w14:textId="4A9C9C8B" w:rsidR="00D921D7" w:rsidRPr="009A4F4A" w:rsidRDefault="00B13B73" w:rsidP="00B13B73">
            <w:pPr>
              <w:pStyle w:val="MeetingInfo"/>
              <w:jc w:val="center"/>
              <w:rPr>
                <w:color w:val="000000" w:themeColor="text1"/>
                <w:sz w:val="28"/>
                <w:szCs w:val="28"/>
              </w:rPr>
            </w:pPr>
            <w:r w:rsidRPr="009A4F4A">
              <w:rPr>
                <w:color w:val="000000" w:themeColor="text1"/>
                <w:sz w:val="28"/>
                <w:szCs w:val="28"/>
              </w:rPr>
              <w:t xml:space="preserve">             </w:t>
            </w:r>
            <w:r w:rsidR="00D921D7" w:rsidRPr="009A4F4A">
              <w:rPr>
                <w:color w:val="000000" w:themeColor="text1"/>
                <w:sz w:val="28"/>
                <w:szCs w:val="28"/>
              </w:rPr>
              <w:t>Mentor</w:t>
            </w:r>
            <w:r w:rsidR="009D64E6" w:rsidRPr="009A4F4A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9A4F4A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A4F4A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Đặng Đình Hòa </w:t>
            </w:r>
          </w:p>
        </w:tc>
      </w:tr>
      <w:tr w:rsidR="00D921D7" w:rsidRPr="009A4F4A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9A4F4A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9A4F4A">
              <w:rPr>
                <w:color w:val="000000" w:themeColor="text1"/>
                <w:sz w:val="28"/>
                <w:szCs w:val="28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9A4F4A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A4F4A">
              <w:rPr>
                <w:color w:val="000000" w:themeColor="text1"/>
                <w:sz w:val="28"/>
                <w:szCs w:val="28"/>
              </w:rPr>
              <w:t>Tr</w:t>
            </w:r>
            <w:r w:rsidRPr="009A4F4A">
              <w:rPr>
                <w:rFonts w:ascii="Calibri" w:hAnsi="Calibri" w:cs="Calibri"/>
                <w:color w:val="000000" w:themeColor="text1"/>
                <w:sz w:val="28"/>
                <w:szCs w:val="28"/>
                <w:lang w:val="vi-VN"/>
              </w:rPr>
              <w:t>ư</w:t>
            </w:r>
            <w:r w:rsidRPr="009A4F4A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ơng Quang Vương </w:t>
            </w:r>
          </w:p>
          <w:p w14:paraId="39709164" w14:textId="77777777" w:rsidR="005C3CC4" w:rsidRPr="009A4F4A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A4F4A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Trịnh Như Phương </w:t>
            </w:r>
          </w:p>
          <w:p w14:paraId="0A412E6A" w14:textId="77777777" w:rsidR="005C3CC4" w:rsidRPr="009A4F4A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A4F4A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Phạm Quốc Nhân </w:t>
            </w:r>
          </w:p>
          <w:p w14:paraId="366FCAD2" w14:textId="77777777" w:rsidR="005C3CC4" w:rsidRPr="009A4F4A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A4F4A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Nguyễn Anh Minh </w:t>
            </w:r>
          </w:p>
          <w:p w14:paraId="74A0B87F" w14:textId="13185ACA" w:rsidR="005C3CC4" w:rsidRPr="009A4F4A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9A4F4A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Huỳnh Tuấn Đạt </w:t>
            </w:r>
          </w:p>
        </w:tc>
        <w:tc>
          <w:tcPr>
            <w:tcW w:w="1020" w:type="pct"/>
          </w:tcPr>
          <w:p w14:paraId="54D2D985" w14:textId="77777777" w:rsidR="00D921D7" w:rsidRPr="009A4F4A" w:rsidRDefault="00D921D7" w:rsidP="00D921D7">
            <w:pPr>
              <w:pStyle w:val="MeetingInfo"/>
              <w:jc w:val="right"/>
              <w:rPr>
                <w:color w:val="000000" w:themeColor="text1"/>
                <w:sz w:val="28"/>
                <w:szCs w:val="28"/>
              </w:rPr>
            </w:pPr>
            <w:r w:rsidRPr="009A4F4A">
              <w:rPr>
                <w:color w:val="000000" w:themeColor="text1"/>
                <w:sz w:val="28"/>
                <w:szCs w:val="28"/>
              </w:rPr>
              <w:t>Progress</w:t>
            </w:r>
            <w:r w:rsidR="009D64E6" w:rsidRPr="009A4F4A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37EFA70C" w14:textId="3FA1177E" w:rsidR="00D921D7" w:rsidRPr="009A4F4A" w:rsidRDefault="00697A60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9A4F4A">
              <w:rPr>
                <w:color w:val="000000" w:themeColor="text1"/>
                <w:sz w:val="28"/>
                <w:szCs w:val="28"/>
              </w:rPr>
              <w:t>15</w:t>
            </w:r>
            <w:r w:rsidR="00D921D7" w:rsidRPr="009A4F4A">
              <w:rPr>
                <w:color w:val="000000" w:themeColor="text1"/>
                <w:sz w:val="28"/>
                <w:szCs w:val="28"/>
              </w:rPr>
              <w:t>%</w:t>
            </w:r>
          </w:p>
        </w:tc>
      </w:tr>
      <w:tr w:rsidR="00D921D7" w:rsidRPr="009A4F4A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9A4F4A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9A4F4A">
              <w:rPr>
                <w:color w:val="000000" w:themeColor="text1"/>
                <w:sz w:val="28"/>
                <w:szCs w:val="28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9A4F4A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20" w:type="pct"/>
          </w:tcPr>
          <w:p w14:paraId="1720A0EF" w14:textId="77777777" w:rsidR="00D921D7" w:rsidRPr="009A4F4A" w:rsidRDefault="00D921D7" w:rsidP="00D921D7">
            <w:pPr>
              <w:pStyle w:val="MeetingInfo"/>
              <w:jc w:val="right"/>
              <w:rPr>
                <w:sz w:val="28"/>
                <w:szCs w:val="28"/>
              </w:rPr>
            </w:pPr>
            <w:r w:rsidRPr="009A4F4A">
              <w:rPr>
                <w:sz w:val="28"/>
                <w:szCs w:val="28"/>
              </w:rPr>
              <w:t>Issue(s)</w:t>
            </w:r>
            <w:r w:rsidR="009D64E6" w:rsidRPr="009A4F4A">
              <w:rPr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59CABC93" w14:textId="77777777" w:rsidR="00D921D7" w:rsidRPr="009A4F4A" w:rsidRDefault="00D921D7" w:rsidP="00C2798A">
            <w:pPr>
              <w:pStyle w:val="MeetingInfo"/>
              <w:rPr>
                <w:sz w:val="28"/>
                <w:szCs w:val="28"/>
              </w:rPr>
            </w:pPr>
            <w:r w:rsidRPr="009A4F4A">
              <w:rPr>
                <w:sz w:val="28"/>
                <w:szCs w:val="28"/>
              </w:rPr>
              <w:t>0</w:t>
            </w:r>
          </w:p>
        </w:tc>
      </w:tr>
    </w:tbl>
    <w:p w14:paraId="7B7D0834" w14:textId="0FE4FBD5" w:rsidR="00C50943" w:rsidRPr="009A4F4A" w:rsidRDefault="00003345" w:rsidP="00C50943">
      <w:pPr>
        <w:pStyle w:val="Heading1"/>
        <w:rPr>
          <w:rFonts w:asciiTheme="minorHAnsi" w:hAnsiTheme="minorHAnsi"/>
          <w:b w:val="0"/>
          <w:color w:val="auto"/>
          <w:sz w:val="28"/>
          <w:szCs w:val="28"/>
        </w:rPr>
      </w:pPr>
      <w:sdt>
        <w:sdtPr>
          <w:rPr>
            <w:sz w:val="28"/>
            <w:szCs w:val="28"/>
          </w:r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9A4F4A">
            <w:rPr>
              <w:sz w:val="28"/>
              <w:szCs w:val="28"/>
            </w:rPr>
            <w:t>Agenda Items</w:t>
          </w:r>
        </w:sdtContent>
      </w:sdt>
      <w:r w:rsidR="00D158D3" w:rsidRPr="009A4F4A">
        <w:rPr>
          <w:sz w:val="28"/>
          <w:szCs w:val="28"/>
        </w:rPr>
        <w:tab/>
      </w:r>
    </w:p>
    <w:p w14:paraId="2B99EF66" w14:textId="268009A1" w:rsidR="00620DF9" w:rsidRPr="0050264A" w:rsidRDefault="00E64727" w:rsidP="00E64727">
      <w:pPr>
        <w:pStyle w:val="ListNumber"/>
        <w:numPr>
          <w:ilvl w:val="0"/>
          <w:numId w:val="11"/>
        </w:numPr>
        <w:rPr>
          <w:b/>
          <w:bCs/>
          <w:sz w:val="28"/>
          <w:szCs w:val="28"/>
        </w:rPr>
      </w:pPr>
      <w:r w:rsidRPr="0050264A">
        <w:rPr>
          <w:b/>
          <w:bCs/>
          <w:sz w:val="28"/>
          <w:szCs w:val="28"/>
        </w:rPr>
        <w:t>T</w:t>
      </w:r>
      <w:r w:rsidRPr="0050264A">
        <w:rPr>
          <w:rFonts w:ascii="Calibri" w:hAnsi="Calibri" w:cs="Calibri"/>
          <w:b/>
          <w:bCs/>
          <w:sz w:val="28"/>
          <w:szCs w:val="28"/>
        </w:rPr>
        <w:t xml:space="preserve">ổng kết tuần 3 </w:t>
      </w:r>
    </w:p>
    <w:p w14:paraId="18FE20AF" w14:textId="1FCD22DB" w:rsidR="00E64727" w:rsidRDefault="00E64727" w:rsidP="00E64727">
      <w:pPr>
        <w:pStyle w:val="ListNumber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Hoàn thành file Create Control monitoring project </w:t>
      </w:r>
      <w:bookmarkStart w:id="0" w:name="_GoBack"/>
      <w:bookmarkEnd w:id="0"/>
    </w:p>
    <w:p w14:paraId="1BBEEEFF" w14:textId="0D8D9407" w:rsidR="00E64727" w:rsidRDefault="00E64727" w:rsidP="00E64727">
      <w:pPr>
        <w:pStyle w:val="ListNumber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Hoàn thành file Create EVM </w:t>
      </w:r>
    </w:p>
    <w:p w14:paraId="0B749B66" w14:textId="7C5EA15A" w:rsidR="00E64727" w:rsidRPr="00E64727" w:rsidRDefault="00E64727" w:rsidP="00E64727">
      <w:pPr>
        <w:pStyle w:val="ListNumber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ascii="Calibri" w:hAnsi="Calibri" w:cs="Calibri"/>
          <w:sz w:val="28"/>
          <w:szCs w:val="28"/>
        </w:rPr>
        <w:t xml:space="preserve">ặp gỡ khách hàng để trao đổi về các funtion </w:t>
      </w:r>
    </w:p>
    <w:p w14:paraId="5560FE64" w14:textId="4663DD8D" w:rsidR="00E64727" w:rsidRPr="00E64727" w:rsidRDefault="00E64727" w:rsidP="00E64727">
      <w:pPr>
        <w:pStyle w:val="ListNumber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ascii="Calibri" w:hAnsi="Calibri" w:cs="Calibri"/>
          <w:sz w:val="28"/>
          <w:szCs w:val="28"/>
        </w:rPr>
        <w:t xml:space="preserve">ập nhật Project plan </w:t>
      </w:r>
    </w:p>
    <w:p w14:paraId="00375347" w14:textId="35663EB7" w:rsidR="00E64727" w:rsidRDefault="00E64727" w:rsidP="00E64727">
      <w:pPr>
        <w:pStyle w:val="ListNumber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Hoàn thành file Quality managerment </w:t>
      </w:r>
    </w:p>
    <w:p w14:paraId="466A5277" w14:textId="46AC18BA" w:rsidR="00E64727" w:rsidRDefault="00E64727" w:rsidP="00E64727">
      <w:pPr>
        <w:pStyle w:val="ListNumber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Hoàn thành file</w:t>
      </w:r>
      <w:r w:rsidR="00EC24DD">
        <w:rPr>
          <w:sz w:val="28"/>
          <w:szCs w:val="28"/>
        </w:rPr>
        <w:t xml:space="preserve"> Risk </w:t>
      </w:r>
      <w:r>
        <w:rPr>
          <w:sz w:val="28"/>
          <w:szCs w:val="28"/>
        </w:rPr>
        <w:t xml:space="preserve"> managerment </w:t>
      </w:r>
    </w:p>
    <w:p w14:paraId="2E80B432" w14:textId="1555848B" w:rsidR="00E64727" w:rsidRPr="00E64727" w:rsidRDefault="00EC24DD" w:rsidP="00E64727">
      <w:pPr>
        <w:pStyle w:val="ListNumber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Tìm hi</w:t>
      </w:r>
      <w:r>
        <w:rPr>
          <w:rFonts w:ascii="Calibri" w:hAnsi="Calibri" w:cs="Calibri"/>
          <w:sz w:val="28"/>
          <w:szCs w:val="28"/>
        </w:rPr>
        <w:t xml:space="preserve">ểu ngôn ngữ và cài đặt môi trường lập trình dự án </w:t>
      </w:r>
    </w:p>
    <w:p w14:paraId="37E387E9" w14:textId="69719C04" w:rsidR="00E64727" w:rsidRPr="0050264A" w:rsidRDefault="00EC24DD" w:rsidP="00E64727">
      <w:pPr>
        <w:pStyle w:val="ListNumber"/>
        <w:numPr>
          <w:ilvl w:val="0"/>
          <w:numId w:val="11"/>
        </w:numPr>
        <w:rPr>
          <w:b/>
          <w:bCs/>
          <w:sz w:val="28"/>
          <w:szCs w:val="28"/>
        </w:rPr>
      </w:pPr>
      <w:r w:rsidRPr="0050264A">
        <w:rPr>
          <w:b/>
          <w:bCs/>
          <w:sz w:val="28"/>
          <w:szCs w:val="28"/>
        </w:rPr>
        <w:t>K</w:t>
      </w:r>
      <w:r w:rsidRPr="0050264A">
        <w:rPr>
          <w:rFonts w:ascii="Calibri" w:hAnsi="Calibri" w:cs="Calibri"/>
          <w:b/>
          <w:bCs/>
          <w:sz w:val="28"/>
          <w:szCs w:val="28"/>
        </w:rPr>
        <w:t xml:space="preserve">ế hoạch tuần 4 </w:t>
      </w:r>
    </w:p>
    <w:p w14:paraId="467B3CAA" w14:textId="1FBF100D" w:rsidR="00EC24DD" w:rsidRPr="0050264A" w:rsidRDefault="00EC24DD" w:rsidP="0050264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C24DD">
        <w:rPr>
          <w:sz w:val="28"/>
          <w:szCs w:val="28"/>
        </w:rPr>
        <w:t>Create Implementation Plan</w:t>
      </w:r>
      <w:r w:rsidR="0050264A">
        <w:rPr>
          <w:sz w:val="28"/>
          <w:szCs w:val="28"/>
        </w:rPr>
        <w:t>: Qu</w:t>
      </w:r>
      <w:r w:rsidR="0050264A">
        <w:rPr>
          <w:rFonts w:ascii="Calibri" w:hAnsi="Calibri" w:cs="Calibri"/>
          <w:sz w:val="28"/>
          <w:szCs w:val="28"/>
        </w:rPr>
        <w:t>ốc Nhân</w:t>
      </w:r>
      <w:r w:rsidR="0050264A">
        <w:rPr>
          <w:rFonts w:ascii="Calibri" w:hAnsi="Calibri" w:cs="Calibri"/>
          <w:sz w:val="28"/>
          <w:szCs w:val="28"/>
        </w:rPr>
        <w:t xml:space="preserve">( thời gian dự tính: 3 days (6h/day )) </w:t>
      </w:r>
      <w:r w:rsidR="0050264A" w:rsidRPr="0050264A">
        <w:rPr>
          <w:rFonts w:ascii="Calibri" w:hAnsi="Calibri" w:cs="Calibri"/>
          <w:sz w:val="28"/>
          <w:szCs w:val="28"/>
        </w:rPr>
        <w:t xml:space="preserve"> </w:t>
      </w:r>
    </w:p>
    <w:p w14:paraId="31D17C4F" w14:textId="00035070" w:rsidR="00EC24DD" w:rsidRPr="0050264A" w:rsidRDefault="00EC24DD" w:rsidP="0050264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C24DD">
        <w:rPr>
          <w:sz w:val="28"/>
          <w:szCs w:val="28"/>
        </w:rPr>
        <w:t>Create Implementation Process</w:t>
      </w:r>
      <w:r w:rsidR="0050264A">
        <w:rPr>
          <w:sz w:val="28"/>
          <w:szCs w:val="28"/>
        </w:rPr>
        <w:t>: Qu</w:t>
      </w:r>
      <w:r w:rsidR="0050264A">
        <w:rPr>
          <w:rFonts w:ascii="Calibri" w:hAnsi="Calibri" w:cs="Calibri"/>
          <w:sz w:val="28"/>
          <w:szCs w:val="28"/>
        </w:rPr>
        <w:t xml:space="preserve">ốc NHân , Quang Vương </w:t>
      </w:r>
      <w:r w:rsidR="0050264A">
        <w:rPr>
          <w:rFonts w:ascii="Calibri" w:hAnsi="Calibri" w:cs="Calibri"/>
          <w:sz w:val="28"/>
          <w:szCs w:val="28"/>
        </w:rPr>
        <w:t xml:space="preserve">( thời gian dự tính: 3 days (6h/day )) </w:t>
      </w:r>
    </w:p>
    <w:p w14:paraId="4D471ED6" w14:textId="32444E54" w:rsidR="00EC24DD" w:rsidRPr="0050264A" w:rsidRDefault="0050264A" w:rsidP="0050264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0264A">
        <w:rPr>
          <w:sz w:val="28"/>
          <w:szCs w:val="28"/>
        </w:rPr>
        <w:t>Create Test Plan</w:t>
      </w:r>
      <w:r>
        <w:rPr>
          <w:sz w:val="28"/>
          <w:szCs w:val="28"/>
        </w:rPr>
        <w:t xml:space="preserve"> : Nh</w:t>
      </w:r>
      <w:r>
        <w:rPr>
          <w:rFonts w:ascii="Calibri" w:hAnsi="Calibri" w:cs="Calibri"/>
          <w:sz w:val="28"/>
          <w:szCs w:val="28"/>
          <w:lang w:val="vi-VN"/>
        </w:rPr>
        <w:t>ư</w:t>
      </w:r>
      <w:r>
        <w:rPr>
          <w:rFonts w:ascii="Calibri" w:hAnsi="Calibri" w:cs="Calibri"/>
          <w:sz w:val="28"/>
          <w:szCs w:val="28"/>
        </w:rPr>
        <w:t xml:space="preserve"> Phương </w:t>
      </w:r>
      <w:r>
        <w:rPr>
          <w:rFonts w:ascii="Calibri" w:hAnsi="Calibri" w:cs="Calibri"/>
          <w:sz w:val="28"/>
          <w:szCs w:val="28"/>
        </w:rPr>
        <w:t xml:space="preserve">( thời gian dự tính: 3 days (6h/day )) </w:t>
      </w:r>
    </w:p>
    <w:p w14:paraId="1AC84610" w14:textId="0D2662BA" w:rsidR="0050264A" w:rsidRPr="0050264A" w:rsidRDefault="0050264A" w:rsidP="0050264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0264A">
        <w:rPr>
          <w:sz w:val="28"/>
          <w:szCs w:val="28"/>
        </w:rPr>
        <w:t>Create Test Process</w:t>
      </w:r>
      <w:r>
        <w:rPr>
          <w:sz w:val="28"/>
          <w:szCs w:val="28"/>
        </w:rPr>
        <w:t xml:space="preserve"> :Nh</w:t>
      </w:r>
      <w:r>
        <w:rPr>
          <w:rFonts w:ascii="Calibri" w:hAnsi="Calibri" w:cs="Calibri"/>
          <w:sz w:val="28"/>
          <w:szCs w:val="28"/>
          <w:lang w:val="vi-VN"/>
        </w:rPr>
        <w:t>ư</w:t>
      </w:r>
      <w:r>
        <w:rPr>
          <w:rFonts w:ascii="Calibri" w:hAnsi="Calibri" w:cs="Calibri"/>
          <w:sz w:val="28"/>
          <w:szCs w:val="28"/>
        </w:rPr>
        <w:t xml:space="preserve"> Phương </w:t>
      </w:r>
      <w:r>
        <w:rPr>
          <w:rFonts w:ascii="Calibri" w:hAnsi="Calibri" w:cs="Calibri"/>
          <w:sz w:val="28"/>
          <w:szCs w:val="28"/>
        </w:rPr>
        <w:t xml:space="preserve">( thời gian dự tính: 3 days (6h/day )) </w:t>
      </w:r>
    </w:p>
    <w:p w14:paraId="57F3AD7E" w14:textId="08F35276" w:rsidR="0050264A" w:rsidRPr="0050264A" w:rsidRDefault="0050264A" w:rsidP="0050264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0264A">
        <w:rPr>
          <w:sz w:val="28"/>
          <w:szCs w:val="28"/>
        </w:rPr>
        <w:t>Create Trainning Plan</w:t>
      </w:r>
      <w:r>
        <w:rPr>
          <w:sz w:val="28"/>
          <w:szCs w:val="28"/>
        </w:rPr>
        <w:t xml:space="preserve"> : Anh Minh, Đ</w:t>
      </w:r>
      <w:r>
        <w:rPr>
          <w:rFonts w:ascii="Calibri" w:hAnsi="Calibri" w:cs="Calibri"/>
          <w:sz w:val="28"/>
          <w:szCs w:val="28"/>
        </w:rPr>
        <w:t xml:space="preserve">ạt Huỳnh </w:t>
      </w:r>
      <w:r>
        <w:rPr>
          <w:rFonts w:ascii="Calibri" w:hAnsi="Calibri" w:cs="Calibri"/>
          <w:sz w:val="28"/>
          <w:szCs w:val="28"/>
        </w:rPr>
        <w:t xml:space="preserve">( thời gian dự tính: 3 days (6h/day )) </w:t>
      </w:r>
    </w:p>
    <w:p w14:paraId="79EE0274" w14:textId="471051C3" w:rsidR="00A66B18" w:rsidRPr="0050264A" w:rsidRDefault="009A4F4A" w:rsidP="0050264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50264A">
        <w:rPr>
          <w:b/>
          <w:bCs/>
          <w:sz w:val="28"/>
          <w:szCs w:val="28"/>
        </w:rPr>
        <w:t xml:space="preserve">Time log </w:t>
      </w:r>
    </w:p>
    <w:p w14:paraId="5815CA69" w14:textId="275CFB65" w:rsidR="009A4F4A" w:rsidRPr="009A4F4A" w:rsidRDefault="009A4F4A" w:rsidP="000E3FBF">
      <w:pPr>
        <w:rPr>
          <w:rFonts w:ascii="Calibri" w:hAnsi="Calibri" w:cs="Calibri"/>
          <w:sz w:val="28"/>
          <w:szCs w:val="28"/>
        </w:rPr>
      </w:pPr>
      <w:r w:rsidRPr="009A4F4A">
        <w:rPr>
          <w:sz w:val="28"/>
          <w:szCs w:val="28"/>
        </w:rPr>
        <w:lastRenderedPageBreak/>
        <w:t>Huỳnh Tu</w:t>
      </w:r>
      <w:r w:rsidRPr="009A4F4A">
        <w:rPr>
          <w:rFonts w:ascii="Calibri" w:hAnsi="Calibri" w:cs="Calibri"/>
          <w:sz w:val="28"/>
          <w:szCs w:val="28"/>
        </w:rPr>
        <w:t xml:space="preserve">ấn Đạt </w:t>
      </w:r>
    </w:p>
    <w:p w14:paraId="352522EA" w14:textId="5DAE4BEC" w:rsidR="009A4F4A" w:rsidRPr="009A4F4A" w:rsidRDefault="009A4F4A" w:rsidP="000E3FBF">
      <w:pPr>
        <w:rPr>
          <w:rFonts w:ascii="Calibri" w:hAnsi="Calibri" w:cs="Calibri"/>
          <w:sz w:val="28"/>
          <w:szCs w:val="28"/>
        </w:rPr>
      </w:pPr>
      <w:r w:rsidRPr="009A4F4A">
        <w:rPr>
          <w:noProof/>
          <w:sz w:val="28"/>
          <w:szCs w:val="28"/>
        </w:rPr>
        <w:drawing>
          <wp:inline distT="0" distB="0" distL="0" distR="0" wp14:anchorId="02A37321" wp14:editId="654ECDD1">
            <wp:extent cx="6448425" cy="103251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67DB" w14:textId="1B3AB7A6" w:rsidR="009A4F4A" w:rsidRPr="009A4F4A" w:rsidRDefault="009A4F4A" w:rsidP="000E3FBF">
      <w:pPr>
        <w:rPr>
          <w:rFonts w:ascii="Calibri" w:hAnsi="Calibri" w:cs="Calibri"/>
          <w:sz w:val="28"/>
          <w:szCs w:val="28"/>
        </w:rPr>
      </w:pPr>
      <w:r w:rsidRPr="009A4F4A">
        <w:rPr>
          <w:rFonts w:ascii="Calibri" w:hAnsi="Calibri" w:cs="Calibri"/>
          <w:sz w:val="28"/>
          <w:szCs w:val="28"/>
        </w:rPr>
        <w:t xml:space="preserve">Phạm Quốc Nhân </w:t>
      </w:r>
    </w:p>
    <w:p w14:paraId="36A42449" w14:textId="6FAF3592" w:rsidR="009A4F4A" w:rsidRPr="009A4F4A" w:rsidRDefault="009A4F4A" w:rsidP="000E3FBF">
      <w:pPr>
        <w:rPr>
          <w:rFonts w:ascii="Calibri" w:hAnsi="Calibri" w:cs="Calibri"/>
          <w:sz w:val="28"/>
          <w:szCs w:val="28"/>
        </w:rPr>
      </w:pPr>
      <w:r w:rsidRPr="009A4F4A">
        <w:rPr>
          <w:noProof/>
          <w:sz w:val="28"/>
          <w:szCs w:val="28"/>
        </w:rPr>
        <w:drawing>
          <wp:inline distT="0" distB="0" distL="0" distR="0" wp14:anchorId="2FA70BFD" wp14:editId="207B2049">
            <wp:extent cx="6391275" cy="1200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C56C" w14:textId="2E925169" w:rsidR="009A4F4A" w:rsidRPr="009A4F4A" w:rsidRDefault="009A4F4A" w:rsidP="000E3FBF">
      <w:pPr>
        <w:rPr>
          <w:rFonts w:ascii="Calibri" w:hAnsi="Calibri" w:cs="Calibri"/>
          <w:sz w:val="28"/>
          <w:szCs w:val="28"/>
        </w:rPr>
      </w:pPr>
      <w:r w:rsidRPr="009A4F4A">
        <w:rPr>
          <w:rFonts w:ascii="Calibri" w:hAnsi="Calibri" w:cs="Calibri"/>
          <w:sz w:val="28"/>
          <w:szCs w:val="28"/>
        </w:rPr>
        <w:t xml:space="preserve">Trương Quan Vương </w:t>
      </w:r>
    </w:p>
    <w:p w14:paraId="3E49F3A9" w14:textId="6D982A8B" w:rsidR="009A4F4A" w:rsidRPr="009A4F4A" w:rsidRDefault="009A4F4A" w:rsidP="000E3FBF">
      <w:pPr>
        <w:rPr>
          <w:rFonts w:ascii="Calibri" w:hAnsi="Calibri" w:cs="Calibri"/>
          <w:sz w:val="28"/>
          <w:szCs w:val="28"/>
        </w:rPr>
      </w:pPr>
      <w:r w:rsidRPr="009A4F4A">
        <w:rPr>
          <w:noProof/>
          <w:sz w:val="28"/>
          <w:szCs w:val="28"/>
        </w:rPr>
        <w:drawing>
          <wp:inline distT="0" distB="0" distL="0" distR="0" wp14:anchorId="01A4FEF3" wp14:editId="6F426CDF">
            <wp:extent cx="6372225" cy="11245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0D44" w14:textId="31D3F205" w:rsidR="009A4F4A" w:rsidRPr="009A4F4A" w:rsidRDefault="009A4F4A" w:rsidP="000E3FBF">
      <w:pPr>
        <w:rPr>
          <w:rFonts w:ascii="Calibri" w:hAnsi="Calibri" w:cs="Calibri"/>
          <w:sz w:val="28"/>
          <w:szCs w:val="28"/>
        </w:rPr>
      </w:pPr>
      <w:r w:rsidRPr="009A4F4A">
        <w:rPr>
          <w:rFonts w:ascii="Calibri" w:hAnsi="Calibri" w:cs="Calibri"/>
          <w:sz w:val="28"/>
          <w:szCs w:val="28"/>
        </w:rPr>
        <w:t xml:space="preserve">Nguyễn Anh Minh </w:t>
      </w:r>
    </w:p>
    <w:p w14:paraId="2AF868D5" w14:textId="60802B40" w:rsidR="009A4F4A" w:rsidRPr="009A4F4A" w:rsidRDefault="009A4F4A" w:rsidP="000E3FBF">
      <w:pPr>
        <w:rPr>
          <w:rFonts w:ascii="Calibri" w:hAnsi="Calibri" w:cs="Calibri"/>
          <w:sz w:val="28"/>
          <w:szCs w:val="28"/>
        </w:rPr>
      </w:pPr>
      <w:r w:rsidRPr="009A4F4A">
        <w:rPr>
          <w:noProof/>
          <w:sz w:val="28"/>
          <w:szCs w:val="28"/>
        </w:rPr>
        <w:drawing>
          <wp:inline distT="0" distB="0" distL="0" distR="0" wp14:anchorId="30081E54" wp14:editId="0031E236">
            <wp:extent cx="641985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8FC0" w14:textId="14BFD3CA" w:rsidR="009A4F4A" w:rsidRPr="009A4F4A" w:rsidRDefault="009A4F4A" w:rsidP="000E3FBF">
      <w:pPr>
        <w:rPr>
          <w:rFonts w:ascii="Calibri" w:hAnsi="Calibri" w:cs="Calibri"/>
          <w:sz w:val="28"/>
          <w:szCs w:val="28"/>
        </w:rPr>
      </w:pPr>
      <w:r w:rsidRPr="009A4F4A">
        <w:rPr>
          <w:rFonts w:ascii="Calibri" w:hAnsi="Calibri" w:cs="Calibri"/>
          <w:sz w:val="28"/>
          <w:szCs w:val="28"/>
        </w:rPr>
        <w:t xml:space="preserve">Trịnh Như Phương </w:t>
      </w:r>
    </w:p>
    <w:p w14:paraId="1E2C9945" w14:textId="4C934F82" w:rsidR="009A4F4A" w:rsidRPr="009A4F4A" w:rsidRDefault="009A4F4A" w:rsidP="000E3FBF">
      <w:pPr>
        <w:rPr>
          <w:rFonts w:ascii="Calibri" w:hAnsi="Calibri" w:cs="Calibri"/>
          <w:sz w:val="28"/>
          <w:szCs w:val="28"/>
        </w:rPr>
      </w:pPr>
      <w:r w:rsidRPr="009A4F4A">
        <w:rPr>
          <w:noProof/>
          <w:sz w:val="28"/>
          <w:szCs w:val="28"/>
        </w:rPr>
        <w:drawing>
          <wp:inline distT="0" distB="0" distL="0" distR="0" wp14:anchorId="4A5E1481" wp14:editId="639107C2">
            <wp:extent cx="5943600" cy="1321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F4A" w:rsidRPr="009A4F4A" w:rsidSect="00C2798A">
      <w:headerReference w:type="default" r:id="rId15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1560C" w14:textId="77777777" w:rsidR="00003345" w:rsidRDefault="00003345" w:rsidP="00A66B18">
      <w:pPr>
        <w:spacing w:before="0" w:after="0"/>
      </w:pPr>
      <w:r>
        <w:separator/>
      </w:r>
    </w:p>
  </w:endnote>
  <w:endnote w:type="continuationSeparator" w:id="0">
    <w:p w14:paraId="78A5B1C5" w14:textId="77777777" w:rsidR="00003345" w:rsidRDefault="0000334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BBAE3" w14:textId="77777777" w:rsidR="00003345" w:rsidRDefault="00003345" w:rsidP="00A66B18">
      <w:pPr>
        <w:spacing w:before="0" w:after="0"/>
      </w:pPr>
      <w:r>
        <w:separator/>
      </w:r>
    </w:p>
  </w:footnote>
  <w:footnote w:type="continuationSeparator" w:id="0">
    <w:p w14:paraId="48DF350E" w14:textId="77777777" w:rsidR="00003345" w:rsidRDefault="00003345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628644F"/>
    <w:multiLevelType w:val="hybridMultilevel"/>
    <w:tmpl w:val="239A1A70"/>
    <w:lvl w:ilvl="0" w:tplc="BBAC5D2E">
      <w:start w:val="1"/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86AF4"/>
    <w:multiLevelType w:val="hybridMultilevel"/>
    <w:tmpl w:val="EFBA72CA"/>
    <w:lvl w:ilvl="0" w:tplc="DE4EF29C">
      <w:start w:val="1"/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C469D0"/>
    <w:multiLevelType w:val="hybridMultilevel"/>
    <w:tmpl w:val="502AEEDE"/>
    <w:lvl w:ilvl="0" w:tplc="9FD8C52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11701"/>
    <w:multiLevelType w:val="hybridMultilevel"/>
    <w:tmpl w:val="074C6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0"/>
  </w:num>
  <w:num w:numId="7">
    <w:abstractNumId w:val="6"/>
  </w:num>
  <w:num w:numId="8">
    <w:abstractNumId w:val="12"/>
  </w:num>
  <w:num w:numId="9">
    <w:abstractNumId w:val="9"/>
  </w:num>
  <w:num w:numId="10">
    <w:abstractNumId w:val="8"/>
  </w:num>
  <w:num w:numId="11">
    <w:abstractNumId w:val="11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3345"/>
    <w:rsid w:val="00007033"/>
    <w:rsid w:val="00083BAA"/>
    <w:rsid w:val="000A5C18"/>
    <w:rsid w:val="000C0F71"/>
    <w:rsid w:val="000C3168"/>
    <w:rsid w:val="000E3FBF"/>
    <w:rsid w:val="0010680C"/>
    <w:rsid w:val="00130FD6"/>
    <w:rsid w:val="00133C8A"/>
    <w:rsid w:val="001766D6"/>
    <w:rsid w:val="001848E4"/>
    <w:rsid w:val="001D0A89"/>
    <w:rsid w:val="001E2320"/>
    <w:rsid w:val="00214E28"/>
    <w:rsid w:val="00275A8C"/>
    <w:rsid w:val="002E2E0A"/>
    <w:rsid w:val="0030211A"/>
    <w:rsid w:val="00311617"/>
    <w:rsid w:val="0035029A"/>
    <w:rsid w:val="00352B81"/>
    <w:rsid w:val="003941C9"/>
    <w:rsid w:val="003A0150"/>
    <w:rsid w:val="003B1A29"/>
    <w:rsid w:val="003C5711"/>
    <w:rsid w:val="003E24DF"/>
    <w:rsid w:val="0041428F"/>
    <w:rsid w:val="00424C86"/>
    <w:rsid w:val="00432D74"/>
    <w:rsid w:val="00436036"/>
    <w:rsid w:val="0048461A"/>
    <w:rsid w:val="004A1274"/>
    <w:rsid w:val="004A2B0D"/>
    <w:rsid w:val="004A7980"/>
    <w:rsid w:val="0050264A"/>
    <w:rsid w:val="0055207D"/>
    <w:rsid w:val="00565403"/>
    <w:rsid w:val="00567C09"/>
    <w:rsid w:val="005C2210"/>
    <w:rsid w:val="005C3CC4"/>
    <w:rsid w:val="0061296E"/>
    <w:rsid w:val="00615018"/>
    <w:rsid w:val="00620DF9"/>
    <w:rsid w:val="0062123A"/>
    <w:rsid w:val="00646E75"/>
    <w:rsid w:val="0066548C"/>
    <w:rsid w:val="006833B8"/>
    <w:rsid w:val="00697A60"/>
    <w:rsid w:val="006D6101"/>
    <w:rsid w:val="006F6F10"/>
    <w:rsid w:val="006F7BD4"/>
    <w:rsid w:val="007665F6"/>
    <w:rsid w:val="00775A19"/>
    <w:rsid w:val="00783E79"/>
    <w:rsid w:val="007B5AE8"/>
    <w:rsid w:val="007B7D3C"/>
    <w:rsid w:val="007E6992"/>
    <w:rsid w:val="007E7141"/>
    <w:rsid w:val="007E7F36"/>
    <w:rsid w:val="007F5192"/>
    <w:rsid w:val="00835CA2"/>
    <w:rsid w:val="00837AC5"/>
    <w:rsid w:val="0085080A"/>
    <w:rsid w:val="00862033"/>
    <w:rsid w:val="00867824"/>
    <w:rsid w:val="0087088A"/>
    <w:rsid w:val="008B1C4D"/>
    <w:rsid w:val="0092336B"/>
    <w:rsid w:val="009276EB"/>
    <w:rsid w:val="009A3ECE"/>
    <w:rsid w:val="009A4F4A"/>
    <w:rsid w:val="009D64E6"/>
    <w:rsid w:val="009D6E13"/>
    <w:rsid w:val="00A24020"/>
    <w:rsid w:val="00A66B18"/>
    <w:rsid w:val="00A6783B"/>
    <w:rsid w:val="00A96CF8"/>
    <w:rsid w:val="00AE1388"/>
    <w:rsid w:val="00AF3982"/>
    <w:rsid w:val="00B03A75"/>
    <w:rsid w:val="00B11F6E"/>
    <w:rsid w:val="00B13B73"/>
    <w:rsid w:val="00B2499C"/>
    <w:rsid w:val="00B50294"/>
    <w:rsid w:val="00B57D6E"/>
    <w:rsid w:val="00BC24B5"/>
    <w:rsid w:val="00BE2B35"/>
    <w:rsid w:val="00C20AFE"/>
    <w:rsid w:val="00C2798A"/>
    <w:rsid w:val="00C454A4"/>
    <w:rsid w:val="00C50943"/>
    <w:rsid w:val="00C541F7"/>
    <w:rsid w:val="00C6535F"/>
    <w:rsid w:val="00C701F7"/>
    <w:rsid w:val="00C70786"/>
    <w:rsid w:val="00D158D3"/>
    <w:rsid w:val="00D41084"/>
    <w:rsid w:val="00D46235"/>
    <w:rsid w:val="00D50AA8"/>
    <w:rsid w:val="00D66593"/>
    <w:rsid w:val="00D921D7"/>
    <w:rsid w:val="00DE6DA2"/>
    <w:rsid w:val="00DF07DF"/>
    <w:rsid w:val="00DF2D30"/>
    <w:rsid w:val="00DF3D31"/>
    <w:rsid w:val="00E21240"/>
    <w:rsid w:val="00E272F6"/>
    <w:rsid w:val="00E55D74"/>
    <w:rsid w:val="00E61EEC"/>
    <w:rsid w:val="00E64727"/>
    <w:rsid w:val="00E6540C"/>
    <w:rsid w:val="00E8009F"/>
    <w:rsid w:val="00E81E2A"/>
    <w:rsid w:val="00EA6A6F"/>
    <w:rsid w:val="00EB7785"/>
    <w:rsid w:val="00EC24DD"/>
    <w:rsid w:val="00EC37E4"/>
    <w:rsid w:val="00EE0952"/>
    <w:rsid w:val="00F30CA5"/>
    <w:rsid w:val="00F50480"/>
    <w:rsid w:val="00F542A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417287"/>
    <w:rsid w:val="005F6A4A"/>
    <w:rsid w:val="006215F9"/>
    <w:rsid w:val="008714C2"/>
    <w:rsid w:val="008946C1"/>
    <w:rsid w:val="009B6640"/>
    <w:rsid w:val="00A1654F"/>
    <w:rsid w:val="00C97A2D"/>
    <w:rsid w:val="00F769EE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2020-01-09T03:36:00Z</dcterms:created>
  <dcterms:modified xsi:type="dcterms:W3CDTF">2020-01-09T03:59:00Z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