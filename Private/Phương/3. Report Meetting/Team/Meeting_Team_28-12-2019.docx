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717"/>
        <w:gridCol w:w="3823"/>
        <w:gridCol w:w="1909"/>
        <w:gridCol w:w="1911"/>
      </w:tblGrid>
      <w:tr w:rsidR="00EC37E4" w:rsidRPr="00BF2567" w14:paraId="20C58CBE" w14:textId="77777777" w:rsidTr="009D64E6">
        <w:trPr>
          <w:trHeight w:val="899"/>
        </w:trPr>
        <w:tc>
          <w:tcPr>
            <w:tcW w:w="5000" w:type="pct"/>
            <w:gridSpan w:val="4"/>
          </w:tcPr>
          <w:p w14:paraId="1DC81B21" w14:textId="27477E3B" w:rsidR="00D921D7" w:rsidRPr="00BF2567" w:rsidRDefault="0030211A" w:rsidP="009D64E6">
            <w:pPr>
              <w:pStyle w:val="Title"/>
              <w:spacing w:after="480"/>
              <w:rPr>
                <w:sz w:val="28"/>
                <w:szCs w:val="28"/>
              </w:rPr>
            </w:pPr>
            <w:r w:rsidRPr="00BF2567">
              <w:rPr>
                <w:sz w:val="28"/>
                <w:szCs w:val="28"/>
              </w:rPr>
              <w:t xml:space="preserve">MEEting mentor </w:t>
            </w:r>
          </w:p>
        </w:tc>
      </w:tr>
      <w:tr w:rsidR="00D921D7" w:rsidRPr="00BF2567" w14:paraId="2954D868" w14:textId="77777777" w:rsidTr="009D64E6">
        <w:trPr>
          <w:trHeight w:val="492"/>
        </w:trPr>
        <w:tc>
          <w:tcPr>
            <w:tcW w:w="917" w:type="pct"/>
          </w:tcPr>
          <w:p w14:paraId="55B52100" w14:textId="77777777" w:rsidR="00D921D7" w:rsidRPr="00BF2567" w:rsidRDefault="004D7B8B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sdt>
              <w:sdtPr>
                <w:rPr>
                  <w:color w:val="000000" w:themeColor="text1"/>
                  <w:sz w:val="28"/>
                  <w:szCs w:val="28"/>
                </w:rPr>
                <w:id w:val="-1289583197"/>
                <w:placeholder>
                  <w:docPart w:val="437FFAD643AE48EA82905463BF97491F"/>
                </w:placeholder>
                <w:temporary/>
                <w:showingPlcHdr/>
                <w15:appearance w15:val="hidden"/>
              </w:sdtPr>
              <w:sdtEndPr/>
              <w:sdtContent>
                <w:r w:rsidR="00D921D7" w:rsidRPr="00BF2567">
                  <w:rPr>
                    <w:color w:val="000000" w:themeColor="text1"/>
                    <w:sz w:val="28"/>
                    <w:szCs w:val="28"/>
                  </w:rPr>
                  <w:t>Location:</w:t>
                </w:r>
              </w:sdtContent>
            </w:sdt>
          </w:p>
        </w:tc>
        <w:tc>
          <w:tcPr>
            <w:tcW w:w="2042" w:type="pct"/>
          </w:tcPr>
          <w:p w14:paraId="20BFDDE2" w14:textId="61C31129" w:rsidR="00D921D7" w:rsidRPr="00BF2567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BF2567">
              <w:rPr>
                <w:color w:val="000000" w:themeColor="text1"/>
                <w:sz w:val="28"/>
                <w:szCs w:val="28"/>
              </w:rPr>
              <w:t>Đ</w:t>
            </w:r>
            <w:r w:rsidRPr="00BF2567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ại Học Văn Lang </w:t>
            </w:r>
          </w:p>
        </w:tc>
        <w:tc>
          <w:tcPr>
            <w:tcW w:w="2041" w:type="pct"/>
            <w:gridSpan w:val="2"/>
          </w:tcPr>
          <w:p w14:paraId="7BAFFB9E" w14:textId="35481FB6" w:rsidR="00D921D7" w:rsidRPr="00BF2567" w:rsidRDefault="00D921D7" w:rsidP="00B13B73">
            <w:pPr>
              <w:pStyle w:val="MeetingInfo"/>
              <w:jc w:val="center"/>
              <w:rPr>
                <w:rFonts w:ascii="Calibri" w:hAnsi="Calibri" w:cs="Calibri"/>
                <w:b/>
                <w:color w:val="000000" w:themeColor="text1"/>
                <w:sz w:val="28"/>
                <w:szCs w:val="28"/>
              </w:rPr>
            </w:pPr>
            <w:r w:rsidRPr="00BF2567">
              <w:rPr>
                <w:b/>
                <w:color w:val="000000" w:themeColor="text1"/>
                <w:sz w:val="28"/>
                <w:szCs w:val="28"/>
              </w:rPr>
              <w:t xml:space="preserve">Team </w:t>
            </w:r>
            <w:r w:rsidR="0030211A" w:rsidRPr="00BF2567">
              <w:rPr>
                <w:b/>
                <w:color w:val="000000" w:themeColor="text1"/>
                <w:sz w:val="28"/>
                <w:szCs w:val="28"/>
              </w:rPr>
              <w:t>B</w:t>
            </w:r>
            <w:r w:rsidR="0030211A" w:rsidRPr="00BF2567">
              <w:rPr>
                <w:rFonts w:ascii="Calibri" w:hAnsi="Calibri" w:cs="Calibri"/>
                <w:b/>
                <w:color w:val="000000" w:themeColor="text1"/>
                <w:sz w:val="28"/>
                <w:szCs w:val="28"/>
              </w:rPr>
              <w:t xml:space="preserve">ất Động Sản </w:t>
            </w:r>
          </w:p>
        </w:tc>
      </w:tr>
      <w:tr w:rsidR="00D921D7" w:rsidRPr="00BF2567" w14:paraId="2DDB7C2F" w14:textId="77777777" w:rsidTr="009D64E6">
        <w:trPr>
          <w:trHeight w:val="492"/>
        </w:trPr>
        <w:tc>
          <w:tcPr>
            <w:tcW w:w="917" w:type="pct"/>
          </w:tcPr>
          <w:p w14:paraId="36FED8EF" w14:textId="77777777" w:rsidR="00D921D7" w:rsidRPr="00BF2567" w:rsidRDefault="00D921D7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BF2567">
              <w:rPr>
                <w:color w:val="000000" w:themeColor="text1"/>
                <w:sz w:val="28"/>
                <w:szCs w:val="28"/>
              </w:rPr>
              <w:t>Datetime:</w:t>
            </w:r>
          </w:p>
        </w:tc>
        <w:tc>
          <w:tcPr>
            <w:tcW w:w="2042" w:type="pct"/>
          </w:tcPr>
          <w:p w14:paraId="69D529C7" w14:textId="5F3FC9F7" w:rsidR="00D921D7" w:rsidRPr="00BF2567" w:rsidRDefault="009111EF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28</w:t>
            </w:r>
            <w:r w:rsidR="005C3CC4" w:rsidRPr="00BF2567">
              <w:rPr>
                <w:color w:val="000000" w:themeColor="text1"/>
                <w:sz w:val="28"/>
                <w:szCs w:val="28"/>
              </w:rPr>
              <w:t>/</w:t>
            </w:r>
            <w:r>
              <w:rPr>
                <w:color w:val="000000" w:themeColor="text1"/>
                <w:sz w:val="28"/>
                <w:szCs w:val="28"/>
              </w:rPr>
              <w:t>12</w:t>
            </w:r>
            <w:r w:rsidR="005C3CC4" w:rsidRPr="00BF2567">
              <w:rPr>
                <w:color w:val="000000" w:themeColor="text1"/>
                <w:sz w:val="28"/>
                <w:szCs w:val="28"/>
              </w:rPr>
              <w:t>/2019</w:t>
            </w:r>
          </w:p>
        </w:tc>
        <w:tc>
          <w:tcPr>
            <w:tcW w:w="1020" w:type="pct"/>
          </w:tcPr>
          <w:p w14:paraId="31B0B925" w14:textId="4A9C9C8B" w:rsidR="00D921D7" w:rsidRPr="00BF2567" w:rsidRDefault="00B13B73" w:rsidP="00B13B73">
            <w:pPr>
              <w:pStyle w:val="MeetingInfo"/>
              <w:jc w:val="center"/>
              <w:rPr>
                <w:color w:val="000000" w:themeColor="text1"/>
                <w:sz w:val="28"/>
                <w:szCs w:val="28"/>
              </w:rPr>
            </w:pPr>
            <w:r w:rsidRPr="00BF2567">
              <w:rPr>
                <w:color w:val="000000" w:themeColor="text1"/>
                <w:sz w:val="28"/>
                <w:szCs w:val="28"/>
              </w:rPr>
              <w:t xml:space="preserve">             </w:t>
            </w:r>
            <w:r w:rsidR="00D921D7" w:rsidRPr="00BF2567">
              <w:rPr>
                <w:color w:val="000000" w:themeColor="text1"/>
                <w:sz w:val="28"/>
                <w:szCs w:val="28"/>
              </w:rPr>
              <w:t>Mentor</w:t>
            </w:r>
            <w:r w:rsidR="009D64E6" w:rsidRPr="00BF2567">
              <w:rPr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1021" w:type="pct"/>
          </w:tcPr>
          <w:p w14:paraId="63BB91F6" w14:textId="05424FF0" w:rsidR="00D921D7" w:rsidRPr="00BF2567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BF2567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Đặng Đình Hòa </w:t>
            </w:r>
          </w:p>
        </w:tc>
      </w:tr>
      <w:tr w:rsidR="00D921D7" w:rsidRPr="00BF2567" w14:paraId="7FE84821" w14:textId="77777777" w:rsidTr="009D64E6">
        <w:trPr>
          <w:trHeight w:val="492"/>
        </w:trPr>
        <w:tc>
          <w:tcPr>
            <w:tcW w:w="917" w:type="pct"/>
          </w:tcPr>
          <w:p w14:paraId="5837ED8A" w14:textId="77777777" w:rsidR="00D921D7" w:rsidRPr="00BF2567" w:rsidRDefault="00D921D7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BF2567">
              <w:rPr>
                <w:color w:val="000000" w:themeColor="text1"/>
                <w:sz w:val="28"/>
                <w:szCs w:val="28"/>
              </w:rPr>
              <w:t>Attendance:</w:t>
            </w:r>
          </w:p>
        </w:tc>
        <w:tc>
          <w:tcPr>
            <w:tcW w:w="2042" w:type="pct"/>
          </w:tcPr>
          <w:p w14:paraId="427BE683" w14:textId="77777777" w:rsidR="00D921D7" w:rsidRPr="00BF2567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BF2567">
              <w:rPr>
                <w:color w:val="000000" w:themeColor="text1"/>
                <w:sz w:val="28"/>
                <w:szCs w:val="28"/>
              </w:rPr>
              <w:t>Tr</w:t>
            </w:r>
            <w:r w:rsidRPr="00BF2567">
              <w:rPr>
                <w:rFonts w:ascii="Calibri" w:hAnsi="Calibri" w:cs="Calibri"/>
                <w:color w:val="000000" w:themeColor="text1"/>
                <w:sz w:val="28"/>
                <w:szCs w:val="28"/>
                <w:lang w:val="vi-VN"/>
              </w:rPr>
              <w:t>ư</w:t>
            </w:r>
            <w:r w:rsidRPr="00BF2567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ơng Quang Vương </w:t>
            </w:r>
          </w:p>
          <w:p w14:paraId="39709164" w14:textId="77777777" w:rsidR="005C3CC4" w:rsidRPr="00BF2567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BF2567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Trịnh Như Phương </w:t>
            </w:r>
          </w:p>
          <w:p w14:paraId="0A412E6A" w14:textId="77777777" w:rsidR="005C3CC4" w:rsidRPr="00BF2567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BF2567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Phạm Quốc Nhân </w:t>
            </w:r>
          </w:p>
          <w:p w14:paraId="366FCAD2" w14:textId="77777777" w:rsidR="005C3CC4" w:rsidRPr="00BF2567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BF2567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Nguyễn Anh Minh </w:t>
            </w:r>
          </w:p>
          <w:p w14:paraId="74A0B87F" w14:textId="13185ACA" w:rsidR="005C3CC4" w:rsidRPr="00BF2567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BF2567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Huỳnh Tuấn Đạt </w:t>
            </w:r>
          </w:p>
        </w:tc>
        <w:tc>
          <w:tcPr>
            <w:tcW w:w="1020" w:type="pct"/>
          </w:tcPr>
          <w:p w14:paraId="54D2D985" w14:textId="77777777" w:rsidR="00D921D7" w:rsidRPr="00BF2567" w:rsidRDefault="00D921D7" w:rsidP="00D921D7">
            <w:pPr>
              <w:pStyle w:val="MeetingInfo"/>
              <w:jc w:val="right"/>
              <w:rPr>
                <w:color w:val="000000" w:themeColor="text1"/>
                <w:sz w:val="28"/>
                <w:szCs w:val="28"/>
              </w:rPr>
            </w:pPr>
            <w:r w:rsidRPr="00BF2567">
              <w:rPr>
                <w:color w:val="000000" w:themeColor="text1"/>
                <w:sz w:val="28"/>
                <w:szCs w:val="28"/>
              </w:rPr>
              <w:t>Progress</w:t>
            </w:r>
            <w:r w:rsidR="009D64E6" w:rsidRPr="00BF2567">
              <w:rPr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1021" w:type="pct"/>
          </w:tcPr>
          <w:p w14:paraId="37EFA70C" w14:textId="2069286A" w:rsidR="00D921D7" w:rsidRPr="00BF2567" w:rsidRDefault="009E244B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BF2567">
              <w:rPr>
                <w:color w:val="000000" w:themeColor="text1"/>
                <w:sz w:val="28"/>
                <w:szCs w:val="28"/>
              </w:rPr>
              <w:t>58</w:t>
            </w:r>
            <w:r w:rsidR="00D921D7" w:rsidRPr="00BF2567">
              <w:rPr>
                <w:color w:val="000000" w:themeColor="text1"/>
                <w:sz w:val="28"/>
                <w:szCs w:val="28"/>
              </w:rPr>
              <w:t>%</w:t>
            </w:r>
          </w:p>
        </w:tc>
      </w:tr>
      <w:tr w:rsidR="00D921D7" w:rsidRPr="00BF2567" w14:paraId="51B145BE" w14:textId="77777777" w:rsidTr="009D64E6">
        <w:trPr>
          <w:trHeight w:val="492"/>
        </w:trPr>
        <w:tc>
          <w:tcPr>
            <w:tcW w:w="917" w:type="pct"/>
          </w:tcPr>
          <w:p w14:paraId="0D2412DA" w14:textId="77777777" w:rsidR="00D921D7" w:rsidRPr="00BF2567" w:rsidRDefault="00D921D7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BF2567">
              <w:rPr>
                <w:color w:val="000000" w:themeColor="text1"/>
                <w:sz w:val="28"/>
                <w:szCs w:val="28"/>
              </w:rPr>
              <w:t>Absence:</w:t>
            </w:r>
          </w:p>
        </w:tc>
        <w:tc>
          <w:tcPr>
            <w:tcW w:w="2042" w:type="pct"/>
          </w:tcPr>
          <w:p w14:paraId="3BF3E839" w14:textId="32FAE4F3" w:rsidR="00D921D7" w:rsidRPr="00BF2567" w:rsidRDefault="00D921D7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20" w:type="pct"/>
          </w:tcPr>
          <w:p w14:paraId="1720A0EF" w14:textId="77777777" w:rsidR="00D921D7" w:rsidRPr="00BF2567" w:rsidRDefault="00D921D7" w:rsidP="00D921D7">
            <w:pPr>
              <w:pStyle w:val="MeetingInfo"/>
              <w:jc w:val="right"/>
              <w:rPr>
                <w:sz w:val="28"/>
                <w:szCs w:val="28"/>
              </w:rPr>
            </w:pPr>
            <w:r w:rsidRPr="00BF2567">
              <w:rPr>
                <w:sz w:val="28"/>
                <w:szCs w:val="28"/>
              </w:rPr>
              <w:t>Issue(s)</w:t>
            </w:r>
            <w:r w:rsidR="009D64E6" w:rsidRPr="00BF2567">
              <w:rPr>
                <w:sz w:val="28"/>
                <w:szCs w:val="28"/>
              </w:rPr>
              <w:t>:</w:t>
            </w:r>
          </w:p>
        </w:tc>
        <w:tc>
          <w:tcPr>
            <w:tcW w:w="1021" w:type="pct"/>
          </w:tcPr>
          <w:p w14:paraId="59CABC93" w14:textId="77777777" w:rsidR="00D921D7" w:rsidRPr="00BF2567" w:rsidRDefault="00D921D7" w:rsidP="00C2798A">
            <w:pPr>
              <w:pStyle w:val="MeetingInfo"/>
              <w:rPr>
                <w:sz w:val="28"/>
                <w:szCs w:val="28"/>
              </w:rPr>
            </w:pPr>
            <w:r w:rsidRPr="00BF2567">
              <w:rPr>
                <w:sz w:val="28"/>
                <w:szCs w:val="28"/>
              </w:rPr>
              <w:t>0</w:t>
            </w:r>
          </w:p>
        </w:tc>
      </w:tr>
    </w:tbl>
    <w:p w14:paraId="7B7D0834" w14:textId="0FE4FBD5" w:rsidR="00C50943" w:rsidRPr="00BF2567" w:rsidRDefault="004D7B8B" w:rsidP="00C50943">
      <w:pPr>
        <w:pStyle w:val="Heading1"/>
        <w:rPr>
          <w:rFonts w:asciiTheme="minorHAnsi" w:hAnsiTheme="minorHAnsi"/>
          <w:b w:val="0"/>
          <w:color w:val="auto"/>
          <w:sz w:val="28"/>
          <w:szCs w:val="28"/>
        </w:rPr>
      </w:pPr>
      <w:sdt>
        <w:sdtPr>
          <w:rPr>
            <w:sz w:val="28"/>
            <w:szCs w:val="28"/>
          </w:rPr>
          <w:id w:val="921066030"/>
          <w:placeholder>
            <w:docPart w:val="7C0F20D2350A4530A7690E553E4155F2"/>
          </w:placeholder>
          <w:temporary/>
          <w:showingPlcHdr/>
          <w15:appearance w15:val="hidden"/>
        </w:sdtPr>
        <w:sdtEndPr/>
        <w:sdtContent>
          <w:r w:rsidR="0030211A" w:rsidRPr="00BF2567">
            <w:rPr>
              <w:sz w:val="28"/>
              <w:szCs w:val="28"/>
            </w:rPr>
            <w:t>Agenda Items</w:t>
          </w:r>
        </w:sdtContent>
      </w:sdt>
      <w:r w:rsidR="00D158D3" w:rsidRPr="00BF2567">
        <w:rPr>
          <w:sz w:val="28"/>
          <w:szCs w:val="28"/>
        </w:rPr>
        <w:tab/>
      </w:r>
    </w:p>
    <w:p w14:paraId="79E89B69" w14:textId="362902D7" w:rsidR="008C5A0A" w:rsidRPr="008C5A0A" w:rsidRDefault="008C5A0A" w:rsidP="008C5A0A">
      <w:pPr>
        <w:pStyle w:val="ListNumber"/>
        <w:numPr>
          <w:ilvl w:val="0"/>
          <w:numId w:val="14"/>
        </w:numPr>
        <w:rPr>
          <w:b/>
          <w:bCs/>
          <w:sz w:val="28"/>
          <w:szCs w:val="28"/>
        </w:rPr>
      </w:pPr>
      <w:bookmarkStart w:id="0" w:name="_Hlk32395831"/>
      <w:r w:rsidRPr="000679DD">
        <w:rPr>
          <w:b/>
          <w:bCs/>
          <w:sz w:val="28"/>
          <w:szCs w:val="28"/>
        </w:rPr>
        <w:t>T</w:t>
      </w:r>
      <w:r w:rsidRPr="000679DD">
        <w:rPr>
          <w:rFonts w:ascii="Calibri" w:hAnsi="Calibri" w:cs="Calibri"/>
          <w:b/>
          <w:bCs/>
          <w:sz w:val="28"/>
          <w:szCs w:val="28"/>
        </w:rPr>
        <w:t xml:space="preserve">ổng kết tuần </w:t>
      </w:r>
      <w:r>
        <w:rPr>
          <w:rFonts w:ascii="Calibri" w:hAnsi="Calibri" w:cs="Calibri"/>
          <w:b/>
          <w:bCs/>
          <w:sz w:val="28"/>
          <w:szCs w:val="28"/>
        </w:rPr>
        <w:t>11</w:t>
      </w:r>
    </w:p>
    <w:p w14:paraId="5E5EB996" w14:textId="217E818F" w:rsidR="008C5A0A" w:rsidRDefault="008C5A0A" w:rsidP="008C5A0A">
      <w:pPr>
        <w:pStyle w:val="ListNumber"/>
        <w:numPr>
          <w:ilvl w:val="0"/>
          <w:numId w:val="16"/>
        </w:numPr>
        <w:rPr>
          <w:sz w:val="28"/>
          <w:szCs w:val="28"/>
        </w:rPr>
      </w:pPr>
      <w:r w:rsidRPr="008C5A0A">
        <w:rPr>
          <w:sz w:val="28"/>
          <w:szCs w:val="28"/>
        </w:rPr>
        <w:t xml:space="preserve"> </w:t>
      </w:r>
      <w:r w:rsidRPr="008C5A0A">
        <w:rPr>
          <w:sz w:val="28"/>
          <w:szCs w:val="28"/>
        </w:rPr>
        <w:t>Funciton "Qu</w:t>
      </w:r>
      <w:r w:rsidRPr="008C5A0A">
        <w:rPr>
          <w:rFonts w:ascii="Calibri" w:hAnsi="Calibri" w:cs="Calibri"/>
          <w:sz w:val="28"/>
          <w:szCs w:val="28"/>
        </w:rPr>
        <w:t>ả</w:t>
      </w:r>
      <w:r w:rsidRPr="008C5A0A">
        <w:rPr>
          <w:sz w:val="28"/>
          <w:szCs w:val="28"/>
        </w:rPr>
        <w:t>n lý d</w:t>
      </w:r>
      <w:r w:rsidRPr="008C5A0A">
        <w:rPr>
          <w:rFonts w:ascii="Calibri" w:hAnsi="Calibri" w:cs="Calibri"/>
          <w:sz w:val="28"/>
          <w:szCs w:val="28"/>
        </w:rPr>
        <w:t>ự</w:t>
      </w:r>
      <w:r w:rsidRPr="008C5A0A">
        <w:rPr>
          <w:sz w:val="28"/>
          <w:szCs w:val="28"/>
        </w:rPr>
        <w:t xml:space="preserve"> án b</w:t>
      </w:r>
      <w:r w:rsidRPr="008C5A0A">
        <w:rPr>
          <w:rFonts w:ascii="Calibri" w:hAnsi="Calibri" w:cs="Calibri"/>
          <w:sz w:val="28"/>
          <w:szCs w:val="28"/>
        </w:rPr>
        <w:t>ấ</w:t>
      </w:r>
      <w:r w:rsidRPr="008C5A0A">
        <w:rPr>
          <w:sz w:val="28"/>
          <w:szCs w:val="28"/>
        </w:rPr>
        <w:t>t đ</w:t>
      </w:r>
      <w:r w:rsidRPr="008C5A0A">
        <w:rPr>
          <w:rFonts w:ascii="Calibri" w:hAnsi="Calibri" w:cs="Calibri"/>
          <w:sz w:val="28"/>
          <w:szCs w:val="28"/>
        </w:rPr>
        <w:t>ộ</w:t>
      </w:r>
      <w:r w:rsidRPr="008C5A0A">
        <w:rPr>
          <w:sz w:val="28"/>
          <w:szCs w:val="28"/>
        </w:rPr>
        <w:t>ng s</w:t>
      </w:r>
      <w:r w:rsidRPr="008C5A0A">
        <w:rPr>
          <w:rFonts w:ascii="Calibri" w:hAnsi="Calibri" w:cs="Calibri"/>
          <w:sz w:val="28"/>
          <w:szCs w:val="28"/>
        </w:rPr>
        <w:t>ả</w:t>
      </w:r>
      <w:r w:rsidRPr="008C5A0A">
        <w:rPr>
          <w:sz w:val="28"/>
          <w:szCs w:val="28"/>
        </w:rPr>
        <w:t>n" front-end website</w:t>
      </w:r>
    </w:p>
    <w:p w14:paraId="0D3D144F" w14:textId="45166861" w:rsidR="008C5A0A" w:rsidRDefault="008C5A0A" w:rsidP="008C5A0A">
      <w:pPr>
        <w:pStyle w:val="ListNumber"/>
        <w:numPr>
          <w:ilvl w:val="0"/>
          <w:numId w:val="16"/>
        </w:numPr>
        <w:rPr>
          <w:sz w:val="28"/>
          <w:szCs w:val="28"/>
        </w:rPr>
      </w:pPr>
      <w:r w:rsidRPr="008C5A0A">
        <w:rPr>
          <w:sz w:val="28"/>
          <w:szCs w:val="28"/>
        </w:rPr>
        <w:t>Funciton "Qu</w:t>
      </w:r>
      <w:r w:rsidRPr="008C5A0A">
        <w:rPr>
          <w:rFonts w:ascii="Calibri" w:hAnsi="Calibri" w:cs="Calibri"/>
          <w:sz w:val="28"/>
          <w:szCs w:val="28"/>
        </w:rPr>
        <w:t>ả</w:t>
      </w:r>
      <w:r w:rsidRPr="008C5A0A">
        <w:rPr>
          <w:sz w:val="28"/>
          <w:szCs w:val="28"/>
        </w:rPr>
        <w:t>n lý th</w:t>
      </w:r>
      <w:r w:rsidRPr="008C5A0A">
        <w:rPr>
          <w:rFonts w:ascii="Calibri" w:hAnsi="Calibri" w:cs="Calibri"/>
          <w:sz w:val="28"/>
          <w:szCs w:val="28"/>
        </w:rPr>
        <w:t>ố</w:t>
      </w:r>
      <w:r w:rsidRPr="008C5A0A">
        <w:rPr>
          <w:sz w:val="28"/>
          <w:szCs w:val="28"/>
        </w:rPr>
        <w:t>ng kê, báo cáo" front-end website</w:t>
      </w:r>
    </w:p>
    <w:p w14:paraId="07AF265C" w14:textId="0B9685C8" w:rsidR="008C5A0A" w:rsidRDefault="008C5A0A" w:rsidP="008C5A0A">
      <w:pPr>
        <w:pStyle w:val="ListNumber"/>
        <w:numPr>
          <w:ilvl w:val="0"/>
          <w:numId w:val="16"/>
        </w:numPr>
        <w:rPr>
          <w:sz w:val="28"/>
          <w:szCs w:val="28"/>
        </w:rPr>
      </w:pPr>
      <w:r w:rsidRPr="008C5A0A">
        <w:rPr>
          <w:sz w:val="28"/>
          <w:szCs w:val="28"/>
        </w:rPr>
        <w:t>Funciton "Qu</w:t>
      </w:r>
      <w:r w:rsidRPr="008C5A0A">
        <w:rPr>
          <w:rFonts w:ascii="Calibri" w:hAnsi="Calibri" w:cs="Calibri"/>
          <w:sz w:val="28"/>
          <w:szCs w:val="28"/>
        </w:rPr>
        <w:t>ả</w:t>
      </w:r>
      <w:r w:rsidRPr="008C5A0A">
        <w:rPr>
          <w:sz w:val="28"/>
          <w:szCs w:val="28"/>
        </w:rPr>
        <w:t>n lý công tác" front-end website</w:t>
      </w:r>
    </w:p>
    <w:p w14:paraId="28970F6B" w14:textId="39FEEB7E" w:rsidR="008C5A0A" w:rsidRDefault="008C5A0A" w:rsidP="008C5A0A">
      <w:pPr>
        <w:pStyle w:val="ListNumber"/>
        <w:numPr>
          <w:ilvl w:val="0"/>
          <w:numId w:val="16"/>
        </w:numPr>
        <w:rPr>
          <w:sz w:val="28"/>
          <w:szCs w:val="28"/>
        </w:rPr>
      </w:pPr>
      <w:r w:rsidRPr="008C5A0A">
        <w:rPr>
          <w:sz w:val="28"/>
          <w:szCs w:val="28"/>
        </w:rPr>
        <w:t>Funciton "Đăng nh</w:t>
      </w:r>
      <w:r w:rsidRPr="008C5A0A">
        <w:rPr>
          <w:rFonts w:ascii="Calibri" w:hAnsi="Calibri" w:cs="Calibri"/>
          <w:sz w:val="28"/>
          <w:szCs w:val="28"/>
        </w:rPr>
        <w:t>ậ</w:t>
      </w:r>
      <w:r w:rsidRPr="008C5A0A">
        <w:rPr>
          <w:sz w:val="28"/>
          <w:szCs w:val="28"/>
        </w:rPr>
        <w:t>p/ Đăng xu</w:t>
      </w:r>
      <w:r w:rsidRPr="008C5A0A">
        <w:rPr>
          <w:rFonts w:ascii="Calibri" w:hAnsi="Calibri" w:cs="Calibri"/>
          <w:sz w:val="28"/>
          <w:szCs w:val="28"/>
        </w:rPr>
        <w:t>ấ</w:t>
      </w:r>
      <w:r w:rsidRPr="008C5A0A">
        <w:rPr>
          <w:sz w:val="28"/>
          <w:szCs w:val="28"/>
        </w:rPr>
        <w:t>t" front-end website</w:t>
      </w:r>
    </w:p>
    <w:p w14:paraId="039D0ABB" w14:textId="2639D9A6" w:rsidR="008C5A0A" w:rsidRDefault="008C5A0A" w:rsidP="008C5A0A">
      <w:pPr>
        <w:pStyle w:val="ListNumber"/>
        <w:numPr>
          <w:ilvl w:val="0"/>
          <w:numId w:val="16"/>
        </w:numPr>
        <w:rPr>
          <w:sz w:val="28"/>
          <w:szCs w:val="28"/>
        </w:rPr>
      </w:pPr>
      <w:r w:rsidRPr="008C5A0A">
        <w:rPr>
          <w:sz w:val="28"/>
          <w:szCs w:val="28"/>
        </w:rPr>
        <w:t>Funciton "Qu</w:t>
      </w:r>
      <w:r w:rsidRPr="008C5A0A">
        <w:rPr>
          <w:rFonts w:ascii="Calibri" w:hAnsi="Calibri" w:cs="Calibri"/>
          <w:sz w:val="28"/>
          <w:szCs w:val="28"/>
        </w:rPr>
        <w:t>ả</w:t>
      </w:r>
      <w:r w:rsidRPr="008C5A0A">
        <w:rPr>
          <w:sz w:val="28"/>
          <w:szCs w:val="28"/>
        </w:rPr>
        <w:t>n lý thông tin" front-end website</w:t>
      </w:r>
    </w:p>
    <w:p w14:paraId="145F7C31" w14:textId="171B36A0" w:rsidR="008C5A0A" w:rsidRDefault="008C5A0A" w:rsidP="008C5A0A">
      <w:pPr>
        <w:pStyle w:val="ListNumber"/>
        <w:numPr>
          <w:ilvl w:val="0"/>
          <w:numId w:val="16"/>
        </w:numPr>
        <w:rPr>
          <w:sz w:val="28"/>
          <w:szCs w:val="28"/>
        </w:rPr>
      </w:pPr>
      <w:r w:rsidRPr="008C5A0A">
        <w:rPr>
          <w:sz w:val="28"/>
          <w:szCs w:val="28"/>
        </w:rPr>
        <w:t>Homepage app, button</w:t>
      </w:r>
    </w:p>
    <w:p w14:paraId="0A0B66CE" w14:textId="7549605E" w:rsidR="008C5A0A" w:rsidRDefault="008C5A0A" w:rsidP="008C5A0A">
      <w:pPr>
        <w:pStyle w:val="ListNumber"/>
        <w:numPr>
          <w:ilvl w:val="0"/>
          <w:numId w:val="16"/>
        </w:numPr>
        <w:rPr>
          <w:sz w:val="28"/>
          <w:szCs w:val="28"/>
        </w:rPr>
      </w:pPr>
      <w:r w:rsidRPr="008C5A0A">
        <w:rPr>
          <w:sz w:val="28"/>
          <w:szCs w:val="28"/>
        </w:rPr>
        <w:t>Function "Company policy" interface</w:t>
      </w:r>
    </w:p>
    <w:p w14:paraId="1B02E99E" w14:textId="639AEFA5" w:rsidR="008C5A0A" w:rsidRDefault="008C5A0A" w:rsidP="008C5A0A">
      <w:pPr>
        <w:pStyle w:val="ListNumber"/>
        <w:numPr>
          <w:ilvl w:val="0"/>
          <w:numId w:val="16"/>
        </w:numPr>
        <w:rPr>
          <w:sz w:val="28"/>
          <w:szCs w:val="28"/>
        </w:rPr>
      </w:pPr>
      <w:r w:rsidRPr="008C5A0A">
        <w:rPr>
          <w:sz w:val="28"/>
          <w:szCs w:val="28"/>
        </w:rPr>
        <w:t>Back-end login and save on database</w:t>
      </w:r>
    </w:p>
    <w:p w14:paraId="49E88799" w14:textId="136CB665" w:rsidR="008C5A0A" w:rsidRPr="008C5A0A" w:rsidRDefault="008C5A0A" w:rsidP="008C5A0A">
      <w:pPr>
        <w:pStyle w:val="ListNumber"/>
        <w:numPr>
          <w:ilvl w:val="0"/>
          <w:numId w:val="16"/>
        </w:numPr>
        <w:rPr>
          <w:sz w:val="28"/>
          <w:szCs w:val="28"/>
        </w:rPr>
      </w:pPr>
      <w:r w:rsidRPr="008C5A0A">
        <w:rPr>
          <w:sz w:val="28"/>
          <w:szCs w:val="28"/>
        </w:rPr>
        <w:t>Connect firebase with project</w:t>
      </w:r>
    </w:p>
    <w:p w14:paraId="6B9F0FD7" w14:textId="77777777" w:rsidR="008C5A0A" w:rsidRPr="00F26B1E" w:rsidRDefault="008C5A0A" w:rsidP="008C5A0A">
      <w:pPr>
        <w:pStyle w:val="ListNumber"/>
        <w:numPr>
          <w:ilvl w:val="0"/>
          <w:numId w:val="14"/>
        </w:numPr>
        <w:rPr>
          <w:b/>
          <w:bCs/>
          <w:sz w:val="28"/>
          <w:szCs w:val="28"/>
        </w:rPr>
      </w:pPr>
      <w:r w:rsidRPr="000679DD">
        <w:rPr>
          <w:b/>
          <w:bCs/>
          <w:sz w:val="28"/>
          <w:szCs w:val="28"/>
        </w:rPr>
        <w:t>K</w:t>
      </w:r>
      <w:r w:rsidRPr="000679DD">
        <w:rPr>
          <w:rFonts w:ascii="Calibri" w:hAnsi="Calibri" w:cs="Calibri"/>
          <w:b/>
          <w:bCs/>
          <w:sz w:val="28"/>
          <w:szCs w:val="28"/>
        </w:rPr>
        <w:t xml:space="preserve">ế hoạch tuần </w:t>
      </w:r>
      <w:r>
        <w:rPr>
          <w:rFonts w:ascii="Calibri" w:hAnsi="Calibri" w:cs="Calibri"/>
          <w:b/>
          <w:bCs/>
          <w:sz w:val="28"/>
          <w:szCs w:val="28"/>
        </w:rPr>
        <w:t>12</w:t>
      </w:r>
    </w:p>
    <w:p w14:paraId="502FADB4" w14:textId="77777777" w:rsidR="008C5A0A" w:rsidRPr="00F26B1E" w:rsidRDefault="008C5A0A" w:rsidP="008C5A0A">
      <w:pPr>
        <w:pStyle w:val="ListParagraph"/>
        <w:rPr>
          <w:b/>
          <w:bCs/>
          <w:sz w:val="28"/>
          <w:szCs w:val="28"/>
        </w:rPr>
      </w:pPr>
    </w:p>
    <w:p w14:paraId="5027C34F" w14:textId="6ACB968F" w:rsidR="008C5A0A" w:rsidRDefault="008C5A0A" w:rsidP="008C5A0A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8C5A0A">
        <w:rPr>
          <w:sz w:val="28"/>
          <w:szCs w:val="28"/>
        </w:rPr>
        <w:t>Testing</w:t>
      </w:r>
      <w:r>
        <w:rPr>
          <w:sz w:val="28"/>
          <w:szCs w:val="28"/>
        </w:rPr>
        <w:t xml:space="preserve"> </w:t>
      </w:r>
    </w:p>
    <w:p w14:paraId="1F5BDCB8" w14:textId="58D5E3A5" w:rsidR="008C5A0A" w:rsidRPr="00B87FF9" w:rsidRDefault="008C5A0A" w:rsidP="008C5A0A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8C5A0A">
        <w:rPr>
          <w:sz w:val="28"/>
          <w:szCs w:val="28"/>
        </w:rPr>
        <w:t>Design Module 2</w:t>
      </w:r>
      <w:bookmarkStart w:id="1" w:name="_GoBack"/>
      <w:bookmarkEnd w:id="1"/>
    </w:p>
    <w:p w14:paraId="207C7D46" w14:textId="77777777" w:rsidR="008C5A0A" w:rsidRPr="00F26B1E" w:rsidRDefault="008C5A0A" w:rsidP="008C5A0A">
      <w:pPr>
        <w:pStyle w:val="ListNumber"/>
        <w:numPr>
          <w:ilvl w:val="0"/>
          <w:numId w:val="0"/>
        </w:numPr>
        <w:ind w:left="720"/>
        <w:rPr>
          <w:b/>
          <w:bCs/>
          <w:sz w:val="28"/>
          <w:szCs w:val="28"/>
        </w:rPr>
      </w:pPr>
    </w:p>
    <w:p w14:paraId="62DEBC85" w14:textId="77777777" w:rsidR="008C5A0A" w:rsidRPr="000679DD" w:rsidRDefault="008C5A0A" w:rsidP="008C5A0A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r w:rsidRPr="000679DD">
        <w:rPr>
          <w:b/>
          <w:bCs/>
          <w:sz w:val="28"/>
          <w:szCs w:val="28"/>
        </w:rPr>
        <w:t xml:space="preserve">Timelog </w:t>
      </w:r>
    </w:p>
    <w:bookmarkEnd w:id="0"/>
    <w:p w14:paraId="1CE11531" w14:textId="7F7A24E2" w:rsidR="00FA778B" w:rsidRPr="008C5A0A" w:rsidRDefault="00FA778B" w:rsidP="008C5A0A">
      <w:pPr>
        <w:rPr>
          <w:sz w:val="28"/>
          <w:szCs w:val="28"/>
        </w:rPr>
      </w:pPr>
    </w:p>
    <w:p w14:paraId="51EC336E" w14:textId="77777777" w:rsidR="00FA778B" w:rsidRPr="00BF2567" w:rsidRDefault="00FA778B" w:rsidP="00FA778B">
      <w:pPr>
        <w:ind w:left="420"/>
        <w:rPr>
          <w:sz w:val="28"/>
          <w:szCs w:val="28"/>
        </w:rPr>
      </w:pPr>
      <w:r w:rsidRPr="00BF2567">
        <w:rPr>
          <w:sz w:val="28"/>
          <w:szCs w:val="28"/>
        </w:rPr>
        <w:t xml:space="preserve">Time log </w:t>
      </w:r>
    </w:p>
    <w:p w14:paraId="6D7DF347" w14:textId="77777777" w:rsidR="00FA778B" w:rsidRPr="00BF2567" w:rsidRDefault="00FA778B" w:rsidP="00FA778B">
      <w:pPr>
        <w:ind w:left="420"/>
        <w:rPr>
          <w:rFonts w:ascii="Calibri" w:hAnsi="Calibri" w:cs="Calibri"/>
          <w:sz w:val="28"/>
          <w:szCs w:val="28"/>
        </w:rPr>
      </w:pPr>
      <w:r w:rsidRPr="00BF2567">
        <w:rPr>
          <w:sz w:val="28"/>
          <w:szCs w:val="28"/>
        </w:rPr>
        <w:t>Huỳnh Tu</w:t>
      </w:r>
      <w:r w:rsidRPr="00BF2567">
        <w:rPr>
          <w:rFonts w:ascii="Calibri" w:hAnsi="Calibri" w:cs="Calibri"/>
          <w:sz w:val="28"/>
          <w:szCs w:val="28"/>
        </w:rPr>
        <w:t xml:space="preserve">ấn Đạt </w:t>
      </w:r>
    </w:p>
    <w:p w14:paraId="13EACF5A" w14:textId="77777777" w:rsidR="00FA778B" w:rsidRPr="00BF2567" w:rsidRDefault="00FA778B" w:rsidP="00FA778B">
      <w:pPr>
        <w:ind w:left="420"/>
        <w:rPr>
          <w:rFonts w:ascii="Calibri" w:hAnsi="Calibri" w:cs="Calibri"/>
          <w:sz w:val="28"/>
          <w:szCs w:val="28"/>
        </w:rPr>
      </w:pPr>
      <w:r w:rsidRPr="00BF2567">
        <w:rPr>
          <w:noProof/>
          <w:sz w:val="28"/>
          <w:szCs w:val="28"/>
        </w:rPr>
        <w:drawing>
          <wp:inline distT="0" distB="0" distL="0" distR="0" wp14:anchorId="74DFB74B" wp14:editId="4587BD3E">
            <wp:extent cx="5943600" cy="935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15A2E" w14:textId="77777777" w:rsidR="00FA778B" w:rsidRPr="00BF2567" w:rsidRDefault="00FA778B" w:rsidP="00FA778B">
      <w:pPr>
        <w:ind w:left="420"/>
        <w:rPr>
          <w:rFonts w:ascii="Calibri" w:hAnsi="Calibri" w:cs="Calibri"/>
          <w:sz w:val="28"/>
          <w:szCs w:val="28"/>
        </w:rPr>
      </w:pPr>
      <w:r w:rsidRPr="00BF2567">
        <w:rPr>
          <w:rFonts w:ascii="Calibri" w:hAnsi="Calibri" w:cs="Calibri"/>
          <w:sz w:val="28"/>
          <w:szCs w:val="28"/>
        </w:rPr>
        <w:t xml:space="preserve">Phạm Quốc NHân </w:t>
      </w:r>
    </w:p>
    <w:p w14:paraId="448D702D" w14:textId="77777777" w:rsidR="00FA778B" w:rsidRPr="00BF2567" w:rsidRDefault="00FA778B" w:rsidP="00FA778B">
      <w:pPr>
        <w:ind w:left="420"/>
        <w:rPr>
          <w:rFonts w:ascii="Calibri" w:hAnsi="Calibri" w:cs="Calibri"/>
          <w:sz w:val="28"/>
          <w:szCs w:val="28"/>
        </w:rPr>
      </w:pPr>
      <w:r w:rsidRPr="00BF2567">
        <w:rPr>
          <w:noProof/>
          <w:sz w:val="28"/>
          <w:szCs w:val="28"/>
        </w:rPr>
        <w:drawing>
          <wp:inline distT="0" distB="0" distL="0" distR="0" wp14:anchorId="0373DD40" wp14:editId="0EFB9F0B">
            <wp:extent cx="5943600" cy="901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5438C" w14:textId="77777777" w:rsidR="00FA778B" w:rsidRPr="00BF2567" w:rsidRDefault="00FA778B" w:rsidP="00FA778B">
      <w:pPr>
        <w:ind w:left="420"/>
        <w:rPr>
          <w:rFonts w:ascii="Calibri" w:hAnsi="Calibri" w:cs="Calibri"/>
          <w:sz w:val="28"/>
          <w:szCs w:val="28"/>
        </w:rPr>
      </w:pPr>
      <w:r w:rsidRPr="00BF2567">
        <w:rPr>
          <w:rFonts w:ascii="Calibri" w:hAnsi="Calibri" w:cs="Calibri"/>
          <w:sz w:val="28"/>
          <w:szCs w:val="28"/>
        </w:rPr>
        <w:t xml:space="preserve">Trương Quang Vương </w:t>
      </w:r>
    </w:p>
    <w:p w14:paraId="27CCF321" w14:textId="77777777" w:rsidR="00FA778B" w:rsidRPr="00BF2567" w:rsidRDefault="00FA778B" w:rsidP="00FA778B">
      <w:pPr>
        <w:ind w:left="420"/>
        <w:rPr>
          <w:rFonts w:ascii="Calibri" w:hAnsi="Calibri" w:cs="Calibri"/>
          <w:sz w:val="28"/>
          <w:szCs w:val="28"/>
        </w:rPr>
      </w:pPr>
      <w:r w:rsidRPr="00BF2567">
        <w:rPr>
          <w:noProof/>
          <w:sz w:val="28"/>
          <w:szCs w:val="28"/>
        </w:rPr>
        <w:drawing>
          <wp:inline distT="0" distB="0" distL="0" distR="0" wp14:anchorId="661124B6" wp14:editId="3ABA5167">
            <wp:extent cx="5943600" cy="1151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80557" w14:textId="77777777" w:rsidR="00FA778B" w:rsidRPr="00BF2567" w:rsidRDefault="00FA778B" w:rsidP="00FA778B">
      <w:pPr>
        <w:ind w:left="420"/>
        <w:rPr>
          <w:rFonts w:ascii="Calibri" w:hAnsi="Calibri" w:cs="Calibri"/>
          <w:sz w:val="28"/>
          <w:szCs w:val="28"/>
        </w:rPr>
      </w:pPr>
      <w:r w:rsidRPr="00BF2567">
        <w:rPr>
          <w:rFonts w:ascii="Calibri" w:hAnsi="Calibri" w:cs="Calibri"/>
          <w:sz w:val="28"/>
          <w:szCs w:val="28"/>
        </w:rPr>
        <w:t xml:space="preserve">Nguyễn Anh Minh </w:t>
      </w:r>
    </w:p>
    <w:p w14:paraId="6F11C377" w14:textId="77777777" w:rsidR="00FA778B" w:rsidRPr="00BF2567" w:rsidRDefault="00FA778B" w:rsidP="00FA778B">
      <w:pPr>
        <w:ind w:left="420"/>
        <w:rPr>
          <w:rFonts w:ascii="Calibri" w:hAnsi="Calibri" w:cs="Calibri"/>
          <w:sz w:val="28"/>
          <w:szCs w:val="28"/>
        </w:rPr>
      </w:pPr>
      <w:r w:rsidRPr="00BF2567">
        <w:rPr>
          <w:noProof/>
          <w:sz w:val="28"/>
          <w:szCs w:val="28"/>
        </w:rPr>
        <w:drawing>
          <wp:inline distT="0" distB="0" distL="0" distR="0" wp14:anchorId="18D1BCDA" wp14:editId="4146C845">
            <wp:extent cx="5943600" cy="1440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4A132" w14:textId="77777777" w:rsidR="00FA778B" w:rsidRPr="00BF2567" w:rsidRDefault="00FA778B" w:rsidP="00FA778B">
      <w:pPr>
        <w:ind w:left="420"/>
        <w:rPr>
          <w:rFonts w:ascii="Calibri" w:hAnsi="Calibri" w:cs="Calibri"/>
          <w:sz w:val="28"/>
          <w:szCs w:val="28"/>
        </w:rPr>
      </w:pPr>
      <w:r w:rsidRPr="00BF2567">
        <w:rPr>
          <w:rFonts w:ascii="Calibri" w:hAnsi="Calibri" w:cs="Calibri"/>
          <w:sz w:val="28"/>
          <w:szCs w:val="28"/>
        </w:rPr>
        <w:t xml:space="preserve">Trịnh Như Phương </w:t>
      </w:r>
    </w:p>
    <w:p w14:paraId="5628C378" w14:textId="77777777" w:rsidR="00FA778B" w:rsidRPr="00BF2567" w:rsidRDefault="00FA778B" w:rsidP="00FA778B">
      <w:pPr>
        <w:ind w:left="420"/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537DC712" wp14:editId="1B4AECBC">
            <wp:extent cx="5943600" cy="10083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D2473" w14:textId="77777777" w:rsidR="00FA778B" w:rsidRPr="00FA778B" w:rsidRDefault="00FA778B" w:rsidP="00FA778B">
      <w:pPr>
        <w:rPr>
          <w:sz w:val="28"/>
          <w:szCs w:val="28"/>
        </w:rPr>
      </w:pPr>
    </w:p>
    <w:sectPr w:rsidR="00FA778B" w:rsidRPr="00FA778B" w:rsidSect="00C2798A">
      <w:headerReference w:type="default" r:id="rId15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042B17" w14:textId="77777777" w:rsidR="004D7B8B" w:rsidRDefault="004D7B8B" w:rsidP="00A66B18">
      <w:pPr>
        <w:spacing w:before="0" w:after="0"/>
      </w:pPr>
      <w:r>
        <w:separator/>
      </w:r>
    </w:p>
  </w:endnote>
  <w:endnote w:type="continuationSeparator" w:id="0">
    <w:p w14:paraId="396CCFF2" w14:textId="77777777" w:rsidR="004D7B8B" w:rsidRDefault="004D7B8B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altName w:val="HGｺﾞｼｯｸE"/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altName w:val="HG創英角ｺﾞｼｯｸUB"/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ECDD61" w14:textId="77777777" w:rsidR="004D7B8B" w:rsidRDefault="004D7B8B" w:rsidP="00A66B18">
      <w:pPr>
        <w:spacing w:before="0" w:after="0"/>
      </w:pPr>
      <w:r>
        <w:separator/>
      </w:r>
    </w:p>
  </w:footnote>
  <w:footnote w:type="continuationSeparator" w:id="0">
    <w:p w14:paraId="2EABAC59" w14:textId="77777777" w:rsidR="004D7B8B" w:rsidRDefault="004D7B8B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8F2180" w14:textId="081CE469" w:rsidR="00837AC5" w:rsidRDefault="000A5C18">
    <w:pPr>
      <w:pStyle w:val="Header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497CAC8" wp14:editId="2EA78095">
              <wp:simplePos x="0" y="0"/>
              <wp:positionH relativeFrom="page">
                <wp:posOffset>-142875</wp:posOffset>
              </wp:positionH>
              <wp:positionV relativeFrom="paragraph">
                <wp:posOffset>-1532255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C6910EE" id="Graphic 17" o:spid="_x0000_s1026" style="position:absolute;margin-left:-11.25pt;margin-top:-120.65pt;width:649.45pt;height:238.3pt;z-index:-251657216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3306B65"/>
    <w:multiLevelType w:val="hybridMultilevel"/>
    <w:tmpl w:val="BC08398C"/>
    <w:lvl w:ilvl="0" w:tplc="41BC57CC"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0C3864F2"/>
    <w:multiLevelType w:val="hybridMultilevel"/>
    <w:tmpl w:val="3BC8CA94"/>
    <w:lvl w:ilvl="0" w:tplc="F1F49F6A">
      <w:start w:val="1"/>
      <w:numFmt w:val="bullet"/>
      <w:lvlText w:val="-"/>
      <w:lvlJc w:val="left"/>
      <w:pPr>
        <w:ind w:left="108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E06C8A"/>
    <w:multiLevelType w:val="hybridMultilevel"/>
    <w:tmpl w:val="EE8E6048"/>
    <w:lvl w:ilvl="0" w:tplc="DA16238A"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199522AD"/>
    <w:multiLevelType w:val="multilevel"/>
    <w:tmpl w:val="F2FE7F5A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BFA7BD3"/>
    <w:multiLevelType w:val="hybridMultilevel"/>
    <w:tmpl w:val="F140EB64"/>
    <w:lvl w:ilvl="0" w:tplc="AB78B1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310FA"/>
    <w:multiLevelType w:val="hybridMultilevel"/>
    <w:tmpl w:val="97784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357378"/>
    <w:multiLevelType w:val="hybridMultilevel"/>
    <w:tmpl w:val="FD706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A527F6"/>
    <w:multiLevelType w:val="hybridMultilevel"/>
    <w:tmpl w:val="44C8342E"/>
    <w:lvl w:ilvl="0" w:tplc="3392EFD4">
      <w:start w:val="2"/>
      <w:numFmt w:val="bullet"/>
      <w:lvlText w:val="-"/>
      <w:lvlJc w:val="left"/>
      <w:pPr>
        <w:ind w:left="108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FD50C93"/>
    <w:multiLevelType w:val="hybridMultilevel"/>
    <w:tmpl w:val="CC2E9744"/>
    <w:lvl w:ilvl="0" w:tplc="DF045E22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0E149FA"/>
    <w:multiLevelType w:val="hybridMultilevel"/>
    <w:tmpl w:val="85E8AFFE"/>
    <w:lvl w:ilvl="0" w:tplc="FCD0796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CF4875"/>
    <w:multiLevelType w:val="hybridMultilevel"/>
    <w:tmpl w:val="A61E79D4"/>
    <w:lvl w:ilvl="0" w:tplc="26D662BE"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4" w15:restartNumberingAfterBreak="0">
    <w:nsid w:val="4E63660A"/>
    <w:multiLevelType w:val="hybridMultilevel"/>
    <w:tmpl w:val="D6B4314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75947BED"/>
    <w:multiLevelType w:val="hybridMultilevel"/>
    <w:tmpl w:val="09A085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7"/>
  </w:num>
  <w:num w:numId="6">
    <w:abstractNumId w:val="12"/>
  </w:num>
  <w:num w:numId="7">
    <w:abstractNumId w:val="8"/>
  </w:num>
  <w:num w:numId="8">
    <w:abstractNumId w:val="15"/>
  </w:num>
  <w:num w:numId="9">
    <w:abstractNumId w:val="11"/>
  </w:num>
  <w:num w:numId="10">
    <w:abstractNumId w:val="14"/>
  </w:num>
  <w:num w:numId="11">
    <w:abstractNumId w:val="2"/>
  </w:num>
  <w:num w:numId="12">
    <w:abstractNumId w:val="13"/>
  </w:num>
  <w:num w:numId="13">
    <w:abstractNumId w:val="5"/>
  </w:num>
  <w:num w:numId="14">
    <w:abstractNumId w:val="9"/>
  </w:num>
  <w:num w:numId="15">
    <w:abstractNumId w:val="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D7"/>
    <w:rsid w:val="00007033"/>
    <w:rsid w:val="000621C6"/>
    <w:rsid w:val="00083BAA"/>
    <w:rsid w:val="000A5C18"/>
    <w:rsid w:val="000B1CCC"/>
    <w:rsid w:val="000C0F71"/>
    <w:rsid w:val="000C3168"/>
    <w:rsid w:val="000E3FBF"/>
    <w:rsid w:val="001062DC"/>
    <w:rsid w:val="0010680C"/>
    <w:rsid w:val="00130FD6"/>
    <w:rsid w:val="00133C8A"/>
    <w:rsid w:val="001622B7"/>
    <w:rsid w:val="00165920"/>
    <w:rsid w:val="001766D6"/>
    <w:rsid w:val="001848E4"/>
    <w:rsid w:val="001B0AE6"/>
    <w:rsid w:val="001D0A89"/>
    <w:rsid w:val="001E2320"/>
    <w:rsid w:val="00214E28"/>
    <w:rsid w:val="002C51FD"/>
    <w:rsid w:val="002E2E0A"/>
    <w:rsid w:val="0030211A"/>
    <w:rsid w:val="0032322C"/>
    <w:rsid w:val="00347140"/>
    <w:rsid w:val="0035029A"/>
    <w:rsid w:val="00352B81"/>
    <w:rsid w:val="00375D62"/>
    <w:rsid w:val="0038299F"/>
    <w:rsid w:val="003941C9"/>
    <w:rsid w:val="003A0150"/>
    <w:rsid w:val="003B1A29"/>
    <w:rsid w:val="003C5711"/>
    <w:rsid w:val="003C5FDE"/>
    <w:rsid w:val="003E24DF"/>
    <w:rsid w:val="0040141E"/>
    <w:rsid w:val="00410539"/>
    <w:rsid w:val="0041428F"/>
    <w:rsid w:val="00424C86"/>
    <w:rsid w:val="00432D74"/>
    <w:rsid w:val="00436036"/>
    <w:rsid w:val="0048461A"/>
    <w:rsid w:val="004A1274"/>
    <w:rsid w:val="004A2B0D"/>
    <w:rsid w:val="004A7980"/>
    <w:rsid w:val="004D7B8B"/>
    <w:rsid w:val="004E0D1A"/>
    <w:rsid w:val="00526342"/>
    <w:rsid w:val="0055207D"/>
    <w:rsid w:val="00555318"/>
    <w:rsid w:val="00562490"/>
    <w:rsid w:val="00565403"/>
    <w:rsid w:val="005C2210"/>
    <w:rsid w:val="005C3CC4"/>
    <w:rsid w:val="0061296E"/>
    <w:rsid w:val="00614E60"/>
    <w:rsid w:val="00615018"/>
    <w:rsid w:val="00620DF9"/>
    <w:rsid w:val="0062123A"/>
    <w:rsid w:val="00632881"/>
    <w:rsid w:val="00640493"/>
    <w:rsid w:val="00646E75"/>
    <w:rsid w:val="006640A9"/>
    <w:rsid w:val="0066548C"/>
    <w:rsid w:val="006833B8"/>
    <w:rsid w:val="00684ADC"/>
    <w:rsid w:val="006D4E63"/>
    <w:rsid w:val="006D6101"/>
    <w:rsid w:val="006F6F10"/>
    <w:rsid w:val="006F7BD4"/>
    <w:rsid w:val="00742997"/>
    <w:rsid w:val="007665F6"/>
    <w:rsid w:val="00783E79"/>
    <w:rsid w:val="007B5AE8"/>
    <w:rsid w:val="007B7D3C"/>
    <w:rsid w:val="007E6992"/>
    <w:rsid w:val="007E7141"/>
    <w:rsid w:val="007E7F36"/>
    <w:rsid w:val="007F5192"/>
    <w:rsid w:val="007F6015"/>
    <w:rsid w:val="00817DDD"/>
    <w:rsid w:val="00823F31"/>
    <w:rsid w:val="00835CA2"/>
    <w:rsid w:val="00837AC5"/>
    <w:rsid w:val="0085080A"/>
    <w:rsid w:val="0086179A"/>
    <w:rsid w:val="00862033"/>
    <w:rsid w:val="00867824"/>
    <w:rsid w:val="0087088A"/>
    <w:rsid w:val="008A77F8"/>
    <w:rsid w:val="008B1C4D"/>
    <w:rsid w:val="008C5A0A"/>
    <w:rsid w:val="008E74DC"/>
    <w:rsid w:val="008F3C0F"/>
    <w:rsid w:val="009111EF"/>
    <w:rsid w:val="0092336B"/>
    <w:rsid w:val="009276EB"/>
    <w:rsid w:val="009A3ECE"/>
    <w:rsid w:val="009B67C4"/>
    <w:rsid w:val="009D64E6"/>
    <w:rsid w:val="009D6E13"/>
    <w:rsid w:val="009E244B"/>
    <w:rsid w:val="00A24020"/>
    <w:rsid w:val="00A66B18"/>
    <w:rsid w:val="00A6783B"/>
    <w:rsid w:val="00A96CF8"/>
    <w:rsid w:val="00AE1388"/>
    <w:rsid w:val="00AE46B7"/>
    <w:rsid w:val="00AF3982"/>
    <w:rsid w:val="00B03A75"/>
    <w:rsid w:val="00B11F6E"/>
    <w:rsid w:val="00B13B73"/>
    <w:rsid w:val="00B2499C"/>
    <w:rsid w:val="00B50294"/>
    <w:rsid w:val="00B57D6E"/>
    <w:rsid w:val="00BA2453"/>
    <w:rsid w:val="00BC24B5"/>
    <w:rsid w:val="00BC3711"/>
    <w:rsid w:val="00BE2B35"/>
    <w:rsid w:val="00BF2567"/>
    <w:rsid w:val="00C20AFE"/>
    <w:rsid w:val="00C249FC"/>
    <w:rsid w:val="00C2798A"/>
    <w:rsid w:val="00C454A4"/>
    <w:rsid w:val="00C50943"/>
    <w:rsid w:val="00C541F7"/>
    <w:rsid w:val="00C6535F"/>
    <w:rsid w:val="00C701F7"/>
    <w:rsid w:val="00C70786"/>
    <w:rsid w:val="00CE3196"/>
    <w:rsid w:val="00CE78C0"/>
    <w:rsid w:val="00D158D3"/>
    <w:rsid w:val="00D256E1"/>
    <w:rsid w:val="00D41084"/>
    <w:rsid w:val="00D46235"/>
    <w:rsid w:val="00D50AA8"/>
    <w:rsid w:val="00D552E8"/>
    <w:rsid w:val="00D66593"/>
    <w:rsid w:val="00D921D7"/>
    <w:rsid w:val="00DA1F35"/>
    <w:rsid w:val="00DB221D"/>
    <w:rsid w:val="00DB722F"/>
    <w:rsid w:val="00DE1FA7"/>
    <w:rsid w:val="00DE6DA2"/>
    <w:rsid w:val="00DF07DF"/>
    <w:rsid w:val="00DF2D30"/>
    <w:rsid w:val="00DF3D31"/>
    <w:rsid w:val="00E21240"/>
    <w:rsid w:val="00E2640D"/>
    <w:rsid w:val="00E272F6"/>
    <w:rsid w:val="00E4013E"/>
    <w:rsid w:val="00E55D74"/>
    <w:rsid w:val="00E61EEC"/>
    <w:rsid w:val="00E6540C"/>
    <w:rsid w:val="00E8009F"/>
    <w:rsid w:val="00E81E2A"/>
    <w:rsid w:val="00EA6A6F"/>
    <w:rsid w:val="00EB7785"/>
    <w:rsid w:val="00EC2905"/>
    <w:rsid w:val="00EC37E4"/>
    <w:rsid w:val="00EC482B"/>
    <w:rsid w:val="00EE0952"/>
    <w:rsid w:val="00F1143B"/>
    <w:rsid w:val="00F25FA6"/>
    <w:rsid w:val="00F30CA5"/>
    <w:rsid w:val="00F322E2"/>
    <w:rsid w:val="00F50480"/>
    <w:rsid w:val="00F542A2"/>
    <w:rsid w:val="00F85275"/>
    <w:rsid w:val="00FA778B"/>
    <w:rsid w:val="00FD78D8"/>
    <w:rsid w:val="00FE0F43"/>
    <w:rsid w:val="00FE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62FAA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835CA2"/>
    <w:rPr>
      <w:rFonts w:eastAsiaTheme="minorHAnsi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6992"/>
    <w:pPr>
      <w:spacing w:after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 w:after="0"/>
    </w:pPr>
    <w:rPr>
      <w:b/>
    </w:rPr>
  </w:style>
  <w:style w:type="paragraph" w:styleId="ListNumber">
    <w:name w:val="List Number"/>
    <w:basedOn w:val="Normal"/>
    <w:uiPriority w:val="99"/>
    <w:qFormat/>
    <w:rsid w:val="00424C86"/>
    <w:pPr>
      <w:numPr>
        <w:numId w:val="3"/>
      </w:numPr>
    </w:pPr>
  </w:style>
  <w:style w:type="paragraph" w:styleId="ListNumber2">
    <w:name w:val="List Number 2"/>
    <w:basedOn w:val="Normal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ListParagraph">
    <w:name w:val="List Paragraph"/>
    <w:basedOn w:val="Normal"/>
    <w:uiPriority w:val="34"/>
    <w:semiHidden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amngocduy\AppData\Roaming\Microsoft\Templates\Blue%20curve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37FFAD643AE48EA82905463BF974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CFF5A-565C-4ED1-AA9C-883AD765DFD9}"/>
      </w:docPartPr>
      <w:docPartBody>
        <w:p w:rsidR="008714C2" w:rsidRDefault="00FB6420" w:rsidP="00FB6420">
          <w:pPr>
            <w:pStyle w:val="437FFAD643AE48EA82905463BF97491F"/>
          </w:pPr>
          <w:r>
            <w:t>Location:</w:t>
          </w:r>
        </w:p>
      </w:docPartBody>
    </w:docPart>
    <w:docPart>
      <w:docPartPr>
        <w:name w:val="7C0F20D2350A4530A7690E553E4155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FF145-2266-4411-9108-9143884BDB13}"/>
      </w:docPartPr>
      <w:docPartBody>
        <w:p w:rsidR="008946C1" w:rsidRDefault="008714C2" w:rsidP="008714C2">
          <w:pPr>
            <w:pStyle w:val="7C0F20D2350A4530A7690E553E4155F2"/>
          </w:pPr>
          <w:r w:rsidRPr="007E7F36">
            <w:t>Agenda Items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altName w:val="HGｺﾞｼｯｸE"/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altName w:val="HG創英角ｺﾞｼｯｸUB"/>
    <w:charset w:val="80"/>
    <w:family w:val="modern"/>
    <w:pitch w:val="fixed"/>
    <w:sig w:usb0="E00002FF" w:usb1="2AC7EDFE" w:usb2="00000012" w:usb3="00000000" w:csb0="0002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420"/>
    <w:rsid w:val="0024017A"/>
    <w:rsid w:val="00330A66"/>
    <w:rsid w:val="00417287"/>
    <w:rsid w:val="005F6A4A"/>
    <w:rsid w:val="006215F9"/>
    <w:rsid w:val="006550AF"/>
    <w:rsid w:val="00721FA5"/>
    <w:rsid w:val="008714C2"/>
    <w:rsid w:val="008946C1"/>
    <w:rsid w:val="00986404"/>
    <w:rsid w:val="00A05F28"/>
    <w:rsid w:val="00B01F2A"/>
    <w:rsid w:val="00C97A2D"/>
    <w:rsid w:val="00F84057"/>
    <w:rsid w:val="00FB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97674EB04143C6AC204CA606D24EFC">
    <w:name w:val="8397674EB04143C6AC204CA606D24EFC"/>
  </w:style>
  <w:style w:type="paragraph" w:customStyle="1" w:styleId="4937A71A447148F7BF26F6D196FE7227">
    <w:name w:val="4937A71A447148F7BF26F6D196FE7227"/>
  </w:style>
  <w:style w:type="paragraph" w:customStyle="1" w:styleId="47859652980A48D38FAD1CA11E82DC69">
    <w:name w:val="47859652980A48D38FAD1CA11E82DC69"/>
  </w:style>
  <w:style w:type="paragraph" w:customStyle="1" w:styleId="11E471B562734C9BB1C4C006778E7104">
    <w:name w:val="11E471B562734C9BB1C4C006778E7104"/>
  </w:style>
  <w:style w:type="paragraph" w:customStyle="1" w:styleId="2FDE152C907D4BAE9A080E28CD3ED3C9">
    <w:name w:val="2FDE152C907D4BAE9A080E28CD3ED3C9"/>
  </w:style>
  <w:style w:type="paragraph" w:customStyle="1" w:styleId="62B499B251D74748AAC09284B714498E">
    <w:name w:val="62B499B251D74748AAC09284B714498E"/>
  </w:style>
  <w:style w:type="paragraph" w:customStyle="1" w:styleId="FDA7F95989034FE68479054E96726DEC">
    <w:name w:val="FDA7F95989034FE68479054E96726DEC"/>
  </w:style>
  <w:style w:type="paragraph" w:customStyle="1" w:styleId="E45979CC80444E7AB4841D1BC822495C">
    <w:name w:val="E45979CC80444E7AB4841D1BC822495C"/>
  </w:style>
  <w:style w:type="paragraph" w:customStyle="1" w:styleId="95B1D47CFC734913B601F2F41E9AD70F">
    <w:name w:val="95B1D47CFC734913B601F2F41E9AD70F"/>
  </w:style>
  <w:style w:type="paragraph" w:customStyle="1" w:styleId="59CB174C828E41DA9B392D12E10B2038">
    <w:name w:val="59CB174C828E41DA9B392D12E10B2038"/>
  </w:style>
  <w:style w:type="paragraph" w:customStyle="1" w:styleId="889DE8D9FB914A01A5FF02DF213C2691">
    <w:name w:val="889DE8D9FB914A01A5FF02DF213C2691"/>
  </w:style>
  <w:style w:type="paragraph" w:customStyle="1" w:styleId="06AD3A6192634529B6D1E6F65EA82394">
    <w:name w:val="06AD3A6192634529B6D1E6F65EA82394"/>
  </w:style>
  <w:style w:type="paragraph" w:customStyle="1" w:styleId="2D12F0E9E49F4F2989E2D41D8F7B43DE">
    <w:name w:val="2D12F0E9E49F4F2989E2D41D8F7B43DE"/>
  </w:style>
  <w:style w:type="paragraph" w:customStyle="1" w:styleId="8A071D27AC644C3CA8BD3BFCE30DA9E4">
    <w:name w:val="8A071D27AC644C3CA8BD3BFCE30DA9E4"/>
  </w:style>
  <w:style w:type="paragraph" w:customStyle="1" w:styleId="974D3B9F97DF4757A6361CAB9B27B7E6">
    <w:name w:val="974D3B9F97DF4757A6361CAB9B27B7E6"/>
  </w:style>
  <w:style w:type="paragraph" w:customStyle="1" w:styleId="300C924A8A54485184F6334B2FB2D9D1">
    <w:name w:val="300C924A8A54485184F6334B2FB2D9D1"/>
  </w:style>
  <w:style w:type="paragraph" w:customStyle="1" w:styleId="ADAC2229769D49B9B9DE9E35FDF053B3">
    <w:name w:val="ADAC2229769D49B9B9DE9E35FDF053B3"/>
  </w:style>
  <w:style w:type="paragraph" w:customStyle="1" w:styleId="979A00CE305E4806AF7D4320852FBB64">
    <w:name w:val="979A00CE305E4806AF7D4320852FBB64"/>
  </w:style>
  <w:style w:type="paragraph" w:customStyle="1" w:styleId="F22677ADD55F4901BDF4575707BD5183">
    <w:name w:val="F22677ADD55F4901BDF4575707BD5183"/>
  </w:style>
  <w:style w:type="paragraph" w:customStyle="1" w:styleId="509C7A2D52F04A13A45194EFC4B02333">
    <w:name w:val="509C7A2D52F04A13A45194EFC4B02333"/>
  </w:style>
  <w:style w:type="paragraph" w:customStyle="1" w:styleId="DA4C2AE039D24A68A685C7959F2D57B0">
    <w:name w:val="DA4C2AE039D24A68A685C7959F2D57B0"/>
  </w:style>
  <w:style w:type="paragraph" w:customStyle="1" w:styleId="F4BF90AF22DC4825835F18BA67897D3C">
    <w:name w:val="F4BF90AF22DC4825835F18BA67897D3C"/>
  </w:style>
  <w:style w:type="paragraph" w:customStyle="1" w:styleId="32CC1253799A4D11AA342B31D6F05692">
    <w:name w:val="32CC1253799A4D11AA342B31D6F05692"/>
  </w:style>
  <w:style w:type="paragraph" w:customStyle="1" w:styleId="7C029B7A6AAB429895B9C260CDBF4D95">
    <w:name w:val="7C029B7A6AAB429895B9C260CDBF4D95"/>
  </w:style>
  <w:style w:type="paragraph" w:customStyle="1" w:styleId="D693B24FCA6B454A8A655B059D02DE25">
    <w:name w:val="D693B24FCA6B454A8A655B059D02DE25"/>
  </w:style>
  <w:style w:type="paragraph" w:customStyle="1" w:styleId="6609DAE7E54F4AC99C9C2A98A89E3B9D">
    <w:name w:val="6609DAE7E54F4AC99C9C2A98A89E3B9D"/>
    <w:rsid w:val="00FB6420"/>
  </w:style>
  <w:style w:type="paragraph" w:customStyle="1" w:styleId="128A95A302F445B399FAAAA106231B97">
    <w:name w:val="128A95A302F445B399FAAAA106231B97"/>
    <w:rsid w:val="00FB6420"/>
  </w:style>
  <w:style w:type="paragraph" w:customStyle="1" w:styleId="AA35900F2B6B423B962BFA999FA26E5D">
    <w:name w:val="AA35900F2B6B423B962BFA999FA26E5D"/>
    <w:rsid w:val="00FB6420"/>
  </w:style>
  <w:style w:type="paragraph" w:customStyle="1" w:styleId="07E2AED1C28F4664BC05F5B11B735660">
    <w:name w:val="07E2AED1C28F4664BC05F5B11B735660"/>
    <w:rsid w:val="00FB6420"/>
  </w:style>
  <w:style w:type="paragraph" w:customStyle="1" w:styleId="8EFD840DF9FB49C4BD6980D683FEA92A">
    <w:name w:val="8EFD840DF9FB49C4BD6980D683FEA92A"/>
    <w:rsid w:val="00FB6420"/>
  </w:style>
  <w:style w:type="paragraph" w:customStyle="1" w:styleId="489F50057E54435AB2DF79924A4F47BB">
    <w:name w:val="489F50057E54435AB2DF79924A4F47BB"/>
    <w:rsid w:val="00FB6420"/>
  </w:style>
  <w:style w:type="paragraph" w:customStyle="1" w:styleId="437FFAD643AE48EA82905463BF97491F">
    <w:name w:val="437FFAD643AE48EA82905463BF97491F"/>
    <w:rsid w:val="00FB6420"/>
  </w:style>
  <w:style w:type="paragraph" w:customStyle="1" w:styleId="7C0F20D2350A4530A7690E553E4155F2">
    <w:name w:val="7C0F20D2350A4530A7690E553E4155F2"/>
    <w:rsid w:val="008714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minutes.dotx</Template>
  <TotalTime>0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2020-02-12T04:37:00Z</dcterms:created>
  <dcterms:modified xsi:type="dcterms:W3CDTF">2020-02-12T04:37:00Z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