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273044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273044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273044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273044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273044" w:rsidRDefault="004F4D59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273044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Đ</w:t>
            </w: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273044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273044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273044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273044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273044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273044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688706C0" w:rsidR="00D921D7" w:rsidRPr="00273044" w:rsidRDefault="00F16FB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  <w:r w:rsidR="005C3CC4" w:rsidRPr="00273044">
              <w:rPr>
                <w:color w:val="000000" w:themeColor="text1"/>
                <w:sz w:val="28"/>
                <w:szCs w:val="28"/>
              </w:rPr>
              <w:t>/1</w:t>
            </w:r>
            <w:r w:rsidR="00F322E2" w:rsidRPr="00273044">
              <w:rPr>
                <w:color w:val="000000" w:themeColor="text1"/>
                <w:sz w:val="28"/>
                <w:szCs w:val="28"/>
              </w:rPr>
              <w:t>1</w:t>
            </w:r>
            <w:r w:rsidR="005C3CC4" w:rsidRPr="00273044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273044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273044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273044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273044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273044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Tr</w:t>
            </w: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27304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273044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273044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273044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279308D7" w:rsidR="00D921D7" w:rsidRPr="00273044" w:rsidRDefault="00EC58A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20</w:t>
            </w:r>
            <w:r w:rsidR="00D921D7" w:rsidRPr="00273044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273044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273044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273044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273044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273044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273044">
              <w:rPr>
                <w:sz w:val="28"/>
                <w:szCs w:val="28"/>
              </w:rPr>
              <w:t>Issue(s)</w:t>
            </w:r>
            <w:r w:rsidR="009D64E6" w:rsidRPr="00273044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273044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273044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273044" w:rsidRDefault="004F4D59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273044">
            <w:rPr>
              <w:sz w:val="28"/>
              <w:szCs w:val="28"/>
            </w:rPr>
            <w:t>Agenda Items</w:t>
          </w:r>
        </w:sdtContent>
      </w:sdt>
      <w:r w:rsidR="00D158D3" w:rsidRPr="00273044">
        <w:rPr>
          <w:sz w:val="28"/>
          <w:szCs w:val="28"/>
        </w:rPr>
        <w:tab/>
      </w:r>
    </w:p>
    <w:p w14:paraId="12709845" w14:textId="0A02F0A8" w:rsidR="00D552E8" w:rsidRPr="000679DD" w:rsidRDefault="00727415" w:rsidP="00727415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4 </w:t>
      </w:r>
      <w:bookmarkStart w:id="0" w:name="_GoBack"/>
      <w:bookmarkEnd w:id="0"/>
    </w:p>
    <w:p w14:paraId="2DD71707" w14:textId="774E7F96" w:rsid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Hoàn thành file Create Implementation Process</w:t>
      </w:r>
    </w:p>
    <w:p w14:paraId="198182CC" w14:textId="65E7C87C" w:rsid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Hoàn thành Test Process</w:t>
      </w:r>
    </w:p>
    <w:p w14:paraId="080332C3" w14:textId="0E618484" w:rsid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Detail design </w:t>
      </w:r>
    </w:p>
    <w:p w14:paraId="4E258096" w14:textId="1574E955" w:rsid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usecase Decription </w:t>
      </w:r>
    </w:p>
    <w:p w14:paraId="41281A00" w14:textId="75EFC24A" w:rsid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Measurement Plan </w:t>
      </w:r>
    </w:p>
    <w:p w14:paraId="09FD816E" w14:textId="27B4F3AC" w:rsidR="00727415" w:rsidRPr="00727415" w:rsidRDefault="00727415" w:rsidP="00727415">
      <w:pPr>
        <w:pStyle w:val="ListNumber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Hoàn thành RE plan , RE process . </w:t>
      </w:r>
    </w:p>
    <w:p w14:paraId="4B1FE6AB" w14:textId="1DDD1491" w:rsidR="00727415" w:rsidRPr="000679DD" w:rsidRDefault="00727415" w:rsidP="00727415">
      <w:pPr>
        <w:pStyle w:val="ListNumber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5 </w:t>
      </w:r>
    </w:p>
    <w:p w14:paraId="1BA4A5C5" w14:textId="67BDBC12" w:rsidR="00727415" w:rsidRPr="000679DD" w:rsidRDefault="00727415" w:rsidP="000679D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27415">
        <w:rPr>
          <w:sz w:val="28"/>
          <w:szCs w:val="28"/>
        </w:rPr>
        <w:t>Release S.R.S</w:t>
      </w:r>
      <w:r w:rsidR="000679DD">
        <w:rPr>
          <w:sz w:val="28"/>
          <w:szCs w:val="28"/>
        </w:rPr>
        <w:t>: Qu</w:t>
      </w:r>
      <w:r w:rsidR="000679DD">
        <w:rPr>
          <w:rFonts w:ascii="Calibri" w:hAnsi="Calibri" w:cs="Calibri"/>
          <w:sz w:val="28"/>
          <w:szCs w:val="28"/>
        </w:rPr>
        <w:t xml:space="preserve">ốc NHân , Quang Vương , Anh Minh ( </w:t>
      </w:r>
      <w:r w:rsidR="000679DD">
        <w:rPr>
          <w:rFonts w:ascii="Calibri" w:hAnsi="Calibri" w:cs="Calibri"/>
          <w:sz w:val="28"/>
          <w:szCs w:val="28"/>
        </w:rPr>
        <w:t xml:space="preserve">( thời gian dự tính: </w:t>
      </w:r>
      <w:r w:rsidR="000679DD">
        <w:rPr>
          <w:rFonts w:ascii="Calibri" w:hAnsi="Calibri" w:cs="Calibri"/>
          <w:sz w:val="28"/>
          <w:szCs w:val="28"/>
        </w:rPr>
        <w:t>14</w:t>
      </w:r>
      <w:r w:rsidR="000679DD">
        <w:rPr>
          <w:rFonts w:ascii="Calibri" w:hAnsi="Calibri" w:cs="Calibri"/>
          <w:sz w:val="28"/>
          <w:szCs w:val="28"/>
        </w:rPr>
        <w:t xml:space="preserve"> days (6h/day )) </w:t>
      </w:r>
    </w:p>
    <w:p w14:paraId="1F158840" w14:textId="2FA23757" w:rsidR="00727415" w:rsidRPr="000679DD" w:rsidRDefault="00727415" w:rsidP="000679D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27415">
        <w:rPr>
          <w:sz w:val="28"/>
          <w:szCs w:val="28"/>
        </w:rPr>
        <w:t>Release ConOp</w:t>
      </w:r>
      <w:r>
        <w:rPr>
          <w:sz w:val="28"/>
          <w:szCs w:val="28"/>
        </w:rPr>
        <w:t>: Nh</w:t>
      </w:r>
      <w:r>
        <w:rPr>
          <w:rFonts w:ascii="Calibri" w:hAnsi="Calibri" w:cs="Calibri"/>
          <w:sz w:val="28"/>
          <w:szCs w:val="28"/>
          <w:lang w:val="vi-VN"/>
        </w:rPr>
        <w:t>ư</w:t>
      </w:r>
      <w:r>
        <w:rPr>
          <w:rFonts w:ascii="Calibri" w:hAnsi="Calibri" w:cs="Calibri"/>
          <w:sz w:val="28"/>
          <w:szCs w:val="28"/>
        </w:rPr>
        <w:t xml:space="preserve"> Phư</w:t>
      </w:r>
      <w:r w:rsidR="000679DD">
        <w:rPr>
          <w:rFonts w:ascii="Calibri" w:hAnsi="Calibri" w:cs="Calibri"/>
          <w:sz w:val="28"/>
          <w:szCs w:val="28"/>
        </w:rPr>
        <w:t>ơn</w:t>
      </w:r>
      <w:r>
        <w:rPr>
          <w:rFonts w:ascii="Calibri" w:hAnsi="Calibri" w:cs="Calibri"/>
          <w:sz w:val="28"/>
          <w:szCs w:val="28"/>
        </w:rPr>
        <w:t xml:space="preserve">g </w:t>
      </w:r>
      <w:r w:rsidR="000679DD"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2B99EF66" w14:textId="4098A544" w:rsidR="00620DF9" w:rsidRPr="000679DD" w:rsidRDefault="00727415" w:rsidP="000679D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27415">
        <w:rPr>
          <w:sz w:val="28"/>
          <w:szCs w:val="28"/>
        </w:rPr>
        <w:t>Release Tracebility Matrix</w:t>
      </w:r>
      <w:r w:rsidR="000679DD">
        <w:rPr>
          <w:sz w:val="28"/>
          <w:szCs w:val="28"/>
        </w:rPr>
        <w:t>: Q</w:t>
      </w:r>
      <w:r w:rsidR="000679DD">
        <w:rPr>
          <w:rFonts w:ascii="Calibri" w:hAnsi="Calibri" w:cs="Calibri"/>
          <w:sz w:val="28"/>
          <w:szCs w:val="28"/>
        </w:rPr>
        <w:t xml:space="preserve">uốc nhân , Đạt Huỳnh </w:t>
      </w:r>
      <w:r w:rsidR="000679DD"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79EE0274" w14:textId="75013E0A" w:rsidR="00A66B18" w:rsidRPr="000679DD" w:rsidRDefault="00273044" w:rsidP="0072741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p w14:paraId="635F3FC2" w14:textId="6BF5E9C4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sz w:val="28"/>
          <w:szCs w:val="28"/>
        </w:rPr>
        <w:t>Huỳnh Tu</w:t>
      </w:r>
      <w:r w:rsidRPr="00273044">
        <w:rPr>
          <w:rFonts w:ascii="Calibri" w:hAnsi="Calibri" w:cs="Calibri"/>
          <w:sz w:val="28"/>
          <w:szCs w:val="28"/>
        </w:rPr>
        <w:t xml:space="preserve">ấn Đạt </w:t>
      </w:r>
    </w:p>
    <w:p w14:paraId="5415F32C" w14:textId="4CB00594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noProof/>
          <w:sz w:val="28"/>
          <w:szCs w:val="28"/>
        </w:rPr>
        <w:lastRenderedPageBreak/>
        <w:drawing>
          <wp:inline distT="0" distB="0" distL="0" distR="0" wp14:anchorId="17D2CF17" wp14:editId="070BD386">
            <wp:extent cx="6467475" cy="10344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ADAA" w14:textId="6BBE650A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rFonts w:ascii="Calibri" w:hAnsi="Calibri" w:cs="Calibri"/>
          <w:sz w:val="28"/>
          <w:szCs w:val="28"/>
        </w:rPr>
        <w:t xml:space="preserve">Phạm Quốc Nhân </w:t>
      </w:r>
    </w:p>
    <w:p w14:paraId="023714AB" w14:textId="1D9B703B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noProof/>
          <w:sz w:val="28"/>
          <w:szCs w:val="28"/>
        </w:rPr>
        <w:drawing>
          <wp:inline distT="0" distB="0" distL="0" distR="0" wp14:anchorId="6F2D3FB4" wp14:editId="2410FD00">
            <wp:extent cx="6477000" cy="125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66D7" w14:textId="3AC6A76A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rFonts w:ascii="Calibri" w:hAnsi="Calibri" w:cs="Calibri"/>
          <w:sz w:val="28"/>
          <w:szCs w:val="28"/>
        </w:rPr>
        <w:t xml:space="preserve">Trương Quan Vương </w:t>
      </w:r>
    </w:p>
    <w:p w14:paraId="7211731C" w14:textId="7B2E954F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noProof/>
          <w:sz w:val="28"/>
          <w:szCs w:val="28"/>
        </w:rPr>
        <w:drawing>
          <wp:inline distT="0" distB="0" distL="0" distR="0" wp14:anchorId="4522F2E2" wp14:editId="6424B356">
            <wp:extent cx="6448425" cy="116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DFAD" w14:textId="6F00E845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rFonts w:ascii="Calibri" w:hAnsi="Calibri" w:cs="Calibri"/>
          <w:sz w:val="28"/>
          <w:szCs w:val="28"/>
        </w:rPr>
        <w:t xml:space="preserve">Nguyễn Anh Minh </w:t>
      </w:r>
    </w:p>
    <w:p w14:paraId="10DB8CD7" w14:textId="527906E2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noProof/>
          <w:sz w:val="28"/>
          <w:szCs w:val="28"/>
        </w:rPr>
        <w:drawing>
          <wp:inline distT="0" distB="0" distL="0" distR="0" wp14:anchorId="0809DC5A" wp14:editId="6B7E29FC">
            <wp:extent cx="6429375" cy="9683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FAB8" w14:textId="621D8AC7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rFonts w:ascii="Calibri" w:hAnsi="Calibri" w:cs="Calibri"/>
          <w:sz w:val="28"/>
          <w:szCs w:val="28"/>
        </w:rPr>
        <w:t xml:space="preserve">Trịnh Như Phương </w:t>
      </w:r>
    </w:p>
    <w:p w14:paraId="2261D33B" w14:textId="05E2E580" w:rsidR="00273044" w:rsidRPr="00273044" w:rsidRDefault="00273044" w:rsidP="000E3FBF">
      <w:pPr>
        <w:rPr>
          <w:rFonts w:ascii="Calibri" w:hAnsi="Calibri" w:cs="Calibri"/>
          <w:sz w:val="28"/>
          <w:szCs w:val="28"/>
        </w:rPr>
      </w:pPr>
      <w:r w:rsidRPr="00273044">
        <w:rPr>
          <w:noProof/>
          <w:sz w:val="28"/>
          <w:szCs w:val="28"/>
        </w:rPr>
        <w:drawing>
          <wp:inline distT="0" distB="0" distL="0" distR="0" wp14:anchorId="6C8B1166" wp14:editId="69E7BE1D">
            <wp:extent cx="6457950" cy="1137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044" w:rsidRPr="00273044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49490" w14:textId="77777777" w:rsidR="004F4D59" w:rsidRDefault="004F4D59" w:rsidP="00A66B18">
      <w:pPr>
        <w:spacing w:before="0" w:after="0"/>
      </w:pPr>
      <w:r>
        <w:separator/>
      </w:r>
    </w:p>
  </w:endnote>
  <w:endnote w:type="continuationSeparator" w:id="0">
    <w:p w14:paraId="37049387" w14:textId="77777777" w:rsidR="004F4D59" w:rsidRDefault="004F4D5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4A705" w14:textId="77777777" w:rsidR="004F4D59" w:rsidRDefault="004F4D59" w:rsidP="00A66B18">
      <w:pPr>
        <w:spacing w:before="0" w:after="0"/>
      </w:pPr>
      <w:r>
        <w:separator/>
      </w:r>
    </w:p>
  </w:footnote>
  <w:footnote w:type="continuationSeparator" w:id="0">
    <w:p w14:paraId="6C5644C0" w14:textId="77777777" w:rsidR="004F4D59" w:rsidRDefault="004F4D5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9EB466F"/>
    <w:multiLevelType w:val="hybridMultilevel"/>
    <w:tmpl w:val="98103924"/>
    <w:lvl w:ilvl="0" w:tplc="0E16B558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12"/>
  </w:num>
  <w:num w:numId="13">
    <w:abstractNumId w:val="5"/>
  </w:num>
  <w:num w:numId="14">
    <w:abstractNumId w:val="9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679DD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726AC"/>
    <w:rsid w:val="00273044"/>
    <w:rsid w:val="002E2E0A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4F4D59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27415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149A6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C58A2"/>
    <w:rsid w:val="00EE0952"/>
    <w:rsid w:val="00F16FB7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F225A"/>
    <w:rsid w:val="0024017A"/>
    <w:rsid w:val="00330A66"/>
    <w:rsid w:val="00417287"/>
    <w:rsid w:val="005F6A4A"/>
    <w:rsid w:val="006215F9"/>
    <w:rsid w:val="008714C2"/>
    <w:rsid w:val="008946C1"/>
    <w:rsid w:val="009B1B4C"/>
    <w:rsid w:val="00C97A2D"/>
    <w:rsid w:val="00D91D7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2020-01-09T04:05:00Z</dcterms:created>
  <dcterms:modified xsi:type="dcterms:W3CDTF">2020-01-09T04:21:00Z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