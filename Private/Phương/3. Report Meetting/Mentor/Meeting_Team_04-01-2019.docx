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2567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2567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2567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2567" w:rsidRDefault="000479B1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2567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Đ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2567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2567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2567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2567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2567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BA05EC1" w:rsidR="00D921D7" w:rsidRPr="00BF2567" w:rsidRDefault="00BA2453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0</w:t>
            </w:r>
            <w:r w:rsidR="00EC2905" w:rsidRPr="00BF2567">
              <w:rPr>
                <w:color w:val="000000" w:themeColor="text1"/>
                <w:sz w:val="28"/>
                <w:szCs w:val="28"/>
              </w:rPr>
              <w:t>4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</w:t>
            </w:r>
            <w:r w:rsidR="00EC2905" w:rsidRPr="00BF2567">
              <w:rPr>
                <w:color w:val="000000" w:themeColor="text1"/>
                <w:sz w:val="28"/>
                <w:szCs w:val="28"/>
              </w:rPr>
              <w:t>01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2567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2567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Tr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2567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BF2567" w:rsidRDefault="009E244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58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2567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2567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Issue(s)</w:t>
            </w:r>
            <w:r w:rsidR="009D64E6" w:rsidRPr="00BF2567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2567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2567" w:rsidRDefault="000479B1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2567">
            <w:rPr>
              <w:sz w:val="28"/>
              <w:szCs w:val="28"/>
            </w:rPr>
            <w:t>Agenda Items</w:t>
          </w:r>
        </w:sdtContent>
      </w:sdt>
      <w:r w:rsidR="00D158D3" w:rsidRPr="00BF2567">
        <w:rPr>
          <w:sz w:val="28"/>
          <w:szCs w:val="28"/>
        </w:rPr>
        <w:tab/>
      </w:r>
    </w:p>
    <w:p w14:paraId="735BA142" w14:textId="2DA817F0" w:rsidR="00E606AC" w:rsidRPr="00E606AC" w:rsidRDefault="00E606AC" w:rsidP="00E606AC">
      <w:pPr>
        <w:pStyle w:val="ListNumber"/>
        <w:numPr>
          <w:ilvl w:val="0"/>
          <w:numId w:val="10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="0098181B">
        <w:rPr>
          <w:rFonts w:ascii="Calibri" w:hAnsi="Calibri" w:cs="Calibri"/>
          <w:b/>
          <w:bCs/>
          <w:sz w:val="28"/>
          <w:szCs w:val="28"/>
        </w:rPr>
        <w:t>2</w:t>
      </w:r>
    </w:p>
    <w:p w14:paraId="6789C7CF" w14:textId="3DC989D3" w:rsidR="00E606AC" w:rsidRDefault="0098181B" w:rsidP="00E606AC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r w:rsidRPr="0098181B">
        <w:rPr>
          <w:sz w:val="28"/>
          <w:szCs w:val="28"/>
        </w:rPr>
        <w:t>Function "Personnel" interface</w:t>
      </w:r>
      <w:r w:rsidRPr="0098181B">
        <w:rPr>
          <w:sz w:val="28"/>
          <w:szCs w:val="28"/>
        </w:rPr>
        <w:t xml:space="preserve"> </w:t>
      </w:r>
    </w:p>
    <w:p w14:paraId="77B94847" w14:textId="3C132DA2" w:rsidR="0098181B" w:rsidRDefault="0098181B" w:rsidP="00E606AC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r w:rsidRPr="0098181B">
        <w:rPr>
          <w:sz w:val="28"/>
          <w:szCs w:val="28"/>
        </w:rPr>
        <w:t>Function "Organazation chart" interface</w:t>
      </w:r>
    </w:p>
    <w:p w14:paraId="46CA6D54" w14:textId="3652C5F0" w:rsidR="0098181B" w:rsidRDefault="0098181B" w:rsidP="00E606AC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3057FC">
        <w:rPr>
          <w:sz w:val="28"/>
          <w:szCs w:val="28"/>
        </w:rPr>
        <w:t xml:space="preserve">usecase decription </w:t>
      </w:r>
    </w:p>
    <w:p w14:paraId="2080610E" w14:textId="32A3EB2B" w:rsidR="003057FC" w:rsidRDefault="003057FC" w:rsidP="00E606AC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r w:rsidRPr="003057FC">
        <w:rPr>
          <w:sz w:val="28"/>
          <w:szCs w:val="28"/>
        </w:rPr>
        <w:t>Back-end login and save on database module 1</w:t>
      </w:r>
    </w:p>
    <w:p w14:paraId="55819781" w14:textId="13B87C9C" w:rsidR="00722CC5" w:rsidRPr="0098181B" w:rsidRDefault="00722CC5" w:rsidP="00E606AC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r w:rsidRPr="00722CC5">
        <w:rPr>
          <w:sz w:val="28"/>
          <w:szCs w:val="28"/>
        </w:rPr>
        <w:t>Test case module 1</w:t>
      </w:r>
    </w:p>
    <w:p w14:paraId="3A239BF3" w14:textId="27911AAE" w:rsidR="00E606AC" w:rsidRPr="00722CC5" w:rsidRDefault="00E606AC" w:rsidP="00E606AC">
      <w:pPr>
        <w:pStyle w:val="ListNumber"/>
        <w:numPr>
          <w:ilvl w:val="0"/>
          <w:numId w:val="10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="0098181B">
        <w:rPr>
          <w:rFonts w:ascii="Calibri" w:hAnsi="Calibri" w:cs="Calibri"/>
          <w:b/>
          <w:bCs/>
          <w:sz w:val="28"/>
          <w:szCs w:val="28"/>
        </w:rPr>
        <w:t>3</w:t>
      </w:r>
    </w:p>
    <w:p w14:paraId="04B94CEC" w14:textId="6CFD8C03" w:rsidR="00722CC5" w:rsidRPr="00722CC5" w:rsidRDefault="00722CC5" w:rsidP="00722CC5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bookmarkStart w:id="0" w:name="_GoBack"/>
      <w:r w:rsidRPr="00722CC5">
        <w:rPr>
          <w:sz w:val="28"/>
          <w:szCs w:val="28"/>
        </w:rPr>
        <w:t>Feature "Qu</w:t>
      </w:r>
      <w:r w:rsidRPr="00722CC5">
        <w:rPr>
          <w:rFonts w:ascii="Calibri" w:hAnsi="Calibri" w:cs="Calibri"/>
          <w:sz w:val="28"/>
          <w:szCs w:val="28"/>
        </w:rPr>
        <w:t>ả</w:t>
      </w:r>
      <w:r w:rsidRPr="00722CC5">
        <w:rPr>
          <w:sz w:val="28"/>
          <w:szCs w:val="28"/>
        </w:rPr>
        <w:t>n lý d</w:t>
      </w:r>
      <w:r w:rsidRPr="00722CC5">
        <w:rPr>
          <w:rFonts w:ascii="Calibri" w:hAnsi="Calibri" w:cs="Calibri"/>
          <w:sz w:val="28"/>
          <w:szCs w:val="28"/>
        </w:rPr>
        <w:t>ự</w:t>
      </w:r>
      <w:r w:rsidRPr="00722CC5">
        <w:rPr>
          <w:sz w:val="28"/>
          <w:szCs w:val="28"/>
        </w:rPr>
        <w:t xml:space="preserve"> án b</w:t>
      </w:r>
      <w:r w:rsidRPr="00722CC5">
        <w:rPr>
          <w:rFonts w:ascii="Calibri" w:hAnsi="Calibri" w:cs="Calibri"/>
          <w:sz w:val="28"/>
          <w:szCs w:val="28"/>
        </w:rPr>
        <w:t>ấ</w:t>
      </w:r>
      <w:r w:rsidRPr="00722CC5">
        <w:rPr>
          <w:sz w:val="28"/>
          <w:szCs w:val="28"/>
        </w:rPr>
        <w:t>t đ</w:t>
      </w:r>
      <w:r w:rsidRPr="00722CC5">
        <w:rPr>
          <w:rFonts w:ascii="Calibri" w:hAnsi="Calibri" w:cs="Calibri"/>
          <w:sz w:val="28"/>
          <w:szCs w:val="28"/>
        </w:rPr>
        <w:t>ộ</w:t>
      </w:r>
      <w:r w:rsidRPr="00722CC5">
        <w:rPr>
          <w:sz w:val="28"/>
          <w:szCs w:val="28"/>
        </w:rPr>
        <w:t>ng s</w:t>
      </w:r>
      <w:r w:rsidRPr="00722CC5">
        <w:rPr>
          <w:rFonts w:ascii="Calibri" w:hAnsi="Calibri" w:cs="Calibri"/>
          <w:sz w:val="28"/>
          <w:szCs w:val="28"/>
        </w:rPr>
        <w:t>ả</w:t>
      </w:r>
      <w:r w:rsidRPr="00722CC5">
        <w:rPr>
          <w:sz w:val="28"/>
          <w:szCs w:val="28"/>
        </w:rPr>
        <w:t>n"</w:t>
      </w:r>
    </w:p>
    <w:p w14:paraId="55F140AE" w14:textId="65864886" w:rsidR="00722CC5" w:rsidRPr="00722CC5" w:rsidRDefault="00722CC5" w:rsidP="00722CC5">
      <w:pPr>
        <w:pStyle w:val="ListNumber"/>
        <w:numPr>
          <w:ilvl w:val="0"/>
          <w:numId w:val="0"/>
        </w:numPr>
        <w:ind w:left="780"/>
        <w:rPr>
          <w:sz w:val="28"/>
          <w:szCs w:val="28"/>
        </w:rPr>
      </w:pPr>
      <w:r w:rsidRPr="00722CC5">
        <w:rPr>
          <w:sz w:val="28"/>
          <w:szCs w:val="28"/>
        </w:rPr>
        <w:t>Feature "Qu</w:t>
      </w:r>
      <w:r w:rsidRPr="00722CC5">
        <w:rPr>
          <w:rFonts w:ascii="Calibri" w:hAnsi="Calibri" w:cs="Calibri"/>
          <w:sz w:val="28"/>
          <w:szCs w:val="28"/>
        </w:rPr>
        <w:t>ả</w:t>
      </w:r>
      <w:r w:rsidRPr="00722CC5">
        <w:rPr>
          <w:sz w:val="28"/>
          <w:szCs w:val="28"/>
        </w:rPr>
        <w:t>n lý th</w:t>
      </w:r>
      <w:r w:rsidRPr="00722CC5">
        <w:rPr>
          <w:rFonts w:ascii="Calibri" w:hAnsi="Calibri" w:cs="Calibri"/>
          <w:sz w:val="28"/>
          <w:szCs w:val="28"/>
        </w:rPr>
        <w:t>ố</w:t>
      </w:r>
      <w:r w:rsidRPr="00722CC5">
        <w:rPr>
          <w:sz w:val="28"/>
          <w:szCs w:val="28"/>
        </w:rPr>
        <w:t>ng kê, báo cáo"</w:t>
      </w:r>
    </w:p>
    <w:bookmarkEnd w:id="0"/>
    <w:p w14:paraId="03424CC2" w14:textId="77777777" w:rsidR="00E606AC" w:rsidRPr="00E606AC" w:rsidRDefault="00E606AC" w:rsidP="00E606AC">
      <w:pPr>
        <w:pStyle w:val="ListParagraph"/>
        <w:ind w:left="780"/>
        <w:rPr>
          <w:sz w:val="28"/>
          <w:szCs w:val="28"/>
        </w:rPr>
      </w:pPr>
    </w:p>
    <w:p w14:paraId="190C0944" w14:textId="0D9B7317" w:rsidR="001E110C" w:rsidRPr="0098181B" w:rsidRDefault="001E110C" w:rsidP="00E606A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8181B">
        <w:rPr>
          <w:b/>
          <w:bCs/>
          <w:sz w:val="28"/>
          <w:szCs w:val="28"/>
        </w:rPr>
        <w:t xml:space="preserve">Timelog </w:t>
      </w:r>
    </w:p>
    <w:p w14:paraId="36A0CC59" w14:textId="462D199A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Huỳnh Tu</w:t>
      </w:r>
      <w:r>
        <w:rPr>
          <w:rFonts w:ascii="Calibri" w:hAnsi="Calibri" w:cs="Calibri"/>
          <w:sz w:val="28"/>
          <w:szCs w:val="28"/>
        </w:rPr>
        <w:t xml:space="preserve">ấn Đạt </w:t>
      </w:r>
    </w:p>
    <w:p w14:paraId="4B3BF0E0" w14:textId="714E52F8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D1D6D9" wp14:editId="228596AC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A86E" w14:textId="2420B97A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Phạm Quốc Nhân </w:t>
      </w:r>
    </w:p>
    <w:p w14:paraId="16784448" w14:textId="7B103DA6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91A1233" wp14:editId="6BB554A7">
            <wp:extent cx="5943600" cy="908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5B8" w14:textId="267D7E82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Trương Quang Vương </w:t>
      </w:r>
    </w:p>
    <w:p w14:paraId="376B142C" w14:textId="31FA283D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E68B3E" wp14:editId="1C2EF943">
            <wp:extent cx="5943600" cy="117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D58A" w14:textId="511D4B64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Nguyễn Anh Minh </w:t>
      </w:r>
    </w:p>
    <w:p w14:paraId="6BE2232D" w14:textId="644C08C2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F8E7CC" wp14:editId="66C9BC50">
            <wp:extent cx="5943600" cy="1261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551" w14:textId="644A370E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Trịnh Như Phuong </w:t>
      </w:r>
    </w:p>
    <w:p w14:paraId="0E2F06CE" w14:textId="752D635A" w:rsidR="001E110C" w:rsidRP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949673C" wp14:editId="70C1E56A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0C" w:rsidRPr="001E110C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F117" w14:textId="77777777" w:rsidR="000479B1" w:rsidRDefault="000479B1" w:rsidP="00A66B18">
      <w:pPr>
        <w:spacing w:before="0" w:after="0"/>
      </w:pPr>
      <w:r>
        <w:separator/>
      </w:r>
    </w:p>
  </w:endnote>
  <w:endnote w:type="continuationSeparator" w:id="0">
    <w:p w14:paraId="5FDADB57" w14:textId="77777777" w:rsidR="000479B1" w:rsidRDefault="000479B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FE6B6" w14:textId="77777777" w:rsidR="000479B1" w:rsidRDefault="000479B1" w:rsidP="00A66B18">
      <w:pPr>
        <w:spacing w:before="0" w:after="0"/>
      </w:pPr>
      <w:r>
        <w:separator/>
      </w:r>
    </w:p>
  </w:footnote>
  <w:footnote w:type="continuationSeparator" w:id="0">
    <w:p w14:paraId="54D59CC3" w14:textId="77777777" w:rsidR="000479B1" w:rsidRDefault="000479B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79B1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110C"/>
    <w:rsid w:val="001E2320"/>
    <w:rsid w:val="00214E28"/>
    <w:rsid w:val="002E2E0A"/>
    <w:rsid w:val="0030211A"/>
    <w:rsid w:val="003057FC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55318"/>
    <w:rsid w:val="00565403"/>
    <w:rsid w:val="005C2210"/>
    <w:rsid w:val="005C3CC4"/>
    <w:rsid w:val="0061296E"/>
    <w:rsid w:val="00614E60"/>
    <w:rsid w:val="00615018"/>
    <w:rsid w:val="00620DF9"/>
    <w:rsid w:val="0062123A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22CC5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E74DC"/>
    <w:rsid w:val="008F3C0F"/>
    <w:rsid w:val="0092336B"/>
    <w:rsid w:val="009276EB"/>
    <w:rsid w:val="0098181B"/>
    <w:rsid w:val="009A3ECE"/>
    <w:rsid w:val="009B67C4"/>
    <w:rsid w:val="009D64E6"/>
    <w:rsid w:val="009D6E13"/>
    <w:rsid w:val="009E244B"/>
    <w:rsid w:val="00A17DC4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87B70"/>
    <w:rsid w:val="00BA2453"/>
    <w:rsid w:val="00BC24B5"/>
    <w:rsid w:val="00BC3711"/>
    <w:rsid w:val="00BE2B35"/>
    <w:rsid w:val="00BF2567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CE78C0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640D"/>
    <w:rsid w:val="00E272F6"/>
    <w:rsid w:val="00E4013E"/>
    <w:rsid w:val="00E55D74"/>
    <w:rsid w:val="00E606AC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C0801"/>
    <w:rsid w:val="0024017A"/>
    <w:rsid w:val="00330A66"/>
    <w:rsid w:val="00417287"/>
    <w:rsid w:val="00434735"/>
    <w:rsid w:val="005F6A4A"/>
    <w:rsid w:val="006215F9"/>
    <w:rsid w:val="006550AF"/>
    <w:rsid w:val="0072614B"/>
    <w:rsid w:val="008714C2"/>
    <w:rsid w:val="008946C1"/>
    <w:rsid w:val="00986404"/>
    <w:rsid w:val="00A05F2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2020-02-15T08:58:00Z</dcterms:created>
  <dcterms:modified xsi:type="dcterms:W3CDTF">2020-02-15T08:58:00Z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