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3823"/>
        <w:gridCol w:w="1909"/>
        <w:gridCol w:w="1911"/>
      </w:tblGrid>
      <w:tr w:rsidR="00EC37E4" w:rsidRPr="00C2798A" w14:paraId="20C58CBE" w14:textId="77777777" w:rsidTr="009D64E6">
        <w:trPr>
          <w:trHeight w:val="899"/>
        </w:trPr>
        <w:tc>
          <w:tcPr>
            <w:tcW w:w="5000" w:type="pct"/>
            <w:gridSpan w:val="4"/>
          </w:tcPr>
          <w:p w14:paraId="1DC81B21" w14:textId="4E59FDB7" w:rsidR="00D921D7" w:rsidRPr="00D921D7" w:rsidRDefault="001A2EA3" w:rsidP="009D64E6">
            <w:pPr>
              <w:pStyle w:val="Title"/>
              <w:spacing w:after="480"/>
            </w:pPr>
            <w:r>
              <w:t>Present #OMPT1</w:t>
            </w:r>
            <w:r w:rsidR="0030211A">
              <w:t xml:space="preserve"> </w:t>
            </w:r>
          </w:p>
        </w:tc>
      </w:tr>
      <w:tr w:rsidR="00D921D7" w:rsidRPr="00C2798A" w14:paraId="2954D868" w14:textId="77777777" w:rsidTr="009D64E6">
        <w:trPr>
          <w:trHeight w:val="492"/>
        </w:trPr>
        <w:tc>
          <w:tcPr>
            <w:tcW w:w="917" w:type="pct"/>
          </w:tcPr>
          <w:p w14:paraId="55B52100" w14:textId="77777777" w:rsidR="00D921D7" w:rsidRPr="005C3CC4" w:rsidRDefault="00E35F96" w:rsidP="00C2798A">
            <w:pPr>
              <w:pStyle w:val="MeetingInfo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5C3CC4">
                  <w:rPr>
                    <w:color w:val="000000" w:themeColor="text1"/>
                  </w:rPr>
                  <w:t>Location:</w:t>
                </w:r>
              </w:sdtContent>
            </w:sdt>
          </w:p>
        </w:tc>
        <w:tc>
          <w:tcPr>
            <w:tcW w:w="2042" w:type="pct"/>
          </w:tcPr>
          <w:p w14:paraId="20BFDDE2" w14:textId="61C31129" w:rsidR="00D921D7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color w:val="000000" w:themeColor="text1"/>
              </w:rPr>
              <w:t>Đ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ại Học Văn Lang </w:t>
            </w:r>
          </w:p>
        </w:tc>
        <w:tc>
          <w:tcPr>
            <w:tcW w:w="2041" w:type="pct"/>
            <w:gridSpan w:val="2"/>
          </w:tcPr>
          <w:p w14:paraId="7BAFFB9E" w14:textId="35481FB6" w:rsidR="00D921D7" w:rsidRPr="0030211A" w:rsidRDefault="00D921D7" w:rsidP="00B13B73">
            <w:pPr>
              <w:pStyle w:val="MeetingInfo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5C3CC4">
              <w:rPr>
                <w:b/>
                <w:color w:val="000000" w:themeColor="text1"/>
              </w:rPr>
              <w:t xml:space="preserve">Team </w:t>
            </w:r>
            <w:r w:rsidR="0030211A">
              <w:rPr>
                <w:b/>
                <w:color w:val="000000" w:themeColor="text1"/>
              </w:rPr>
              <w:t>B</w:t>
            </w:r>
            <w:r w:rsidR="0030211A">
              <w:rPr>
                <w:rFonts w:ascii="Calibri" w:hAnsi="Calibri" w:cs="Calibri"/>
                <w:b/>
                <w:color w:val="000000" w:themeColor="text1"/>
              </w:rPr>
              <w:t xml:space="preserve">ất Động Sản </w:t>
            </w:r>
          </w:p>
        </w:tc>
      </w:tr>
      <w:tr w:rsidR="00D921D7" w:rsidRPr="00C2798A" w14:paraId="2DDB7C2F" w14:textId="77777777" w:rsidTr="009D64E6">
        <w:trPr>
          <w:trHeight w:val="492"/>
        </w:trPr>
        <w:tc>
          <w:tcPr>
            <w:tcW w:w="917" w:type="pct"/>
          </w:tcPr>
          <w:p w14:paraId="36FED8EF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Datetime:</w:t>
            </w:r>
          </w:p>
        </w:tc>
        <w:tc>
          <w:tcPr>
            <w:tcW w:w="2042" w:type="pct"/>
          </w:tcPr>
          <w:p w14:paraId="69D529C7" w14:textId="7B5ECB5C" w:rsidR="00D921D7" w:rsidRPr="005C3CC4" w:rsidRDefault="0049664A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F322E2">
              <w:rPr>
                <w:color w:val="000000" w:themeColor="text1"/>
              </w:rPr>
              <w:t>6</w:t>
            </w:r>
            <w:r w:rsidR="005C3CC4" w:rsidRPr="005C3CC4">
              <w:rPr>
                <w:color w:val="000000" w:themeColor="text1"/>
              </w:rPr>
              <w:t>/1</w:t>
            </w:r>
            <w:r w:rsidR="00F322E2">
              <w:rPr>
                <w:color w:val="000000" w:themeColor="text1"/>
              </w:rPr>
              <w:t>1</w:t>
            </w:r>
            <w:r w:rsidR="005C3CC4" w:rsidRPr="005C3CC4">
              <w:rPr>
                <w:color w:val="000000" w:themeColor="text1"/>
              </w:rPr>
              <w:t>/2019</w:t>
            </w:r>
          </w:p>
        </w:tc>
        <w:tc>
          <w:tcPr>
            <w:tcW w:w="1020" w:type="pct"/>
          </w:tcPr>
          <w:p w14:paraId="31B0B925" w14:textId="4A9C9C8B" w:rsidR="00D921D7" w:rsidRPr="005C3CC4" w:rsidRDefault="00B13B73" w:rsidP="00B13B73">
            <w:pPr>
              <w:pStyle w:val="MeetingInf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</w:t>
            </w:r>
            <w:r w:rsidR="00D921D7" w:rsidRPr="005C3CC4">
              <w:rPr>
                <w:color w:val="000000" w:themeColor="text1"/>
              </w:rPr>
              <w:t>Mentor</w:t>
            </w:r>
            <w:r w:rsidR="009D64E6" w:rsidRPr="005C3CC4">
              <w:rPr>
                <w:color w:val="000000" w:themeColor="text1"/>
              </w:rPr>
              <w:t>:</w:t>
            </w:r>
          </w:p>
        </w:tc>
        <w:tc>
          <w:tcPr>
            <w:tcW w:w="1021" w:type="pct"/>
          </w:tcPr>
          <w:p w14:paraId="63BB91F6" w14:textId="05424FF0" w:rsidR="00D921D7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Đặng Đình Hòa </w:t>
            </w:r>
          </w:p>
        </w:tc>
      </w:tr>
      <w:tr w:rsidR="00D921D7" w:rsidRPr="00C2798A" w14:paraId="7FE84821" w14:textId="77777777" w:rsidTr="009D64E6">
        <w:trPr>
          <w:trHeight w:val="492"/>
        </w:trPr>
        <w:tc>
          <w:tcPr>
            <w:tcW w:w="917" w:type="pct"/>
          </w:tcPr>
          <w:p w14:paraId="5837ED8A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Attendance:</w:t>
            </w:r>
          </w:p>
        </w:tc>
        <w:tc>
          <w:tcPr>
            <w:tcW w:w="2042" w:type="pct"/>
          </w:tcPr>
          <w:p w14:paraId="427BE683" w14:textId="77777777" w:rsidR="00D921D7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color w:val="000000" w:themeColor="text1"/>
              </w:rPr>
              <w:t>Tr</w:t>
            </w:r>
            <w:r w:rsidRPr="005C3CC4"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ơng Quang Vương </w:t>
            </w:r>
          </w:p>
          <w:p w14:paraId="39709164" w14:textId="77777777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Trịnh Như Phương </w:t>
            </w:r>
          </w:p>
          <w:p w14:paraId="0A412E6A" w14:textId="77777777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Phạm Quốc Nhân </w:t>
            </w:r>
          </w:p>
          <w:p w14:paraId="366FCAD2" w14:textId="77777777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Nguyễn Anh Minh </w:t>
            </w:r>
          </w:p>
          <w:p w14:paraId="74A0B87F" w14:textId="13185ACA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Huỳnh </w:t>
            </w:r>
            <w:r>
              <w:rPr>
                <w:rFonts w:ascii="Calibri" w:hAnsi="Calibri" w:cs="Calibri"/>
                <w:color w:val="000000" w:themeColor="text1"/>
              </w:rPr>
              <w:t>T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uấn </w:t>
            </w:r>
            <w:r>
              <w:rPr>
                <w:rFonts w:ascii="Calibri" w:hAnsi="Calibri" w:cs="Calibri"/>
                <w:color w:val="000000" w:themeColor="text1"/>
              </w:rPr>
              <w:t>Đ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ạt </w:t>
            </w:r>
          </w:p>
        </w:tc>
        <w:tc>
          <w:tcPr>
            <w:tcW w:w="1020" w:type="pct"/>
          </w:tcPr>
          <w:p w14:paraId="54D2D985" w14:textId="77777777" w:rsidR="00D921D7" w:rsidRPr="005C3CC4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Progress</w:t>
            </w:r>
            <w:r w:rsidR="009D64E6" w:rsidRPr="005C3CC4">
              <w:rPr>
                <w:color w:val="000000" w:themeColor="text1"/>
              </w:rPr>
              <w:t>:</w:t>
            </w:r>
          </w:p>
        </w:tc>
        <w:tc>
          <w:tcPr>
            <w:tcW w:w="1021" w:type="pct"/>
          </w:tcPr>
          <w:p w14:paraId="37EFA70C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0%</w:t>
            </w:r>
          </w:p>
        </w:tc>
      </w:tr>
      <w:tr w:rsidR="00D921D7" w:rsidRPr="00C2798A" w14:paraId="51B145BE" w14:textId="77777777" w:rsidTr="009D64E6">
        <w:trPr>
          <w:trHeight w:val="492"/>
        </w:trPr>
        <w:tc>
          <w:tcPr>
            <w:tcW w:w="917" w:type="pct"/>
          </w:tcPr>
          <w:p w14:paraId="0D2412DA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Absence:</w:t>
            </w:r>
          </w:p>
        </w:tc>
        <w:tc>
          <w:tcPr>
            <w:tcW w:w="2042" w:type="pct"/>
          </w:tcPr>
          <w:p w14:paraId="3BF3E839" w14:textId="32FAE4F3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</w:p>
        </w:tc>
        <w:tc>
          <w:tcPr>
            <w:tcW w:w="1020" w:type="pct"/>
          </w:tcPr>
          <w:p w14:paraId="1720A0EF" w14:textId="77777777" w:rsidR="00D921D7" w:rsidRPr="00C2798A" w:rsidRDefault="00D921D7" w:rsidP="00D921D7">
            <w:pPr>
              <w:pStyle w:val="MeetingInfo"/>
              <w:jc w:val="right"/>
            </w:pPr>
            <w:r>
              <w:t>Issue(s)</w:t>
            </w:r>
            <w:r w:rsidR="009D64E6">
              <w:t>:</w:t>
            </w:r>
          </w:p>
        </w:tc>
        <w:tc>
          <w:tcPr>
            <w:tcW w:w="1021" w:type="pct"/>
          </w:tcPr>
          <w:p w14:paraId="59CABC93" w14:textId="77777777" w:rsidR="00D921D7" w:rsidRPr="00C2798A" w:rsidRDefault="00D921D7" w:rsidP="00C2798A">
            <w:pPr>
              <w:pStyle w:val="MeetingInfo"/>
            </w:pPr>
            <w:r>
              <w:t>0</w:t>
            </w:r>
          </w:p>
        </w:tc>
      </w:tr>
    </w:tbl>
    <w:p w14:paraId="7B7D0834" w14:textId="0FE4FBD5" w:rsidR="00C50943" w:rsidRPr="00C50943" w:rsidRDefault="00E35F96" w:rsidP="00C50943">
      <w:pPr>
        <w:pStyle w:val="Heading1"/>
        <w:rPr>
          <w:rFonts w:asciiTheme="minorHAnsi" w:hAnsiTheme="minorHAnsi"/>
          <w:b w:val="0"/>
          <w:color w:val="auto"/>
          <w:sz w:val="24"/>
        </w:rPr>
      </w:pPr>
      <w:sdt>
        <w:sdtPr>
          <w:id w:val="921066030"/>
          <w:placeholder>
            <w:docPart w:val="7C0F20D2350A4530A7690E553E4155F2"/>
          </w:placeholder>
          <w:temporary/>
          <w:showingPlcHdr/>
          <w15:appearance w15:val="hidden"/>
        </w:sdtPr>
        <w:sdtEndPr/>
        <w:sdtContent>
          <w:r w:rsidR="0030211A" w:rsidRPr="007E7F36">
            <w:t>Agenda Items</w:t>
          </w:r>
        </w:sdtContent>
      </w:sdt>
      <w:r w:rsidR="00D158D3">
        <w:tab/>
      </w:r>
    </w:p>
    <w:p w14:paraId="2B99EF66" w14:textId="684FBD97" w:rsidR="00620DF9" w:rsidRPr="00832617" w:rsidRDefault="00EF0252" w:rsidP="00EF0252">
      <w:pPr>
        <w:pStyle w:val="ListNumber"/>
        <w:numPr>
          <w:ilvl w:val="0"/>
          <w:numId w:val="14"/>
        </w:numPr>
      </w:pPr>
      <w:r>
        <w:t>N</w:t>
      </w:r>
      <w:r>
        <w:rPr>
          <w:rFonts w:ascii="Calibri" w:hAnsi="Calibri" w:cs="Calibri"/>
        </w:rPr>
        <w:t xml:space="preserve">ội dung nhóm trình bày bao gồm </w:t>
      </w:r>
      <w:r w:rsidR="00832617">
        <w:rPr>
          <w:rFonts w:ascii="Calibri" w:hAnsi="Calibri" w:cs="Calibri"/>
        </w:rPr>
        <w:t xml:space="preserve">: </w:t>
      </w:r>
    </w:p>
    <w:p w14:paraId="5629286A" w14:textId="4AF53A5F" w:rsidR="00832617" w:rsidRDefault="00832617" w:rsidP="00832617">
      <w:pPr>
        <w:pStyle w:val="ListNumber"/>
        <w:numPr>
          <w:ilvl w:val="0"/>
          <w:numId w:val="15"/>
        </w:numPr>
      </w:pPr>
      <w:r>
        <w:t xml:space="preserve">Team information </w:t>
      </w:r>
    </w:p>
    <w:p w14:paraId="3CCD1924" w14:textId="2ABDDC71" w:rsidR="00832617" w:rsidRDefault="00832617" w:rsidP="00832617">
      <w:pPr>
        <w:pStyle w:val="ListNumber"/>
        <w:numPr>
          <w:ilvl w:val="0"/>
          <w:numId w:val="15"/>
        </w:numPr>
      </w:pPr>
      <w:r>
        <w:t xml:space="preserve">Project Plan </w:t>
      </w:r>
    </w:p>
    <w:p w14:paraId="0DCFE048" w14:textId="066653E7" w:rsidR="00832617" w:rsidRDefault="00832617" w:rsidP="00832617">
      <w:pPr>
        <w:pStyle w:val="ListNumber"/>
        <w:numPr>
          <w:ilvl w:val="0"/>
          <w:numId w:val="15"/>
        </w:numPr>
      </w:pPr>
      <w:r>
        <w:t>Project Process</w:t>
      </w:r>
      <w:r w:rsidR="00E07FEE">
        <w:t>: Requirement, Architect,Design,Test, Implement, RiskManagement.</w:t>
      </w:r>
    </w:p>
    <w:p w14:paraId="20101BE4" w14:textId="2119D05A" w:rsidR="00832617" w:rsidRDefault="00832617" w:rsidP="00832617">
      <w:pPr>
        <w:pStyle w:val="ListNumber"/>
        <w:numPr>
          <w:ilvl w:val="0"/>
          <w:numId w:val="15"/>
        </w:numPr>
      </w:pPr>
      <w:r>
        <w:t xml:space="preserve">Schedule </w:t>
      </w:r>
    </w:p>
    <w:p w14:paraId="765AD719" w14:textId="16B54E75" w:rsidR="00832617" w:rsidRDefault="00832617" w:rsidP="00832617">
      <w:pPr>
        <w:pStyle w:val="ListNumber"/>
        <w:numPr>
          <w:ilvl w:val="0"/>
          <w:numId w:val="15"/>
        </w:numPr>
      </w:pPr>
      <w:r>
        <w:t xml:space="preserve">Product Backlog </w:t>
      </w:r>
    </w:p>
    <w:p w14:paraId="448F9919" w14:textId="7BE4AADC" w:rsidR="00832617" w:rsidRPr="00E07FEE" w:rsidRDefault="00E07FEE" w:rsidP="00832617">
      <w:pPr>
        <w:pStyle w:val="ListNumber"/>
        <w:numPr>
          <w:ilvl w:val="0"/>
          <w:numId w:val="14"/>
        </w:numPr>
      </w:pPr>
      <w:r>
        <w:t>N</w:t>
      </w:r>
      <w:r>
        <w:rPr>
          <w:rFonts w:ascii="Calibri" w:hAnsi="Calibri" w:cs="Calibri"/>
        </w:rPr>
        <w:t>ội dung hội đồng góp y bao gồm :</w:t>
      </w:r>
    </w:p>
    <w:p w14:paraId="0E7BAEF7" w14:textId="214B5D43" w:rsidR="00E07FEE" w:rsidRPr="001F4ECB" w:rsidRDefault="00E07FEE" w:rsidP="00E07FEE">
      <w:pPr>
        <w:pStyle w:val="ListNumber"/>
        <w:numPr>
          <w:ilvl w:val="0"/>
          <w:numId w:val="16"/>
        </w:numPr>
      </w:pPr>
      <w:r>
        <w:t>Th</w:t>
      </w:r>
      <w:r>
        <w:rPr>
          <w:rFonts w:ascii="Calibri" w:hAnsi="Calibri" w:cs="Calibri"/>
        </w:rPr>
        <w:t xml:space="preserve">ầy trung : Phần test nhóm nên trình bày rõ sử dụng </w:t>
      </w:r>
      <w:r w:rsidR="001F4ECB">
        <w:rPr>
          <w:rFonts w:ascii="Calibri" w:hAnsi="Calibri" w:cs="Calibri"/>
        </w:rPr>
        <w:t xml:space="preserve">phương thức gì và loại test gì . ( cái này nhóm đã ghi rõ trong test plan ) ; nhóm nên phân rõ chức năng của từng bạn trong nhóm cho chuyên nghiệp chứ không nên cả nhóm làm chung . Phần trình bày của nhóm về Process Model khá thuyết phục </w:t>
      </w:r>
    </w:p>
    <w:p w14:paraId="3F06FC78" w14:textId="66ECF224" w:rsidR="001F4ECB" w:rsidRPr="0049664A" w:rsidRDefault="001F4ECB" w:rsidP="00E07FEE">
      <w:pPr>
        <w:pStyle w:val="ListNumber"/>
        <w:numPr>
          <w:ilvl w:val="0"/>
          <w:numId w:val="16"/>
        </w:numPr>
      </w:pPr>
      <w:r>
        <w:rPr>
          <w:rFonts w:ascii="Calibri" w:hAnsi="Calibri" w:cs="Calibri"/>
        </w:rPr>
        <w:t xml:space="preserve">Thầy Thanh : tài liệu của nhóm còn chưa thống nhất về cách đặt tên author . Các version của các tài liệu nên đồng nhất và có 1 thư mục để lưu các version . Template đẹp và đồng nhất </w:t>
      </w:r>
    </w:p>
    <w:p w14:paraId="2B123236" w14:textId="07FC630A" w:rsidR="0049664A" w:rsidRDefault="0049664A" w:rsidP="00E07FEE">
      <w:pPr>
        <w:pStyle w:val="ListNumber"/>
        <w:numPr>
          <w:ilvl w:val="0"/>
          <w:numId w:val="16"/>
        </w:numPr>
      </w:pPr>
      <w:r>
        <w:rPr>
          <w:rFonts w:ascii="Calibri" w:hAnsi="Calibri" w:cs="Calibri"/>
        </w:rPr>
        <w:t>Thầy Quang : nhóm còn thiếu Change Managerment và nhóm chưa làm Architecture Driver vì phần này nằm tron phase 2 của nhóm , trong phase 1 thì nhóm chỉ làm tài liệu về plan .</w:t>
      </w:r>
      <w:bookmarkStart w:id="0" w:name="_GoBack"/>
      <w:bookmarkEnd w:id="0"/>
    </w:p>
    <w:p w14:paraId="17D665AC" w14:textId="77777777" w:rsidR="00832617" w:rsidRDefault="00832617" w:rsidP="00832617">
      <w:pPr>
        <w:pStyle w:val="ListNumber"/>
        <w:numPr>
          <w:ilvl w:val="0"/>
          <w:numId w:val="0"/>
        </w:numPr>
        <w:ind w:left="360" w:hanging="360"/>
      </w:pPr>
    </w:p>
    <w:p w14:paraId="3D57A3EF" w14:textId="77777777" w:rsidR="00EF0252" w:rsidRDefault="00EF0252" w:rsidP="001A2EA3">
      <w:pPr>
        <w:pStyle w:val="ListNumber"/>
        <w:numPr>
          <w:ilvl w:val="0"/>
          <w:numId w:val="0"/>
        </w:numPr>
        <w:ind w:left="360" w:hanging="360"/>
      </w:pPr>
    </w:p>
    <w:p w14:paraId="7CE5DDB2" w14:textId="77777777" w:rsidR="001A2EA3" w:rsidRPr="00133C8A" w:rsidRDefault="001A2EA3" w:rsidP="007665F6">
      <w:pPr>
        <w:pStyle w:val="ListNumber"/>
        <w:numPr>
          <w:ilvl w:val="0"/>
          <w:numId w:val="0"/>
        </w:numPr>
        <w:ind w:left="2160"/>
      </w:pPr>
    </w:p>
    <w:p w14:paraId="79EE0274" w14:textId="77777777" w:rsidR="00A66B18" w:rsidRPr="00A6783B" w:rsidRDefault="00A66B18" w:rsidP="000E3FBF"/>
    <w:sectPr w:rsidR="00A66B18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4CEE7" w14:textId="77777777" w:rsidR="00E35F96" w:rsidRDefault="00E35F96" w:rsidP="00A66B18">
      <w:pPr>
        <w:spacing w:before="0" w:after="0"/>
      </w:pPr>
      <w:r>
        <w:separator/>
      </w:r>
    </w:p>
  </w:endnote>
  <w:endnote w:type="continuationSeparator" w:id="0">
    <w:p w14:paraId="00C4E245" w14:textId="77777777" w:rsidR="00E35F96" w:rsidRDefault="00E35F96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154C7" w14:textId="77777777" w:rsidR="00E35F96" w:rsidRDefault="00E35F96" w:rsidP="00A66B18">
      <w:pPr>
        <w:spacing w:before="0" w:after="0"/>
      </w:pPr>
      <w:r>
        <w:separator/>
      </w:r>
    </w:p>
  </w:footnote>
  <w:footnote w:type="continuationSeparator" w:id="0">
    <w:p w14:paraId="5E1EB857" w14:textId="77777777" w:rsidR="00E35F96" w:rsidRDefault="00E35F96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F2180" w14:textId="081CE469" w:rsidR="00837AC5" w:rsidRDefault="000A5C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7CAC8" wp14:editId="2EA78095">
              <wp:simplePos x="0" y="0"/>
              <wp:positionH relativeFrom="page">
                <wp:posOffset>-142875</wp:posOffset>
              </wp:positionH>
              <wp:positionV relativeFrom="paragraph">
                <wp:posOffset>-1532255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6910EE" id="Graphic 17" o:spid="_x0000_s1026" style="position:absolute;margin-left:-11.25pt;margin-top:-120.65pt;width:649.45pt;height:238.3pt;z-index:-251657216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306B65"/>
    <w:multiLevelType w:val="hybridMultilevel"/>
    <w:tmpl w:val="BC08398C"/>
    <w:lvl w:ilvl="0" w:tplc="41BC57CC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4001A9D"/>
    <w:multiLevelType w:val="hybridMultilevel"/>
    <w:tmpl w:val="78B64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06C8A"/>
    <w:multiLevelType w:val="hybridMultilevel"/>
    <w:tmpl w:val="EE8E6048"/>
    <w:lvl w:ilvl="0" w:tplc="DA16238A"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BFA7BD3"/>
    <w:multiLevelType w:val="hybridMultilevel"/>
    <w:tmpl w:val="F140EB64"/>
    <w:lvl w:ilvl="0" w:tplc="AB78B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310FA"/>
    <w:multiLevelType w:val="hybridMultilevel"/>
    <w:tmpl w:val="97784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35C4C"/>
    <w:multiLevelType w:val="hybridMultilevel"/>
    <w:tmpl w:val="43047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D50C93"/>
    <w:multiLevelType w:val="hybridMultilevel"/>
    <w:tmpl w:val="CC2E9744"/>
    <w:lvl w:ilvl="0" w:tplc="DF045E2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E149FA"/>
    <w:multiLevelType w:val="hybridMultilevel"/>
    <w:tmpl w:val="85E8AFFE"/>
    <w:lvl w:ilvl="0" w:tplc="FCD0796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CF4875"/>
    <w:multiLevelType w:val="hybridMultilevel"/>
    <w:tmpl w:val="A61E79D4"/>
    <w:lvl w:ilvl="0" w:tplc="26D662BE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4E63660A"/>
    <w:multiLevelType w:val="hybridMultilevel"/>
    <w:tmpl w:val="D6B4314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502550A9"/>
    <w:multiLevelType w:val="hybridMultilevel"/>
    <w:tmpl w:val="9424B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947BED"/>
    <w:multiLevelType w:val="hybridMultilevel"/>
    <w:tmpl w:val="09A08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11"/>
  </w:num>
  <w:num w:numId="7">
    <w:abstractNumId w:val="8"/>
  </w:num>
  <w:num w:numId="8">
    <w:abstractNumId w:val="15"/>
  </w:num>
  <w:num w:numId="9">
    <w:abstractNumId w:val="10"/>
  </w:num>
  <w:num w:numId="10">
    <w:abstractNumId w:val="13"/>
  </w:num>
  <w:num w:numId="11">
    <w:abstractNumId w:val="2"/>
  </w:num>
  <w:num w:numId="12">
    <w:abstractNumId w:val="12"/>
  </w:num>
  <w:num w:numId="13">
    <w:abstractNumId w:val="5"/>
  </w:num>
  <w:num w:numId="14">
    <w:abstractNumId w:val="14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83BAA"/>
    <w:rsid w:val="000A5C18"/>
    <w:rsid w:val="000C0F71"/>
    <w:rsid w:val="000C3168"/>
    <w:rsid w:val="000E3FBF"/>
    <w:rsid w:val="0010680C"/>
    <w:rsid w:val="00130FD6"/>
    <w:rsid w:val="00133C8A"/>
    <w:rsid w:val="001622B7"/>
    <w:rsid w:val="001766D6"/>
    <w:rsid w:val="001848E4"/>
    <w:rsid w:val="001A2EA3"/>
    <w:rsid w:val="001D0A89"/>
    <w:rsid w:val="001E2320"/>
    <w:rsid w:val="001F4ECB"/>
    <w:rsid w:val="00214E28"/>
    <w:rsid w:val="002E2E0A"/>
    <w:rsid w:val="0030211A"/>
    <w:rsid w:val="0032322C"/>
    <w:rsid w:val="0035029A"/>
    <w:rsid w:val="00352B81"/>
    <w:rsid w:val="0038299F"/>
    <w:rsid w:val="003941C9"/>
    <w:rsid w:val="003A0150"/>
    <w:rsid w:val="003B1A29"/>
    <w:rsid w:val="003C5711"/>
    <w:rsid w:val="003E24DF"/>
    <w:rsid w:val="0040141E"/>
    <w:rsid w:val="00410539"/>
    <w:rsid w:val="0041428F"/>
    <w:rsid w:val="00424C86"/>
    <w:rsid w:val="00432D74"/>
    <w:rsid w:val="00436036"/>
    <w:rsid w:val="0048461A"/>
    <w:rsid w:val="0049664A"/>
    <w:rsid w:val="004A1274"/>
    <w:rsid w:val="004A2B0D"/>
    <w:rsid w:val="004A7980"/>
    <w:rsid w:val="004E0D1A"/>
    <w:rsid w:val="0055207D"/>
    <w:rsid w:val="00565403"/>
    <w:rsid w:val="005C2210"/>
    <w:rsid w:val="005C3CC4"/>
    <w:rsid w:val="0061296E"/>
    <w:rsid w:val="00615018"/>
    <w:rsid w:val="00620DF9"/>
    <w:rsid w:val="0062123A"/>
    <w:rsid w:val="00646E75"/>
    <w:rsid w:val="0066548C"/>
    <w:rsid w:val="006833B8"/>
    <w:rsid w:val="006D6101"/>
    <w:rsid w:val="006F6F10"/>
    <w:rsid w:val="006F7BD4"/>
    <w:rsid w:val="007665F6"/>
    <w:rsid w:val="00783E79"/>
    <w:rsid w:val="007B5AE8"/>
    <w:rsid w:val="007B7D3C"/>
    <w:rsid w:val="007E6992"/>
    <w:rsid w:val="007E7141"/>
    <w:rsid w:val="007E7F36"/>
    <w:rsid w:val="007F5192"/>
    <w:rsid w:val="00817DDD"/>
    <w:rsid w:val="00823F31"/>
    <w:rsid w:val="00832617"/>
    <w:rsid w:val="00835CA2"/>
    <w:rsid w:val="00837AC5"/>
    <w:rsid w:val="0085080A"/>
    <w:rsid w:val="00862033"/>
    <w:rsid w:val="00867824"/>
    <w:rsid w:val="0087088A"/>
    <w:rsid w:val="008B1C4D"/>
    <w:rsid w:val="0092336B"/>
    <w:rsid w:val="009276EB"/>
    <w:rsid w:val="009A3ECE"/>
    <w:rsid w:val="009D64E6"/>
    <w:rsid w:val="009D6E13"/>
    <w:rsid w:val="00A24020"/>
    <w:rsid w:val="00A66B18"/>
    <w:rsid w:val="00A6783B"/>
    <w:rsid w:val="00A96CF8"/>
    <w:rsid w:val="00AE1388"/>
    <w:rsid w:val="00AF3982"/>
    <w:rsid w:val="00B03A75"/>
    <w:rsid w:val="00B11F6E"/>
    <w:rsid w:val="00B13B73"/>
    <w:rsid w:val="00B2499C"/>
    <w:rsid w:val="00B50294"/>
    <w:rsid w:val="00B57D6E"/>
    <w:rsid w:val="00BC24B5"/>
    <w:rsid w:val="00BE2B35"/>
    <w:rsid w:val="00C20AFE"/>
    <w:rsid w:val="00C2798A"/>
    <w:rsid w:val="00C454A4"/>
    <w:rsid w:val="00C50943"/>
    <w:rsid w:val="00C541F7"/>
    <w:rsid w:val="00C6535F"/>
    <w:rsid w:val="00C701F7"/>
    <w:rsid w:val="00C70786"/>
    <w:rsid w:val="00D158D3"/>
    <w:rsid w:val="00D41084"/>
    <w:rsid w:val="00D46235"/>
    <w:rsid w:val="00D50AA8"/>
    <w:rsid w:val="00D552E8"/>
    <w:rsid w:val="00D66593"/>
    <w:rsid w:val="00D921D7"/>
    <w:rsid w:val="00DB221D"/>
    <w:rsid w:val="00DB722F"/>
    <w:rsid w:val="00DE1FA7"/>
    <w:rsid w:val="00DE6DA2"/>
    <w:rsid w:val="00DF07DF"/>
    <w:rsid w:val="00DF2D30"/>
    <w:rsid w:val="00DF3D31"/>
    <w:rsid w:val="00E07FEE"/>
    <w:rsid w:val="00E21240"/>
    <w:rsid w:val="00E272F6"/>
    <w:rsid w:val="00E35F96"/>
    <w:rsid w:val="00E55D74"/>
    <w:rsid w:val="00E61EEC"/>
    <w:rsid w:val="00E6540C"/>
    <w:rsid w:val="00E8009F"/>
    <w:rsid w:val="00E81E2A"/>
    <w:rsid w:val="00EA6A6F"/>
    <w:rsid w:val="00EB7785"/>
    <w:rsid w:val="00EC37E4"/>
    <w:rsid w:val="00EE0952"/>
    <w:rsid w:val="00EF0252"/>
    <w:rsid w:val="00F30CA5"/>
    <w:rsid w:val="00F322E2"/>
    <w:rsid w:val="00F50480"/>
    <w:rsid w:val="00F542A2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FAA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8714C2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7C0F20D2350A4530A7690E553E415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FF145-2266-4411-9108-9143884BDB13}"/>
      </w:docPartPr>
      <w:docPartBody>
        <w:p w:rsidR="008946C1" w:rsidRDefault="008714C2" w:rsidP="008714C2">
          <w:pPr>
            <w:pStyle w:val="7C0F20D2350A4530A7690E553E4155F2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24017A"/>
    <w:rsid w:val="0028705F"/>
    <w:rsid w:val="00330A66"/>
    <w:rsid w:val="00417287"/>
    <w:rsid w:val="005F6A4A"/>
    <w:rsid w:val="006215F9"/>
    <w:rsid w:val="008714C2"/>
    <w:rsid w:val="008946C1"/>
    <w:rsid w:val="00C97A2D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7C0F20D2350A4530A7690E553E4155F2">
    <w:name w:val="7C0F20D2350A4530A7690E553E4155F2"/>
    <w:rsid w:val="00871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2019-11-21T02:04:00Z</dcterms:created>
  <dcterms:modified xsi:type="dcterms:W3CDTF">2019-11-21T02:43:00Z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