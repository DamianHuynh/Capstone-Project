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3661D04E" w:rsidR="00D921D7" w:rsidRPr="00D921D7" w:rsidRDefault="001A2EA3" w:rsidP="009D64E6">
            <w:pPr>
              <w:pStyle w:val="Title"/>
              <w:spacing w:after="480"/>
            </w:pPr>
            <w:r>
              <w:t>Present #</w:t>
            </w:r>
            <w:r w:rsidR="006B7C9F">
              <w:t>EOMP</w:t>
            </w:r>
            <w:r>
              <w:t>1</w:t>
            </w:r>
            <w:r w:rsidR="0030211A">
              <w:t xml:space="preserve">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BE594B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7B5ECB5C" w:rsidR="00D921D7" w:rsidRPr="005C3CC4" w:rsidRDefault="0049664A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322E2">
              <w:rPr>
                <w:color w:val="000000" w:themeColor="text1"/>
              </w:rPr>
              <w:t>6</w:t>
            </w:r>
            <w:r w:rsidR="005C3CC4" w:rsidRPr="005C3CC4">
              <w:rPr>
                <w:color w:val="000000" w:themeColor="text1"/>
              </w:rPr>
              <w:t>/1</w:t>
            </w:r>
            <w:r w:rsidR="00F322E2">
              <w:rPr>
                <w:color w:val="000000" w:themeColor="text1"/>
              </w:rPr>
              <w:t>1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BE594B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2B99EF66" w14:textId="684FBD97" w:rsidR="00620DF9" w:rsidRPr="00832617" w:rsidRDefault="00EF0252" w:rsidP="00EF0252">
      <w:pPr>
        <w:pStyle w:val="ListNumber"/>
        <w:numPr>
          <w:ilvl w:val="0"/>
          <w:numId w:val="14"/>
        </w:numPr>
      </w:pPr>
      <w:r>
        <w:t>N</w:t>
      </w:r>
      <w:r>
        <w:rPr>
          <w:rFonts w:ascii="Calibri" w:hAnsi="Calibri" w:cs="Calibri"/>
        </w:rPr>
        <w:t xml:space="preserve">ội dung nhóm trình bày bao gồm </w:t>
      </w:r>
      <w:r w:rsidR="00832617">
        <w:rPr>
          <w:rFonts w:ascii="Calibri" w:hAnsi="Calibri" w:cs="Calibri"/>
        </w:rPr>
        <w:t xml:space="preserve">: </w:t>
      </w:r>
    </w:p>
    <w:p w14:paraId="5629286A" w14:textId="4AF53A5F" w:rsidR="00832617" w:rsidRDefault="00832617" w:rsidP="00832617">
      <w:pPr>
        <w:pStyle w:val="ListNumber"/>
        <w:numPr>
          <w:ilvl w:val="0"/>
          <w:numId w:val="15"/>
        </w:numPr>
      </w:pPr>
      <w:r>
        <w:t xml:space="preserve">Team information </w:t>
      </w:r>
    </w:p>
    <w:p w14:paraId="3CCD1924" w14:textId="2ABDDC71" w:rsidR="00832617" w:rsidRDefault="00832617" w:rsidP="00832617">
      <w:pPr>
        <w:pStyle w:val="ListNumber"/>
        <w:numPr>
          <w:ilvl w:val="0"/>
          <w:numId w:val="15"/>
        </w:numPr>
      </w:pPr>
      <w:r>
        <w:t xml:space="preserve">Project Plan </w:t>
      </w:r>
    </w:p>
    <w:p w14:paraId="0DCFE048" w14:textId="066653E7" w:rsidR="00832617" w:rsidRDefault="00832617" w:rsidP="00832617">
      <w:pPr>
        <w:pStyle w:val="ListNumber"/>
        <w:numPr>
          <w:ilvl w:val="0"/>
          <w:numId w:val="15"/>
        </w:numPr>
      </w:pPr>
      <w:r>
        <w:t>Project Process</w:t>
      </w:r>
      <w:r w:rsidR="00E07FEE">
        <w:t>: Requirement, Architect,Design,Test, Implement, RiskManagement.</w:t>
      </w:r>
    </w:p>
    <w:p w14:paraId="20101BE4" w14:textId="2119D05A" w:rsidR="00832617" w:rsidRDefault="00832617" w:rsidP="00832617">
      <w:pPr>
        <w:pStyle w:val="ListNumber"/>
        <w:numPr>
          <w:ilvl w:val="0"/>
          <w:numId w:val="15"/>
        </w:numPr>
      </w:pPr>
      <w:r>
        <w:t xml:space="preserve">Schedule </w:t>
      </w:r>
    </w:p>
    <w:p w14:paraId="765AD719" w14:textId="16B54E75" w:rsidR="00832617" w:rsidRDefault="00832617" w:rsidP="00832617">
      <w:pPr>
        <w:pStyle w:val="ListNumber"/>
        <w:numPr>
          <w:ilvl w:val="0"/>
          <w:numId w:val="15"/>
        </w:numPr>
      </w:pPr>
      <w:r>
        <w:t xml:space="preserve">Product Backlog </w:t>
      </w:r>
    </w:p>
    <w:p w14:paraId="448F9919" w14:textId="7BE4AADC" w:rsidR="00832617" w:rsidRPr="00E07FEE" w:rsidRDefault="00E07FEE" w:rsidP="00832617">
      <w:pPr>
        <w:pStyle w:val="ListNumber"/>
        <w:numPr>
          <w:ilvl w:val="0"/>
          <w:numId w:val="14"/>
        </w:numPr>
      </w:pPr>
      <w:r>
        <w:t>N</w:t>
      </w:r>
      <w:r>
        <w:rPr>
          <w:rFonts w:ascii="Calibri" w:hAnsi="Calibri" w:cs="Calibri"/>
        </w:rPr>
        <w:t>ội dung hội đồng góp y bao gồm :</w:t>
      </w:r>
    </w:p>
    <w:p w14:paraId="0E7BAEF7" w14:textId="214B5D43" w:rsidR="00E07FEE" w:rsidRPr="001F4ECB" w:rsidRDefault="00E07FEE" w:rsidP="00E07FEE">
      <w:pPr>
        <w:pStyle w:val="ListNumber"/>
        <w:numPr>
          <w:ilvl w:val="0"/>
          <w:numId w:val="16"/>
        </w:numPr>
      </w:pPr>
      <w:r>
        <w:t>Th</w:t>
      </w:r>
      <w:r>
        <w:rPr>
          <w:rFonts w:ascii="Calibri" w:hAnsi="Calibri" w:cs="Calibri"/>
        </w:rPr>
        <w:t xml:space="preserve">ầy trung : Phần test nhóm nên trình bày rõ sử dụng </w:t>
      </w:r>
      <w:r w:rsidR="001F4ECB">
        <w:rPr>
          <w:rFonts w:ascii="Calibri" w:hAnsi="Calibri" w:cs="Calibri"/>
        </w:rPr>
        <w:t xml:space="preserve">phương thức gì và loại test gì . ( cái này nhóm đã ghi rõ trong test plan ) ; nhóm nên phân rõ chức năng của từng bạn trong nhóm cho chuyên nghiệp chứ không nên cả nhóm làm chung . Phần trình bày của nhóm về Process Model khá thuyết phục </w:t>
      </w:r>
    </w:p>
    <w:p w14:paraId="3F06FC78" w14:textId="66ECF224" w:rsidR="001F4ECB" w:rsidRPr="0049664A" w:rsidRDefault="001F4ECB" w:rsidP="00E07FEE">
      <w:pPr>
        <w:pStyle w:val="ListNumber"/>
        <w:numPr>
          <w:ilvl w:val="0"/>
          <w:numId w:val="16"/>
        </w:numPr>
      </w:pPr>
      <w:r>
        <w:rPr>
          <w:rFonts w:ascii="Calibri" w:hAnsi="Calibri" w:cs="Calibri"/>
        </w:rPr>
        <w:t xml:space="preserve">Thầy Thanh : tài liệu của nhóm còn chưa thống nhất về cách đặt tên author . Các version của các tài liệu nên đồng nhất và có 1 thư mục để lưu các version . Template đẹp và đồng nhất </w:t>
      </w:r>
    </w:p>
    <w:p w14:paraId="0A66B13F" w14:textId="0F1392BC" w:rsidR="006B7C9F" w:rsidRDefault="0049664A" w:rsidP="006B7C9F">
      <w:pPr>
        <w:pStyle w:val="ListNumber"/>
        <w:numPr>
          <w:ilvl w:val="0"/>
          <w:numId w:val="16"/>
        </w:numPr>
        <w:rPr>
          <w:rFonts w:ascii="Calibri" w:hAnsi="Calibri" w:cs="Calibri"/>
        </w:rPr>
      </w:pPr>
      <w:r w:rsidRPr="006B7C9F">
        <w:rPr>
          <w:rFonts w:ascii="Calibri" w:hAnsi="Calibri" w:cs="Calibri"/>
        </w:rPr>
        <w:t xml:space="preserve">Thầy Quang : nhóm còn thiếu Change Managerment và nhóm chưa làm Architecture Driver </w:t>
      </w:r>
    </w:p>
    <w:p w14:paraId="4E765506" w14:textId="5378C5D1" w:rsidR="006B7C9F" w:rsidRPr="006B7C9F" w:rsidRDefault="006B7C9F" w:rsidP="006B7C9F">
      <w:pPr>
        <w:pStyle w:val="ListNumber"/>
        <w:numPr>
          <w:ilvl w:val="0"/>
          <w:numId w:val="14"/>
        </w:numPr>
      </w:pPr>
      <w:r w:rsidRPr="006B7C9F">
        <w:rPr>
          <w:rFonts w:ascii="Calibri" w:hAnsi="Calibri" w:cs="Calibri"/>
        </w:rPr>
        <w:t>Nhóm đồng ý với nh</w:t>
      </w:r>
      <w:r>
        <w:rPr>
          <w:rFonts w:ascii="Calibri" w:hAnsi="Calibri" w:cs="Calibri"/>
        </w:rPr>
        <w:t>ữ</w:t>
      </w:r>
      <w:r w:rsidRPr="006B7C9F">
        <w:rPr>
          <w:rFonts w:ascii="Calibri" w:hAnsi="Calibri" w:cs="Calibri"/>
        </w:rPr>
        <w:t>ng</w:t>
      </w:r>
      <w:r>
        <w:rPr>
          <w:rFonts w:ascii="Calibri" w:hAnsi="Calibri" w:cs="Calibri"/>
        </w:rPr>
        <w:t xml:space="preserve"> góp ý của hội đồng . Tuy nhiên về phần tài liệu </w:t>
      </w:r>
      <w:bookmarkStart w:id="0" w:name="_GoBack"/>
      <w:bookmarkEnd w:id="0"/>
      <w:r>
        <w:rPr>
          <w:rFonts w:ascii="Calibri" w:hAnsi="Calibri" w:cs="Calibri"/>
        </w:rPr>
        <w:t xml:space="preserve">Architeture Driver </w:t>
      </w:r>
      <w:r>
        <w:rPr>
          <w:rFonts w:ascii="Calibri" w:hAnsi="Calibri" w:cs="Calibri"/>
        </w:rPr>
        <w:t>vì phần này nằm trong phase 2 của nhóm , trong phase 1 thì nhóm chỉ làm tài liệu về plan .</w:t>
      </w:r>
    </w:p>
    <w:p w14:paraId="30E74CB5" w14:textId="2CA8AF8E" w:rsidR="006B7C9F" w:rsidRPr="006B7C9F" w:rsidRDefault="006B7C9F" w:rsidP="006B7C9F">
      <w:pPr>
        <w:pStyle w:val="ListNumber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5136858F" w14:textId="77777777" w:rsidR="006B7C9F" w:rsidRDefault="006B7C9F" w:rsidP="006B7C9F">
      <w:pPr>
        <w:pStyle w:val="ListNumber"/>
        <w:numPr>
          <w:ilvl w:val="0"/>
          <w:numId w:val="0"/>
        </w:numPr>
        <w:ind w:left="1440"/>
      </w:pPr>
    </w:p>
    <w:p w14:paraId="17D665AC" w14:textId="77777777" w:rsidR="00832617" w:rsidRDefault="00832617" w:rsidP="00832617">
      <w:pPr>
        <w:pStyle w:val="ListNumber"/>
        <w:numPr>
          <w:ilvl w:val="0"/>
          <w:numId w:val="0"/>
        </w:numPr>
        <w:ind w:left="360" w:hanging="360"/>
      </w:pPr>
    </w:p>
    <w:p w14:paraId="3D57A3EF" w14:textId="77777777" w:rsidR="00EF0252" w:rsidRDefault="00EF0252" w:rsidP="001A2EA3">
      <w:pPr>
        <w:pStyle w:val="ListNumber"/>
        <w:numPr>
          <w:ilvl w:val="0"/>
          <w:numId w:val="0"/>
        </w:numPr>
        <w:ind w:left="360" w:hanging="360"/>
      </w:pPr>
    </w:p>
    <w:p w14:paraId="7CE5DDB2" w14:textId="77777777" w:rsidR="001A2EA3" w:rsidRPr="00133C8A" w:rsidRDefault="001A2EA3" w:rsidP="007665F6">
      <w:pPr>
        <w:pStyle w:val="ListNumber"/>
        <w:numPr>
          <w:ilvl w:val="0"/>
          <w:numId w:val="0"/>
        </w:numPr>
        <w:ind w:left="2160"/>
      </w:pPr>
    </w:p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C5BF9" w14:textId="77777777" w:rsidR="00BE594B" w:rsidRDefault="00BE594B" w:rsidP="00A66B18">
      <w:pPr>
        <w:spacing w:before="0" w:after="0"/>
      </w:pPr>
      <w:r>
        <w:separator/>
      </w:r>
    </w:p>
  </w:endnote>
  <w:endnote w:type="continuationSeparator" w:id="0">
    <w:p w14:paraId="52BBAA14" w14:textId="77777777" w:rsidR="00BE594B" w:rsidRDefault="00BE594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B8038" w14:textId="77777777" w:rsidR="00BE594B" w:rsidRDefault="00BE594B" w:rsidP="00A66B18">
      <w:pPr>
        <w:spacing w:before="0" w:after="0"/>
      </w:pPr>
      <w:r>
        <w:separator/>
      </w:r>
    </w:p>
  </w:footnote>
  <w:footnote w:type="continuationSeparator" w:id="0">
    <w:p w14:paraId="57712D68" w14:textId="77777777" w:rsidR="00BE594B" w:rsidRDefault="00BE594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001A9D"/>
    <w:multiLevelType w:val="hybridMultilevel"/>
    <w:tmpl w:val="78B64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35C4C"/>
    <w:multiLevelType w:val="hybridMultilevel"/>
    <w:tmpl w:val="60204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02550A9"/>
    <w:multiLevelType w:val="hybridMultilevel"/>
    <w:tmpl w:val="942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2"/>
  </w:num>
  <w:num w:numId="12">
    <w:abstractNumId w:val="12"/>
  </w:num>
  <w:num w:numId="13">
    <w:abstractNumId w:val="5"/>
  </w:num>
  <w:num w:numId="14">
    <w:abstractNumId w:val="1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766D6"/>
    <w:rsid w:val="001848E4"/>
    <w:rsid w:val="001A2EA3"/>
    <w:rsid w:val="001D0A89"/>
    <w:rsid w:val="001E2320"/>
    <w:rsid w:val="001F4ECB"/>
    <w:rsid w:val="00214E28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9664A"/>
    <w:rsid w:val="004A1274"/>
    <w:rsid w:val="004A2B0D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B7C9F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2617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BE594B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07FEE"/>
    <w:rsid w:val="00E21240"/>
    <w:rsid w:val="00E272F6"/>
    <w:rsid w:val="00E35F9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EF0252"/>
    <w:rsid w:val="00F30CA5"/>
    <w:rsid w:val="00F322E2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28705F"/>
    <w:rsid w:val="00330A66"/>
    <w:rsid w:val="00417287"/>
    <w:rsid w:val="005F6A4A"/>
    <w:rsid w:val="006215F9"/>
    <w:rsid w:val="00782344"/>
    <w:rsid w:val="008714C2"/>
    <w:rsid w:val="008946C1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2019-11-21T02:04:00Z</dcterms:created>
  <dcterms:modified xsi:type="dcterms:W3CDTF">2019-11-22T03:29:00Z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