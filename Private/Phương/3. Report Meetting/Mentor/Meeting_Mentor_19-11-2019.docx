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D921D7" w:rsidRDefault="0030211A" w:rsidP="009D64E6">
            <w:pPr>
              <w:pStyle w:val="Title"/>
              <w:spacing w:after="480"/>
            </w:pPr>
            <w:r>
              <w:t xml:space="preserve">MEEting mentor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5212F3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ất Động Sản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70CF2882" w:rsidR="00D921D7" w:rsidRPr="005C3CC4" w:rsidRDefault="009825A1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5C3CC4" w:rsidRPr="005C3CC4">
              <w:rPr>
                <w:color w:val="000000" w:themeColor="text1"/>
              </w:rPr>
              <w:t>/1</w:t>
            </w:r>
            <w:r w:rsidR="00F322E2">
              <w:rPr>
                <w:color w:val="000000" w:themeColor="text1"/>
              </w:rPr>
              <w:t>1</w:t>
            </w:r>
            <w:r w:rsidR="005C3CC4" w:rsidRPr="005C3CC4">
              <w:rPr>
                <w:color w:val="000000" w:themeColor="text1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5C3CC4" w:rsidRDefault="00B13B73" w:rsidP="00B13B73">
            <w:pPr>
              <w:pStyle w:val="MeetingInf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</w:t>
            </w:r>
            <w:r w:rsidR="00D921D7"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Đặng Đình Hòa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Huỳnh </w:t>
            </w:r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uấn </w:t>
            </w:r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ạt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0%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7B7D0834" w14:textId="0FE4FBD5" w:rsidR="00C50943" w:rsidRPr="00C50943" w:rsidRDefault="005212F3" w:rsidP="00C50943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12709845" w14:textId="21456DFE" w:rsidR="00D552E8" w:rsidRPr="008D3888" w:rsidRDefault="008D3888" w:rsidP="002A5BD3">
      <w:pPr>
        <w:pStyle w:val="ListNumber"/>
        <w:numPr>
          <w:ilvl w:val="0"/>
          <w:numId w:val="10"/>
        </w:numPr>
      </w:pPr>
      <w:r>
        <w:t>Nh</w:t>
      </w:r>
      <w:r>
        <w:rPr>
          <w:rFonts w:ascii="Calibri" w:hAnsi="Calibri" w:cs="Calibri"/>
        </w:rPr>
        <w:t xml:space="preserve">ắc nhở nhóm về việc không ghi biên bản trong ngày thuyết trình . Và nhóm sẽ ngồi lại và ghi lại biên bản trong ngày hôm đó .(thầy cô nhận xét gì , thiếu gì , để sửa đổi và hoàn thiện hơn trong lần báo cáo thứ 2 ) </w:t>
      </w:r>
    </w:p>
    <w:p w14:paraId="0401A5DA" w14:textId="4AA41170" w:rsidR="008D3888" w:rsidRPr="008D3888" w:rsidRDefault="00340914" w:rsidP="008D3888">
      <w:pPr>
        <w:pStyle w:val="ListNumber"/>
        <w:numPr>
          <w:ilvl w:val="0"/>
          <w:numId w:val="10"/>
        </w:numPr>
      </w:pPr>
      <w:r>
        <w:t>Trao đ</w:t>
      </w:r>
      <w:r>
        <w:rPr>
          <w:rFonts w:ascii="Calibri" w:hAnsi="Calibri" w:cs="Calibri"/>
        </w:rPr>
        <w:t>ổi về buổi thuyết trình ngày hôm trước .</w:t>
      </w:r>
      <w:r w:rsidR="00646F5A">
        <w:t>D</w:t>
      </w:r>
      <w:r w:rsidR="00646F5A">
        <w:rPr>
          <w:rFonts w:ascii="Calibri" w:hAnsi="Calibri" w:cs="Calibri"/>
        </w:rPr>
        <w:t>ặn dò t</w:t>
      </w:r>
      <w:r w:rsidR="008D3888">
        <w:t>h</w:t>
      </w:r>
      <w:r w:rsidR="008D3888">
        <w:rPr>
          <w:rFonts w:ascii="Calibri" w:hAnsi="Calibri" w:cs="Calibri"/>
        </w:rPr>
        <w:t>ời gian đến lần báo cáo lần 2 là 8 tuần</w:t>
      </w:r>
      <w:r w:rsidR="00646F5A">
        <w:rPr>
          <w:rFonts w:ascii="Calibri" w:hAnsi="Calibri" w:cs="Calibri"/>
        </w:rPr>
        <w:t xml:space="preserve"> và yêu cầu nhóm nên sửa đổi những góp ý  trong lần 1). Trình bày quality atribute để thầy góp ý và nhóm sẽ review lại .</w:t>
      </w:r>
    </w:p>
    <w:p w14:paraId="794F8559" w14:textId="6F08EE56" w:rsidR="008D3888" w:rsidRPr="008D3888" w:rsidRDefault="008D3888" w:rsidP="008D3888">
      <w:pPr>
        <w:pStyle w:val="ListNumber"/>
        <w:numPr>
          <w:ilvl w:val="0"/>
          <w:numId w:val="10"/>
        </w:numPr>
      </w:pPr>
      <w:r>
        <w:rPr>
          <w:rFonts w:ascii="Calibri" w:hAnsi="Calibri" w:cs="Calibri"/>
        </w:rPr>
        <w:t>Tuần vừa rồi nhóm chỉ  tập trung làm báo cáo lần 1 và phân tích yêu cầu , hoàn thành các tài liệu về requirement , review document .</w:t>
      </w:r>
      <w:r w:rsidR="00340914">
        <w:rPr>
          <w:rFonts w:ascii="Calibri" w:hAnsi="Calibri" w:cs="Calibri"/>
        </w:rPr>
        <w:t xml:space="preserve"> </w:t>
      </w:r>
    </w:p>
    <w:p w14:paraId="4BB8467D" w14:textId="343B704E" w:rsidR="008D3888" w:rsidRDefault="008D3888" w:rsidP="008D3888">
      <w:pPr>
        <w:pStyle w:val="ListNumber"/>
        <w:numPr>
          <w:ilvl w:val="0"/>
          <w:numId w:val="10"/>
        </w:numPr>
      </w:pPr>
      <w:r>
        <w:rPr>
          <w:rFonts w:ascii="Calibri" w:hAnsi="Calibri" w:cs="Calibri"/>
        </w:rPr>
        <w:t xml:space="preserve">Tuần này thì </w:t>
      </w:r>
      <w:r w:rsidR="00340914">
        <w:rPr>
          <w:rFonts w:ascii="Calibri" w:hAnsi="Calibri" w:cs="Calibri"/>
        </w:rPr>
        <w:t xml:space="preserve">kết thúc </w:t>
      </w:r>
      <w:r>
        <w:rPr>
          <w:rFonts w:ascii="Calibri" w:hAnsi="Calibri" w:cs="Calibri"/>
        </w:rPr>
        <w:t>phân tích requi</w:t>
      </w:r>
      <w:r w:rsidR="00646F5A">
        <w:rPr>
          <w:rFonts w:ascii="Calibri" w:hAnsi="Calibri" w:cs="Calibri"/>
        </w:rPr>
        <w:t>re</w:t>
      </w:r>
      <w:r>
        <w:rPr>
          <w:rFonts w:ascii="Calibri" w:hAnsi="Calibri" w:cs="Calibri"/>
        </w:rPr>
        <w:t xml:space="preserve">ment và sẽ chốt yêu cầu với khách hàng lần cuối , </w:t>
      </w:r>
      <w:r w:rsidR="00646F5A">
        <w:rPr>
          <w:rFonts w:ascii="Calibri" w:hAnsi="Calibri" w:cs="Calibri"/>
        </w:rPr>
        <w:t>data dictionary</w:t>
      </w:r>
      <w:r w:rsidR="00BE7996">
        <w:rPr>
          <w:rFonts w:ascii="Calibri" w:hAnsi="Calibri" w:cs="Calibri"/>
        </w:rPr>
        <w:t>,</w:t>
      </w:r>
      <w:bookmarkStart w:id="0" w:name="_GoBack"/>
      <w:bookmarkEnd w:id="0"/>
      <w:r w:rsidR="00646F5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bắt đầu triển khai Architecture .</w:t>
      </w:r>
      <w:r w:rsidR="00646F5A">
        <w:rPr>
          <w:rFonts w:ascii="Calibri" w:hAnsi="Calibri" w:cs="Calibri"/>
        </w:rPr>
        <w:t xml:space="preserve"> Nhóm chưa bắt đầu training vì nhóm sẽ hoàn thành các tài liệu trước .</w:t>
      </w:r>
    </w:p>
    <w:p w14:paraId="2B99EF66" w14:textId="77777777" w:rsidR="00620DF9" w:rsidRPr="00133C8A" w:rsidRDefault="00620DF9" w:rsidP="007665F6">
      <w:pPr>
        <w:pStyle w:val="ListNumber"/>
        <w:numPr>
          <w:ilvl w:val="0"/>
          <w:numId w:val="0"/>
        </w:numPr>
        <w:ind w:left="2160"/>
      </w:pPr>
    </w:p>
    <w:p w14:paraId="79EE0274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C5D71" w14:textId="77777777" w:rsidR="005212F3" w:rsidRDefault="005212F3" w:rsidP="00A66B18">
      <w:pPr>
        <w:spacing w:before="0" w:after="0"/>
      </w:pPr>
      <w:r>
        <w:separator/>
      </w:r>
    </w:p>
  </w:endnote>
  <w:endnote w:type="continuationSeparator" w:id="0">
    <w:p w14:paraId="12B98119" w14:textId="77777777" w:rsidR="005212F3" w:rsidRDefault="005212F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01140" w14:textId="77777777" w:rsidR="005212F3" w:rsidRDefault="005212F3" w:rsidP="00A66B18">
      <w:pPr>
        <w:spacing w:before="0" w:after="0"/>
      </w:pPr>
      <w:r>
        <w:separator/>
      </w:r>
    </w:p>
  </w:footnote>
  <w:footnote w:type="continuationSeparator" w:id="0">
    <w:p w14:paraId="015F467C" w14:textId="77777777" w:rsidR="005212F3" w:rsidRDefault="005212F3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E63660A"/>
    <w:multiLevelType w:val="hybridMultilevel"/>
    <w:tmpl w:val="4B44F3F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3C8A"/>
    <w:rsid w:val="001622B7"/>
    <w:rsid w:val="001766D6"/>
    <w:rsid w:val="001848E4"/>
    <w:rsid w:val="001D0A89"/>
    <w:rsid w:val="001E2320"/>
    <w:rsid w:val="00214E28"/>
    <w:rsid w:val="002A5BD3"/>
    <w:rsid w:val="002E2E0A"/>
    <w:rsid w:val="0030211A"/>
    <w:rsid w:val="0032322C"/>
    <w:rsid w:val="00340914"/>
    <w:rsid w:val="0035029A"/>
    <w:rsid w:val="00352B81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7980"/>
    <w:rsid w:val="004E0D1A"/>
    <w:rsid w:val="005212F3"/>
    <w:rsid w:val="0055207D"/>
    <w:rsid w:val="00565403"/>
    <w:rsid w:val="005C2210"/>
    <w:rsid w:val="005C3CC4"/>
    <w:rsid w:val="0061296E"/>
    <w:rsid w:val="00615018"/>
    <w:rsid w:val="00620DF9"/>
    <w:rsid w:val="0062123A"/>
    <w:rsid w:val="00646E75"/>
    <w:rsid w:val="00646F5A"/>
    <w:rsid w:val="0066548C"/>
    <w:rsid w:val="006833B8"/>
    <w:rsid w:val="006D6101"/>
    <w:rsid w:val="006F6F10"/>
    <w:rsid w:val="006F7BD4"/>
    <w:rsid w:val="007665F6"/>
    <w:rsid w:val="00783E79"/>
    <w:rsid w:val="007B5AE8"/>
    <w:rsid w:val="007B7D3C"/>
    <w:rsid w:val="007E6992"/>
    <w:rsid w:val="007E7141"/>
    <w:rsid w:val="007E7F36"/>
    <w:rsid w:val="007F5192"/>
    <w:rsid w:val="00817DDD"/>
    <w:rsid w:val="00823F31"/>
    <w:rsid w:val="00835CA2"/>
    <w:rsid w:val="00837AC5"/>
    <w:rsid w:val="0085080A"/>
    <w:rsid w:val="00862033"/>
    <w:rsid w:val="00867824"/>
    <w:rsid w:val="0087088A"/>
    <w:rsid w:val="008B1C4D"/>
    <w:rsid w:val="008D3888"/>
    <w:rsid w:val="0092336B"/>
    <w:rsid w:val="009276EB"/>
    <w:rsid w:val="009825A1"/>
    <w:rsid w:val="009A3ECE"/>
    <w:rsid w:val="009D64E6"/>
    <w:rsid w:val="009D6E13"/>
    <w:rsid w:val="00A24020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BE7996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3667E"/>
    <w:rsid w:val="00D41084"/>
    <w:rsid w:val="00D46235"/>
    <w:rsid w:val="00D50AA8"/>
    <w:rsid w:val="00D552E8"/>
    <w:rsid w:val="00D66593"/>
    <w:rsid w:val="00D921D7"/>
    <w:rsid w:val="00DB221D"/>
    <w:rsid w:val="00DB722F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322E2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330A66"/>
    <w:rsid w:val="00417287"/>
    <w:rsid w:val="005F6A4A"/>
    <w:rsid w:val="006215F9"/>
    <w:rsid w:val="008714C2"/>
    <w:rsid w:val="008946C1"/>
    <w:rsid w:val="009947F3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2019-11-21T03:25:00Z</dcterms:created>
  <dcterms:modified xsi:type="dcterms:W3CDTF">2019-11-21T03:55:00Z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