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3823"/>
        <w:gridCol w:w="1909"/>
        <w:gridCol w:w="1911"/>
      </w:tblGrid>
      <w:tr w:rsidR="00EC37E4" w:rsidRPr="00C2798A" w14:paraId="20C58CBE" w14:textId="77777777" w:rsidTr="009D64E6">
        <w:trPr>
          <w:trHeight w:val="899"/>
        </w:trPr>
        <w:tc>
          <w:tcPr>
            <w:tcW w:w="5000" w:type="pct"/>
            <w:gridSpan w:val="4"/>
          </w:tcPr>
          <w:p w14:paraId="1DC81B21" w14:textId="27477E3B" w:rsidR="00D921D7" w:rsidRPr="00D921D7" w:rsidRDefault="0030211A" w:rsidP="009D64E6">
            <w:pPr>
              <w:pStyle w:val="Title"/>
              <w:spacing w:after="480"/>
            </w:pPr>
            <w:r>
              <w:t xml:space="preserve">MEEting mentor </w:t>
            </w:r>
          </w:p>
        </w:tc>
      </w:tr>
      <w:tr w:rsidR="00D921D7" w:rsidRPr="00C2798A" w14:paraId="2954D868" w14:textId="77777777" w:rsidTr="009D64E6">
        <w:trPr>
          <w:trHeight w:val="492"/>
        </w:trPr>
        <w:tc>
          <w:tcPr>
            <w:tcW w:w="917" w:type="pct"/>
          </w:tcPr>
          <w:p w14:paraId="55B52100" w14:textId="77777777" w:rsidR="00D921D7" w:rsidRPr="005C3CC4" w:rsidRDefault="00E149A6" w:rsidP="00C2798A">
            <w:pPr>
              <w:pStyle w:val="MeetingInfo"/>
              <w:rPr>
                <w:color w:val="000000" w:themeColor="text1"/>
              </w:rPr>
            </w:pPr>
            <w:sdt>
              <w:sdtPr>
                <w:rPr>
                  <w:color w:val="000000" w:themeColor="text1"/>
                </w:rPr>
                <w:id w:val="-1289583197"/>
                <w:placeholder>
                  <w:docPart w:val="437FFAD643AE48EA82905463BF97491F"/>
                </w:placeholder>
                <w:temporary/>
                <w:showingPlcHdr/>
                <w15:appearance w15:val="hidden"/>
              </w:sdtPr>
              <w:sdtEndPr/>
              <w:sdtContent>
                <w:r w:rsidR="00D921D7" w:rsidRPr="005C3CC4">
                  <w:rPr>
                    <w:color w:val="000000" w:themeColor="text1"/>
                  </w:rPr>
                  <w:t>Location:</w:t>
                </w:r>
              </w:sdtContent>
            </w:sdt>
          </w:p>
        </w:tc>
        <w:tc>
          <w:tcPr>
            <w:tcW w:w="2042" w:type="pct"/>
          </w:tcPr>
          <w:p w14:paraId="20BFDDE2" w14:textId="61C31129" w:rsidR="00D921D7" w:rsidRPr="005C3CC4" w:rsidRDefault="005C3CC4" w:rsidP="00C2798A">
            <w:pPr>
              <w:pStyle w:val="MeetingInfo"/>
              <w:rPr>
                <w:rFonts w:ascii="Calibri" w:hAnsi="Calibri" w:cs="Calibri"/>
                <w:color w:val="000000" w:themeColor="text1"/>
              </w:rPr>
            </w:pPr>
            <w:r w:rsidRPr="005C3CC4">
              <w:rPr>
                <w:color w:val="000000" w:themeColor="text1"/>
              </w:rPr>
              <w:t>Đ</w:t>
            </w:r>
            <w:r w:rsidRPr="005C3CC4">
              <w:rPr>
                <w:rFonts w:ascii="Calibri" w:hAnsi="Calibri" w:cs="Calibri"/>
                <w:color w:val="000000" w:themeColor="text1"/>
              </w:rPr>
              <w:t xml:space="preserve">ại Học Văn Lang </w:t>
            </w:r>
          </w:p>
        </w:tc>
        <w:tc>
          <w:tcPr>
            <w:tcW w:w="2041" w:type="pct"/>
            <w:gridSpan w:val="2"/>
          </w:tcPr>
          <w:p w14:paraId="7BAFFB9E" w14:textId="35481FB6" w:rsidR="00D921D7" w:rsidRPr="0030211A" w:rsidRDefault="00D921D7" w:rsidP="00B13B73">
            <w:pPr>
              <w:pStyle w:val="MeetingInfo"/>
              <w:jc w:val="center"/>
              <w:rPr>
                <w:rFonts w:ascii="Calibri" w:hAnsi="Calibri" w:cs="Calibri"/>
                <w:b/>
                <w:color w:val="000000" w:themeColor="text1"/>
              </w:rPr>
            </w:pPr>
            <w:r w:rsidRPr="005C3CC4">
              <w:rPr>
                <w:b/>
                <w:color w:val="000000" w:themeColor="text1"/>
              </w:rPr>
              <w:t xml:space="preserve">Team </w:t>
            </w:r>
            <w:r w:rsidR="0030211A">
              <w:rPr>
                <w:b/>
                <w:color w:val="000000" w:themeColor="text1"/>
              </w:rPr>
              <w:t>B</w:t>
            </w:r>
            <w:r w:rsidR="0030211A">
              <w:rPr>
                <w:rFonts w:ascii="Calibri" w:hAnsi="Calibri" w:cs="Calibri"/>
                <w:b/>
                <w:color w:val="000000" w:themeColor="text1"/>
              </w:rPr>
              <w:t xml:space="preserve">ất Động Sản </w:t>
            </w:r>
          </w:p>
        </w:tc>
      </w:tr>
      <w:tr w:rsidR="00D921D7" w:rsidRPr="00C2798A" w14:paraId="2DDB7C2F" w14:textId="77777777" w:rsidTr="009D64E6">
        <w:trPr>
          <w:trHeight w:val="492"/>
        </w:trPr>
        <w:tc>
          <w:tcPr>
            <w:tcW w:w="917" w:type="pct"/>
          </w:tcPr>
          <w:p w14:paraId="36FED8EF" w14:textId="77777777" w:rsidR="00D921D7" w:rsidRPr="005C3CC4" w:rsidRDefault="00D921D7" w:rsidP="00C2798A">
            <w:pPr>
              <w:pStyle w:val="MeetingInfo"/>
              <w:rPr>
                <w:color w:val="000000" w:themeColor="text1"/>
              </w:rPr>
            </w:pPr>
            <w:r w:rsidRPr="005C3CC4">
              <w:rPr>
                <w:color w:val="000000" w:themeColor="text1"/>
              </w:rPr>
              <w:t>Datetime:</w:t>
            </w:r>
          </w:p>
        </w:tc>
        <w:tc>
          <w:tcPr>
            <w:tcW w:w="2042" w:type="pct"/>
          </w:tcPr>
          <w:p w14:paraId="69D529C7" w14:textId="5D1DCF29" w:rsidR="00D921D7" w:rsidRPr="005C3CC4" w:rsidRDefault="00F322E2" w:rsidP="00C2798A">
            <w:pPr>
              <w:pStyle w:val="MeetingInfo"/>
              <w:rPr>
                <w:color w:val="000000" w:themeColor="text1"/>
              </w:rPr>
            </w:pPr>
            <w:r>
              <w:rPr>
                <w:color w:val="000000" w:themeColor="text1"/>
              </w:rPr>
              <w:t>6</w:t>
            </w:r>
            <w:r w:rsidR="005C3CC4" w:rsidRPr="005C3CC4">
              <w:rPr>
                <w:color w:val="000000" w:themeColor="text1"/>
              </w:rPr>
              <w:t>/1</w:t>
            </w:r>
            <w:r>
              <w:rPr>
                <w:color w:val="000000" w:themeColor="text1"/>
              </w:rPr>
              <w:t>1</w:t>
            </w:r>
            <w:r w:rsidR="005C3CC4" w:rsidRPr="005C3CC4">
              <w:rPr>
                <w:color w:val="000000" w:themeColor="text1"/>
              </w:rPr>
              <w:t>/2019</w:t>
            </w:r>
          </w:p>
        </w:tc>
        <w:tc>
          <w:tcPr>
            <w:tcW w:w="1020" w:type="pct"/>
          </w:tcPr>
          <w:p w14:paraId="31B0B925" w14:textId="4A9C9C8B" w:rsidR="00D921D7" w:rsidRPr="005C3CC4" w:rsidRDefault="00B13B73" w:rsidP="00B13B73">
            <w:pPr>
              <w:pStyle w:val="MeetingInfo"/>
              <w:jc w:val="center"/>
              <w:rPr>
                <w:color w:val="000000" w:themeColor="text1"/>
              </w:rPr>
            </w:pPr>
            <w:r>
              <w:rPr>
                <w:color w:val="000000" w:themeColor="text1"/>
              </w:rPr>
              <w:t xml:space="preserve">             </w:t>
            </w:r>
            <w:r w:rsidR="00D921D7" w:rsidRPr="005C3CC4">
              <w:rPr>
                <w:color w:val="000000" w:themeColor="text1"/>
              </w:rPr>
              <w:t>Mentor</w:t>
            </w:r>
            <w:r w:rsidR="009D64E6" w:rsidRPr="005C3CC4">
              <w:rPr>
                <w:color w:val="000000" w:themeColor="text1"/>
              </w:rPr>
              <w:t>:</w:t>
            </w:r>
          </w:p>
        </w:tc>
        <w:tc>
          <w:tcPr>
            <w:tcW w:w="1021" w:type="pct"/>
          </w:tcPr>
          <w:p w14:paraId="63BB91F6" w14:textId="05424FF0" w:rsidR="00D921D7"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Đặng Đình Hòa </w:t>
            </w:r>
          </w:p>
        </w:tc>
      </w:tr>
      <w:tr w:rsidR="00D921D7" w:rsidRPr="00C2798A" w14:paraId="7FE84821" w14:textId="77777777" w:rsidTr="009D64E6">
        <w:trPr>
          <w:trHeight w:val="492"/>
        </w:trPr>
        <w:tc>
          <w:tcPr>
            <w:tcW w:w="917" w:type="pct"/>
          </w:tcPr>
          <w:p w14:paraId="5837ED8A" w14:textId="77777777" w:rsidR="00D921D7" w:rsidRPr="005C3CC4" w:rsidRDefault="00D921D7" w:rsidP="00C2798A">
            <w:pPr>
              <w:pStyle w:val="MeetingInfo"/>
              <w:rPr>
                <w:color w:val="000000" w:themeColor="text1"/>
              </w:rPr>
            </w:pPr>
            <w:r w:rsidRPr="005C3CC4">
              <w:rPr>
                <w:color w:val="000000" w:themeColor="text1"/>
              </w:rPr>
              <w:t>Attendance:</w:t>
            </w:r>
          </w:p>
        </w:tc>
        <w:tc>
          <w:tcPr>
            <w:tcW w:w="2042" w:type="pct"/>
          </w:tcPr>
          <w:p w14:paraId="427BE683" w14:textId="77777777" w:rsidR="00D921D7" w:rsidRPr="005C3CC4" w:rsidRDefault="005C3CC4" w:rsidP="00C2798A">
            <w:pPr>
              <w:pStyle w:val="MeetingInfo"/>
              <w:rPr>
                <w:rFonts w:ascii="Calibri" w:hAnsi="Calibri" w:cs="Calibri"/>
                <w:color w:val="000000" w:themeColor="text1"/>
              </w:rPr>
            </w:pPr>
            <w:r w:rsidRPr="005C3CC4">
              <w:rPr>
                <w:color w:val="000000" w:themeColor="text1"/>
              </w:rPr>
              <w:t>Tr</w:t>
            </w:r>
            <w:r w:rsidRPr="005C3CC4">
              <w:rPr>
                <w:rFonts w:ascii="Calibri" w:hAnsi="Calibri" w:cs="Calibri"/>
                <w:color w:val="000000" w:themeColor="text1"/>
                <w:lang w:val="vi-VN"/>
              </w:rPr>
              <w:t>ư</w:t>
            </w:r>
            <w:r w:rsidRPr="005C3CC4">
              <w:rPr>
                <w:rFonts w:ascii="Calibri" w:hAnsi="Calibri" w:cs="Calibri"/>
                <w:color w:val="000000" w:themeColor="text1"/>
              </w:rPr>
              <w:t xml:space="preserve">ơng Quang Vương </w:t>
            </w:r>
          </w:p>
          <w:p w14:paraId="39709164"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Trịnh Như Phương </w:t>
            </w:r>
          </w:p>
          <w:p w14:paraId="0A412E6A"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Phạm Quốc Nhân </w:t>
            </w:r>
          </w:p>
          <w:p w14:paraId="366FCAD2" w14:textId="77777777"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Nguyễn Anh Minh </w:t>
            </w:r>
          </w:p>
          <w:p w14:paraId="74A0B87F" w14:textId="13185ACA" w:rsidR="005C3CC4" w:rsidRPr="005C3CC4" w:rsidRDefault="005C3CC4" w:rsidP="00C2798A">
            <w:pPr>
              <w:pStyle w:val="MeetingInfo"/>
              <w:rPr>
                <w:rFonts w:ascii="Calibri" w:hAnsi="Calibri" w:cs="Calibri"/>
                <w:color w:val="000000" w:themeColor="text1"/>
              </w:rPr>
            </w:pPr>
            <w:r w:rsidRPr="005C3CC4">
              <w:rPr>
                <w:rFonts w:ascii="Calibri" w:hAnsi="Calibri" w:cs="Calibri"/>
                <w:color w:val="000000" w:themeColor="text1"/>
              </w:rPr>
              <w:t xml:space="preserve">Huỳnh </w:t>
            </w:r>
            <w:r>
              <w:rPr>
                <w:rFonts w:ascii="Calibri" w:hAnsi="Calibri" w:cs="Calibri"/>
                <w:color w:val="000000" w:themeColor="text1"/>
              </w:rPr>
              <w:t>T</w:t>
            </w:r>
            <w:r w:rsidRPr="005C3CC4">
              <w:rPr>
                <w:rFonts w:ascii="Calibri" w:hAnsi="Calibri" w:cs="Calibri"/>
                <w:color w:val="000000" w:themeColor="text1"/>
              </w:rPr>
              <w:t xml:space="preserve">uấn </w:t>
            </w:r>
            <w:r>
              <w:rPr>
                <w:rFonts w:ascii="Calibri" w:hAnsi="Calibri" w:cs="Calibri"/>
                <w:color w:val="000000" w:themeColor="text1"/>
              </w:rPr>
              <w:t>Đ</w:t>
            </w:r>
            <w:r w:rsidRPr="005C3CC4">
              <w:rPr>
                <w:rFonts w:ascii="Calibri" w:hAnsi="Calibri" w:cs="Calibri"/>
                <w:color w:val="000000" w:themeColor="text1"/>
              </w:rPr>
              <w:t xml:space="preserve">ạt </w:t>
            </w:r>
          </w:p>
        </w:tc>
        <w:tc>
          <w:tcPr>
            <w:tcW w:w="1020" w:type="pct"/>
          </w:tcPr>
          <w:p w14:paraId="54D2D985" w14:textId="77777777" w:rsidR="00D921D7" w:rsidRPr="005C3CC4" w:rsidRDefault="00D921D7" w:rsidP="00D921D7">
            <w:pPr>
              <w:pStyle w:val="MeetingInfo"/>
              <w:jc w:val="right"/>
              <w:rPr>
                <w:color w:val="000000" w:themeColor="text1"/>
              </w:rPr>
            </w:pPr>
            <w:r w:rsidRPr="005C3CC4">
              <w:rPr>
                <w:color w:val="000000" w:themeColor="text1"/>
              </w:rPr>
              <w:t>Progress</w:t>
            </w:r>
            <w:r w:rsidR="009D64E6" w:rsidRPr="005C3CC4">
              <w:rPr>
                <w:color w:val="000000" w:themeColor="text1"/>
              </w:rPr>
              <w:t>:</w:t>
            </w:r>
          </w:p>
        </w:tc>
        <w:tc>
          <w:tcPr>
            <w:tcW w:w="1021" w:type="pct"/>
          </w:tcPr>
          <w:p w14:paraId="37EFA70C" w14:textId="279308D7" w:rsidR="00D921D7" w:rsidRPr="005C3CC4" w:rsidRDefault="00EC58A2" w:rsidP="00C2798A">
            <w:pPr>
              <w:pStyle w:val="MeetingInfo"/>
              <w:rPr>
                <w:color w:val="000000" w:themeColor="text1"/>
              </w:rPr>
            </w:pPr>
            <w:r>
              <w:rPr>
                <w:color w:val="000000" w:themeColor="text1"/>
              </w:rPr>
              <w:t>20</w:t>
            </w:r>
            <w:bookmarkStart w:id="0" w:name="_GoBack"/>
            <w:bookmarkEnd w:id="0"/>
            <w:r w:rsidR="00D921D7" w:rsidRPr="005C3CC4">
              <w:rPr>
                <w:color w:val="000000" w:themeColor="text1"/>
              </w:rPr>
              <w:t>%</w:t>
            </w:r>
          </w:p>
        </w:tc>
      </w:tr>
      <w:tr w:rsidR="00D921D7" w:rsidRPr="00C2798A" w14:paraId="51B145BE" w14:textId="77777777" w:rsidTr="009D64E6">
        <w:trPr>
          <w:trHeight w:val="492"/>
        </w:trPr>
        <w:tc>
          <w:tcPr>
            <w:tcW w:w="917" w:type="pct"/>
          </w:tcPr>
          <w:p w14:paraId="0D2412DA" w14:textId="77777777" w:rsidR="00D921D7" w:rsidRPr="005C3CC4" w:rsidRDefault="00D921D7" w:rsidP="00C2798A">
            <w:pPr>
              <w:pStyle w:val="MeetingInfo"/>
              <w:rPr>
                <w:color w:val="000000" w:themeColor="text1"/>
              </w:rPr>
            </w:pPr>
            <w:r w:rsidRPr="005C3CC4">
              <w:rPr>
                <w:color w:val="000000" w:themeColor="text1"/>
              </w:rPr>
              <w:t>Absence:</w:t>
            </w:r>
          </w:p>
        </w:tc>
        <w:tc>
          <w:tcPr>
            <w:tcW w:w="2042" w:type="pct"/>
          </w:tcPr>
          <w:p w14:paraId="3BF3E839" w14:textId="32FAE4F3" w:rsidR="00D921D7" w:rsidRPr="005C3CC4" w:rsidRDefault="00D921D7" w:rsidP="00C2798A">
            <w:pPr>
              <w:pStyle w:val="MeetingInfo"/>
              <w:rPr>
                <w:color w:val="000000" w:themeColor="text1"/>
              </w:rPr>
            </w:pPr>
          </w:p>
        </w:tc>
        <w:tc>
          <w:tcPr>
            <w:tcW w:w="1020" w:type="pct"/>
          </w:tcPr>
          <w:p w14:paraId="1720A0EF" w14:textId="77777777" w:rsidR="00D921D7" w:rsidRPr="00C2798A" w:rsidRDefault="00D921D7" w:rsidP="00D921D7">
            <w:pPr>
              <w:pStyle w:val="MeetingInfo"/>
              <w:jc w:val="right"/>
            </w:pPr>
            <w:r>
              <w:t>Issue(s)</w:t>
            </w:r>
            <w:r w:rsidR="009D64E6">
              <w:t>:</w:t>
            </w:r>
          </w:p>
        </w:tc>
        <w:tc>
          <w:tcPr>
            <w:tcW w:w="1021" w:type="pct"/>
          </w:tcPr>
          <w:p w14:paraId="59CABC93" w14:textId="77777777" w:rsidR="00D921D7" w:rsidRPr="00C2798A" w:rsidRDefault="00D921D7" w:rsidP="00C2798A">
            <w:pPr>
              <w:pStyle w:val="MeetingInfo"/>
            </w:pPr>
            <w:r>
              <w:t>0</w:t>
            </w:r>
          </w:p>
        </w:tc>
      </w:tr>
    </w:tbl>
    <w:p w14:paraId="7B7D0834" w14:textId="0FE4FBD5" w:rsidR="00C50943" w:rsidRPr="00C50943" w:rsidRDefault="00E149A6" w:rsidP="00C50943">
      <w:pPr>
        <w:pStyle w:val="Heading1"/>
        <w:rPr>
          <w:rFonts w:asciiTheme="minorHAnsi" w:hAnsiTheme="minorHAnsi"/>
          <w:b w:val="0"/>
          <w:color w:val="auto"/>
          <w:sz w:val="24"/>
        </w:rPr>
      </w:pPr>
      <w:sdt>
        <w:sdtPr>
          <w:id w:val="921066030"/>
          <w:placeholder>
            <w:docPart w:val="7C0F20D2350A4530A7690E553E4155F2"/>
          </w:placeholder>
          <w:temporary/>
          <w:showingPlcHdr/>
          <w15:appearance w15:val="hidden"/>
        </w:sdtPr>
        <w:sdtEndPr/>
        <w:sdtContent>
          <w:r w:rsidR="0030211A" w:rsidRPr="007E7F36">
            <w:t>Agenda Items</w:t>
          </w:r>
        </w:sdtContent>
      </w:sdt>
      <w:r w:rsidR="00D158D3">
        <w:tab/>
      </w:r>
    </w:p>
    <w:p w14:paraId="19A8DCD7" w14:textId="32A0EA25" w:rsidR="004A7980" w:rsidRPr="0032322C" w:rsidRDefault="0032322C" w:rsidP="00F322E2">
      <w:pPr>
        <w:pStyle w:val="ListNumber"/>
        <w:numPr>
          <w:ilvl w:val="0"/>
          <w:numId w:val="10"/>
        </w:numPr>
      </w:pPr>
      <w:r>
        <w:t>L</w:t>
      </w:r>
      <w:r>
        <w:rPr>
          <w:rFonts w:ascii="Calibri" w:hAnsi="Calibri" w:cs="Calibri"/>
        </w:rPr>
        <w:t xml:space="preserve">ịch báo lần 1 ngày 16/11 . Nội dung là kế hoạch thực hiện dự án ,tất cả các plan , quy trình lịch biểu , yêu cầu tổng quát,kiến trúc tổ chức hệ thống </w:t>
      </w:r>
    </w:p>
    <w:p w14:paraId="0F63DA90" w14:textId="305BA9A1" w:rsidR="0032322C" w:rsidRPr="0032322C" w:rsidRDefault="0032322C" w:rsidP="00F322E2">
      <w:pPr>
        <w:pStyle w:val="ListNumber"/>
        <w:numPr>
          <w:ilvl w:val="0"/>
          <w:numId w:val="10"/>
        </w:numPr>
      </w:pPr>
      <w:r>
        <w:t>Trong tu</w:t>
      </w:r>
      <w:r>
        <w:rPr>
          <w:rFonts w:ascii="Calibri" w:hAnsi="Calibri" w:cs="Calibri"/>
        </w:rPr>
        <w:t>ần này vẫn đang lên lịch với khách hàng để chốt lại thời gian hoàn thành bàn giao sản phẩm</w:t>
      </w:r>
      <w:r w:rsidR="001622B7">
        <w:rPr>
          <w:rFonts w:ascii="Calibri" w:hAnsi="Calibri" w:cs="Calibri"/>
        </w:rPr>
        <w:t xml:space="preserve">,Bussiness rule </w:t>
      </w:r>
      <w:r>
        <w:rPr>
          <w:rFonts w:ascii="Calibri" w:hAnsi="Calibri" w:cs="Calibri"/>
        </w:rPr>
        <w:t xml:space="preserve"> , khách hàng yêu cầu phase 1 chỉ cần đưa ra sản phẩm về quản lý nội bộ công ty , hiển thị thông tin cơ bản , còn GIS là sau khi xong phase 1 thì mới triển khai . Nói chung là trong dự án tốt nghiệp chỉ tập trung vào quản lý nhân viên </w:t>
      </w:r>
    </w:p>
    <w:p w14:paraId="3E1D4E09" w14:textId="160EC256" w:rsidR="0032322C" w:rsidRPr="00817DDD" w:rsidRDefault="004E0D1A" w:rsidP="00F322E2">
      <w:pPr>
        <w:pStyle w:val="ListNumber"/>
        <w:numPr>
          <w:ilvl w:val="0"/>
          <w:numId w:val="10"/>
        </w:numPr>
      </w:pPr>
      <w:r>
        <w:t>K</w:t>
      </w:r>
      <w:r>
        <w:rPr>
          <w:rFonts w:ascii="Calibri" w:hAnsi="Calibri" w:cs="Calibri"/>
        </w:rPr>
        <w:t xml:space="preserve">ế hoạch cho phase 1 của khách hàng nằm ở phase 3 của nhóm . Phase 1 sau khi planing thì sẽ qua phase 2 là phân tích sau đó tiến triển tới phase 3 mới thực thi . </w:t>
      </w:r>
    </w:p>
    <w:p w14:paraId="19AFEF36" w14:textId="48553E78" w:rsidR="00817DDD" w:rsidRPr="00410539" w:rsidRDefault="00817DDD" w:rsidP="00F322E2">
      <w:pPr>
        <w:pStyle w:val="ListNumber"/>
        <w:numPr>
          <w:ilvl w:val="0"/>
          <w:numId w:val="10"/>
        </w:numPr>
      </w:pPr>
      <w:r>
        <w:t>Theo th</w:t>
      </w:r>
      <w:r>
        <w:rPr>
          <w:rFonts w:ascii="Calibri" w:hAnsi="Calibri" w:cs="Calibri"/>
        </w:rPr>
        <w:t xml:space="preserve">ầy , nhóm có vấn đề </w:t>
      </w:r>
      <w:r w:rsidR="001622B7">
        <w:rPr>
          <w:rFonts w:ascii="Calibri" w:hAnsi="Calibri" w:cs="Calibri"/>
        </w:rPr>
        <w:t xml:space="preserve">: chưa có master plan </w:t>
      </w:r>
      <w:r w:rsidR="00DB221D">
        <w:rPr>
          <w:rFonts w:ascii="Calibri" w:hAnsi="Calibri" w:cs="Calibri"/>
        </w:rPr>
        <w:t xml:space="preserve">, phải tổ chức môi trường cho rõ ràng , chưa tập trung vào plan chi tiết , </w:t>
      </w:r>
      <w:r w:rsidR="00410539">
        <w:rPr>
          <w:rFonts w:ascii="Calibri" w:hAnsi="Calibri" w:cs="Calibri"/>
        </w:rPr>
        <w:t xml:space="preserve">chưa coi được thời gian tổng quát </w:t>
      </w:r>
      <w:r w:rsidR="0038299F">
        <w:rPr>
          <w:rFonts w:ascii="Calibri" w:hAnsi="Calibri" w:cs="Calibri"/>
        </w:rPr>
        <w:t>, plan không liên kết được với nhau</w:t>
      </w:r>
    </w:p>
    <w:p w14:paraId="3F4A3341" w14:textId="062B03B0" w:rsidR="0040141E" w:rsidRDefault="00410539" w:rsidP="0040141E">
      <w:pPr>
        <w:pStyle w:val="ListNumber"/>
        <w:numPr>
          <w:ilvl w:val="0"/>
          <w:numId w:val="13"/>
        </w:numPr>
      </w:pPr>
      <w:r>
        <w:rPr>
          <w:rFonts w:ascii="Calibri" w:hAnsi="Calibri" w:cs="Calibri"/>
        </w:rPr>
        <w:t>Nhóm nên ngồi lại với nhau phân tích trong 30 tuần , thời gian nào mình làm cái gì ? Nhóm đã ra được cái phase thì trong từng phase đó mình sẽ làm cái gì ? Rõ ràng trên những con số . Phải liên hệ với khách hàng, phải quản lý thời gian của các thành viên trong nhóm .</w:t>
      </w:r>
    </w:p>
    <w:p w14:paraId="3B391AE7" w14:textId="133D2AD7" w:rsidR="0040141E" w:rsidRPr="0040141E" w:rsidRDefault="0040141E" w:rsidP="0040141E">
      <w:pPr>
        <w:pStyle w:val="ListNumber"/>
        <w:numPr>
          <w:ilvl w:val="0"/>
          <w:numId w:val="13"/>
        </w:numPr>
      </w:pPr>
      <w:r>
        <w:t>Ph</w:t>
      </w:r>
      <w:r>
        <w:rPr>
          <w:rFonts w:ascii="Calibri" w:hAnsi="Calibri" w:cs="Calibri"/>
        </w:rPr>
        <w:t xml:space="preserve">ải có template tài liệu , lấy yêu cầu cụ thể , implement , test cho từng phase , phải có test tích hợp cho tất cả các phase </w:t>
      </w:r>
    </w:p>
    <w:p w14:paraId="2CA144F6" w14:textId="795779E0" w:rsidR="0040141E" w:rsidRPr="001622B7" w:rsidRDefault="0040141E" w:rsidP="0040141E">
      <w:pPr>
        <w:pStyle w:val="ListNumber"/>
        <w:numPr>
          <w:ilvl w:val="0"/>
          <w:numId w:val="13"/>
        </w:numPr>
      </w:pPr>
      <w:r>
        <w:rPr>
          <w:rFonts w:ascii="Calibri" w:hAnsi="Calibri" w:cs="Calibri"/>
        </w:rPr>
        <w:t xml:space="preserve">Trong tuần này phải có master plan , chốt được từng các phase </w:t>
      </w:r>
      <w:r w:rsidR="00D552E8">
        <w:rPr>
          <w:rFonts w:ascii="Calibri" w:hAnsi="Calibri" w:cs="Calibri"/>
        </w:rPr>
        <w:t>, WBD phải ghi rõ người A làm công việc gì .</w:t>
      </w:r>
    </w:p>
    <w:p w14:paraId="0EAAD661" w14:textId="2A48C1C1" w:rsidR="00DB221D" w:rsidRPr="001622B7" w:rsidRDefault="001622B7" w:rsidP="00DB221D">
      <w:pPr>
        <w:pStyle w:val="ListNumber"/>
        <w:numPr>
          <w:ilvl w:val="0"/>
          <w:numId w:val="10"/>
        </w:numPr>
      </w:pPr>
      <w:r>
        <w:rPr>
          <w:rFonts w:ascii="Calibri" w:hAnsi="Calibri" w:cs="Calibri"/>
        </w:rPr>
        <w:t>Khó khăn trong tuần vừa qua : hiện tại chưa có khó khăn gì vì ngay từ đâu là không lên lịch trình kịp để mình điều khiển cho nó dễ thì nó cũng hơi khó khăn nhưng hiện tại đã có rồi nên nó cũng bớt đi , mà vì lịch trình lên không kịp nên khoảng thời gian lúc đầu không hoạt động trơn tru nên bây giờ phải tăng tiến độ lên . tóm lại là do kinh nghiệm .</w:t>
      </w:r>
    </w:p>
    <w:p w14:paraId="5B5A2D60" w14:textId="64E0B15D" w:rsidR="001622B7" w:rsidRPr="001622B7" w:rsidRDefault="001622B7" w:rsidP="00F322E2">
      <w:pPr>
        <w:pStyle w:val="ListNumber"/>
        <w:numPr>
          <w:ilvl w:val="0"/>
          <w:numId w:val="10"/>
        </w:numPr>
      </w:pPr>
      <w:r>
        <w:rPr>
          <w:rFonts w:ascii="Calibri" w:hAnsi="Calibri" w:cs="Calibri"/>
        </w:rPr>
        <w:lastRenderedPageBreak/>
        <w:t>Theo đúng , thì phải đặc tả yêu cầu rồi mới gửi giao diện cho khách hàng nhưng vì khách hàng đã gửi giao diện cho nhóm nên nhóm sẽ làm tài liệu đăc tả sau . Nhưng mà giao diện của họ nó thô sơ và đơn giản nên nhóm cũng sẽ thiết kế lại .</w:t>
      </w:r>
    </w:p>
    <w:p w14:paraId="1B013067" w14:textId="11B1E1D3" w:rsidR="001622B7" w:rsidRPr="00D552E8" w:rsidRDefault="001622B7" w:rsidP="00F322E2">
      <w:pPr>
        <w:pStyle w:val="ListNumber"/>
        <w:numPr>
          <w:ilvl w:val="0"/>
          <w:numId w:val="10"/>
        </w:numPr>
      </w:pPr>
      <w:r>
        <w:t>Trong tu</w:t>
      </w:r>
      <w:r>
        <w:rPr>
          <w:rFonts w:ascii="Calibri" w:hAnsi="Calibri" w:cs="Calibri"/>
        </w:rPr>
        <w:t>ần vừa qua nhóm</w:t>
      </w:r>
      <w:r w:rsidR="00DB221D">
        <w:rPr>
          <w:rFonts w:ascii="Calibri" w:hAnsi="Calibri" w:cs="Calibri"/>
        </w:rPr>
        <w:t xml:space="preserve"> làm các tài liệu về planing và kế hoạch sẽ hoàn thành trong tuần này , sau đó qua phase 2 sẽ đi vào chi tiết hơn là các tài liệu về SRS , Archite,.. </w:t>
      </w:r>
    </w:p>
    <w:p w14:paraId="12709845" w14:textId="2DF54123" w:rsidR="00D552E8" w:rsidRDefault="00D552E8" w:rsidP="00D552E8">
      <w:pPr>
        <w:pStyle w:val="ListNumber"/>
        <w:numPr>
          <w:ilvl w:val="0"/>
          <w:numId w:val="13"/>
        </w:numPr>
      </w:pPr>
    </w:p>
    <w:p w14:paraId="2B99EF66" w14:textId="77777777" w:rsidR="00620DF9" w:rsidRPr="00133C8A" w:rsidRDefault="00620DF9" w:rsidP="007665F6">
      <w:pPr>
        <w:pStyle w:val="ListNumber"/>
        <w:numPr>
          <w:ilvl w:val="0"/>
          <w:numId w:val="0"/>
        </w:numPr>
        <w:ind w:left="2160"/>
      </w:pPr>
    </w:p>
    <w:p w14:paraId="79EE0274"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62F9F" w14:textId="77777777" w:rsidR="00E149A6" w:rsidRDefault="00E149A6" w:rsidP="00A66B18">
      <w:pPr>
        <w:spacing w:before="0" w:after="0"/>
      </w:pPr>
      <w:r>
        <w:separator/>
      </w:r>
    </w:p>
  </w:endnote>
  <w:endnote w:type="continuationSeparator" w:id="0">
    <w:p w14:paraId="769BD229" w14:textId="77777777" w:rsidR="00E149A6" w:rsidRDefault="00E149A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74B21" w14:textId="77777777" w:rsidR="00E149A6" w:rsidRDefault="00E149A6" w:rsidP="00A66B18">
      <w:pPr>
        <w:spacing w:before="0" w:after="0"/>
      </w:pPr>
      <w:r>
        <w:separator/>
      </w:r>
    </w:p>
  </w:footnote>
  <w:footnote w:type="continuationSeparator" w:id="0">
    <w:p w14:paraId="22720D11" w14:textId="77777777" w:rsidR="00E149A6" w:rsidRDefault="00E149A6"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F2180" w14:textId="081CE469" w:rsidR="00837AC5" w:rsidRDefault="000A5C18">
    <w:pPr>
      <w:pStyle w:val="Header"/>
    </w:pPr>
    <w:r w:rsidRPr="0041428F">
      <w:rPr>
        <w:noProof/>
      </w:rPr>
      <mc:AlternateContent>
        <mc:Choice Requires="wpg">
          <w:drawing>
            <wp:anchor distT="0" distB="0" distL="114300" distR="114300" simplePos="0" relativeHeight="251659264" behindDoc="1" locked="0" layoutInCell="1" allowOverlap="1" wp14:anchorId="6497CAC8" wp14:editId="2EA78095">
              <wp:simplePos x="0" y="0"/>
              <wp:positionH relativeFrom="page">
                <wp:posOffset>-142875</wp:posOffset>
              </wp:positionH>
              <wp:positionV relativeFrom="paragraph">
                <wp:posOffset>-1532255</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6910EE" id="Graphic 17" o:spid="_x0000_s1026" style="position:absolute;margin-left:-11.25pt;margin-top:-120.65pt;width:649.45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3306B65"/>
    <w:multiLevelType w:val="hybridMultilevel"/>
    <w:tmpl w:val="BC08398C"/>
    <w:lvl w:ilvl="0" w:tplc="41BC57CC">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06C8A"/>
    <w:multiLevelType w:val="hybridMultilevel"/>
    <w:tmpl w:val="EE8E6048"/>
    <w:lvl w:ilvl="0" w:tplc="DA16238A">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FA7BD3"/>
    <w:multiLevelType w:val="hybridMultilevel"/>
    <w:tmpl w:val="F140EB64"/>
    <w:lvl w:ilvl="0" w:tplc="AB78B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0FA"/>
    <w:multiLevelType w:val="hybridMultilevel"/>
    <w:tmpl w:val="9778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0C93"/>
    <w:multiLevelType w:val="hybridMultilevel"/>
    <w:tmpl w:val="CC2E9744"/>
    <w:lvl w:ilvl="0" w:tplc="DF045E22">
      <w:start w:val="2"/>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149FA"/>
    <w:multiLevelType w:val="hybridMultilevel"/>
    <w:tmpl w:val="85E8AFFE"/>
    <w:lvl w:ilvl="0" w:tplc="FCD0796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4875"/>
    <w:multiLevelType w:val="hybridMultilevel"/>
    <w:tmpl w:val="A61E79D4"/>
    <w:lvl w:ilvl="0" w:tplc="26D662BE">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E63660A"/>
    <w:multiLevelType w:val="hybridMultilevel"/>
    <w:tmpl w:val="D6B431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5947BED"/>
    <w:multiLevelType w:val="hybridMultilevel"/>
    <w:tmpl w:val="09A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6"/>
  </w:num>
  <w:num w:numId="6">
    <w:abstractNumId w:val="9"/>
  </w:num>
  <w:num w:numId="7">
    <w:abstractNumId w:val="7"/>
  </w:num>
  <w:num w:numId="8">
    <w:abstractNumId w:val="12"/>
  </w:num>
  <w:num w:numId="9">
    <w:abstractNumId w:val="8"/>
  </w:num>
  <w:num w:numId="10">
    <w:abstractNumId w:val="11"/>
  </w:num>
  <w:num w:numId="11">
    <w:abstractNumId w:val="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83BAA"/>
    <w:rsid w:val="000A5C18"/>
    <w:rsid w:val="000C0F71"/>
    <w:rsid w:val="000C3168"/>
    <w:rsid w:val="000E3FBF"/>
    <w:rsid w:val="0010680C"/>
    <w:rsid w:val="00130FD6"/>
    <w:rsid w:val="00133C8A"/>
    <w:rsid w:val="001622B7"/>
    <w:rsid w:val="001766D6"/>
    <w:rsid w:val="001848E4"/>
    <w:rsid w:val="001D0A89"/>
    <w:rsid w:val="001E2320"/>
    <w:rsid w:val="00214E28"/>
    <w:rsid w:val="002E2E0A"/>
    <w:rsid w:val="0030211A"/>
    <w:rsid w:val="0032322C"/>
    <w:rsid w:val="0035029A"/>
    <w:rsid w:val="00352B81"/>
    <w:rsid w:val="0038299F"/>
    <w:rsid w:val="003941C9"/>
    <w:rsid w:val="003A0150"/>
    <w:rsid w:val="003B1A29"/>
    <w:rsid w:val="003C5711"/>
    <w:rsid w:val="003E24DF"/>
    <w:rsid w:val="0040141E"/>
    <w:rsid w:val="00410539"/>
    <w:rsid w:val="0041428F"/>
    <w:rsid w:val="00424C86"/>
    <w:rsid w:val="00432D74"/>
    <w:rsid w:val="00436036"/>
    <w:rsid w:val="0048461A"/>
    <w:rsid w:val="004A1274"/>
    <w:rsid w:val="004A2B0D"/>
    <w:rsid w:val="004A7980"/>
    <w:rsid w:val="004E0D1A"/>
    <w:rsid w:val="0055207D"/>
    <w:rsid w:val="00565403"/>
    <w:rsid w:val="005C2210"/>
    <w:rsid w:val="005C3CC4"/>
    <w:rsid w:val="0061296E"/>
    <w:rsid w:val="00615018"/>
    <w:rsid w:val="00620DF9"/>
    <w:rsid w:val="0062123A"/>
    <w:rsid w:val="00646E75"/>
    <w:rsid w:val="0066548C"/>
    <w:rsid w:val="006833B8"/>
    <w:rsid w:val="006D6101"/>
    <w:rsid w:val="006F6F10"/>
    <w:rsid w:val="006F7BD4"/>
    <w:rsid w:val="007665F6"/>
    <w:rsid w:val="00783E79"/>
    <w:rsid w:val="007B5AE8"/>
    <w:rsid w:val="007B7D3C"/>
    <w:rsid w:val="007E6992"/>
    <w:rsid w:val="007E7141"/>
    <w:rsid w:val="007E7F36"/>
    <w:rsid w:val="007F5192"/>
    <w:rsid w:val="00817DDD"/>
    <w:rsid w:val="00823F31"/>
    <w:rsid w:val="00835CA2"/>
    <w:rsid w:val="00837AC5"/>
    <w:rsid w:val="0085080A"/>
    <w:rsid w:val="00862033"/>
    <w:rsid w:val="00867824"/>
    <w:rsid w:val="0087088A"/>
    <w:rsid w:val="008B1C4D"/>
    <w:rsid w:val="0092336B"/>
    <w:rsid w:val="009276EB"/>
    <w:rsid w:val="009A3ECE"/>
    <w:rsid w:val="009D64E6"/>
    <w:rsid w:val="009D6E13"/>
    <w:rsid w:val="00A24020"/>
    <w:rsid w:val="00A66B18"/>
    <w:rsid w:val="00A6783B"/>
    <w:rsid w:val="00A96CF8"/>
    <w:rsid w:val="00AE1388"/>
    <w:rsid w:val="00AF3982"/>
    <w:rsid w:val="00B03A75"/>
    <w:rsid w:val="00B11F6E"/>
    <w:rsid w:val="00B13B73"/>
    <w:rsid w:val="00B2499C"/>
    <w:rsid w:val="00B50294"/>
    <w:rsid w:val="00B57D6E"/>
    <w:rsid w:val="00BC24B5"/>
    <w:rsid w:val="00BE2B35"/>
    <w:rsid w:val="00C20AFE"/>
    <w:rsid w:val="00C2798A"/>
    <w:rsid w:val="00C454A4"/>
    <w:rsid w:val="00C50943"/>
    <w:rsid w:val="00C541F7"/>
    <w:rsid w:val="00C6535F"/>
    <w:rsid w:val="00C701F7"/>
    <w:rsid w:val="00C70786"/>
    <w:rsid w:val="00D158D3"/>
    <w:rsid w:val="00D41084"/>
    <w:rsid w:val="00D46235"/>
    <w:rsid w:val="00D50AA8"/>
    <w:rsid w:val="00D552E8"/>
    <w:rsid w:val="00D66593"/>
    <w:rsid w:val="00D921D7"/>
    <w:rsid w:val="00DB221D"/>
    <w:rsid w:val="00DB722F"/>
    <w:rsid w:val="00DE1FA7"/>
    <w:rsid w:val="00DE6DA2"/>
    <w:rsid w:val="00DF07DF"/>
    <w:rsid w:val="00DF2D30"/>
    <w:rsid w:val="00DF3D31"/>
    <w:rsid w:val="00E149A6"/>
    <w:rsid w:val="00E21240"/>
    <w:rsid w:val="00E272F6"/>
    <w:rsid w:val="00E55D74"/>
    <w:rsid w:val="00E61EEC"/>
    <w:rsid w:val="00E6540C"/>
    <w:rsid w:val="00E8009F"/>
    <w:rsid w:val="00E81E2A"/>
    <w:rsid w:val="00EA6A6F"/>
    <w:rsid w:val="00EB7785"/>
    <w:rsid w:val="00EC37E4"/>
    <w:rsid w:val="00EC58A2"/>
    <w:rsid w:val="00EE0952"/>
    <w:rsid w:val="00F30CA5"/>
    <w:rsid w:val="00F322E2"/>
    <w:rsid w:val="00F50480"/>
    <w:rsid w:val="00F542A2"/>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FAA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8714C2" w:rsidRDefault="00FB6420" w:rsidP="00FB6420">
          <w:pPr>
            <w:pStyle w:val="437FFAD643AE48EA82905463BF97491F"/>
          </w:pPr>
          <w:r>
            <w:t>Location:</w:t>
          </w:r>
        </w:p>
      </w:docPartBody>
    </w:docPart>
    <w:docPart>
      <w:docPartPr>
        <w:name w:val="7C0F20D2350A4530A7690E553E4155F2"/>
        <w:category>
          <w:name w:val="General"/>
          <w:gallery w:val="placeholder"/>
        </w:category>
        <w:types>
          <w:type w:val="bbPlcHdr"/>
        </w:types>
        <w:behaviors>
          <w:behavior w:val="content"/>
        </w:behaviors>
        <w:guid w:val="{D99FF145-2266-4411-9108-9143884BDB13}"/>
      </w:docPartPr>
      <w:docPartBody>
        <w:p w:rsidR="008946C1" w:rsidRDefault="008714C2" w:rsidP="008714C2">
          <w:pPr>
            <w:pStyle w:val="7C0F20D2350A4530A7690E553E4155F2"/>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24017A"/>
    <w:rsid w:val="00330A66"/>
    <w:rsid w:val="00417287"/>
    <w:rsid w:val="005F6A4A"/>
    <w:rsid w:val="006215F9"/>
    <w:rsid w:val="008714C2"/>
    <w:rsid w:val="008946C1"/>
    <w:rsid w:val="00C97A2D"/>
    <w:rsid w:val="00D91D7D"/>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 w:type="paragraph" w:customStyle="1" w:styleId="7C0F20D2350A4530A7690E553E4155F2">
    <w:name w:val="7C0F20D2350A4530A7690E553E4155F2"/>
    <w:rsid w:val="00871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97B8C85-6F04-47D9-B1BE-B0D0A043E8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2019-11-09T12:51:00Z</dcterms:created>
  <dcterms:modified xsi:type="dcterms:W3CDTF">2019-12-19T11:29:00Z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