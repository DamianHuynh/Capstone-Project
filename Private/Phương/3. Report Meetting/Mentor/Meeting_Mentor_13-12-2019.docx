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125A82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0F398DBB" w:rsidR="00D921D7" w:rsidRPr="005C3CC4" w:rsidRDefault="00026969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13/</w:t>
            </w:r>
            <w:r w:rsidR="005C3CC4" w:rsidRPr="005C3CC4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vi-VN"/>
              </w:rPr>
              <w:t>2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6050B752" w:rsidR="00D921D7" w:rsidRPr="005C3CC4" w:rsidRDefault="007672E4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125A82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437FDAF5" w14:textId="3D52EF67" w:rsidR="00906B7F" w:rsidRPr="00F938A0" w:rsidRDefault="00F938A0" w:rsidP="00906B7F">
      <w:pPr>
        <w:pStyle w:val="ListNumber"/>
        <w:numPr>
          <w:ilvl w:val="0"/>
          <w:numId w:val="14"/>
        </w:numPr>
        <w:rPr>
          <w:lang w:val="vi-VN"/>
        </w:rPr>
      </w:pPr>
      <w:r>
        <w:rPr>
          <w:lang w:val="vi-VN"/>
        </w:rPr>
        <w:t>Trình bày công việc trong tuần v</w:t>
      </w:r>
      <w:r>
        <w:rPr>
          <w:rFonts w:ascii="Calibri" w:hAnsi="Calibri" w:cs="Calibri"/>
          <w:lang w:val="vi-VN"/>
        </w:rPr>
        <w:t xml:space="preserve">ừa qua : </w:t>
      </w:r>
    </w:p>
    <w:p w14:paraId="31B721E1" w14:textId="7DD8C847" w:rsidR="00F938A0" w:rsidRDefault="00F938A0" w:rsidP="00F938A0">
      <w:pPr>
        <w:pStyle w:val="ListNumber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Lịch trình training : nhóm bị chậm tiến độ </w:t>
      </w:r>
      <w:r w:rsidR="00685AEA">
        <w:rPr>
          <w:lang w:val="vi-VN"/>
        </w:rPr>
        <w:t>2</w:t>
      </w:r>
      <w:r>
        <w:rPr>
          <w:lang w:val="vi-VN"/>
        </w:rPr>
        <w:t xml:space="preserve"> tuần</w:t>
      </w:r>
      <w:r w:rsidR="00685AEA">
        <w:rPr>
          <w:lang w:val="vi-VN"/>
        </w:rPr>
        <w:t>, nhóm đã cài đặt thư vi</w:t>
      </w:r>
      <w:r w:rsidR="004A633E">
        <w:rPr>
          <w:rFonts w:ascii="Calibri" w:hAnsi="Calibri" w:cs="Calibri"/>
          <w:lang w:val="vi-VN"/>
        </w:rPr>
        <w:t>ện, framework , công cụ cho các thành viên nhóm</w:t>
      </w:r>
      <w:r w:rsidR="00685AEA">
        <w:rPr>
          <w:lang w:val="vi-VN"/>
        </w:rPr>
        <w:t>.</w:t>
      </w:r>
    </w:p>
    <w:p w14:paraId="2C1AA222" w14:textId="684516B9" w:rsidR="0002366B" w:rsidRPr="00685AEA" w:rsidRDefault="0002366B" w:rsidP="00F938A0">
      <w:pPr>
        <w:pStyle w:val="ListNumber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Trình bày detail design :  hình </w:t>
      </w:r>
      <w:r>
        <w:rPr>
          <w:rFonts w:ascii="Calibri" w:hAnsi="Calibri" w:cs="Calibri"/>
          <w:lang w:val="vi-VN"/>
        </w:rPr>
        <w:t xml:space="preserve">ảnh nên để chính giữa, sử dụng đồng nhất 1 màu , </w:t>
      </w:r>
      <w:r w:rsidR="00685AEA">
        <w:rPr>
          <w:rFonts w:ascii="Calibri" w:hAnsi="Calibri" w:cs="Calibri"/>
          <w:lang w:val="vi-VN"/>
        </w:rPr>
        <w:t xml:space="preserve">chọn </w:t>
      </w:r>
      <w:r>
        <w:rPr>
          <w:rFonts w:ascii="Calibri" w:hAnsi="Calibri" w:cs="Calibri"/>
          <w:lang w:val="vi-VN"/>
        </w:rPr>
        <w:t xml:space="preserve">icon cho phù hợp </w:t>
      </w:r>
    </w:p>
    <w:p w14:paraId="3D85970A" w14:textId="0AFBEDA7" w:rsidR="00685AEA" w:rsidRPr="00F938A0" w:rsidRDefault="00685AEA" w:rsidP="00F938A0">
      <w:pPr>
        <w:pStyle w:val="ListNumber"/>
        <w:numPr>
          <w:ilvl w:val="0"/>
          <w:numId w:val="16"/>
        </w:numPr>
        <w:rPr>
          <w:lang w:val="vi-VN"/>
        </w:rPr>
      </w:pPr>
      <w:r>
        <w:rPr>
          <w:lang w:val="vi-VN"/>
        </w:rPr>
        <w:t>Update usecase diagram: tốt nh</w:t>
      </w:r>
      <w:r>
        <w:rPr>
          <w:rFonts w:ascii="Calibri" w:hAnsi="Calibri" w:cs="Calibri"/>
          <w:lang w:val="vi-VN"/>
        </w:rPr>
        <w:t>ất nên vẽ tách ra cho dễ mô tả.</w:t>
      </w:r>
    </w:p>
    <w:p w14:paraId="37651E94" w14:textId="77777777" w:rsidR="00F938A0" w:rsidRDefault="00F938A0" w:rsidP="00906B7F">
      <w:pPr>
        <w:pStyle w:val="ListNumber"/>
        <w:numPr>
          <w:ilvl w:val="0"/>
          <w:numId w:val="14"/>
        </w:numPr>
        <w:rPr>
          <w:lang w:val="vi-VN"/>
        </w:rPr>
      </w:pPr>
    </w:p>
    <w:p w14:paraId="203F66F3" w14:textId="77777777" w:rsidR="00906B7F" w:rsidRPr="00906B7F" w:rsidRDefault="00906B7F" w:rsidP="00906B7F">
      <w:pPr>
        <w:pStyle w:val="ListNumber"/>
        <w:numPr>
          <w:ilvl w:val="0"/>
          <w:numId w:val="0"/>
        </w:numPr>
        <w:ind w:left="360" w:hanging="360"/>
        <w:rPr>
          <w:lang w:val="vi-VN"/>
        </w:rPr>
      </w:pPr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3C6E" w14:textId="77777777" w:rsidR="00125A82" w:rsidRDefault="00125A82" w:rsidP="00A66B18">
      <w:pPr>
        <w:spacing w:before="0" w:after="0"/>
      </w:pPr>
      <w:r>
        <w:separator/>
      </w:r>
    </w:p>
  </w:endnote>
  <w:endnote w:type="continuationSeparator" w:id="0">
    <w:p w14:paraId="461F0F1C" w14:textId="77777777" w:rsidR="00125A82" w:rsidRDefault="00125A8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F125" w14:textId="77777777" w:rsidR="00125A82" w:rsidRDefault="00125A82" w:rsidP="00A66B18">
      <w:pPr>
        <w:spacing w:before="0" w:after="0"/>
      </w:pPr>
      <w:r>
        <w:separator/>
      </w:r>
    </w:p>
  </w:footnote>
  <w:footnote w:type="continuationSeparator" w:id="0">
    <w:p w14:paraId="6B5CFC34" w14:textId="77777777" w:rsidR="00125A82" w:rsidRDefault="00125A8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58470B"/>
    <w:multiLevelType w:val="hybridMultilevel"/>
    <w:tmpl w:val="68B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0973"/>
    <w:multiLevelType w:val="hybridMultilevel"/>
    <w:tmpl w:val="0396F626"/>
    <w:lvl w:ilvl="0" w:tplc="4C689210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2A86083"/>
    <w:multiLevelType w:val="hybridMultilevel"/>
    <w:tmpl w:val="6262C8EA"/>
    <w:lvl w:ilvl="0" w:tplc="A4E8E8C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2366B"/>
    <w:rsid w:val="00026969"/>
    <w:rsid w:val="00083BAA"/>
    <w:rsid w:val="000A5C18"/>
    <w:rsid w:val="000C0F71"/>
    <w:rsid w:val="000C3168"/>
    <w:rsid w:val="000E3FBF"/>
    <w:rsid w:val="000E4FDD"/>
    <w:rsid w:val="0010680C"/>
    <w:rsid w:val="00125A82"/>
    <w:rsid w:val="00130FD6"/>
    <w:rsid w:val="00133C8A"/>
    <w:rsid w:val="001622B7"/>
    <w:rsid w:val="001766D6"/>
    <w:rsid w:val="001848E4"/>
    <w:rsid w:val="001D0A89"/>
    <w:rsid w:val="001E2320"/>
    <w:rsid w:val="00214E28"/>
    <w:rsid w:val="00284BAD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633E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85AEA"/>
    <w:rsid w:val="006D6101"/>
    <w:rsid w:val="006F6F10"/>
    <w:rsid w:val="006F7BD4"/>
    <w:rsid w:val="00712E4C"/>
    <w:rsid w:val="007665F6"/>
    <w:rsid w:val="007672E4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00059"/>
    <w:rsid w:val="00906B7F"/>
    <w:rsid w:val="0092336B"/>
    <w:rsid w:val="009276EB"/>
    <w:rsid w:val="009A3ECE"/>
    <w:rsid w:val="009D64E6"/>
    <w:rsid w:val="009D6E13"/>
    <w:rsid w:val="00A24020"/>
    <w:rsid w:val="00A66B18"/>
    <w:rsid w:val="00A6783B"/>
    <w:rsid w:val="00A717F0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22E2"/>
    <w:rsid w:val="00F50480"/>
    <w:rsid w:val="00F542A2"/>
    <w:rsid w:val="00F85275"/>
    <w:rsid w:val="00F938A0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714C2"/>
    <w:rsid w:val="008946C1"/>
    <w:rsid w:val="00932700"/>
    <w:rsid w:val="00C97A2D"/>
    <w:rsid w:val="00E044B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2019-12-13T04:22:00Z</dcterms:created>
  <dcterms:modified xsi:type="dcterms:W3CDTF">2019-12-19T11:26:00Z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