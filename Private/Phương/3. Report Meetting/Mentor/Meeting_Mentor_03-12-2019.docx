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CellMar>
          <w:left w:w="0" w:type="dxa"/>
          <w:right w:w="115" w:type="dxa"/>
        </w:tblCellMar>
        <w:tblLook w:val="0600" w:firstRow="0" w:lastRow="0" w:firstColumn="0" w:lastColumn="0" w:noHBand="1" w:noVBand="1"/>
        <w:tblDescription w:val="Header layout table"/>
      </w:tblPr>
      <w:tblGrid>
        <w:gridCol w:w="1717"/>
        <w:gridCol w:w="3823"/>
        <w:gridCol w:w="1909"/>
        <w:gridCol w:w="1911"/>
      </w:tblGrid>
      <w:tr w:rsidR="00EC37E4" w:rsidRPr="00C2798A" w14:paraId="20C58CBE" w14:textId="77777777" w:rsidTr="009D64E6">
        <w:trPr>
          <w:trHeight w:val="899"/>
        </w:trPr>
        <w:tc>
          <w:tcPr>
            <w:tcW w:w="5000" w:type="pct"/>
            <w:gridSpan w:val="4"/>
          </w:tcPr>
          <w:p w14:paraId="1DC81B21" w14:textId="27477E3B" w:rsidR="00D921D7" w:rsidRPr="00D921D7" w:rsidRDefault="0030211A" w:rsidP="009D64E6">
            <w:pPr>
              <w:pStyle w:val="Title"/>
              <w:spacing w:after="480"/>
            </w:pPr>
            <w:r>
              <w:t xml:space="preserve">MEEting mentor </w:t>
            </w:r>
          </w:p>
        </w:tc>
      </w:tr>
      <w:tr w:rsidR="00D921D7" w:rsidRPr="00C2798A" w14:paraId="2954D868" w14:textId="77777777" w:rsidTr="009D64E6">
        <w:trPr>
          <w:trHeight w:val="492"/>
        </w:trPr>
        <w:tc>
          <w:tcPr>
            <w:tcW w:w="917" w:type="pct"/>
          </w:tcPr>
          <w:p w14:paraId="55B52100" w14:textId="77777777" w:rsidR="00D921D7" w:rsidRPr="005C3CC4" w:rsidRDefault="0086179A" w:rsidP="00C2798A">
            <w:pPr>
              <w:pStyle w:val="MeetingInfo"/>
              <w:rPr>
                <w:color w:val="000000" w:themeColor="text1"/>
              </w:rPr>
            </w:pPr>
            <w:sdt>
              <w:sdtPr>
                <w:rPr>
                  <w:color w:val="000000" w:themeColor="text1"/>
                </w:rPr>
                <w:id w:val="-1289583197"/>
                <w:placeholder>
                  <w:docPart w:val="437FFAD643AE48EA82905463BF97491F"/>
                </w:placeholder>
                <w:temporary/>
                <w:showingPlcHdr/>
                <w15:appearance w15:val="hidden"/>
              </w:sdtPr>
              <w:sdtEndPr/>
              <w:sdtContent>
                <w:r w:rsidR="00D921D7" w:rsidRPr="005C3CC4">
                  <w:rPr>
                    <w:color w:val="000000" w:themeColor="text1"/>
                  </w:rPr>
                  <w:t>Location:</w:t>
                </w:r>
              </w:sdtContent>
            </w:sdt>
          </w:p>
        </w:tc>
        <w:tc>
          <w:tcPr>
            <w:tcW w:w="2042" w:type="pct"/>
          </w:tcPr>
          <w:p w14:paraId="20BFDDE2" w14:textId="61C31129" w:rsidR="00D921D7" w:rsidRPr="005C3CC4" w:rsidRDefault="005C3CC4" w:rsidP="00C2798A">
            <w:pPr>
              <w:pStyle w:val="MeetingInfo"/>
              <w:rPr>
                <w:rFonts w:ascii="Calibri" w:hAnsi="Calibri" w:cs="Calibri"/>
                <w:color w:val="000000" w:themeColor="text1"/>
              </w:rPr>
            </w:pPr>
            <w:r w:rsidRPr="005C3CC4">
              <w:rPr>
                <w:color w:val="000000" w:themeColor="text1"/>
              </w:rPr>
              <w:t>Đ</w:t>
            </w:r>
            <w:r w:rsidRPr="005C3CC4">
              <w:rPr>
                <w:rFonts w:ascii="Calibri" w:hAnsi="Calibri" w:cs="Calibri"/>
                <w:color w:val="000000" w:themeColor="text1"/>
              </w:rPr>
              <w:t xml:space="preserve">ại Học Văn Lang </w:t>
            </w:r>
          </w:p>
        </w:tc>
        <w:tc>
          <w:tcPr>
            <w:tcW w:w="2041" w:type="pct"/>
            <w:gridSpan w:val="2"/>
          </w:tcPr>
          <w:p w14:paraId="7BAFFB9E" w14:textId="35481FB6" w:rsidR="00D921D7" w:rsidRPr="0030211A" w:rsidRDefault="00D921D7" w:rsidP="00B13B73">
            <w:pPr>
              <w:pStyle w:val="MeetingInfo"/>
              <w:jc w:val="center"/>
              <w:rPr>
                <w:rFonts w:ascii="Calibri" w:hAnsi="Calibri" w:cs="Calibri"/>
                <w:b/>
                <w:color w:val="000000" w:themeColor="text1"/>
              </w:rPr>
            </w:pPr>
            <w:r w:rsidRPr="005C3CC4">
              <w:rPr>
                <w:b/>
                <w:color w:val="000000" w:themeColor="text1"/>
              </w:rPr>
              <w:t xml:space="preserve">Team </w:t>
            </w:r>
            <w:r w:rsidR="0030211A">
              <w:rPr>
                <w:b/>
                <w:color w:val="000000" w:themeColor="text1"/>
              </w:rPr>
              <w:t>B</w:t>
            </w:r>
            <w:r w:rsidR="0030211A">
              <w:rPr>
                <w:rFonts w:ascii="Calibri" w:hAnsi="Calibri" w:cs="Calibri"/>
                <w:b/>
                <w:color w:val="000000" w:themeColor="text1"/>
              </w:rPr>
              <w:t xml:space="preserve">ất Động Sản </w:t>
            </w:r>
          </w:p>
        </w:tc>
      </w:tr>
      <w:tr w:rsidR="00D921D7" w:rsidRPr="00C2798A" w14:paraId="2DDB7C2F" w14:textId="77777777" w:rsidTr="009D64E6">
        <w:trPr>
          <w:trHeight w:val="492"/>
        </w:trPr>
        <w:tc>
          <w:tcPr>
            <w:tcW w:w="917" w:type="pct"/>
          </w:tcPr>
          <w:p w14:paraId="36FED8EF" w14:textId="77777777" w:rsidR="00D921D7" w:rsidRPr="005C3CC4" w:rsidRDefault="00D921D7" w:rsidP="00C2798A">
            <w:pPr>
              <w:pStyle w:val="MeetingInfo"/>
              <w:rPr>
                <w:color w:val="000000" w:themeColor="text1"/>
              </w:rPr>
            </w:pPr>
            <w:r w:rsidRPr="005C3CC4">
              <w:rPr>
                <w:color w:val="000000" w:themeColor="text1"/>
              </w:rPr>
              <w:t>Datetime:</w:t>
            </w:r>
          </w:p>
        </w:tc>
        <w:tc>
          <w:tcPr>
            <w:tcW w:w="2042" w:type="pct"/>
          </w:tcPr>
          <w:p w14:paraId="69D529C7" w14:textId="1F669448" w:rsidR="00D921D7" w:rsidRPr="005C3CC4" w:rsidRDefault="00BA2453" w:rsidP="00C2798A">
            <w:pPr>
              <w:pStyle w:val="MeetingInfo"/>
              <w:rPr>
                <w:color w:val="000000" w:themeColor="text1"/>
              </w:rPr>
            </w:pPr>
            <w:r>
              <w:rPr>
                <w:color w:val="000000" w:themeColor="text1"/>
              </w:rPr>
              <w:t>03</w:t>
            </w:r>
            <w:r w:rsidR="005C3CC4" w:rsidRPr="005C3CC4">
              <w:rPr>
                <w:color w:val="000000" w:themeColor="text1"/>
              </w:rPr>
              <w:t>/</w:t>
            </w:r>
            <w:r>
              <w:rPr>
                <w:color w:val="000000" w:themeColor="text1"/>
              </w:rPr>
              <w:t>12</w:t>
            </w:r>
            <w:r w:rsidR="005C3CC4" w:rsidRPr="005C3CC4">
              <w:rPr>
                <w:color w:val="000000" w:themeColor="text1"/>
              </w:rPr>
              <w:t>/2019</w:t>
            </w:r>
          </w:p>
        </w:tc>
        <w:tc>
          <w:tcPr>
            <w:tcW w:w="1020" w:type="pct"/>
          </w:tcPr>
          <w:p w14:paraId="31B0B925" w14:textId="4A9C9C8B" w:rsidR="00D921D7" w:rsidRPr="005C3CC4" w:rsidRDefault="00B13B73" w:rsidP="00B13B73">
            <w:pPr>
              <w:pStyle w:val="MeetingInfo"/>
              <w:jc w:val="center"/>
              <w:rPr>
                <w:color w:val="000000" w:themeColor="text1"/>
              </w:rPr>
            </w:pPr>
            <w:r>
              <w:rPr>
                <w:color w:val="000000" w:themeColor="text1"/>
              </w:rPr>
              <w:t xml:space="preserve">             </w:t>
            </w:r>
            <w:r w:rsidR="00D921D7" w:rsidRPr="005C3CC4">
              <w:rPr>
                <w:color w:val="000000" w:themeColor="text1"/>
              </w:rPr>
              <w:t>Mentor</w:t>
            </w:r>
            <w:r w:rsidR="009D64E6" w:rsidRPr="005C3CC4">
              <w:rPr>
                <w:color w:val="000000" w:themeColor="text1"/>
              </w:rPr>
              <w:t>:</w:t>
            </w:r>
          </w:p>
        </w:tc>
        <w:tc>
          <w:tcPr>
            <w:tcW w:w="1021" w:type="pct"/>
          </w:tcPr>
          <w:p w14:paraId="63BB91F6" w14:textId="05424FF0" w:rsidR="00D921D7" w:rsidRPr="005C3CC4" w:rsidRDefault="005C3CC4" w:rsidP="00C2798A">
            <w:pPr>
              <w:pStyle w:val="MeetingInfo"/>
              <w:rPr>
                <w:rFonts w:ascii="Calibri" w:hAnsi="Calibri" w:cs="Calibri"/>
                <w:color w:val="000000" w:themeColor="text1"/>
              </w:rPr>
            </w:pPr>
            <w:r w:rsidRPr="005C3CC4">
              <w:rPr>
                <w:rFonts w:ascii="Calibri" w:hAnsi="Calibri" w:cs="Calibri"/>
                <w:color w:val="000000" w:themeColor="text1"/>
              </w:rPr>
              <w:t xml:space="preserve">Đặng Đình Hòa </w:t>
            </w:r>
          </w:p>
        </w:tc>
      </w:tr>
      <w:tr w:rsidR="00D921D7" w:rsidRPr="00C2798A" w14:paraId="7FE84821" w14:textId="77777777" w:rsidTr="009D64E6">
        <w:trPr>
          <w:trHeight w:val="492"/>
        </w:trPr>
        <w:tc>
          <w:tcPr>
            <w:tcW w:w="917" w:type="pct"/>
          </w:tcPr>
          <w:p w14:paraId="5837ED8A" w14:textId="77777777" w:rsidR="00D921D7" w:rsidRPr="005C3CC4" w:rsidRDefault="00D921D7" w:rsidP="00C2798A">
            <w:pPr>
              <w:pStyle w:val="MeetingInfo"/>
              <w:rPr>
                <w:color w:val="000000" w:themeColor="text1"/>
              </w:rPr>
            </w:pPr>
            <w:r w:rsidRPr="005C3CC4">
              <w:rPr>
                <w:color w:val="000000" w:themeColor="text1"/>
              </w:rPr>
              <w:t>Attendance:</w:t>
            </w:r>
          </w:p>
        </w:tc>
        <w:tc>
          <w:tcPr>
            <w:tcW w:w="2042" w:type="pct"/>
          </w:tcPr>
          <w:p w14:paraId="427BE683" w14:textId="77777777" w:rsidR="00D921D7" w:rsidRPr="005C3CC4" w:rsidRDefault="005C3CC4" w:rsidP="00C2798A">
            <w:pPr>
              <w:pStyle w:val="MeetingInfo"/>
              <w:rPr>
                <w:rFonts w:ascii="Calibri" w:hAnsi="Calibri" w:cs="Calibri"/>
                <w:color w:val="000000" w:themeColor="text1"/>
              </w:rPr>
            </w:pPr>
            <w:r w:rsidRPr="005C3CC4">
              <w:rPr>
                <w:color w:val="000000" w:themeColor="text1"/>
              </w:rPr>
              <w:t>Tr</w:t>
            </w:r>
            <w:r w:rsidRPr="005C3CC4">
              <w:rPr>
                <w:rFonts w:ascii="Calibri" w:hAnsi="Calibri" w:cs="Calibri"/>
                <w:color w:val="000000" w:themeColor="text1"/>
                <w:lang w:val="vi-VN"/>
              </w:rPr>
              <w:t>ư</w:t>
            </w:r>
            <w:r w:rsidRPr="005C3CC4">
              <w:rPr>
                <w:rFonts w:ascii="Calibri" w:hAnsi="Calibri" w:cs="Calibri"/>
                <w:color w:val="000000" w:themeColor="text1"/>
              </w:rPr>
              <w:t xml:space="preserve">ơng Quang Vương </w:t>
            </w:r>
          </w:p>
          <w:p w14:paraId="39709164" w14:textId="77777777" w:rsidR="005C3CC4" w:rsidRPr="005C3CC4" w:rsidRDefault="005C3CC4" w:rsidP="00C2798A">
            <w:pPr>
              <w:pStyle w:val="MeetingInfo"/>
              <w:rPr>
                <w:rFonts w:ascii="Calibri" w:hAnsi="Calibri" w:cs="Calibri"/>
                <w:color w:val="000000" w:themeColor="text1"/>
              </w:rPr>
            </w:pPr>
            <w:r w:rsidRPr="005C3CC4">
              <w:rPr>
                <w:rFonts w:ascii="Calibri" w:hAnsi="Calibri" w:cs="Calibri"/>
                <w:color w:val="000000" w:themeColor="text1"/>
              </w:rPr>
              <w:t xml:space="preserve">Trịnh Như Phương </w:t>
            </w:r>
          </w:p>
          <w:p w14:paraId="0A412E6A" w14:textId="77777777" w:rsidR="005C3CC4" w:rsidRPr="005C3CC4" w:rsidRDefault="005C3CC4" w:rsidP="00C2798A">
            <w:pPr>
              <w:pStyle w:val="MeetingInfo"/>
              <w:rPr>
                <w:rFonts w:ascii="Calibri" w:hAnsi="Calibri" w:cs="Calibri"/>
                <w:color w:val="000000" w:themeColor="text1"/>
              </w:rPr>
            </w:pPr>
            <w:r w:rsidRPr="005C3CC4">
              <w:rPr>
                <w:rFonts w:ascii="Calibri" w:hAnsi="Calibri" w:cs="Calibri"/>
                <w:color w:val="000000" w:themeColor="text1"/>
              </w:rPr>
              <w:t xml:space="preserve">Phạm Quốc Nhân </w:t>
            </w:r>
          </w:p>
          <w:p w14:paraId="366FCAD2" w14:textId="77777777" w:rsidR="005C3CC4" w:rsidRPr="005C3CC4" w:rsidRDefault="005C3CC4" w:rsidP="00C2798A">
            <w:pPr>
              <w:pStyle w:val="MeetingInfo"/>
              <w:rPr>
                <w:rFonts w:ascii="Calibri" w:hAnsi="Calibri" w:cs="Calibri"/>
                <w:color w:val="000000" w:themeColor="text1"/>
              </w:rPr>
            </w:pPr>
            <w:r w:rsidRPr="005C3CC4">
              <w:rPr>
                <w:rFonts w:ascii="Calibri" w:hAnsi="Calibri" w:cs="Calibri"/>
                <w:color w:val="000000" w:themeColor="text1"/>
              </w:rPr>
              <w:t xml:space="preserve">Nguyễn Anh Minh </w:t>
            </w:r>
          </w:p>
          <w:p w14:paraId="74A0B87F" w14:textId="13185ACA" w:rsidR="005C3CC4" w:rsidRPr="005C3CC4" w:rsidRDefault="005C3CC4" w:rsidP="00C2798A">
            <w:pPr>
              <w:pStyle w:val="MeetingInfo"/>
              <w:rPr>
                <w:rFonts w:ascii="Calibri" w:hAnsi="Calibri" w:cs="Calibri"/>
                <w:color w:val="000000" w:themeColor="text1"/>
              </w:rPr>
            </w:pPr>
            <w:r w:rsidRPr="005C3CC4">
              <w:rPr>
                <w:rFonts w:ascii="Calibri" w:hAnsi="Calibri" w:cs="Calibri"/>
                <w:color w:val="000000" w:themeColor="text1"/>
              </w:rPr>
              <w:t xml:space="preserve">Huỳnh </w:t>
            </w:r>
            <w:r>
              <w:rPr>
                <w:rFonts w:ascii="Calibri" w:hAnsi="Calibri" w:cs="Calibri"/>
                <w:color w:val="000000" w:themeColor="text1"/>
              </w:rPr>
              <w:t>T</w:t>
            </w:r>
            <w:r w:rsidRPr="005C3CC4">
              <w:rPr>
                <w:rFonts w:ascii="Calibri" w:hAnsi="Calibri" w:cs="Calibri"/>
                <w:color w:val="000000" w:themeColor="text1"/>
              </w:rPr>
              <w:t xml:space="preserve">uấn </w:t>
            </w:r>
            <w:r>
              <w:rPr>
                <w:rFonts w:ascii="Calibri" w:hAnsi="Calibri" w:cs="Calibri"/>
                <w:color w:val="000000" w:themeColor="text1"/>
              </w:rPr>
              <w:t>Đ</w:t>
            </w:r>
            <w:r w:rsidRPr="005C3CC4">
              <w:rPr>
                <w:rFonts w:ascii="Calibri" w:hAnsi="Calibri" w:cs="Calibri"/>
                <w:color w:val="000000" w:themeColor="text1"/>
              </w:rPr>
              <w:t xml:space="preserve">ạt </w:t>
            </w:r>
          </w:p>
        </w:tc>
        <w:tc>
          <w:tcPr>
            <w:tcW w:w="1020" w:type="pct"/>
          </w:tcPr>
          <w:p w14:paraId="54D2D985" w14:textId="77777777" w:rsidR="00D921D7" w:rsidRPr="005C3CC4" w:rsidRDefault="00D921D7" w:rsidP="00D921D7">
            <w:pPr>
              <w:pStyle w:val="MeetingInfo"/>
              <w:jc w:val="right"/>
              <w:rPr>
                <w:color w:val="000000" w:themeColor="text1"/>
              </w:rPr>
            </w:pPr>
            <w:r w:rsidRPr="005C3CC4">
              <w:rPr>
                <w:color w:val="000000" w:themeColor="text1"/>
              </w:rPr>
              <w:t>Progress</w:t>
            </w:r>
            <w:r w:rsidR="009D64E6" w:rsidRPr="005C3CC4">
              <w:rPr>
                <w:color w:val="000000" w:themeColor="text1"/>
              </w:rPr>
              <w:t>:</w:t>
            </w:r>
          </w:p>
        </w:tc>
        <w:tc>
          <w:tcPr>
            <w:tcW w:w="1021" w:type="pct"/>
          </w:tcPr>
          <w:p w14:paraId="37EFA70C" w14:textId="1B2A5B50" w:rsidR="00D921D7" w:rsidRPr="005C3CC4" w:rsidRDefault="00555318" w:rsidP="00C2798A">
            <w:pPr>
              <w:pStyle w:val="MeetingInfo"/>
              <w:rPr>
                <w:color w:val="000000" w:themeColor="text1"/>
              </w:rPr>
            </w:pPr>
            <w:r>
              <w:rPr>
                <w:color w:val="000000" w:themeColor="text1"/>
              </w:rPr>
              <w:t>40</w:t>
            </w:r>
            <w:bookmarkStart w:id="0" w:name="_GoBack"/>
            <w:bookmarkEnd w:id="0"/>
            <w:r w:rsidR="00D921D7" w:rsidRPr="005C3CC4">
              <w:rPr>
                <w:color w:val="000000" w:themeColor="text1"/>
              </w:rPr>
              <w:t>%</w:t>
            </w:r>
          </w:p>
        </w:tc>
      </w:tr>
      <w:tr w:rsidR="00D921D7" w:rsidRPr="00C2798A" w14:paraId="51B145BE" w14:textId="77777777" w:rsidTr="009D64E6">
        <w:trPr>
          <w:trHeight w:val="492"/>
        </w:trPr>
        <w:tc>
          <w:tcPr>
            <w:tcW w:w="917" w:type="pct"/>
          </w:tcPr>
          <w:p w14:paraId="0D2412DA" w14:textId="77777777" w:rsidR="00D921D7" w:rsidRPr="005C3CC4" w:rsidRDefault="00D921D7" w:rsidP="00C2798A">
            <w:pPr>
              <w:pStyle w:val="MeetingInfo"/>
              <w:rPr>
                <w:color w:val="000000" w:themeColor="text1"/>
              </w:rPr>
            </w:pPr>
            <w:r w:rsidRPr="005C3CC4">
              <w:rPr>
                <w:color w:val="000000" w:themeColor="text1"/>
              </w:rPr>
              <w:t>Absence:</w:t>
            </w:r>
          </w:p>
        </w:tc>
        <w:tc>
          <w:tcPr>
            <w:tcW w:w="2042" w:type="pct"/>
          </w:tcPr>
          <w:p w14:paraId="3BF3E839" w14:textId="32FAE4F3" w:rsidR="00D921D7" w:rsidRPr="005C3CC4" w:rsidRDefault="00D921D7" w:rsidP="00C2798A">
            <w:pPr>
              <w:pStyle w:val="MeetingInfo"/>
              <w:rPr>
                <w:color w:val="000000" w:themeColor="text1"/>
              </w:rPr>
            </w:pPr>
          </w:p>
        </w:tc>
        <w:tc>
          <w:tcPr>
            <w:tcW w:w="1020" w:type="pct"/>
          </w:tcPr>
          <w:p w14:paraId="1720A0EF" w14:textId="77777777" w:rsidR="00D921D7" w:rsidRPr="00C2798A" w:rsidRDefault="00D921D7" w:rsidP="00D921D7">
            <w:pPr>
              <w:pStyle w:val="MeetingInfo"/>
              <w:jc w:val="right"/>
            </w:pPr>
            <w:r>
              <w:t>Issue(s)</w:t>
            </w:r>
            <w:r w:rsidR="009D64E6">
              <w:t>:</w:t>
            </w:r>
          </w:p>
        </w:tc>
        <w:tc>
          <w:tcPr>
            <w:tcW w:w="1021" w:type="pct"/>
          </w:tcPr>
          <w:p w14:paraId="59CABC93" w14:textId="77777777" w:rsidR="00D921D7" w:rsidRPr="00C2798A" w:rsidRDefault="00D921D7" w:rsidP="00C2798A">
            <w:pPr>
              <w:pStyle w:val="MeetingInfo"/>
            </w:pPr>
            <w:r>
              <w:t>0</w:t>
            </w:r>
          </w:p>
        </w:tc>
      </w:tr>
    </w:tbl>
    <w:p w14:paraId="7B7D0834" w14:textId="0FE4FBD5" w:rsidR="00C50943" w:rsidRPr="00C50943" w:rsidRDefault="0086179A" w:rsidP="00C50943">
      <w:pPr>
        <w:pStyle w:val="Heading1"/>
        <w:rPr>
          <w:rFonts w:asciiTheme="minorHAnsi" w:hAnsiTheme="minorHAnsi"/>
          <w:b w:val="0"/>
          <w:color w:val="auto"/>
          <w:sz w:val="24"/>
        </w:rPr>
      </w:pPr>
      <w:sdt>
        <w:sdtPr>
          <w:id w:val="921066030"/>
          <w:placeholder>
            <w:docPart w:val="7C0F20D2350A4530A7690E553E4155F2"/>
          </w:placeholder>
          <w:temporary/>
          <w:showingPlcHdr/>
          <w15:appearance w15:val="hidden"/>
        </w:sdtPr>
        <w:sdtEndPr/>
        <w:sdtContent>
          <w:r w:rsidR="0030211A" w:rsidRPr="007E7F36">
            <w:t>Agenda Items</w:t>
          </w:r>
        </w:sdtContent>
      </w:sdt>
      <w:r w:rsidR="00D158D3">
        <w:tab/>
      </w:r>
    </w:p>
    <w:p w14:paraId="2B99EF66" w14:textId="759585E2" w:rsidR="00620DF9" w:rsidRPr="008A77F8" w:rsidRDefault="008A77F8" w:rsidP="008A77F8">
      <w:pPr>
        <w:pStyle w:val="ListNumber"/>
        <w:numPr>
          <w:ilvl w:val="0"/>
          <w:numId w:val="10"/>
        </w:numPr>
      </w:pPr>
      <w:r>
        <w:t>Trong tu</w:t>
      </w:r>
      <w:r>
        <w:rPr>
          <w:rFonts w:ascii="Calibri" w:hAnsi="Calibri" w:cs="Calibri"/>
        </w:rPr>
        <w:t>ần</w:t>
      </w:r>
      <w:r w:rsidR="00742997">
        <w:rPr>
          <w:rFonts w:ascii="Calibri" w:hAnsi="Calibri" w:cs="Calibri"/>
        </w:rPr>
        <w:t xml:space="preserve"> vừa rồi</w:t>
      </w:r>
      <w:r>
        <w:rPr>
          <w:rFonts w:ascii="Calibri" w:hAnsi="Calibri" w:cs="Calibri"/>
        </w:rPr>
        <w:t xml:space="preserve"> nhóm thực hiện : ERD , Architecture , Design , Message List , Bussiness rule . </w:t>
      </w:r>
    </w:p>
    <w:p w14:paraId="46043D5B" w14:textId="7CCE6AE5" w:rsidR="008A77F8" w:rsidRPr="00133C8A" w:rsidRDefault="008A77F8" w:rsidP="008A77F8">
      <w:pPr>
        <w:pStyle w:val="ListNumber"/>
        <w:numPr>
          <w:ilvl w:val="0"/>
          <w:numId w:val="10"/>
        </w:numPr>
      </w:pPr>
      <w:r>
        <w:rPr>
          <w:rFonts w:ascii="Calibri" w:hAnsi="Calibri" w:cs="Calibri"/>
        </w:rPr>
        <w:t xml:space="preserve">Phase RE đã hoàn thành xong </w:t>
      </w:r>
      <w:r w:rsidR="001062DC">
        <w:rPr>
          <w:rFonts w:ascii="Calibri" w:hAnsi="Calibri" w:cs="Calibri"/>
        </w:rPr>
        <w:t>(</w:t>
      </w:r>
      <w:r>
        <w:rPr>
          <w:rFonts w:ascii="Calibri" w:hAnsi="Calibri" w:cs="Calibri"/>
        </w:rPr>
        <w:t xml:space="preserve">do lý do khách hàng nên nhóm bị trễ sang Archirture </w:t>
      </w:r>
      <w:r w:rsidR="001062DC">
        <w:rPr>
          <w:rFonts w:ascii="Calibri" w:hAnsi="Calibri" w:cs="Calibri"/>
        </w:rPr>
        <w:t xml:space="preserve">) nhóm đã chốt được với khách hàng </w:t>
      </w:r>
    </w:p>
    <w:p w14:paraId="39DD6B25" w14:textId="7E64488C" w:rsidR="001062DC" w:rsidRPr="001062DC" w:rsidRDefault="001062DC" w:rsidP="001062DC">
      <w:pPr>
        <w:pStyle w:val="ListParagraph"/>
        <w:numPr>
          <w:ilvl w:val="0"/>
          <w:numId w:val="10"/>
        </w:numPr>
        <w:ind w:hanging="330"/>
      </w:pPr>
      <w:r>
        <w:t xml:space="preserve"> Review file ConOp : b</w:t>
      </w:r>
      <w:r>
        <w:rPr>
          <w:rFonts w:ascii="Calibri" w:hAnsi="Calibri" w:cs="Calibri"/>
        </w:rPr>
        <w:t xml:space="preserve">ị sai senerio ; </w:t>
      </w:r>
    </w:p>
    <w:p w14:paraId="79EE0274" w14:textId="7A7B33C1" w:rsidR="00A66B18" w:rsidRDefault="001062DC" w:rsidP="001062DC">
      <w:pPr>
        <w:pStyle w:val="ListParagraph"/>
        <w:ind w:left="780" w:hanging="60"/>
        <w:rPr>
          <w:rFonts w:ascii="Calibri" w:hAnsi="Calibri" w:cs="Calibri"/>
        </w:rPr>
      </w:pPr>
      <w:r w:rsidRPr="001062DC">
        <w:rPr>
          <w:rFonts w:ascii="Calibri" w:hAnsi="Calibri" w:cs="Calibri"/>
        </w:rPr>
        <w:t xml:space="preserve"> Review message list : nhập thiếu 1 trường thông tin thì nên để hiện thông báo , </w:t>
      </w:r>
      <w:r>
        <w:rPr>
          <w:rFonts w:ascii="Calibri" w:hAnsi="Calibri" w:cs="Calibri"/>
        </w:rPr>
        <w:t>thông báo nhân viên ‘đăng kí thành công’ khi nhân viên đăng kí xong trên app</w:t>
      </w:r>
      <w:r w:rsidR="00F1143B">
        <w:rPr>
          <w:rFonts w:ascii="Calibri" w:hAnsi="Calibri" w:cs="Calibri"/>
        </w:rPr>
        <w:t xml:space="preserve">; </w:t>
      </w:r>
    </w:p>
    <w:p w14:paraId="696D7E12" w14:textId="5740604D" w:rsidR="001062DC" w:rsidRDefault="001062DC" w:rsidP="001062DC">
      <w:pPr>
        <w:pStyle w:val="ListParagraph"/>
        <w:ind w:left="780" w:hanging="60"/>
        <w:rPr>
          <w:rFonts w:ascii="Calibri" w:hAnsi="Calibri" w:cs="Calibri"/>
        </w:rPr>
      </w:pPr>
      <w:r>
        <w:rPr>
          <w:rFonts w:ascii="Calibri" w:hAnsi="Calibri" w:cs="Calibri"/>
        </w:rPr>
        <w:t xml:space="preserve">Bussiness Rule : </w:t>
      </w:r>
      <w:r w:rsidR="00F1143B">
        <w:rPr>
          <w:rFonts w:ascii="Calibri" w:hAnsi="Calibri" w:cs="Calibri"/>
        </w:rPr>
        <w:t xml:space="preserve">chỉnh sửa cách diễn tả các trường thông tin mô tả </w:t>
      </w:r>
    </w:p>
    <w:p w14:paraId="0FEBE545" w14:textId="6EA2C5EB" w:rsidR="00640493" w:rsidRDefault="001B0AE6" w:rsidP="00640493">
      <w:pPr>
        <w:pStyle w:val="ListParagraph"/>
        <w:ind w:left="780" w:hanging="60"/>
        <w:rPr>
          <w:rFonts w:ascii="Calibri" w:hAnsi="Calibri" w:cs="Calibri"/>
        </w:rPr>
      </w:pPr>
      <w:r>
        <w:rPr>
          <w:rFonts w:ascii="Calibri" w:hAnsi="Calibri" w:cs="Calibri"/>
        </w:rPr>
        <w:t xml:space="preserve">Review Architure Driver : về phần usabillity nhóm đã xác định nó là static view tuy nhiên vẫn chưa biết cách thể hiện sang hình vẽ, phải hỏi khách hàng về tính performance để xem yêu cầu </w:t>
      </w:r>
      <w:r w:rsidR="009B67C4">
        <w:rPr>
          <w:rFonts w:ascii="Calibri" w:hAnsi="Calibri" w:cs="Calibri"/>
        </w:rPr>
        <w:t xml:space="preserve">như thế nào , </w:t>
      </w:r>
      <w:r w:rsidR="003C5FDE">
        <w:rPr>
          <w:rFonts w:ascii="Calibri" w:hAnsi="Calibri" w:cs="Calibri"/>
        </w:rPr>
        <w:t>thiếu physical tuy nhiên nhóm sẽ thể hiện ở contexr diagram chứ không thể hiện ở quality atribute.</w:t>
      </w:r>
      <w:r w:rsidR="00DA1F35">
        <w:rPr>
          <w:rFonts w:ascii="Calibri" w:hAnsi="Calibri" w:cs="Calibri"/>
        </w:rPr>
        <w:t xml:space="preserve"> Static view thì phải có level 0 – level 1 </w:t>
      </w:r>
    </w:p>
    <w:p w14:paraId="758FC785" w14:textId="476625D6" w:rsidR="00640493" w:rsidRPr="00640493" w:rsidRDefault="00640493" w:rsidP="00640493">
      <w:pPr>
        <w:pStyle w:val="ListParagraph"/>
        <w:ind w:left="780" w:hanging="60"/>
        <w:rPr>
          <w:rFonts w:ascii="Calibri" w:hAnsi="Calibri" w:cs="Calibri"/>
        </w:rPr>
      </w:pPr>
      <w:r>
        <w:rPr>
          <w:rFonts w:ascii="Calibri" w:hAnsi="Calibri" w:cs="Calibri"/>
        </w:rPr>
        <w:t>Review ERD :</w:t>
      </w:r>
      <w:r w:rsidR="00742997">
        <w:rPr>
          <w:rFonts w:ascii="Calibri" w:hAnsi="Calibri" w:cs="Calibri"/>
        </w:rPr>
        <w:t xml:space="preserve"> xem lại các đường hình vẽ </w:t>
      </w:r>
    </w:p>
    <w:p w14:paraId="3122A1D0" w14:textId="4F7BD070" w:rsidR="00640493" w:rsidRPr="00A6783B" w:rsidRDefault="00742997" w:rsidP="00640493">
      <w:pPr>
        <w:pStyle w:val="ListParagraph"/>
        <w:numPr>
          <w:ilvl w:val="0"/>
          <w:numId w:val="10"/>
        </w:numPr>
      </w:pPr>
      <w:r>
        <w:t>Tu</w:t>
      </w:r>
      <w:r w:rsidRPr="00742997">
        <w:rPr>
          <w:rFonts w:ascii="Calibri" w:hAnsi="Calibri" w:cs="Calibri"/>
        </w:rPr>
        <w:t xml:space="preserve">ần này sẽ hoàn thành Architure , risk list , training </w:t>
      </w:r>
      <w:r>
        <w:rPr>
          <w:rFonts w:ascii="Calibri" w:hAnsi="Calibri" w:cs="Calibri"/>
        </w:rPr>
        <w:t xml:space="preserve">( phải ghi nhận training ) , cập nhật quản lý thời gian làm việc của các thành viên </w:t>
      </w:r>
    </w:p>
    <w:sectPr w:rsidR="00640493" w:rsidRPr="00A6783B" w:rsidSect="00C2798A">
      <w:headerReference w:type="default" r:id="rId10"/>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DEDD3D" w14:textId="77777777" w:rsidR="0086179A" w:rsidRDefault="0086179A" w:rsidP="00A66B18">
      <w:pPr>
        <w:spacing w:before="0" w:after="0"/>
      </w:pPr>
      <w:r>
        <w:separator/>
      </w:r>
    </w:p>
  </w:endnote>
  <w:endnote w:type="continuationSeparator" w:id="0">
    <w:p w14:paraId="110EEB4E" w14:textId="77777777" w:rsidR="0086179A" w:rsidRDefault="0086179A"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66332E" w14:textId="77777777" w:rsidR="0086179A" w:rsidRDefault="0086179A" w:rsidP="00A66B18">
      <w:pPr>
        <w:spacing w:before="0" w:after="0"/>
      </w:pPr>
      <w:r>
        <w:separator/>
      </w:r>
    </w:p>
  </w:footnote>
  <w:footnote w:type="continuationSeparator" w:id="0">
    <w:p w14:paraId="24DAD846" w14:textId="77777777" w:rsidR="0086179A" w:rsidRDefault="0086179A"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F2180" w14:textId="081CE469" w:rsidR="00837AC5" w:rsidRDefault="000A5C18">
    <w:pPr>
      <w:pStyle w:val="Header"/>
    </w:pPr>
    <w:r w:rsidRPr="0041428F">
      <w:rPr>
        <w:noProof/>
      </w:rPr>
      <mc:AlternateContent>
        <mc:Choice Requires="wpg">
          <w:drawing>
            <wp:anchor distT="0" distB="0" distL="114300" distR="114300" simplePos="0" relativeHeight="251659264" behindDoc="1" locked="0" layoutInCell="1" allowOverlap="1" wp14:anchorId="6497CAC8" wp14:editId="2EA78095">
              <wp:simplePos x="0" y="0"/>
              <wp:positionH relativeFrom="page">
                <wp:posOffset>-142875</wp:posOffset>
              </wp:positionH>
              <wp:positionV relativeFrom="paragraph">
                <wp:posOffset>-1532255</wp:posOffset>
              </wp:positionV>
              <wp:extent cx="8247888" cy="3026664"/>
              <wp:effectExtent l="0" t="0" r="1270" b="254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reeform: Shape 20">
                        <a:extLst>
                          <a:ext uri="{C183D7F6-B498-43B3-948B-1728B52AA6E4}">
                            <adec:decorative xmlns:adec="http://schemas.microsoft.com/office/drawing/2017/decorative" val="1"/>
                          </a:ext>
                        </a:extLst>
                      </wps:cNvPr>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a:extLst>
                          <a:ext uri="{C183D7F6-B498-43B3-948B-1728B52AA6E4}">
                            <adec:decorative xmlns:adec="http://schemas.microsoft.com/office/drawing/2017/decorative" val="1"/>
                          </a:ext>
                        </a:extLst>
                      </wps:cNvPr>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a:extLst>
                          <a:ext uri="{C183D7F6-B498-43B3-948B-1728B52AA6E4}">
                            <adec:decorative xmlns:adec="http://schemas.microsoft.com/office/drawing/2017/decorative" val="1"/>
                          </a:ext>
                        </a:extLst>
                      </wps:cNvPr>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a:extLst>
                          <a:ext uri="{C183D7F6-B498-43B3-948B-1728B52AA6E4}">
                            <adec:decorative xmlns:adec="http://schemas.microsoft.com/office/drawing/2017/decorative" val="1"/>
                          </a:ext>
                        </a:extLst>
                      </wps:cNvPr>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6910EE" id="Graphic 17" o:spid="_x0000_s1026" style="position:absolute;margin-left:-11.25pt;margin-top:-120.65pt;width:649.45pt;height:238.3pt;z-index:-251657216;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A720ECC6"/>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F4168A4A"/>
    <w:lvl w:ilvl="0">
      <w:start w:val="1"/>
      <w:numFmt w:val="decimal"/>
      <w:lvlText w:val="%1."/>
      <w:lvlJc w:val="left"/>
      <w:pPr>
        <w:tabs>
          <w:tab w:val="num" w:pos="360"/>
        </w:tabs>
        <w:ind w:left="360" w:hanging="360"/>
      </w:pPr>
    </w:lvl>
  </w:abstractNum>
  <w:abstractNum w:abstractNumId="2" w15:restartNumberingAfterBreak="0">
    <w:nsid w:val="03306B65"/>
    <w:multiLevelType w:val="hybridMultilevel"/>
    <w:tmpl w:val="BC08398C"/>
    <w:lvl w:ilvl="0" w:tplc="41BC57CC">
      <w:numFmt w:val="bullet"/>
      <w:lvlText w:val="-"/>
      <w:lvlJc w:val="left"/>
      <w:pPr>
        <w:ind w:left="1140" w:hanging="360"/>
      </w:pPr>
      <w:rPr>
        <w:rFonts w:ascii="Calibri" w:eastAsiaTheme="minorHAnsi"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0F10797D"/>
    <w:multiLevelType w:val="hybridMultilevel"/>
    <w:tmpl w:val="17F0A338"/>
    <w:lvl w:ilvl="0" w:tplc="B0149C2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E06C8A"/>
    <w:multiLevelType w:val="hybridMultilevel"/>
    <w:tmpl w:val="EE8E6048"/>
    <w:lvl w:ilvl="0" w:tplc="DA16238A">
      <w:numFmt w:val="bullet"/>
      <w:lvlText w:val="-"/>
      <w:lvlJc w:val="left"/>
      <w:pPr>
        <w:ind w:left="1500" w:hanging="360"/>
      </w:pPr>
      <w:rPr>
        <w:rFonts w:ascii="Calibri" w:eastAsiaTheme="minorHAnsi" w:hAnsi="Calibri" w:cs="Calibr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199522AD"/>
    <w:multiLevelType w:val="multilevel"/>
    <w:tmpl w:val="F2FE7F5A"/>
    <w:lvl w:ilvl="0">
      <w:start w:val="1"/>
      <w:numFmt w:val="decimal"/>
      <w:pStyle w:val="ListNumber"/>
      <w:lvlText w:val="%1."/>
      <w:lvlJc w:val="left"/>
      <w:pPr>
        <w:ind w:left="360" w:hanging="360"/>
      </w:pPr>
      <w:rPr>
        <w:rFonts w:asciiTheme="minorHAnsi" w:hAnsiTheme="minorHAnsi" w:hint="default"/>
      </w:rPr>
    </w:lvl>
    <w:lvl w:ilvl="1">
      <w:start w:val="1"/>
      <w:numFmt w:val="lowerLetter"/>
      <w:pStyle w:val="ListNumber2"/>
      <w:lvlText w:val="%2."/>
      <w:lvlJc w:val="left"/>
      <w:pPr>
        <w:ind w:left="720" w:hanging="360"/>
      </w:pPr>
      <w:rPr>
        <w:rFonts w:asciiTheme="minorHAnsi" w:hAnsiTheme="minorHAnsi"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BFA7BD3"/>
    <w:multiLevelType w:val="hybridMultilevel"/>
    <w:tmpl w:val="F140EB64"/>
    <w:lvl w:ilvl="0" w:tplc="AB78B1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310FA"/>
    <w:multiLevelType w:val="hybridMultilevel"/>
    <w:tmpl w:val="97784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D50C93"/>
    <w:multiLevelType w:val="hybridMultilevel"/>
    <w:tmpl w:val="CC2E9744"/>
    <w:lvl w:ilvl="0" w:tplc="DF045E22">
      <w:start w:val="2"/>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E149FA"/>
    <w:multiLevelType w:val="hybridMultilevel"/>
    <w:tmpl w:val="85E8AFFE"/>
    <w:lvl w:ilvl="0" w:tplc="FCD07964">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CF4875"/>
    <w:multiLevelType w:val="hybridMultilevel"/>
    <w:tmpl w:val="A61E79D4"/>
    <w:lvl w:ilvl="0" w:tplc="26D662BE">
      <w:numFmt w:val="bullet"/>
      <w:lvlText w:val="-"/>
      <w:lvlJc w:val="left"/>
      <w:pPr>
        <w:ind w:left="1140" w:hanging="360"/>
      </w:pPr>
      <w:rPr>
        <w:rFonts w:ascii="Calibri" w:eastAsiaTheme="minorHAnsi"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4E63660A"/>
    <w:multiLevelType w:val="hybridMultilevel"/>
    <w:tmpl w:val="D6B4314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75947BED"/>
    <w:multiLevelType w:val="hybridMultilevel"/>
    <w:tmpl w:val="09A08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6"/>
  </w:num>
  <w:num w:numId="6">
    <w:abstractNumId w:val="9"/>
  </w:num>
  <w:num w:numId="7">
    <w:abstractNumId w:val="7"/>
  </w:num>
  <w:num w:numId="8">
    <w:abstractNumId w:val="12"/>
  </w:num>
  <w:num w:numId="9">
    <w:abstractNumId w:val="8"/>
  </w:num>
  <w:num w:numId="10">
    <w:abstractNumId w:val="11"/>
  </w:num>
  <w:num w:numId="11">
    <w:abstractNumId w:val="2"/>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1D7"/>
    <w:rsid w:val="00007033"/>
    <w:rsid w:val="00083BAA"/>
    <w:rsid w:val="000A5C18"/>
    <w:rsid w:val="000C0F71"/>
    <w:rsid w:val="000C3168"/>
    <w:rsid w:val="000E3FBF"/>
    <w:rsid w:val="001062DC"/>
    <w:rsid w:val="0010680C"/>
    <w:rsid w:val="00130FD6"/>
    <w:rsid w:val="00133C8A"/>
    <w:rsid w:val="001622B7"/>
    <w:rsid w:val="001766D6"/>
    <w:rsid w:val="001848E4"/>
    <w:rsid w:val="001B0AE6"/>
    <w:rsid w:val="001D0A89"/>
    <w:rsid w:val="001E2320"/>
    <w:rsid w:val="00214E28"/>
    <w:rsid w:val="002E2E0A"/>
    <w:rsid w:val="0030211A"/>
    <w:rsid w:val="0032322C"/>
    <w:rsid w:val="0035029A"/>
    <w:rsid w:val="00352B81"/>
    <w:rsid w:val="0038299F"/>
    <w:rsid w:val="003941C9"/>
    <w:rsid w:val="003A0150"/>
    <w:rsid w:val="003B1A29"/>
    <w:rsid w:val="003C5711"/>
    <w:rsid w:val="003C5FDE"/>
    <w:rsid w:val="003E24DF"/>
    <w:rsid w:val="0040141E"/>
    <w:rsid w:val="00410539"/>
    <w:rsid w:val="0041428F"/>
    <w:rsid w:val="00424C86"/>
    <w:rsid w:val="00432D74"/>
    <w:rsid w:val="00436036"/>
    <w:rsid w:val="0048461A"/>
    <w:rsid w:val="004A1274"/>
    <w:rsid w:val="004A2B0D"/>
    <w:rsid w:val="004A7980"/>
    <w:rsid w:val="004E0D1A"/>
    <w:rsid w:val="0055207D"/>
    <w:rsid w:val="00555318"/>
    <w:rsid w:val="00565403"/>
    <w:rsid w:val="005C2210"/>
    <w:rsid w:val="005C3CC4"/>
    <w:rsid w:val="0061296E"/>
    <w:rsid w:val="00615018"/>
    <w:rsid w:val="00620DF9"/>
    <w:rsid w:val="0062123A"/>
    <w:rsid w:val="00640493"/>
    <w:rsid w:val="00646E75"/>
    <w:rsid w:val="006640A9"/>
    <w:rsid w:val="0066548C"/>
    <w:rsid w:val="006833B8"/>
    <w:rsid w:val="006D4E63"/>
    <w:rsid w:val="006D6101"/>
    <w:rsid w:val="006F6F10"/>
    <w:rsid w:val="006F7BD4"/>
    <w:rsid w:val="00742997"/>
    <w:rsid w:val="007665F6"/>
    <w:rsid w:val="00783E79"/>
    <w:rsid w:val="007B5AE8"/>
    <w:rsid w:val="007B7D3C"/>
    <w:rsid w:val="007E6992"/>
    <w:rsid w:val="007E7141"/>
    <w:rsid w:val="007E7F36"/>
    <w:rsid w:val="007F5192"/>
    <w:rsid w:val="007F6015"/>
    <w:rsid w:val="00817DDD"/>
    <w:rsid w:val="00823F31"/>
    <w:rsid w:val="00835CA2"/>
    <w:rsid w:val="00837AC5"/>
    <w:rsid w:val="0085080A"/>
    <w:rsid w:val="0086179A"/>
    <w:rsid w:val="00862033"/>
    <w:rsid w:val="00867824"/>
    <w:rsid w:val="0087088A"/>
    <w:rsid w:val="008A77F8"/>
    <w:rsid w:val="008B1C4D"/>
    <w:rsid w:val="0092336B"/>
    <w:rsid w:val="009276EB"/>
    <w:rsid w:val="009A3ECE"/>
    <w:rsid w:val="009B67C4"/>
    <w:rsid w:val="009D64E6"/>
    <w:rsid w:val="009D6E13"/>
    <w:rsid w:val="00A24020"/>
    <w:rsid w:val="00A66B18"/>
    <w:rsid w:val="00A6783B"/>
    <w:rsid w:val="00A96CF8"/>
    <w:rsid w:val="00AE1388"/>
    <w:rsid w:val="00AF3982"/>
    <w:rsid w:val="00B03A75"/>
    <w:rsid w:val="00B11F6E"/>
    <w:rsid w:val="00B13B73"/>
    <w:rsid w:val="00B2499C"/>
    <w:rsid w:val="00B50294"/>
    <w:rsid w:val="00B57D6E"/>
    <w:rsid w:val="00BA2453"/>
    <w:rsid w:val="00BC24B5"/>
    <w:rsid w:val="00BC3711"/>
    <w:rsid w:val="00BE2B35"/>
    <w:rsid w:val="00C20AFE"/>
    <w:rsid w:val="00C2798A"/>
    <w:rsid w:val="00C454A4"/>
    <w:rsid w:val="00C50943"/>
    <w:rsid w:val="00C541F7"/>
    <w:rsid w:val="00C6535F"/>
    <w:rsid w:val="00C701F7"/>
    <w:rsid w:val="00C70786"/>
    <w:rsid w:val="00D158D3"/>
    <w:rsid w:val="00D41084"/>
    <w:rsid w:val="00D46235"/>
    <w:rsid w:val="00D50AA8"/>
    <w:rsid w:val="00D552E8"/>
    <w:rsid w:val="00D66593"/>
    <w:rsid w:val="00D921D7"/>
    <w:rsid w:val="00DA1F35"/>
    <w:rsid w:val="00DB221D"/>
    <w:rsid w:val="00DB722F"/>
    <w:rsid w:val="00DE1FA7"/>
    <w:rsid w:val="00DE6DA2"/>
    <w:rsid w:val="00DF07DF"/>
    <w:rsid w:val="00DF2D30"/>
    <w:rsid w:val="00DF3D31"/>
    <w:rsid w:val="00E21240"/>
    <w:rsid w:val="00E272F6"/>
    <w:rsid w:val="00E55D74"/>
    <w:rsid w:val="00E61EEC"/>
    <w:rsid w:val="00E6540C"/>
    <w:rsid w:val="00E8009F"/>
    <w:rsid w:val="00E81E2A"/>
    <w:rsid w:val="00EA6A6F"/>
    <w:rsid w:val="00EB7785"/>
    <w:rsid w:val="00EC37E4"/>
    <w:rsid w:val="00EE0952"/>
    <w:rsid w:val="00F1143B"/>
    <w:rsid w:val="00F30CA5"/>
    <w:rsid w:val="00F322E2"/>
    <w:rsid w:val="00F50480"/>
    <w:rsid w:val="00F542A2"/>
    <w:rsid w:val="00F85275"/>
    <w:rsid w:val="00FD78D8"/>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2FAAF"/>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before="40" w:after="200"/>
      </w:pPr>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835CA2"/>
    <w:rPr>
      <w:rFonts w:eastAsiaTheme="minorHAnsi"/>
      <w:kern w:val="20"/>
      <w:szCs w:val="20"/>
    </w:rPr>
  </w:style>
  <w:style w:type="paragraph" w:styleId="Heading1">
    <w:name w:val="heading 1"/>
    <w:basedOn w:val="Normal"/>
    <w:next w:val="Normal"/>
    <w:link w:val="Heading1Char"/>
    <w:uiPriority w:val="8"/>
    <w:qFormat/>
    <w:rsid w:val="00424C86"/>
    <w:pPr>
      <w:spacing w:before="1080" w:after="240"/>
      <w:outlineLvl w:val="0"/>
    </w:pPr>
    <w:rPr>
      <w:rFonts w:asciiTheme="majorHAnsi" w:hAnsiTheme="majorHAnsi"/>
      <w:b/>
      <w:color w:val="17406D" w:themeColor="text2"/>
      <w:sz w:val="32"/>
    </w:rPr>
  </w:style>
  <w:style w:type="paragraph" w:styleId="Heading2">
    <w:name w:val="heading 2"/>
    <w:basedOn w:val="Normal"/>
    <w:next w:val="Normal"/>
    <w:link w:val="Heading2Char"/>
    <w:uiPriority w:val="9"/>
    <w:semiHidden/>
    <w:rsid w:val="00C2798A"/>
    <w:pPr>
      <w:keepNext/>
      <w:keepLines/>
      <w:spacing w:before="120" w:after="120"/>
      <w:jc w:val="center"/>
      <w:outlineLvl w:val="1"/>
    </w:pPr>
    <w:rPr>
      <w:rFonts w:asciiTheme="majorHAnsi" w:eastAsiaTheme="majorEastAsia" w:hAnsiTheme="majorHAnsi" w:cstheme="majorBidi"/>
      <w:b/>
      <w:color w:val="17406D" w:themeColor="tex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424C86"/>
    <w:rPr>
      <w:rFonts w:asciiTheme="majorHAnsi" w:eastAsiaTheme="minorHAnsi" w:hAnsiTheme="majorHAnsi"/>
      <w:b/>
      <w:color w:val="17406D" w:themeColor="text2"/>
      <w:kern w:val="20"/>
      <w:sz w:val="32"/>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7E7F36"/>
    <w:rPr>
      <w:rFonts w:eastAsiaTheme="minorHAnsi"/>
      <w:b/>
      <w:bCs/>
      <w:color w:val="17406D"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basedOn w:val="DefaultParagraphFont"/>
    <w:uiPriority w:val="1"/>
    <w:semiHidden/>
    <w:rsid w:val="003E24DF"/>
    <w:rPr>
      <w:b/>
      <w:bCs/>
    </w:rPr>
  </w:style>
  <w:style w:type="table" w:customStyle="1" w:styleId="BlueCurveMinutesTable">
    <w:name w:val="Blue Curve Minutes Table"/>
    <w:basedOn w:val="TableNormal"/>
    <w:uiPriority w:val="99"/>
    <w:rsid w:val="003941C9"/>
    <w:pPr>
      <w:spacing w:after="120"/>
    </w:pPr>
    <w:tblPr>
      <w:tblCellMar>
        <w:left w:w="0" w:type="dxa"/>
        <w:right w:w="115" w:type="dxa"/>
      </w:tblCellMar>
    </w:tblPr>
    <w:tblStylePr w:type="firstRow">
      <w:pPr>
        <w:wordWrap/>
        <w:jc w:val="center"/>
      </w:pPr>
      <w:rPr>
        <w:rFonts w:asciiTheme="majorHAnsi" w:hAnsiTheme="majorHAnsi"/>
        <w:b/>
        <w:color w:val="17406D" w:themeColor="text2"/>
        <w:sz w:val="26"/>
      </w:rPr>
      <w:tblPr/>
      <w:tcPr>
        <w:tcBorders>
          <w:top w:val="single" w:sz="18" w:space="0" w:color="17406D" w:themeColor="text2"/>
          <w:left w:val="nil"/>
          <w:bottom w:val="nil"/>
          <w:right w:val="nil"/>
          <w:insideH w:val="nil"/>
          <w:insideV w:val="nil"/>
          <w:tl2br w:val="nil"/>
          <w:tr2bl w:val="nil"/>
        </w:tcBorders>
      </w:tcPr>
    </w:tblStylePr>
  </w:style>
  <w:style w:type="character" w:customStyle="1" w:styleId="Heading2Char">
    <w:name w:val="Heading 2 Char"/>
    <w:basedOn w:val="DefaultParagraphFont"/>
    <w:link w:val="Heading2"/>
    <w:uiPriority w:val="9"/>
    <w:semiHidden/>
    <w:rsid w:val="00835CA2"/>
    <w:rPr>
      <w:rFonts w:asciiTheme="majorHAnsi" w:eastAsiaTheme="majorEastAsia" w:hAnsiTheme="majorHAnsi" w:cstheme="majorBidi"/>
      <w:b/>
      <w:color w:val="17406D" w:themeColor="text2"/>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semiHidden/>
    <w:rsid w:val="00A66B18"/>
    <w:pPr>
      <w:tabs>
        <w:tab w:val="center" w:pos="4680"/>
        <w:tab w:val="right" w:pos="9360"/>
      </w:tabs>
      <w:spacing w:before="0" w:after="0"/>
    </w:pPr>
  </w:style>
  <w:style w:type="character" w:customStyle="1" w:styleId="FooterChar">
    <w:name w:val="Footer Char"/>
    <w:basedOn w:val="DefaultParagraphFont"/>
    <w:link w:val="Footer"/>
    <w:uiPriority w:val="99"/>
    <w:semiHidden/>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7E6992"/>
    <w:pPr>
      <w:spacing w:before="0" w:after="64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leChar">
    <w:name w:val="Title Char"/>
    <w:basedOn w:val="DefaultParagraphFont"/>
    <w:link w:val="Title"/>
    <w:uiPriority w:val="10"/>
    <w:rsid w:val="007E6992"/>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Normal"/>
    <w:qFormat/>
    <w:rsid w:val="007E6992"/>
    <w:pPr>
      <w:spacing w:after="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semiHidden/>
    <w:qFormat/>
    <w:rsid w:val="007E7F36"/>
    <w:pPr>
      <w:spacing w:before="120" w:after="0"/>
    </w:pPr>
    <w:rPr>
      <w:b/>
    </w:rPr>
  </w:style>
  <w:style w:type="paragraph" w:styleId="ListNumber">
    <w:name w:val="List Number"/>
    <w:basedOn w:val="Normal"/>
    <w:uiPriority w:val="99"/>
    <w:qFormat/>
    <w:rsid w:val="00424C86"/>
    <w:pPr>
      <w:numPr>
        <w:numId w:val="3"/>
      </w:numPr>
    </w:pPr>
  </w:style>
  <w:style w:type="paragraph" w:styleId="ListNumber2">
    <w:name w:val="List Number 2"/>
    <w:basedOn w:val="Normal"/>
    <w:uiPriority w:val="99"/>
    <w:semiHidden/>
    <w:rsid w:val="00133C8A"/>
    <w:pPr>
      <w:numPr>
        <w:ilvl w:val="1"/>
        <w:numId w:val="3"/>
      </w:numPr>
      <w:spacing w:after="100"/>
      <w:ind w:left="1440"/>
    </w:pPr>
  </w:style>
  <w:style w:type="paragraph" w:styleId="ListParagraph">
    <w:name w:val="List Paragraph"/>
    <w:basedOn w:val="Normal"/>
    <w:uiPriority w:val="34"/>
    <w:semiHidden/>
    <w:rsid w:val="00133C8A"/>
    <w:pPr>
      <w:contextualSpacing/>
    </w:pPr>
  </w:style>
  <w:style w:type="table" w:styleId="PlainTable4">
    <w:name w:val="Plain Table 4"/>
    <w:basedOn w:val="TableNormal"/>
    <w:uiPriority w:val="44"/>
    <w:rsid w:val="00424C8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amngocduy\AppData\Roaming\Microsoft\Templates\Blue%20curve%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37FFAD643AE48EA82905463BF97491F"/>
        <w:category>
          <w:name w:val="General"/>
          <w:gallery w:val="placeholder"/>
        </w:category>
        <w:types>
          <w:type w:val="bbPlcHdr"/>
        </w:types>
        <w:behaviors>
          <w:behavior w:val="content"/>
        </w:behaviors>
        <w:guid w:val="{437CFF5A-565C-4ED1-AA9C-883AD765DFD9}"/>
      </w:docPartPr>
      <w:docPartBody>
        <w:p w:rsidR="008714C2" w:rsidRDefault="00FB6420" w:rsidP="00FB6420">
          <w:pPr>
            <w:pStyle w:val="437FFAD643AE48EA82905463BF97491F"/>
          </w:pPr>
          <w:r>
            <w:t>Location:</w:t>
          </w:r>
        </w:p>
      </w:docPartBody>
    </w:docPart>
    <w:docPart>
      <w:docPartPr>
        <w:name w:val="7C0F20D2350A4530A7690E553E4155F2"/>
        <w:category>
          <w:name w:val="General"/>
          <w:gallery w:val="placeholder"/>
        </w:category>
        <w:types>
          <w:type w:val="bbPlcHdr"/>
        </w:types>
        <w:behaviors>
          <w:behavior w:val="content"/>
        </w:behaviors>
        <w:guid w:val="{D99FF145-2266-4411-9108-9143884BDB13}"/>
      </w:docPartPr>
      <w:docPartBody>
        <w:p w:rsidR="008946C1" w:rsidRDefault="008714C2" w:rsidP="008714C2">
          <w:pPr>
            <w:pStyle w:val="7C0F20D2350A4530A7690E553E4155F2"/>
          </w:pPr>
          <w:r w:rsidRPr="007E7F36">
            <w:t>Agenda Items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420"/>
    <w:rsid w:val="0024017A"/>
    <w:rsid w:val="00330A66"/>
    <w:rsid w:val="00417287"/>
    <w:rsid w:val="005F6A4A"/>
    <w:rsid w:val="006215F9"/>
    <w:rsid w:val="006550AF"/>
    <w:rsid w:val="008714C2"/>
    <w:rsid w:val="008946C1"/>
    <w:rsid w:val="00A05F28"/>
    <w:rsid w:val="00C97A2D"/>
    <w:rsid w:val="00FB6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97674EB04143C6AC204CA606D24EFC">
    <w:name w:val="8397674EB04143C6AC204CA606D24EFC"/>
  </w:style>
  <w:style w:type="paragraph" w:customStyle="1" w:styleId="4937A71A447148F7BF26F6D196FE7227">
    <w:name w:val="4937A71A447148F7BF26F6D196FE7227"/>
  </w:style>
  <w:style w:type="paragraph" w:customStyle="1" w:styleId="47859652980A48D38FAD1CA11E82DC69">
    <w:name w:val="47859652980A48D38FAD1CA11E82DC69"/>
  </w:style>
  <w:style w:type="paragraph" w:customStyle="1" w:styleId="11E471B562734C9BB1C4C006778E7104">
    <w:name w:val="11E471B562734C9BB1C4C006778E7104"/>
  </w:style>
  <w:style w:type="paragraph" w:customStyle="1" w:styleId="2FDE152C907D4BAE9A080E28CD3ED3C9">
    <w:name w:val="2FDE152C907D4BAE9A080E28CD3ED3C9"/>
  </w:style>
  <w:style w:type="paragraph" w:customStyle="1" w:styleId="62B499B251D74748AAC09284B714498E">
    <w:name w:val="62B499B251D74748AAC09284B714498E"/>
  </w:style>
  <w:style w:type="paragraph" w:customStyle="1" w:styleId="FDA7F95989034FE68479054E96726DEC">
    <w:name w:val="FDA7F95989034FE68479054E96726DEC"/>
  </w:style>
  <w:style w:type="paragraph" w:customStyle="1" w:styleId="E45979CC80444E7AB4841D1BC822495C">
    <w:name w:val="E45979CC80444E7AB4841D1BC822495C"/>
  </w:style>
  <w:style w:type="paragraph" w:customStyle="1" w:styleId="95B1D47CFC734913B601F2F41E9AD70F">
    <w:name w:val="95B1D47CFC734913B601F2F41E9AD70F"/>
  </w:style>
  <w:style w:type="paragraph" w:customStyle="1" w:styleId="59CB174C828E41DA9B392D12E10B2038">
    <w:name w:val="59CB174C828E41DA9B392D12E10B2038"/>
  </w:style>
  <w:style w:type="paragraph" w:customStyle="1" w:styleId="889DE8D9FB914A01A5FF02DF213C2691">
    <w:name w:val="889DE8D9FB914A01A5FF02DF213C2691"/>
  </w:style>
  <w:style w:type="paragraph" w:customStyle="1" w:styleId="06AD3A6192634529B6D1E6F65EA82394">
    <w:name w:val="06AD3A6192634529B6D1E6F65EA82394"/>
  </w:style>
  <w:style w:type="paragraph" w:customStyle="1" w:styleId="2D12F0E9E49F4F2989E2D41D8F7B43DE">
    <w:name w:val="2D12F0E9E49F4F2989E2D41D8F7B43DE"/>
  </w:style>
  <w:style w:type="paragraph" w:customStyle="1" w:styleId="8A071D27AC644C3CA8BD3BFCE30DA9E4">
    <w:name w:val="8A071D27AC644C3CA8BD3BFCE30DA9E4"/>
  </w:style>
  <w:style w:type="paragraph" w:customStyle="1" w:styleId="974D3B9F97DF4757A6361CAB9B27B7E6">
    <w:name w:val="974D3B9F97DF4757A6361CAB9B27B7E6"/>
  </w:style>
  <w:style w:type="paragraph" w:customStyle="1" w:styleId="300C924A8A54485184F6334B2FB2D9D1">
    <w:name w:val="300C924A8A54485184F6334B2FB2D9D1"/>
  </w:style>
  <w:style w:type="paragraph" w:customStyle="1" w:styleId="ADAC2229769D49B9B9DE9E35FDF053B3">
    <w:name w:val="ADAC2229769D49B9B9DE9E35FDF053B3"/>
  </w:style>
  <w:style w:type="paragraph" w:customStyle="1" w:styleId="979A00CE305E4806AF7D4320852FBB64">
    <w:name w:val="979A00CE305E4806AF7D4320852FBB64"/>
  </w:style>
  <w:style w:type="paragraph" w:customStyle="1" w:styleId="F22677ADD55F4901BDF4575707BD5183">
    <w:name w:val="F22677ADD55F4901BDF4575707BD5183"/>
  </w:style>
  <w:style w:type="paragraph" w:customStyle="1" w:styleId="509C7A2D52F04A13A45194EFC4B02333">
    <w:name w:val="509C7A2D52F04A13A45194EFC4B02333"/>
  </w:style>
  <w:style w:type="paragraph" w:customStyle="1" w:styleId="DA4C2AE039D24A68A685C7959F2D57B0">
    <w:name w:val="DA4C2AE039D24A68A685C7959F2D57B0"/>
  </w:style>
  <w:style w:type="paragraph" w:customStyle="1" w:styleId="F4BF90AF22DC4825835F18BA67897D3C">
    <w:name w:val="F4BF90AF22DC4825835F18BA67897D3C"/>
  </w:style>
  <w:style w:type="paragraph" w:customStyle="1" w:styleId="32CC1253799A4D11AA342B31D6F05692">
    <w:name w:val="32CC1253799A4D11AA342B31D6F05692"/>
  </w:style>
  <w:style w:type="paragraph" w:customStyle="1" w:styleId="7C029B7A6AAB429895B9C260CDBF4D95">
    <w:name w:val="7C029B7A6AAB429895B9C260CDBF4D95"/>
  </w:style>
  <w:style w:type="paragraph" w:customStyle="1" w:styleId="D693B24FCA6B454A8A655B059D02DE25">
    <w:name w:val="D693B24FCA6B454A8A655B059D02DE25"/>
  </w:style>
  <w:style w:type="paragraph" w:customStyle="1" w:styleId="6609DAE7E54F4AC99C9C2A98A89E3B9D">
    <w:name w:val="6609DAE7E54F4AC99C9C2A98A89E3B9D"/>
    <w:rsid w:val="00FB6420"/>
  </w:style>
  <w:style w:type="paragraph" w:customStyle="1" w:styleId="128A95A302F445B399FAAAA106231B97">
    <w:name w:val="128A95A302F445B399FAAAA106231B97"/>
    <w:rsid w:val="00FB6420"/>
  </w:style>
  <w:style w:type="paragraph" w:customStyle="1" w:styleId="AA35900F2B6B423B962BFA999FA26E5D">
    <w:name w:val="AA35900F2B6B423B962BFA999FA26E5D"/>
    <w:rsid w:val="00FB6420"/>
  </w:style>
  <w:style w:type="paragraph" w:customStyle="1" w:styleId="07E2AED1C28F4664BC05F5B11B735660">
    <w:name w:val="07E2AED1C28F4664BC05F5B11B735660"/>
    <w:rsid w:val="00FB6420"/>
  </w:style>
  <w:style w:type="paragraph" w:customStyle="1" w:styleId="8EFD840DF9FB49C4BD6980D683FEA92A">
    <w:name w:val="8EFD840DF9FB49C4BD6980D683FEA92A"/>
    <w:rsid w:val="00FB6420"/>
  </w:style>
  <w:style w:type="paragraph" w:customStyle="1" w:styleId="489F50057E54435AB2DF79924A4F47BB">
    <w:name w:val="489F50057E54435AB2DF79924A4F47BB"/>
    <w:rsid w:val="00FB6420"/>
  </w:style>
  <w:style w:type="paragraph" w:customStyle="1" w:styleId="437FFAD643AE48EA82905463BF97491F">
    <w:name w:val="437FFAD643AE48EA82905463BF97491F"/>
    <w:rsid w:val="00FB6420"/>
  </w:style>
  <w:style w:type="paragraph" w:customStyle="1" w:styleId="7C0F20D2350A4530A7690E553E4155F2">
    <w:name w:val="7C0F20D2350A4530A7690E553E4155F2"/>
    <w:rsid w:val="008714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01">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BA794167-A4C1-4536-B49E-965A94A705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7B8C85-6F04-47D9-B1BE-B0D0A043E804}">
  <ds:schemaRefs>
    <ds:schemaRef ds:uri="http://schemas.microsoft.com/sharepoint/v3/contenttype/forms"/>
  </ds:schemaRefs>
</ds:datastoreItem>
</file>

<file path=customXml/itemProps3.xml><?xml version="1.0" encoding="utf-8"?>
<ds:datastoreItem xmlns:ds="http://schemas.openxmlformats.org/officeDocument/2006/customXml" ds:itemID="{13391EB3-EF77-4D83-BFD6-BBCB02F922AE}">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Blue curve minutes.dotx</Template>
  <TotalTime>0</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2019-12-03T08:49:00Z</dcterms:created>
  <dcterms:modified xsi:type="dcterms:W3CDTF">2019-12-19T11:27:00Z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