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D70AEE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4FB19971" w:rsidR="00D921D7" w:rsidRPr="005C3CC4" w:rsidRDefault="0092336B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5C3CC4" w:rsidRPr="005C3CC4">
              <w:rPr>
                <w:color w:val="000000" w:themeColor="text1"/>
              </w:rPr>
              <w:t>/10/2019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240AA58" w:rsidR="00D921D7" w:rsidRPr="005C3CC4" w:rsidRDefault="00464429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bookmarkStart w:id="0" w:name="_GoBack"/>
            <w:bookmarkEnd w:id="0"/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18CD6AE9" w14:textId="058B07FD" w:rsidR="007E7F36" w:rsidRPr="0030211A" w:rsidRDefault="00D70AEE" w:rsidP="007E7F36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52394A66" w14:textId="4052AE8B" w:rsidR="00C20AFE" w:rsidRPr="0085080A" w:rsidRDefault="000C3168" w:rsidP="00133C8A">
      <w:pPr>
        <w:pStyle w:val="ListNumber"/>
      </w:pPr>
      <w:r>
        <w:rPr>
          <w:rFonts w:ascii="Calibri" w:hAnsi="Calibri" w:cs="Calibri"/>
        </w:rPr>
        <w:t xml:space="preserve"> </w:t>
      </w:r>
      <w:r w:rsidR="00436036">
        <w:rPr>
          <w:rFonts w:ascii="Calibri" w:hAnsi="Calibri" w:cs="Calibri"/>
        </w:rPr>
        <w:t xml:space="preserve">Trình bày quy trình để phát triển  </w:t>
      </w:r>
      <w:r w:rsidR="008B1C4D">
        <w:rPr>
          <w:rFonts w:ascii="Calibri" w:hAnsi="Calibri" w:cs="Calibri"/>
        </w:rPr>
        <w:t xml:space="preserve">: nhóm chọ quy trình incremental &gt; Lý do là : nhóm đã họp lại , quy trình các nhóm khác hay làm là scrum , nhưng theo nhóm scrum ko phù hợp lắm , vì </w:t>
      </w:r>
      <w:r w:rsidR="00B13B73">
        <w:rPr>
          <w:rFonts w:ascii="Calibri" w:hAnsi="Calibri" w:cs="Calibri"/>
        </w:rPr>
        <w:t>đ</w:t>
      </w:r>
      <w:r w:rsidR="008B1C4D">
        <w:rPr>
          <w:rFonts w:ascii="Calibri" w:hAnsi="Calibri" w:cs="Calibri"/>
        </w:rPr>
        <w:t xml:space="preserve">ối với </w:t>
      </w:r>
      <w:r w:rsidR="00B13B73">
        <w:rPr>
          <w:rFonts w:ascii="Calibri" w:hAnsi="Calibri" w:cs="Calibri"/>
        </w:rPr>
        <w:t>scrum</w:t>
      </w:r>
      <w:r w:rsidR="008B1C4D">
        <w:rPr>
          <w:rFonts w:ascii="Calibri" w:hAnsi="Calibri" w:cs="Calibri"/>
        </w:rPr>
        <w:t xml:space="preserve"> yêu cầu kĩ năng của  các bạn phải đồng đều , nhưng trong dự án này có nhiều phần mới nhóm chưa dc tìm hiểu trước . Incremetal không giới hạn </w:t>
      </w:r>
      <w:r w:rsidR="00565403">
        <w:rPr>
          <w:rFonts w:ascii="Calibri" w:hAnsi="Calibri" w:cs="Calibri"/>
        </w:rPr>
        <w:t>, mình chọn ra các modul quan trong nhất , cần thời gian nhiều nhất đễ phát triển nhất , còn các nghiệp vụ thì có thể làm sau , các yêu cầu của khách hàng họ hiểu rõ , muốn và tham gia nhưng họ không thể tham gia . incremental không cần khách hàng tham gia , chỉ cần release cho khach hang sau khi hoàn thành 1 chức năng nào đó . Với incremental có thể  cân bằng các rủi ro .</w:t>
      </w:r>
    </w:p>
    <w:p w14:paraId="035C27FD" w14:textId="37A6672E" w:rsidR="0085080A" w:rsidRPr="00436036" w:rsidRDefault="0085080A" w:rsidP="0085080A">
      <w:pPr>
        <w:pStyle w:val="ListNumber"/>
        <w:numPr>
          <w:ilvl w:val="0"/>
          <w:numId w:val="0"/>
        </w:numPr>
        <w:ind w:left="360"/>
      </w:pPr>
      <w:r>
        <w:rPr>
          <w:rFonts w:ascii="Calibri" w:hAnsi="Calibri" w:cs="Calibri"/>
        </w:rPr>
        <w:t>Theo thầy , có thể chọn scrum vì chưa chốt được với lịch họp với khách hàng , có thể ko gặp khách hàng nhưng có thể gặp team kĩ thuật của khách hàng , vì thể để thống nhất với khách hàng rồi hãy quyết định .</w:t>
      </w:r>
    </w:p>
    <w:p w14:paraId="751A3052" w14:textId="3BB60299" w:rsidR="00436036" w:rsidRPr="0085080A" w:rsidRDefault="00436036" w:rsidP="00133C8A">
      <w:pPr>
        <w:pStyle w:val="ListNumber"/>
      </w:pPr>
      <w:r>
        <w:t>Các vi</w:t>
      </w:r>
      <w:r>
        <w:rPr>
          <w:rFonts w:ascii="Calibri" w:hAnsi="Calibri" w:cs="Calibri"/>
        </w:rPr>
        <w:t>ệc đã làm trong tuần vừa qua :</w:t>
      </w:r>
      <w:r w:rsidR="00DF3D31">
        <w:t>tìm hi</w:t>
      </w:r>
      <w:r w:rsidR="00DF3D31">
        <w:rPr>
          <w:rFonts w:ascii="Calibri" w:hAnsi="Calibri" w:cs="Calibri"/>
        </w:rPr>
        <w:t>ểu về web Gis , tìm các template , hoàn thành các team charter , đã liên hệ với khách hàng . Khó kh</w:t>
      </w:r>
      <w:r w:rsidR="00B13B73">
        <w:rPr>
          <w:rFonts w:ascii="Calibri" w:hAnsi="Calibri" w:cs="Calibri"/>
        </w:rPr>
        <w:t xml:space="preserve">ă </w:t>
      </w:r>
      <w:r w:rsidR="00DF3D31">
        <w:rPr>
          <w:rFonts w:ascii="Calibri" w:hAnsi="Calibri" w:cs="Calibri"/>
        </w:rPr>
        <w:t xml:space="preserve">n : tài liệu quá nhiều , khách hàng vẫn chưa gửi tài liệu để tham khảo , yêu cầu của khách hàng quá nhiều , nhóm sẽ sắp xếp để gặp khách hàng để trao đổi lại . </w:t>
      </w:r>
    </w:p>
    <w:p w14:paraId="44C009EA" w14:textId="4F97FB4C" w:rsidR="0085080A" w:rsidRPr="0085080A" w:rsidRDefault="0085080A" w:rsidP="0085080A">
      <w:pPr>
        <w:pStyle w:val="ListNumber"/>
        <w:numPr>
          <w:ilvl w:val="0"/>
          <w:numId w:val="0"/>
        </w:numPr>
        <w:ind w:left="360"/>
      </w:pPr>
      <w:r>
        <w:rPr>
          <w:rFonts w:ascii="Calibri" w:hAnsi="Calibri" w:cs="Calibri"/>
        </w:rPr>
        <w:t xml:space="preserve">Tài liệu configration </w:t>
      </w:r>
      <w:r w:rsidR="006833B8">
        <w:rPr>
          <w:rFonts w:ascii="Calibri" w:hAnsi="Calibri" w:cs="Calibri"/>
        </w:rPr>
        <w:t xml:space="preserve">, </w:t>
      </w:r>
      <w:r w:rsidR="00BE2B35">
        <w:rPr>
          <w:rFonts w:ascii="Calibri" w:hAnsi="Calibri" w:cs="Calibri"/>
        </w:rPr>
        <w:t xml:space="preserve">master </w:t>
      </w:r>
      <w:r w:rsidR="006833B8">
        <w:rPr>
          <w:rFonts w:ascii="Calibri" w:hAnsi="Calibri" w:cs="Calibri"/>
        </w:rPr>
        <w:t xml:space="preserve">plan,  vẫn còn đang trong thời gian working </w:t>
      </w:r>
      <w:r w:rsidR="002E2E0A">
        <w:rPr>
          <w:rFonts w:ascii="Calibri" w:hAnsi="Calibri" w:cs="Calibri"/>
        </w:rPr>
        <w:t xml:space="preserve">. </w:t>
      </w:r>
    </w:p>
    <w:p w14:paraId="42342EEA" w14:textId="2AC733B9" w:rsidR="0085080A" w:rsidRPr="00DF3D31" w:rsidRDefault="0085080A" w:rsidP="0085080A">
      <w:pPr>
        <w:pStyle w:val="ListNumber"/>
        <w:numPr>
          <w:ilvl w:val="0"/>
          <w:numId w:val="0"/>
        </w:numPr>
        <w:ind w:left="360"/>
      </w:pPr>
      <w:r>
        <w:rPr>
          <w:rFonts w:ascii="Calibri" w:hAnsi="Calibri" w:cs="Calibri"/>
        </w:rPr>
        <w:t xml:space="preserve">Theo thầy , tài liệu vẫn còn sai form chữ . </w:t>
      </w:r>
      <w:r w:rsidR="002E2E0A">
        <w:rPr>
          <w:rFonts w:ascii="Calibri" w:hAnsi="Calibri" w:cs="Calibri"/>
        </w:rPr>
        <w:t>Tài liệu vẫn còn tiếng việt</w:t>
      </w:r>
      <w:r w:rsidR="00B13B73">
        <w:rPr>
          <w:rFonts w:ascii="Calibri" w:hAnsi="Calibri" w:cs="Calibri"/>
        </w:rPr>
        <w:t xml:space="preserve"> chưa đồng bộ </w:t>
      </w:r>
      <w:r w:rsidR="002E2E0A">
        <w:rPr>
          <w:rFonts w:ascii="Calibri" w:hAnsi="Calibri" w:cs="Calibri"/>
        </w:rPr>
        <w:t>.</w:t>
      </w:r>
    </w:p>
    <w:p w14:paraId="1104B954" w14:textId="06634392" w:rsidR="00DF3D31" w:rsidRPr="00DF3D31" w:rsidRDefault="00DF3D31" w:rsidP="00133C8A">
      <w:pPr>
        <w:pStyle w:val="ListNumber"/>
      </w:pPr>
      <w:r>
        <w:rPr>
          <w:rFonts w:ascii="Calibri" w:hAnsi="Calibri" w:cs="Calibri"/>
        </w:rPr>
        <w:t xml:space="preserve">Hiện tại khách hàng chưa gửi tài liệu nên nhóm không thể biết được mức độ và taì  liệu bao nhiêu để ước tính thời gian . Nhóm sẽ bàn bạc lại với nhau để đưa ra được thời gian tìm hiểu vấn đề bao nhiêu ngày . </w:t>
      </w:r>
    </w:p>
    <w:p w14:paraId="26F10519" w14:textId="4420DB7C" w:rsidR="008B1C4D" w:rsidRDefault="00DF3D31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Theo thầy , Web gis sẽ tìm hiểu trong khoảng 2 – 3 tuần , Web gis có những kiểu dữ liệu nào ? </w:t>
      </w:r>
      <w:r w:rsidR="008B1C4D">
        <w:rPr>
          <w:rFonts w:ascii="Calibri" w:hAnsi="Calibri" w:cs="Calibri"/>
        </w:rPr>
        <w:t xml:space="preserve">theo nhóm tìm hiểu trên mạng thì chỉ có các luồng đi của nó chứ chưa  có chi tiết </w:t>
      </w:r>
      <w:r w:rsidR="00BE2B35">
        <w:rPr>
          <w:rFonts w:ascii="Calibri" w:hAnsi="Calibri" w:cs="Calibri"/>
        </w:rPr>
        <w:t xml:space="preserve">nhóm sẽ chờ tài liệu của khách hàng và sẽ tìm hiểu thêm . </w:t>
      </w:r>
      <w:r w:rsidR="008B1C4D">
        <w:rPr>
          <w:rFonts w:ascii="Calibri" w:hAnsi="Calibri" w:cs="Calibri"/>
        </w:rPr>
        <w:t xml:space="preserve"> </w:t>
      </w:r>
    </w:p>
    <w:p w14:paraId="3B910B73" w14:textId="01693DBD" w:rsidR="000A5C18" w:rsidRDefault="000A5C18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D722FE3" w14:textId="77777777" w:rsidR="000A5C18" w:rsidRPr="008B1C4D" w:rsidRDefault="000A5C18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7F88C52C" w14:textId="77777777" w:rsidR="00BE2B35" w:rsidRPr="00436036" w:rsidRDefault="00BE2B35" w:rsidP="00BE2B35">
      <w:pPr>
        <w:pStyle w:val="ListNumber"/>
      </w:pPr>
      <w:r>
        <w:t>Ch</w:t>
      </w:r>
      <w:r>
        <w:rPr>
          <w:rFonts w:ascii="Calibri" w:hAnsi="Calibri" w:cs="Calibri"/>
        </w:rPr>
        <w:t xml:space="preserve">ốt lịch họp mentor chiều thứ 3 ( 3h30) tại phòng họp vũng tàu . thời gian nộp tại liệu để thầy review ( chiều thứ 2 trước 17h) </w:t>
      </w:r>
    </w:p>
    <w:p w14:paraId="5AAD3FCC" w14:textId="371816D3" w:rsidR="00436036" w:rsidRPr="00B13B73" w:rsidRDefault="00BE2B35" w:rsidP="00133C8A">
      <w:pPr>
        <w:pStyle w:val="ListNumber"/>
      </w:pPr>
      <w:r>
        <w:t>Tool đ</w:t>
      </w:r>
      <w:r>
        <w:rPr>
          <w:rFonts w:ascii="Calibri" w:hAnsi="Calibri" w:cs="Calibri"/>
        </w:rPr>
        <w:t xml:space="preserve">ể quản lý nhóm định dùng Trello . Tuy nhiên trello không hỗ trợ quản lý thời gian </w:t>
      </w:r>
      <w:r w:rsidR="00B13B73">
        <w:rPr>
          <w:rFonts w:ascii="Calibri" w:hAnsi="Calibri" w:cs="Calibri"/>
        </w:rPr>
        <w:t xml:space="preserve">. </w:t>
      </w:r>
    </w:p>
    <w:p w14:paraId="32307598" w14:textId="691B14D6" w:rsidR="00B13B73" w:rsidRPr="0066548C" w:rsidRDefault="00B13B73" w:rsidP="00133C8A">
      <w:pPr>
        <w:pStyle w:val="ListNumber"/>
      </w:pPr>
      <w:r>
        <w:t>Ch</w:t>
      </w:r>
      <w:r>
        <w:rPr>
          <w:rFonts w:ascii="Calibri" w:hAnsi="Calibri" w:cs="Calibri"/>
        </w:rPr>
        <w:t xml:space="preserve">ốt lại nhóm phải có môi trường làm việc , phải có sẵn các template để quản lý nhóm . Trong ngày nếu khách hàng chưa phản hồi thì phải báo thầy để thầy nhắc nhở khách hàng . </w:t>
      </w:r>
    </w:p>
    <w:p w14:paraId="4EFB5139" w14:textId="52764D90" w:rsidR="0066548C" w:rsidRPr="00133C8A" w:rsidRDefault="0066548C" w:rsidP="0066548C">
      <w:pPr>
        <w:pStyle w:val="ListNumber"/>
        <w:numPr>
          <w:ilvl w:val="0"/>
          <w:numId w:val="6"/>
        </w:numPr>
      </w:pPr>
      <w:r>
        <w:rPr>
          <w:rFonts w:ascii="Calibri" w:hAnsi="Calibri" w:cs="Calibri"/>
        </w:rPr>
        <w:t>Khó khăn gặp trong tuần vừa qua : Việc gửi mail cho khách hàng gặp trục trặc do sai mail nên khách hàng đã không nhận được mail của nhóm , tuy nhiên nhóm đã liên lạc với mentor và đã gửi được mail cho khách hàng .</w:t>
      </w:r>
    </w:p>
    <w:tbl>
      <w:tblPr>
        <w:tblStyle w:val="BlueCurveMinutesTable"/>
        <w:tblW w:w="445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835"/>
        <w:gridCol w:w="2319"/>
        <w:gridCol w:w="1439"/>
        <w:gridCol w:w="2737"/>
      </w:tblGrid>
      <w:tr w:rsidR="0087088A" w:rsidRPr="00424C86" w14:paraId="145B351E" w14:textId="77777777" w:rsidTr="00B1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32" w:type="pct"/>
          </w:tcPr>
          <w:p w14:paraId="27DC104F" w14:textId="77777777" w:rsidR="0087088A" w:rsidRPr="00424C86" w:rsidRDefault="00D70AEE" w:rsidP="00424C86">
            <w:sdt>
              <w:sdtPr>
                <w:id w:val="132836526"/>
                <w:placeholder>
                  <w:docPart w:val="979A00CE305E4806AF7D4320852FBB6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523" w:type="pct"/>
          </w:tcPr>
          <w:p w14:paraId="406A6B69" w14:textId="77777777" w:rsidR="0087088A" w:rsidRPr="00424C86" w:rsidRDefault="00D70AEE" w:rsidP="00424C86">
            <w:sdt>
              <w:sdtPr>
                <w:id w:val="-119918706"/>
                <w:placeholder>
                  <w:docPart w:val="F22677ADD55F4901BDF4575707BD518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472" w:type="pct"/>
          </w:tcPr>
          <w:p w14:paraId="4DA76446" w14:textId="77777777" w:rsidR="0087088A" w:rsidRPr="00424C86" w:rsidRDefault="00D70AEE" w:rsidP="00424C86">
            <w:sdt>
              <w:sdtPr>
                <w:id w:val="-848566013"/>
                <w:placeholder>
                  <w:docPart w:val="509C7A2D52F04A13A45194EFC4B0233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773" w:type="pct"/>
          </w:tcPr>
          <w:p w14:paraId="29BEB60F" w14:textId="77777777" w:rsidR="0087088A" w:rsidRPr="00424C86" w:rsidRDefault="00D70AEE" w:rsidP="00424C86">
            <w:sdt>
              <w:sdtPr>
                <w:id w:val="2046561962"/>
                <w:placeholder>
                  <w:docPart w:val="DA4C2AE039D24A68A685C7959F2D57B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5D1EE839" w14:textId="77777777" w:rsidTr="00B11F6E">
        <w:trPr>
          <w:trHeight w:val="288"/>
        </w:trPr>
        <w:tc>
          <w:tcPr>
            <w:tcW w:w="1232" w:type="pct"/>
          </w:tcPr>
          <w:p w14:paraId="70C749A2" w14:textId="77777777" w:rsidR="0035029A" w:rsidRDefault="00BE2B35" w:rsidP="00BE2B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Hẹn gặp khách hàng </w:t>
            </w:r>
          </w:p>
          <w:p w14:paraId="661E9A18" w14:textId="77777777" w:rsidR="00BE2B35" w:rsidRDefault="00BE2B35" w:rsidP="00BE2B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Nghiên cứu tài liệu khách hàng </w:t>
            </w:r>
          </w:p>
          <w:p w14:paraId="0A11874F" w14:textId="6C9E0C78" w:rsidR="00BE2B35" w:rsidRPr="00BE2B35" w:rsidRDefault="00BE2B35" w:rsidP="00BE2B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Hoàn thành các tài liệu </w:t>
            </w:r>
          </w:p>
        </w:tc>
        <w:tc>
          <w:tcPr>
            <w:tcW w:w="1523" w:type="pct"/>
          </w:tcPr>
          <w:p w14:paraId="29265915" w14:textId="77777777" w:rsidR="0087088A" w:rsidRDefault="00BE2B35" w:rsidP="00BE2B35">
            <w:pPr>
              <w:ind w:left="735"/>
            </w:pPr>
            <w:r>
              <w:t xml:space="preserve">Team </w:t>
            </w:r>
          </w:p>
          <w:p w14:paraId="50B129C8" w14:textId="77777777" w:rsidR="00BE2B35" w:rsidRDefault="00BE2B35" w:rsidP="00BE2B35"/>
          <w:p w14:paraId="4402D551" w14:textId="77777777" w:rsidR="00BE2B35" w:rsidRDefault="00BE2B35" w:rsidP="00BE2B35">
            <w:pPr>
              <w:ind w:firstLine="720"/>
            </w:pPr>
            <w:r>
              <w:t>Team</w:t>
            </w:r>
          </w:p>
          <w:p w14:paraId="0E676895" w14:textId="77777777" w:rsidR="00BE2B35" w:rsidRDefault="00BE2B35" w:rsidP="00BE2B35"/>
          <w:p w14:paraId="5D809925" w14:textId="3023C57E" w:rsidR="00BE2B35" w:rsidRPr="00BE2B35" w:rsidRDefault="00BE2B35" w:rsidP="00BE2B35">
            <w:pPr>
              <w:ind w:firstLine="720"/>
            </w:pPr>
            <w:r>
              <w:t>Team</w:t>
            </w:r>
          </w:p>
        </w:tc>
        <w:tc>
          <w:tcPr>
            <w:tcW w:w="472" w:type="pct"/>
          </w:tcPr>
          <w:p w14:paraId="3879D451" w14:textId="77777777" w:rsidR="0087088A" w:rsidRDefault="00B11F6E" w:rsidP="00424C86">
            <w:r>
              <w:t>28/10/2019</w:t>
            </w:r>
          </w:p>
          <w:p w14:paraId="26A565EE" w14:textId="77777777" w:rsidR="00B11F6E" w:rsidRDefault="00B11F6E" w:rsidP="00B11F6E"/>
          <w:p w14:paraId="72A7485C" w14:textId="77777777" w:rsidR="00B11F6E" w:rsidRDefault="00B11F6E" w:rsidP="00B11F6E">
            <w:r>
              <w:t>28/10/2019</w:t>
            </w:r>
          </w:p>
          <w:p w14:paraId="3FF5CD5C" w14:textId="77777777" w:rsidR="00B11F6E" w:rsidRDefault="00B11F6E" w:rsidP="00B11F6E"/>
          <w:p w14:paraId="29800A2B" w14:textId="44288A3A" w:rsidR="00B11F6E" w:rsidRPr="00B11F6E" w:rsidRDefault="00B11F6E" w:rsidP="00B11F6E">
            <w:r>
              <w:t>28/10/2019</w:t>
            </w:r>
          </w:p>
        </w:tc>
        <w:tc>
          <w:tcPr>
            <w:tcW w:w="1773" w:type="pct"/>
          </w:tcPr>
          <w:p w14:paraId="10FFABED" w14:textId="77777777" w:rsidR="0087088A" w:rsidRDefault="0087088A" w:rsidP="00424C86"/>
          <w:p w14:paraId="542047D0" w14:textId="77777777" w:rsidR="00B11F6E" w:rsidRPr="00B11F6E" w:rsidRDefault="00B11F6E" w:rsidP="00B11F6E"/>
          <w:p w14:paraId="5F66BC65" w14:textId="77777777" w:rsidR="00B11F6E" w:rsidRDefault="00B11F6E" w:rsidP="00B11F6E"/>
          <w:p w14:paraId="466FF9CC" w14:textId="77777777" w:rsidR="00B11F6E" w:rsidRDefault="00B11F6E" w:rsidP="00B11F6E"/>
          <w:p w14:paraId="3012D26A" w14:textId="66EA529B" w:rsidR="00B11F6E" w:rsidRPr="00B11F6E" w:rsidRDefault="00B11F6E" w:rsidP="00B11F6E">
            <w:pPr>
              <w:jc w:val="center"/>
            </w:pPr>
          </w:p>
        </w:tc>
      </w:tr>
      <w:tr w:rsidR="0087088A" w:rsidRPr="00424C86" w14:paraId="14A72103" w14:textId="77777777" w:rsidTr="00B11F6E">
        <w:trPr>
          <w:trHeight w:val="288"/>
        </w:trPr>
        <w:tc>
          <w:tcPr>
            <w:tcW w:w="1232" w:type="pct"/>
          </w:tcPr>
          <w:p w14:paraId="05BFC9FF" w14:textId="77777777" w:rsidR="0087088A" w:rsidRPr="00424C86" w:rsidRDefault="0087088A" w:rsidP="00424C86"/>
        </w:tc>
        <w:tc>
          <w:tcPr>
            <w:tcW w:w="1523" w:type="pct"/>
          </w:tcPr>
          <w:p w14:paraId="29B4F5B5" w14:textId="77777777" w:rsidR="0087088A" w:rsidRPr="00424C86" w:rsidRDefault="0087088A" w:rsidP="00424C86"/>
        </w:tc>
        <w:tc>
          <w:tcPr>
            <w:tcW w:w="472" w:type="pct"/>
          </w:tcPr>
          <w:p w14:paraId="1E42F1D4" w14:textId="77777777" w:rsidR="0087088A" w:rsidRPr="00424C86" w:rsidRDefault="0087088A" w:rsidP="00424C86"/>
        </w:tc>
        <w:tc>
          <w:tcPr>
            <w:tcW w:w="1773" w:type="pct"/>
          </w:tcPr>
          <w:p w14:paraId="09441A06" w14:textId="77777777" w:rsidR="0087088A" w:rsidRPr="00424C86" w:rsidRDefault="0087088A" w:rsidP="00424C86"/>
        </w:tc>
      </w:tr>
      <w:tr w:rsidR="0087088A" w:rsidRPr="00424C86" w14:paraId="56999BDF" w14:textId="77777777" w:rsidTr="00B11F6E">
        <w:trPr>
          <w:trHeight w:val="288"/>
        </w:trPr>
        <w:tc>
          <w:tcPr>
            <w:tcW w:w="1232" w:type="pct"/>
          </w:tcPr>
          <w:p w14:paraId="6AAA38D8" w14:textId="77777777" w:rsidR="0087088A" w:rsidRPr="00424C86" w:rsidRDefault="0087088A" w:rsidP="00424C86"/>
        </w:tc>
        <w:tc>
          <w:tcPr>
            <w:tcW w:w="1523" w:type="pct"/>
          </w:tcPr>
          <w:p w14:paraId="1F539E9F" w14:textId="77777777" w:rsidR="0087088A" w:rsidRPr="00424C86" w:rsidRDefault="0087088A" w:rsidP="00424C86"/>
        </w:tc>
        <w:tc>
          <w:tcPr>
            <w:tcW w:w="472" w:type="pct"/>
          </w:tcPr>
          <w:p w14:paraId="65F8FFAB" w14:textId="77777777" w:rsidR="0087088A" w:rsidRPr="00424C86" w:rsidRDefault="0087088A" w:rsidP="00424C86"/>
        </w:tc>
        <w:tc>
          <w:tcPr>
            <w:tcW w:w="1773" w:type="pct"/>
          </w:tcPr>
          <w:p w14:paraId="1C752F05" w14:textId="77777777" w:rsidR="0087088A" w:rsidRPr="00424C86" w:rsidRDefault="0087088A" w:rsidP="00424C86"/>
        </w:tc>
      </w:tr>
      <w:tr w:rsidR="0087088A" w:rsidRPr="00424C86" w14:paraId="0D21A17F" w14:textId="77777777" w:rsidTr="00B11F6E">
        <w:trPr>
          <w:trHeight w:val="288"/>
        </w:trPr>
        <w:tc>
          <w:tcPr>
            <w:tcW w:w="1232" w:type="pct"/>
          </w:tcPr>
          <w:p w14:paraId="5DFD97AC" w14:textId="77777777" w:rsidR="0087088A" w:rsidRPr="00424C86" w:rsidRDefault="0087088A" w:rsidP="00424C86"/>
        </w:tc>
        <w:tc>
          <w:tcPr>
            <w:tcW w:w="1523" w:type="pct"/>
          </w:tcPr>
          <w:p w14:paraId="64B07D45" w14:textId="77777777" w:rsidR="0087088A" w:rsidRPr="00424C86" w:rsidRDefault="0087088A" w:rsidP="00424C86"/>
        </w:tc>
        <w:tc>
          <w:tcPr>
            <w:tcW w:w="472" w:type="pct"/>
          </w:tcPr>
          <w:p w14:paraId="61C2AD76" w14:textId="77777777" w:rsidR="0087088A" w:rsidRPr="00424C86" w:rsidRDefault="0087088A" w:rsidP="00424C86"/>
        </w:tc>
        <w:tc>
          <w:tcPr>
            <w:tcW w:w="1773" w:type="pct"/>
          </w:tcPr>
          <w:p w14:paraId="04856934" w14:textId="77777777" w:rsidR="0087088A" w:rsidRPr="00424C86" w:rsidRDefault="0087088A" w:rsidP="00424C86"/>
        </w:tc>
      </w:tr>
      <w:tr w:rsidR="006D6101" w:rsidRPr="00424C86" w14:paraId="0F63923E" w14:textId="77777777" w:rsidTr="00B11F6E">
        <w:trPr>
          <w:trHeight w:val="288"/>
        </w:trPr>
        <w:tc>
          <w:tcPr>
            <w:tcW w:w="1232" w:type="pct"/>
          </w:tcPr>
          <w:p w14:paraId="5E3D420D" w14:textId="77777777" w:rsidR="006D6101" w:rsidRPr="00424C86" w:rsidRDefault="006D6101" w:rsidP="00424C86"/>
        </w:tc>
        <w:tc>
          <w:tcPr>
            <w:tcW w:w="1523" w:type="pct"/>
          </w:tcPr>
          <w:p w14:paraId="6F1BE069" w14:textId="77777777" w:rsidR="006D6101" w:rsidRPr="00424C86" w:rsidRDefault="006D6101" w:rsidP="00424C86"/>
        </w:tc>
        <w:tc>
          <w:tcPr>
            <w:tcW w:w="472" w:type="pct"/>
          </w:tcPr>
          <w:p w14:paraId="1B7D075F" w14:textId="77777777" w:rsidR="006D6101" w:rsidRPr="00424C86" w:rsidRDefault="006D6101" w:rsidP="00424C86"/>
        </w:tc>
        <w:tc>
          <w:tcPr>
            <w:tcW w:w="1773" w:type="pct"/>
          </w:tcPr>
          <w:p w14:paraId="2690784B" w14:textId="77777777" w:rsidR="006D6101" w:rsidRPr="00424C86" w:rsidRDefault="006D6101" w:rsidP="00424C86"/>
        </w:tc>
      </w:tr>
    </w:tbl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4EAF7" w14:textId="77777777" w:rsidR="00D70AEE" w:rsidRDefault="00D70AEE" w:rsidP="00A66B18">
      <w:pPr>
        <w:spacing w:before="0" w:after="0"/>
      </w:pPr>
      <w:r>
        <w:separator/>
      </w:r>
    </w:p>
  </w:endnote>
  <w:endnote w:type="continuationSeparator" w:id="0">
    <w:p w14:paraId="69CF4C1F" w14:textId="77777777" w:rsidR="00D70AEE" w:rsidRDefault="00D70AE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94F96" w14:textId="77777777" w:rsidR="00D70AEE" w:rsidRDefault="00D70AEE" w:rsidP="00A66B18">
      <w:pPr>
        <w:spacing w:before="0" w:after="0"/>
      </w:pPr>
      <w:r>
        <w:separator/>
      </w:r>
    </w:p>
  </w:footnote>
  <w:footnote w:type="continuationSeparator" w:id="0">
    <w:p w14:paraId="0A3BBF43" w14:textId="77777777" w:rsidR="00D70AEE" w:rsidRDefault="00D70AE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2E2E0A"/>
    <w:rsid w:val="0030211A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6036"/>
    <w:rsid w:val="00464429"/>
    <w:rsid w:val="0048461A"/>
    <w:rsid w:val="004A1274"/>
    <w:rsid w:val="004A2B0D"/>
    <w:rsid w:val="0055207D"/>
    <w:rsid w:val="00565403"/>
    <w:rsid w:val="005C2210"/>
    <w:rsid w:val="005C3CC4"/>
    <w:rsid w:val="00615018"/>
    <w:rsid w:val="0062123A"/>
    <w:rsid w:val="00646E75"/>
    <w:rsid w:val="0066548C"/>
    <w:rsid w:val="006833B8"/>
    <w:rsid w:val="006D6101"/>
    <w:rsid w:val="006F6F10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70AEE"/>
    <w:rsid w:val="00D921D7"/>
    <w:rsid w:val="00DE6DA2"/>
    <w:rsid w:val="00DF2D30"/>
    <w:rsid w:val="00DF3D31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9A00CE305E4806AF7D4320852F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AD60-68AD-4399-9FEF-DC314E0D5673}"/>
      </w:docPartPr>
      <w:docPartBody>
        <w:p w:rsidR="008714C2" w:rsidRDefault="005F6A4A">
          <w:pPr>
            <w:pStyle w:val="979A00CE305E4806AF7D4320852FBB64"/>
          </w:pPr>
          <w:r>
            <w:t>Action Items</w:t>
          </w:r>
        </w:p>
      </w:docPartBody>
    </w:docPart>
    <w:docPart>
      <w:docPartPr>
        <w:name w:val="F22677ADD55F4901BDF4575707BD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A40E-ECA9-49C9-8B08-420B17062079}"/>
      </w:docPartPr>
      <w:docPartBody>
        <w:p w:rsidR="008714C2" w:rsidRDefault="005F6A4A">
          <w:pPr>
            <w:pStyle w:val="F22677ADD55F4901BDF4575707BD5183"/>
          </w:pPr>
          <w:r>
            <w:t>Owner(s)</w:t>
          </w:r>
        </w:p>
      </w:docPartBody>
    </w:docPart>
    <w:docPart>
      <w:docPartPr>
        <w:name w:val="509C7A2D52F04A13A45194EFC4B0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662E-6C62-4517-9B6D-622EA1B58E9F}"/>
      </w:docPartPr>
      <w:docPartBody>
        <w:p w:rsidR="008714C2" w:rsidRDefault="005F6A4A">
          <w:pPr>
            <w:pStyle w:val="509C7A2D52F04A13A45194EFC4B02333"/>
          </w:pPr>
          <w:r>
            <w:t>Deadline</w:t>
          </w:r>
        </w:p>
      </w:docPartBody>
    </w:docPart>
    <w:docPart>
      <w:docPartPr>
        <w:name w:val="DA4C2AE039D24A68A685C7959F2D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2BE0-A20B-46D5-B118-CD032851D872}"/>
      </w:docPartPr>
      <w:docPartBody>
        <w:p w:rsidR="008714C2" w:rsidRDefault="005F6A4A">
          <w:pPr>
            <w:pStyle w:val="DA4C2AE039D24A68A685C7959F2D57B0"/>
          </w:pPr>
          <w:r>
            <w:t>Status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5F6A4A"/>
    <w:rsid w:val="008714C2"/>
    <w:rsid w:val="008946C1"/>
    <w:rsid w:val="00A7611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2019-10-14T08:43:00Z</dcterms:created>
  <dcterms:modified xsi:type="dcterms:W3CDTF">2019-12-19T11:31:00Z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