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8C0B72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D921D7">
            <w:pPr>
              <w:pStyle w:val="MeetingInfo"/>
              <w:jc w:val="right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392A6DDD" w:rsidR="00D921D7" w:rsidRPr="005C3CC4" w:rsidRDefault="005C3CC4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14/10/2019</w:t>
            </w:r>
          </w:p>
        </w:tc>
        <w:tc>
          <w:tcPr>
            <w:tcW w:w="1020" w:type="pct"/>
          </w:tcPr>
          <w:p w14:paraId="31B0B92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10270D00" w:rsidR="00D921D7" w:rsidRPr="005C3CC4" w:rsidRDefault="00E23A38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bookmarkStart w:id="0" w:name="_GoBack"/>
            <w:bookmarkEnd w:id="0"/>
            <w:r w:rsidR="00D921D7" w:rsidRPr="005C3CC4">
              <w:rPr>
                <w:color w:val="000000" w:themeColor="text1"/>
              </w:rPr>
              <w:t>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18CD6AE9" w14:textId="058B07FD" w:rsidR="007E7F36" w:rsidRPr="0030211A" w:rsidRDefault="008C0B72" w:rsidP="007E7F36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2874E759" w14:textId="637CCC70" w:rsidR="00133C8A" w:rsidRPr="005C3CC4" w:rsidRDefault="005C3CC4" w:rsidP="00133C8A">
      <w:pPr>
        <w:pStyle w:val="ListNumber"/>
      </w:pPr>
      <w:r>
        <w:t>G</w:t>
      </w:r>
      <w:r>
        <w:rPr>
          <w:rFonts w:ascii="Calibri" w:hAnsi="Calibri" w:cs="Calibri"/>
        </w:rPr>
        <w:t xml:space="preserve">ặp mặt giới thiệu . Thời gian dự kiến 6/10 – 30/4 </w:t>
      </w:r>
    </w:p>
    <w:p w14:paraId="6CCCA8FB" w14:textId="35B738EC" w:rsidR="005C3CC4" w:rsidRPr="00F50480" w:rsidRDefault="003F0786" w:rsidP="00133C8A">
      <w:pPr>
        <w:pStyle w:val="ListNumber"/>
      </w:pPr>
      <w:r>
        <w:t>Th</w:t>
      </w:r>
      <w:r>
        <w:rPr>
          <w:rFonts w:ascii="Calibri" w:hAnsi="Calibri" w:cs="Calibri"/>
        </w:rPr>
        <w:t xml:space="preserve">ầy phổ biến thời gian : </w:t>
      </w:r>
      <w:r w:rsidR="005C3CC4">
        <w:t>Báo cáo đ</w:t>
      </w:r>
      <w:r w:rsidR="005C3CC4">
        <w:rPr>
          <w:rFonts w:ascii="Calibri" w:hAnsi="Calibri" w:cs="Calibri"/>
        </w:rPr>
        <w:t xml:space="preserve">ợt 1: 3/11 ; báo cáo đợt 2: 12/1 ; báo cáo đợt 3: đầu tháng 5 </w:t>
      </w:r>
    </w:p>
    <w:p w14:paraId="79569F64" w14:textId="133F0735" w:rsidR="00F50480" w:rsidRPr="00F50480" w:rsidRDefault="00F50480" w:rsidP="003F0786">
      <w:pPr>
        <w:pStyle w:val="ListNumber"/>
        <w:numPr>
          <w:ilvl w:val="0"/>
          <w:numId w:val="0"/>
        </w:numPr>
        <w:ind w:left="360"/>
      </w:pPr>
      <w:r>
        <w:t>Báo cáo đ</w:t>
      </w:r>
      <w:r>
        <w:rPr>
          <w:rFonts w:ascii="Calibri" w:hAnsi="Calibri" w:cs="Calibri"/>
        </w:rPr>
        <w:t xml:space="preserve">ợt 1 không lấy điểm ( đánh giá tiến độ ) , báo cáo đợt 2 có lấy điểm ( điểm của mentor , điểm phản biện , điểm hội đồng ) </w:t>
      </w:r>
    </w:p>
    <w:p w14:paraId="1969518A" w14:textId="6D5C210E" w:rsidR="003F0786" w:rsidRPr="003F0786" w:rsidRDefault="003F0786" w:rsidP="00133C8A">
      <w:pPr>
        <w:pStyle w:val="ListNumber"/>
      </w:pPr>
      <w:r>
        <w:t>Yêu c</w:t>
      </w:r>
      <w:r>
        <w:rPr>
          <w:rFonts w:ascii="Calibri" w:hAnsi="Calibri" w:cs="Calibri"/>
        </w:rPr>
        <w:t xml:space="preserve">ầu cả nhóm phải tìm hiểu kĩ các yêu cầu và chức năng của dự án chuẩn bị thực hiện , tìm hiểu các trang web tương tự , vì đây là phần mềm về địa lý nên khá mới mẽ và chưa được học </w:t>
      </w:r>
    </w:p>
    <w:p w14:paraId="1A0AE80F" w14:textId="3F424C97" w:rsidR="00F542A2" w:rsidRPr="00F542A2" w:rsidRDefault="00F542A2" w:rsidP="00133C8A">
      <w:pPr>
        <w:pStyle w:val="ListNumber"/>
      </w:pPr>
      <w:r>
        <w:t>Đ</w:t>
      </w:r>
      <w:r>
        <w:rPr>
          <w:rFonts w:ascii="Calibri" w:hAnsi="Calibri" w:cs="Calibri"/>
        </w:rPr>
        <w:t xml:space="preserve">ảm bảo thời gian làm việc 1 thành viên là 30 giờ /1 tuần </w:t>
      </w:r>
      <w:r w:rsidR="003F0786">
        <w:rPr>
          <w:rFonts w:ascii="Calibri" w:hAnsi="Calibri" w:cs="Calibri"/>
        </w:rPr>
        <w:t xml:space="preserve"> . Chuẩn bị câu hỏi đễ gặp khách hàng trao đổi , thời gian gặp khách hàng thầy sẽ liên hệ </w:t>
      </w:r>
    </w:p>
    <w:p w14:paraId="3BEF16CD" w14:textId="77777777" w:rsidR="003F0786" w:rsidRPr="003F0786" w:rsidRDefault="003F0786" w:rsidP="00133C8A">
      <w:pPr>
        <w:pStyle w:val="ListNumber"/>
      </w:pPr>
      <w:r>
        <w:t>Luôn báo cáo ti</w:t>
      </w:r>
      <w:r>
        <w:rPr>
          <w:rFonts w:ascii="Calibri" w:hAnsi="Calibri" w:cs="Calibri"/>
        </w:rPr>
        <w:t xml:space="preserve">ến độ cho mentor , trình bày các công việc mà tuần vừa rồi đã làm , lên kế hoạch cho tuần tiếp theo phải làm gì , môi trường làm việc phải rõ ràng , phải có bằng chứng và tài liệu cụ thể </w:t>
      </w:r>
    </w:p>
    <w:p w14:paraId="52394A66" w14:textId="7274480E" w:rsidR="00C20AFE" w:rsidRPr="00133C8A" w:rsidRDefault="003F0786" w:rsidP="003F0786">
      <w:pPr>
        <w:pStyle w:val="ListNumber"/>
        <w:numPr>
          <w:ilvl w:val="0"/>
          <w:numId w:val="0"/>
        </w:numPr>
        <w:ind w:left="360"/>
      </w:pPr>
      <w:r>
        <w:rPr>
          <w:rFonts w:ascii="Calibri" w:hAnsi="Calibri" w:cs="Calibri"/>
        </w:rPr>
        <w:t>Khó kh</w:t>
      </w:r>
      <w:r w:rsidR="00A824ED">
        <w:rPr>
          <w:rFonts w:ascii="Calibri" w:hAnsi="Calibri" w:cs="Calibri"/>
        </w:rPr>
        <w:t>ă</w:t>
      </w:r>
      <w:r>
        <w:rPr>
          <w:rFonts w:ascii="Calibri" w:hAnsi="Calibri" w:cs="Calibri"/>
        </w:rPr>
        <w:t>n : vì đây là ngày bắt đầu của tuần đầu tiên nên chưa gặp khó kh</w:t>
      </w:r>
      <w:r w:rsidR="00A824ED">
        <w:rPr>
          <w:rFonts w:ascii="Calibri" w:hAnsi="Calibri" w:cs="Calibri"/>
        </w:rPr>
        <w:t>ă</w:t>
      </w:r>
      <w:r>
        <w:rPr>
          <w:rFonts w:ascii="Calibri" w:hAnsi="Calibri" w:cs="Calibri"/>
        </w:rPr>
        <w:t xml:space="preserve">n gì </w:t>
      </w:r>
      <w:r w:rsidR="000C3168">
        <w:rPr>
          <w:rFonts w:ascii="Calibri" w:hAnsi="Calibri" w:cs="Calibri"/>
        </w:rPr>
        <w:t xml:space="preserve"> </w:t>
      </w:r>
      <w:r w:rsidR="00A824ED">
        <w:rPr>
          <w:rFonts w:ascii="Calibri" w:hAnsi="Calibri" w:cs="Calibri"/>
        </w:rPr>
        <w:t>,nhóm chỉ mới làm quen và giới thiệu bản th</w:t>
      </w:r>
      <w:r w:rsidR="005E1C9F">
        <w:rPr>
          <w:rFonts w:ascii="Calibri" w:hAnsi="Calibri" w:cs="Calibri"/>
        </w:rPr>
        <w:t>â</w:t>
      </w:r>
      <w:r w:rsidR="00A824ED">
        <w:rPr>
          <w:rFonts w:ascii="Calibri" w:hAnsi="Calibri" w:cs="Calibri"/>
        </w:rPr>
        <w:t xml:space="preserve">n 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145B351E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7DC104F" w14:textId="77777777" w:rsidR="0087088A" w:rsidRPr="00424C86" w:rsidRDefault="008C0B72" w:rsidP="00424C86">
            <w:sdt>
              <w:sdtPr>
                <w:id w:val="132836526"/>
                <w:placeholder>
                  <w:docPart w:val="979A00CE305E4806AF7D4320852FBB6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406A6B69" w14:textId="77777777" w:rsidR="0087088A" w:rsidRPr="00424C86" w:rsidRDefault="008C0B72" w:rsidP="00424C86">
            <w:sdt>
              <w:sdtPr>
                <w:id w:val="-119918706"/>
                <w:placeholder>
                  <w:docPart w:val="F22677ADD55F4901BDF4575707BD518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4DA76446" w14:textId="77777777" w:rsidR="0087088A" w:rsidRPr="00424C86" w:rsidRDefault="008C0B72" w:rsidP="00424C86">
            <w:sdt>
              <w:sdtPr>
                <w:id w:val="-848566013"/>
                <w:placeholder>
                  <w:docPart w:val="509C7A2D52F04A13A45194EFC4B0233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29BEB60F" w14:textId="77777777" w:rsidR="0087088A" w:rsidRPr="00424C86" w:rsidRDefault="008C0B72" w:rsidP="00424C86">
            <w:sdt>
              <w:sdtPr>
                <w:id w:val="2046561962"/>
                <w:placeholder>
                  <w:docPart w:val="DA4C2AE039D24A68A685C7959F2D57B0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5D1EE839" w14:textId="77777777" w:rsidTr="000E3FBF">
        <w:trPr>
          <w:trHeight w:val="288"/>
        </w:trPr>
        <w:tc>
          <w:tcPr>
            <w:tcW w:w="1096" w:type="pct"/>
          </w:tcPr>
          <w:p w14:paraId="63F3A772" w14:textId="07DDD40B" w:rsidR="0087088A" w:rsidRDefault="0035029A" w:rsidP="003F0786">
            <w:pPr>
              <w:ind w:right="-945"/>
              <w:rPr>
                <w:rFonts w:ascii="Calibri" w:hAnsi="Calibri" w:cs="Calibri"/>
              </w:rPr>
            </w:pPr>
            <w:r>
              <w:t>Phân b</w:t>
            </w:r>
            <w:r>
              <w:rPr>
                <w:rFonts w:ascii="Calibri" w:hAnsi="Calibri" w:cs="Calibri"/>
              </w:rPr>
              <w:t xml:space="preserve">ố công việc </w:t>
            </w:r>
            <w:r w:rsidR="003F0786">
              <w:rPr>
                <w:rFonts w:ascii="Calibri" w:hAnsi="Calibri" w:cs="Calibri"/>
              </w:rPr>
              <w:t xml:space="preserve">               </w:t>
            </w:r>
          </w:p>
          <w:p w14:paraId="38B807A0" w14:textId="5438C6D7" w:rsidR="0035029A" w:rsidRDefault="0035029A" w:rsidP="00424C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Tìm templace:</w:t>
            </w:r>
            <w:r w:rsidR="00F542A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tài liệu quản lý cấu hình , team chater , team rule </w:t>
            </w:r>
          </w:p>
          <w:p w14:paraId="0A11874F" w14:textId="40D7FAA9" w:rsidR="0035029A" w:rsidRPr="0035029A" w:rsidRDefault="0035029A" w:rsidP="00424C86">
            <w:pPr>
              <w:rPr>
                <w:rFonts w:ascii="Calibri" w:hAnsi="Calibri" w:cs="Calibri"/>
              </w:rPr>
            </w:pPr>
          </w:p>
        </w:tc>
        <w:tc>
          <w:tcPr>
            <w:tcW w:w="1404" w:type="pct"/>
          </w:tcPr>
          <w:p w14:paraId="04D1BF49" w14:textId="77777777" w:rsidR="0087088A" w:rsidRDefault="003F0786" w:rsidP="003F0786">
            <w:pPr>
              <w:ind w:left="645"/>
            </w:pPr>
            <w:r>
              <w:lastRenderedPageBreak/>
              <w:t xml:space="preserve">Team </w:t>
            </w:r>
          </w:p>
          <w:p w14:paraId="5D809925" w14:textId="220A37E4" w:rsidR="003F0786" w:rsidRPr="003F0786" w:rsidRDefault="003F0786" w:rsidP="003F0786">
            <w:pPr>
              <w:ind w:firstLine="720"/>
            </w:pPr>
            <w:r>
              <w:t xml:space="preserve">Team </w:t>
            </w:r>
          </w:p>
        </w:tc>
        <w:tc>
          <w:tcPr>
            <w:tcW w:w="921" w:type="pct"/>
          </w:tcPr>
          <w:p w14:paraId="3A97004C" w14:textId="77777777" w:rsidR="0087088A" w:rsidRDefault="003F0786" w:rsidP="00424C86">
            <w:r>
              <w:t>21/10/2019</w:t>
            </w:r>
          </w:p>
          <w:p w14:paraId="29800A2B" w14:textId="6C4F0D53" w:rsidR="003F0786" w:rsidRPr="003F0786" w:rsidRDefault="003F0786" w:rsidP="003F0786">
            <w:r>
              <w:t>21/10/2019</w:t>
            </w:r>
          </w:p>
        </w:tc>
        <w:tc>
          <w:tcPr>
            <w:tcW w:w="1579" w:type="pct"/>
          </w:tcPr>
          <w:p w14:paraId="3012D26A" w14:textId="51119CAF" w:rsidR="0087088A" w:rsidRPr="00424C86" w:rsidRDefault="0087088A" w:rsidP="00424C86"/>
        </w:tc>
      </w:tr>
      <w:tr w:rsidR="0087088A" w:rsidRPr="00424C86" w14:paraId="14A72103" w14:textId="77777777" w:rsidTr="000E3FBF">
        <w:trPr>
          <w:trHeight w:val="288"/>
        </w:trPr>
        <w:tc>
          <w:tcPr>
            <w:tcW w:w="1096" w:type="pct"/>
          </w:tcPr>
          <w:p w14:paraId="05BFC9FF" w14:textId="77777777" w:rsidR="0087088A" w:rsidRPr="00424C86" w:rsidRDefault="0087088A" w:rsidP="00424C86"/>
        </w:tc>
        <w:tc>
          <w:tcPr>
            <w:tcW w:w="1404" w:type="pct"/>
          </w:tcPr>
          <w:p w14:paraId="29B4F5B5" w14:textId="77777777" w:rsidR="0087088A" w:rsidRPr="00424C86" w:rsidRDefault="0087088A" w:rsidP="00424C86"/>
        </w:tc>
        <w:tc>
          <w:tcPr>
            <w:tcW w:w="921" w:type="pct"/>
          </w:tcPr>
          <w:p w14:paraId="1E42F1D4" w14:textId="77777777" w:rsidR="0087088A" w:rsidRPr="00424C86" w:rsidRDefault="0087088A" w:rsidP="00424C86"/>
        </w:tc>
        <w:tc>
          <w:tcPr>
            <w:tcW w:w="1579" w:type="pct"/>
          </w:tcPr>
          <w:p w14:paraId="09441A06" w14:textId="77777777" w:rsidR="0087088A" w:rsidRPr="00424C86" w:rsidRDefault="0087088A" w:rsidP="00424C86"/>
        </w:tc>
      </w:tr>
      <w:tr w:rsidR="0087088A" w:rsidRPr="00424C86" w14:paraId="56999BDF" w14:textId="77777777" w:rsidTr="000E3FBF">
        <w:trPr>
          <w:trHeight w:val="288"/>
        </w:trPr>
        <w:tc>
          <w:tcPr>
            <w:tcW w:w="1096" w:type="pct"/>
          </w:tcPr>
          <w:p w14:paraId="6AAA38D8" w14:textId="77777777" w:rsidR="0087088A" w:rsidRPr="00424C86" w:rsidRDefault="0087088A" w:rsidP="00424C86"/>
        </w:tc>
        <w:tc>
          <w:tcPr>
            <w:tcW w:w="1404" w:type="pct"/>
          </w:tcPr>
          <w:p w14:paraId="1F539E9F" w14:textId="77777777" w:rsidR="0087088A" w:rsidRPr="00424C86" w:rsidRDefault="0087088A" w:rsidP="00424C86"/>
        </w:tc>
        <w:tc>
          <w:tcPr>
            <w:tcW w:w="921" w:type="pct"/>
          </w:tcPr>
          <w:p w14:paraId="65F8FFAB" w14:textId="77777777" w:rsidR="0087088A" w:rsidRPr="00424C86" w:rsidRDefault="0087088A" w:rsidP="00424C86"/>
        </w:tc>
        <w:tc>
          <w:tcPr>
            <w:tcW w:w="1579" w:type="pct"/>
          </w:tcPr>
          <w:p w14:paraId="1C752F05" w14:textId="77777777" w:rsidR="0087088A" w:rsidRPr="00424C86" w:rsidRDefault="0087088A" w:rsidP="00424C86"/>
        </w:tc>
      </w:tr>
      <w:tr w:rsidR="0087088A" w:rsidRPr="00424C86" w14:paraId="0D21A17F" w14:textId="77777777" w:rsidTr="000E3FBF">
        <w:trPr>
          <w:trHeight w:val="288"/>
        </w:trPr>
        <w:tc>
          <w:tcPr>
            <w:tcW w:w="1096" w:type="pct"/>
          </w:tcPr>
          <w:p w14:paraId="5DFD97AC" w14:textId="77777777" w:rsidR="0087088A" w:rsidRPr="00424C86" w:rsidRDefault="0087088A" w:rsidP="00424C86"/>
        </w:tc>
        <w:tc>
          <w:tcPr>
            <w:tcW w:w="1404" w:type="pct"/>
          </w:tcPr>
          <w:p w14:paraId="64B07D45" w14:textId="77777777" w:rsidR="0087088A" w:rsidRPr="00424C86" w:rsidRDefault="0087088A" w:rsidP="00424C86"/>
        </w:tc>
        <w:tc>
          <w:tcPr>
            <w:tcW w:w="921" w:type="pct"/>
          </w:tcPr>
          <w:p w14:paraId="61C2AD76" w14:textId="77777777" w:rsidR="0087088A" w:rsidRPr="00424C86" w:rsidRDefault="0087088A" w:rsidP="00424C86"/>
        </w:tc>
        <w:tc>
          <w:tcPr>
            <w:tcW w:w="1579" w:type="pct"/>
          </w:tcPr>
          <w:p w14:paraId="04856934" w14:textId="77777777" w:rsidR="0087088A" w:rsidRPr="00424C86" w:rsidRDefault="0087088A" w:rsidP="00424C86"/>
        </w:tc>
      </w:tr>
      <w:tr w:rsidR="006D6101" w:rsidRPr="00424C86" w14:paraId="0F63923E" w14:textId="77777777" w:rsidTr="000E3FBF">
        <w:trPr>
          <w:trHeight w:val="288"/>
        </w:trPr>
        <w:tc>
          <w:tcPr>
            <w:tcW w:w="1096" w:type="pct"/>
          </w:tcPr>
          <w:p w14:paraId="5E3D420D" w14:textId="77777777" w:rsidR="006D6101" w:rsidRPr="00424C86" w:rsidRDefault="006D6101" w:rsidP="00424C86"/>
        </w:tc>
        <w:tc>
          <w:tcPr>
            <w:tcW w:w="1404" w:type="pct"/>
          </w:tcPr>
          <w:p w14:paraId="6F1BE069" w14:textId="77777777" w:rsidR="006D6101" w:rsidRPr="00424C86" w:rsidRDefault="006D6101" w:rsidP="00424C86"/>
        </w:tc>
        <w:tc>
          <w:tcPr>
            <w:tcW w:w="921" w:type="pct"/>
          </w:tcPr>
          <w:p w14:paraId="1B7D075F" w14:textId="77777777" w:rsidR="006D6101" w:rsidRPr="00424C86" w:rsidRDefault="006D6101" w:rsidP="00424C86"/>
        </w:tc>
        <w:tc>
          <w:tcPr>
            <w:tcW w:w="1579" w:type="pct"/>
          </w:tcPr>
          <w:p w14:paraId="2690784B" w14:textId="77777777" w:rsidR="006D6101" w:rsidRPr="00424C86" w:rsidRDefault="006D6101" w:rsidP="00424C86"/>
        </w:tc>
      </w:tr>
    </w:tbl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F6244" w14:textId="77777777" w:rsidR="008C0B72" w:rsidRDefault="008C0B72" w:rsidP="00A66B18">
      <w:pPr>
        <w:spacing w:before="0" w:after="0"/>
      </w:pPr>
      <w:r>
        <w:separator/>
      </w:r>
    </w:p>
  </w:endnote>
  <w:endnote w:type="continuationSeparator" w:id="0">
    <w:p w14:paraId="5CB09D8C" w14:textId="77777777" w:rsidR="008C0B72" w:rsidRDefault="008C0B7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C30B4" w14:textId="77777777" w:rsidR="008C0B72" w:rsidRDefault="008C0B72" w:rsidP="00A66B18">
      <w:pPr>
        <w:spacing w:before="0" w:after="0"/>
      </w:pPr>
      <w:r>
        <w:separator/>
      </w:r>
    </w:p>
  </w:footnote>
  <w:footnote w:type="continuationSeparator" w:id="0">
    <w:p w14:paraId="6B26EB5B" w14:textId="77777777" w:rsidR="008C0B72" w:rsidRDefault="008C0B7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77777777" w:rsidR="00D158D3" w:rsidRDefault="00D158D3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4B54A4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3004"/>
    <w:rsid w:val="00007033"/>
    <w:rsid w:val="00083BAA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30211A"/>
    <w:rsid w:val="0035029A"/>
    <w:rsid w:val="00352B81"/>
    <w:rsid w:val="003941C9"/>
    <w:rsid w:val="003A0150"/>
    <w:rsid w:val="003B1A29"/>
    <w:rsid w:val="003C5711"/>
    <w:rsid w:val="003E24DF"/>
    <w:rsid w:val="003F0786"/>
    <w:rsid w:val="0041428F"/>
    <w:rsid w:val="00424C86"/>
    <w:rsid w:val="0048461A"/>
    <w:rsid w:val="004A1274"/>
    <w:rsid w:val="004A2B0D"/>
    <w:rsid w:val="005C2210"/>
    <w:rsid w:val="005C3CC4"/>
    <w:rsid w:val="005E1C9F"/>
    <w:rsid w:val="00615018"/>
    <w:rsid w:val="0062123A"/>
    <w:rsid w:val="00646E75"/>
    <w:rsid w:val="00672D9B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8C0B72"/>
    <w:rsid w:val="009A3ECE"/>
    <w:rsid w:val="009D64E6"/>
    <w:rsid w:val="009D6E13"/>
    <w:rsid w:val="00A66B18"/>
    <w:rsid w:val="00A6783B"/>
    <w:rsid w:val="00A824ED"/>
    <w:rsid w:val="00A96CF8"/>
    <w:rsid w:val="00AE1388"/>
    <w:rsid w:val="00AF3982"/>
    <w:rsid w:val="00B03A75"/>
    <w:rsid w:val="00B2499C"/>
    <w:rsid w:val="00B50294"/>
    <w:rsid w:val="00B57D6E"/>
    <w:rsid w:val="00BC24B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2D30"/>
    <w:rsid w:val="00E21240"/>
    <w:rsid w:val="00E23A38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9A00CE305E4806AF7D4320852FB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0AD60-68AD-4399-9FEF-DC314E0D5673}"/>
      </w:docPartPr>
      <w:docPartBody>
        <w:p w:rsidR="008714C2" w:rsidRDefault="005F6A4A">
          <w:pPr>
            <w:pStyle w:val="979A00CE305E4806AF7D4320852FBB64"/>
          </w:pPr>
          <w:r>
            <w:t>Action Items</w:t>
          </w:r>
        </w:p>
      </w:docPartBody>
    </w:docPart>
    <w:docPart>
      <w:docPartPr>
        <w:name w:val="F22677ADD55F4901BDF4575707BD5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A40E-ECA9-49C9-8B08-420B17062079}"/>
      </w:docPartPr>
      <w:docPartBody>
        <w:p w:rsidR="008714C2" w:rsidRDefault="005F6A4A">
          <w:pPr>
            <w:pStyle w:val="F22677ADD55F4901BDF4575707BD5183"/>
          </w:pPr>
          <w:r>
            <w:t>Owner(s)</w:t>
          </w:r>
        </w:p>
      </w:docPartBody>
    </w:docPart>
    <w:docPart>
      <w:docPartPr>
        <w:name w:val="509C7A2D52F04A13A45194EFC4B0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C662E-6C62-4517-9B6D-622EA1B58E9F}"/>
      </w:docPartPr>
      <w:docPartBody>
        <w:p w:rsidR="008714C2" w:rsidRDefault="005F6A4A">
          <w:pPr>
            <w:pStyle w:val="509C7A2D52F04A13A45194EFC4B02333"/>
          </w:pPr>
          <w:r>
            <w:t>Deadline</w:t>
          </w:r>
        </w:p>
      </w:docPartBody>
    </w:docPart>
    <w:docPart>
      <w:docPartPr>
        <w:name w:val="DA4C2AE039D24A68A685C7959F2D5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2BE0-A20B-46D5-B118-CD032851D872}"/>
      </w:docPartPr>
      <w:docPartBody>
        <w:p w:rsidR="008714C2" w:rsidRDefault="005F6A4A">
          <w:pPr>
            <w:pStyle w:val="DA4C2AE039D24A68A685C7959F2D57B0"/>
          </w:pPr>
          <w:r>
            <w:t>Status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CF6127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5F6A4A"/>
    <w:rsid w:val="008714C2"/>
    <w:rsid w:val="0097493B"/>
    <w:rsid w:val="00CF6127"/>
    <w:rsid w:val="00F442DB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2019-10-14T08:43:00Z</dcterms:created>
  <dcterms:modified xsi:type="dcterms:W3CDTF">2019-12-19T11:31:00Z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