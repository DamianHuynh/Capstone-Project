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BF7418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BF7418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bookmarkStart w:id="0" w:name="_GoBack"/>
            <w:r w:rsidRPr="00BF7418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BF7418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BF7418" w:rsidRDefault="00F83BFE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BF7418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Đ</w:t>
            </w: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BF7418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BF7418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BF7418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BF7418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BF7418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322FCE5A" w:rsidR="00D921D7" w:rsidRPr="00BF7418" w:rsidRDefault="008F64C0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19</w:t>
            </w:r>
            <w:r w:rsidR="005C3CC4" w:rsidRPr="00BF7418">
              <w:rPr>
                <w:color w:val="000000" w:themeColor="text1"/>
                <w:sz w:val="28"/>
                <w:szCs w:val="28"/>
              </w:rPr>
              <w:t>/</w:t>
            </w:r>
            <w:r w:rsidR="00BA2453" w:rsidRPr="00BF7418">
              <w:rPr>
                <w:color w:val="000000" w:themeColor="text1"/>
                <w:sz w:val="28"/>
                <w:szCs w:val="28"/>
              </w:rPr>
              <w:t>12</w:t>
            </w:r>
            <w:r w:rsidR="005C3CC4" w:rsidRPr="00BF7418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BF7418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BF7418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BF7418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BF7418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Tr</w:t>
            </w: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BF7418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741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BF7418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BF7418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7695A172" w:rsidR="00D921D7" w:rsidRPr="00BF7418" w:rsidRDefault="006122E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5</w:t>
            </w:r>
            <w:r w:rsidR="00E0718B" w:rsidRPr="00BF7418">
              <w:rPr>
                <w:color w:val="000000" w:themeColor="text1"/>
                <w:sz w:val="28"/>
                <w:szCs w:val="28"/>
              </w:rPr>
              <w:t>1</w:t>
            </w:r>
            <w:r w:rsidR="00D921D7" w:rsidRPr="00BF7418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BF7418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7418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BF7418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BF7418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BF7418">
              <w:rPr>
                <w:sz w:val="28"/>
                <w:szCs w:val="28"/>
              </w:rPr>
              <w:t>Issue(s)</w:t>
            </w:r>
            <w:r w:rsidR="009D64E6" w:rsidRPr="00BF7418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BF7418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BF7418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BF7418" w:rsidRDefault="00F83BFE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BF7418">
            <w:rPr>
              <w:sz w:val="28"/>
              <w:szCs w:val="28"/>
            </w:rPr>
            <w:t>Agenda Items</w:t>
          </w:r>
        </w:sdtContent>
      </w:sdt>
      <w:r w:rsidR="00D158D3" w:rsidRPr="00BF7418">
        <w:rPr>
          <w:sz w:val="28"/>
          <w:szCs w:val="28"/>
        </w:rPr>
        <w:tab/>
      </w:r>
    </w:p>
    <w:p w14:paraId="3122A1D0" w14:textId="19CAD23D" w:rsidR="00640493" w:rsidRPr="00BF7418" w:rsidRDefault="00742997" w:rsidP="0064049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7418">
        <w:rPr>
          <w:rFonts w:ascii="Calibri" w:hAnsi="Calibri" w:cs="Calibri"/>
          <w:sz w:val="28"/>
          <w:szCs w:val="28"/>
        </w:rPr>
        <w:t xml:space="preserve"> </w:t>
      </w:r>
      <w:r w:rsidR="00493202" w:rsidRPr="00BF7418">
        <w:rPr>
          <w:rFonts w:ascii="Calibri" w:hAnsi="Calibri" w:cs="Calibri"/>
          <w:sz w:val="28"/>
          <w:szCs w:val="28"/>
        </w:rPr>
        <w:t xml:space="preserve">Trình bày </w:t>
      </w:r>
      <w:r w:rsidR="00292DC3" w:rsidRPr="00BF7418">
        <w:rPr>
          <w:rFonts w:ascii="Calibri" w:hAnsi="Calibri" w:cs="Calibri"/>
          <w:sz w:val="28"/>
          <w:szCs w:val="28"/>
        </w:rPr>
        <w:t>công việc trong tuần qua :</w:t>
      </w:r>
    </w:p>
    <w:p w14:paraId="14F0296E" w14:textId="3EB2BAC0" w:rsidR="00661CE8" w:rsidRPr="00BF7418" w:rsidRDefault="00661CE8" w:rsidP="00661CE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F7418">
        <w:rPr>
          <w:rFonts w:ascii="Calibri" w:hAnsi="Calibri" w:cs="Calibri"/>
          <w:sz w:val="28"/>
          <w:szCs w:val="28"/>
        </w:rPr>
        <w:t>Lịch trình training trong tuần vừa qua : nhóm phải có thư mục để lưu các tài liệu , nếu  tài liệu online thì phải có link , và ghi lại training được những gì .</w:t>
      </w:r>
    </w:p>
    <w:p w14:paraId="69B332B6" w14:textId="3BC138DE" w:rsidR="00661CE8" w:rsidRPr="00BF7418" w:rsidRDefault="00661CE8" w:rsidP="00661CE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F7418">
        <w:rPr>
          <w:sz w:val="28"/>
          <w:szCs w:val="28"/>
        </w:rPr>
        <w:t xml:space="preserve">Trình bày </w:t>
      </w:r>
      <w:r w:rsidR="006122E7" w:rsidRPr="00BF7418">
        <w:rPr>
          <w:sz w:val="28"/>
          <w:szCs w:val="28"/>
        </w:rPr>
        <w:t>test case : trong module 1 thì nhóm ch</w:t>
      </w:r>
      <w:r w:rsidR="006122E7" w:rsidRPr="00BF7418">
        <w:rPr>
          <w:rFonts w:ascii="Calibri" w:hAnsi="Calibri" w:cs="Calibri"/>
          <w:sz w:val="28"/>
          <w:szCs w:val="28"/>
        </w:rPr>
        <w:t>ỉ thực hiện 7 function nên chỉ viết 7 testcase trước , sau khi code xong thì sẽ thực hiện và viết tiếp các test case trong module 2 .</w:t>
      </w:r>
    </w:p>
    <w:p w14:paraId="7EAF6540" w14:textId="7617E8EE" w:rsidR="006122E7" w:rsidRPr="00BF7418" w:rsidRDefault="006122E7" w:rsidP="00661CE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F7418">
        <w:rPr>
          <w:rFonts w:ascii="Calibri" w:hAnsi="Calibri" w:cs="Calibri"/>
          <w:sz w:val="28"/>
          <w:szCs w:val="28"/>
        </w:rPr>
        <w:t xml:space="preserve">Trình bày design của module 1 </w:t>
      </w:r>
      <w:r w:rsidR="00A73973" w:rsidRPr="00BF7418">
        <w:rPr>
          <w:rFonts w:ascii="Calibri" w:hAnsi="Calibri" w:cs="Calibri"/>
          <w:sz w:val="28"/>
          <w:szCs w:val="28"/>
        </w:rPr>
        <w:t xml:space="preserve">, usecase diagram đã update , testability : sửa lại unit test theo cấu trúc file </w:t>
      </w:r>
    </w:p>
    <w:p w14:paraId="0E4FE9FA" w14:textId="35406919" w:rsidR="009D7D3A" w:rsidRPr="00BF7418" w:rsidRDefault="009D7D3A" w:rsidP="00661CE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F7418">
        <w:rPr>
          <w:rFonts w:ascii="Calibri" w:hAnsi="Calibri" w:cs="Calibri"/>
          <w:sz w:val="28"/>
          <w:szCs w:val="28"/>
        </w:rPr>
        <w:t>Trình bày những gì đã tìm hiểu về  firebase : nơi lưu trữ database của nhóm .</w:t>
      </w:r>
    </w:p>
    <w:p w14:paraId="030CB29C" w14:textId="0B1BF038" w:rsidR="002C2024" w:rsidRPr="00BF7418" w:rsidRDefault="002C2024" w:rsidP="002C2024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BF7418">
        <w:rPr>
          <w:rFonts w:ascii="Calibri" w:hAnsi="Calibri" w:cs="Calibri"/>
          <w:sz w:val="28"/>
          <w:szCs w:val="28"/>
        </w:rPr>
        <w:t xml:space="preserve">Trong tuần sau nhóm sẽ tiếp tục training , và đồng thời triển hai code module 1 của dự án . </w:t>
      </w:r>
    </w:p>
    <w:p w14:paraId="2C38BFF3" w14:textId="358AAB23" w:rsidR="002C2024" w:rsidRPr="00BF7418" w:rsidRDefault="002C2024" w:rsidP="002C2024">
      <w:pPr>
        <w:pStyle w:val="ListParagraph"/>
        <w:ind w:left="1140"/>
        <w:rPr>
          <w:sz w:val="28"/>
          <w:szCs w:val="28"/>
        </w:rPr>
      </w:pPr>
    </w:p>
    <w:p w14:paraId="23D43994" w14:textId="1FB1B0C5" w:rsidR="00BF7418" w:rsidRPr="00BF7418" w:rsidRDefault="00BF7418" w:rsidP="002C2024">
      <w:pPr>
        <w:pStyle w:val="ListParagraph"/>
        <w:ind w:left="1140"/>
        <w:rPr>
          <w:sz w:val="28"/>
          <w:szCs w:val="28"/>
        </w:rPr>
      </w:pPr>
    </w:p>
    <w:p w14:paraId="0278D14F" w14:textId="77777777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r w:rsidRPr="00BF7418">
        <w:rPr>
          <w:sz w:val="28"/>
          <w:szCs w:val="28"/>
        </w:rPr>
        <w:t xml:space="preserve">Timelog </w:t>
      </w:r>
    </w:p>
    <w:p w14:paraId="70026710" w14:textId="77777777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r w:rsidRPr="00BF7418">
        <w:rPr>
          <w:sz w:val="28"/>
          <w:szCs w:val="28"/>
        </w:rPr>
        <w:t>Huỳnh Tu</w:t>
      </w:r>
      <w:r w:rsidRPr="00BF7418">
        <w:rPr>
          <w:rFonts w:ascii="Calibri" w:hAnsi="Calibri" w:cs="Calibri"/>
          <w:sz w:val="28"/>
          <w:szCs w:val="28"/>
        </w:rPr>
        <w:t>ấ</w:t>
      </w:r>
      <w:r w:rsidRPr="00BF7418">
        <w:rPr>
          <w:sz w:val="28"/>
          <w:szCs w:val="28"/>
        </w:rPr>
        <w:t>n Đ</w:t>
      </w:r>
      <w:r w:rsidRPr="00BF7418">
        <w:rPr>
          <w:rFonts w:ascii="Calibri" w:hAnsi="Calibri" w:cs="Calibri"/>
          <w:sz w:val="28"/>
          <w:szCs w:val="28"/>
        </w:rPr>
        <w:t>ạ</w:t>
      </w:r>
      <w:r w:rsidRPr="00BF7418">
        <w:rPr>
          <w:sz w:val="28"/>
          <w:szCs w:val="28"/>
        </w:rPr>
        <w:t xml:space="preserve">t </w:t>
      </w:r>
    </w:p>
    <w:p w14:paraId="2738C6D4" w14:textId="1788AF93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71C44BDA" wp14:editId="7127DA58">
            <wp:extent cx="5943600" cy="92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80B7" w14:textId="20F065FF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r w:rsidRPr="00BF7418">
        <w:rPr>
          <w:sz w:val="28"/>
          <w:szCs w:val="28"/>
        </w:rPr>
        <w:t>Ph</w:t>
      </w:r>
      <w:r w:rsidRPr="00BF7418">
        <w:rPr>
          <w:rFonts w:ascii="Calibri" w:hAnsi="Calibri" w:cs="Calibri"/>
          <w:sz w:val="28"/>
          <w:szCs w:val="28"/>
        </w:rPr>
        <w:t>ạ</w:t>
      </w:r>
      <w:r w:rsidRPr="00BF7418">
        <w:rPr>
          <w:sz w:val="28"/>
          <w:szCs w:val="28"/>
        </w:rPr>
        <w:t>m Qu</w:t>
      </w:r>
      <w:r w:rsidRPr="00BF7418">
        <w:rPr>
          <w:rFonts w:ascii="Calibri" w:hAnsi="Calibri" w:cs="Calibri"/>
          <w:sz w:val="28"/>
          <w:szCs w:val="28"/>
        </w:rPr>
        <w:t>ố</w:t>
      </w:r>
      <w:r w:rsidRPr="00BF7418">
        <w:rPr>
          <w:sz w:val="28"/>
          <w:szCs w:val="28"/>
        </w:rPr>
        <w:t xml:space="preserve">c Nhân </w:t>
      </w:r>
    </w:p>
    <w:p w14:paraId="41859D36" w14:textId="617DA725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r w:rsidRPr="00BF7418">
        <w:rPr>
          <w:noProof/>
          <w:sz w:val="28"/>
          <w:szCs w:val="28"/>
        </w:rPr>
        <w:lastRenderedPageBreak/>
        <w:drawing>
          <wp:inline distT="0" distB="0" distL="0" distR="0" wp14:anchorId="2C822D0E" wp14:editId="26495A97">
            <wp:extent cx="5943600" cy="98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D42F" w14:textId="67251DC8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r w:rsidRPr="00BF7418">
        <w:rPr>
          <w:sz w:val="28"/>
          <w:szCs w:val="28"/>
        </w:rPr>
        <w:t>Tr</w:t>
      </w:r>
      <w:r w:rsidRPr="00BF7418">
        <w:rPr>
          <w:rFonts w:ascii="Calibri" w:hAnsi="Calibri" w:cs="Calibri"/>
          <w:sz w:val="28"/>
          <w:szCs w:val="28"/>
        </w:rPr>
        <w:t>ươ</w:t>
      </w:r>
      <w:r w:rsidRPr="00BF7418">
        <w:rPr>
          <w:sz w:val="28"/>
          <w:szCs w:val="28"/>
        </w:rPr>
        <w:t>ng Quan V</w:t>
      </w:r>
      <w:r w:rsidRPr="00BF7418">
        <w:rPr>
          <w:rFonts w:ascii="Calibri" w:hAnsi="Calibri" w:cs="Calibri"/>
          <w:sz w:val="28"/>
          <w:szCs w:val="28"/>
        </w:rPr>
        <w:t>ươ</w:t>
      </w:r>
      <w:r w:rsidRPr="00BF7418">
        <w:rPr>
          <w:sz w:val="28"/>
          <w:szCs w:val="28"/>
        </w:rPr>
        <w:t xml:space="preserve">ng </w:t>
      </w:r>
    </w:p>
    <w:p w14:paraId="15F47413" w14:textId="3943FC1B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002B7C97" wp14:editId="574492B8">
            <wp:extent cx="594360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D188" w14:textId="7CBD800C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r w:rsidRPr="00BF7418">
        <w:rPr>
          <w:sz w:val="28"/>
          <w:szCs w:val="28"/>
        </w:rPr>
        <w:t>Nguy</w:t>
      </w:r>
      <w:r w:rsidRPr="00BF7418">
        <w:rPr>
          <w:rFonts w:ascii="Calibri" w:hAnsi="Calibri" w:cs="Calibri"/>
          <w:sz w:val="28"/>
          <w:szCs w:val="28"/>
        </w:rPr>
        <w:t>ễ</w:t>
      </w:r>
      <w:r w:rsidRPr="00BF7418">
        <w:rPr>
          <w:sz w:val="28"/>
          <w:szCs w:val="28"/>
        </w:rPr>
        <w:t xml:space="preserve">n Anh Minh </w:t>
      </w:r>
    </w:p>
    <w:p w14:paraId="0CE63915" w14:textId="73D55BF7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5B35FD0D" wp14:editId="32632764">
            <wp:extent cx="5943600" cy="1058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2C69" w14:textId="20EAFE9F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r w:rsidRPr="00BF7418">
        <w:rPr>
          <w:sz w:val="28"/>
          <w:szCs w:val="28"/>
        </w:rPr>
        <w:t>Tr</w:t>
      </w:r>
      <w:r w:rsidRPr="00BF7418">
        <w:rPr>
          <w:rFonts w:ascii="Calibri" w:hAnsi="Calibri" w:cs="Calibri"/>
          <w:sz w:val="28"/>
          <w:szCs w:val="28"/>
        </w:rPr>
        <w:t>ị</w:t>
      </w:r>
      <w:r w:rsidRPr="00BF7418">
        <w:rPr>
          <w:sz w:val="28"/>
          <w:szCs w:val="28"/>
        </w:rPr>
        <w:t>nh Nh</w:t>
      </w:r>
      <w:r w:rsidRPr="00BF7418">
        <w:rPr>
          <w:rFonts w:ascii="Calibri" w:hAnsi="Calibri" w:cs="Calibri"/>
          <w:sz w:val="28"/>
          <w:szCs w:val="28"/>
        </w:rPr>
        <w:t>ư</w:t>
      </w:r>
      <w:r w:rsidRPr="00BF7418">
        <w:rPr>
          <w:sz w:val="28"/>
          <w:szCs w:val="28"/>
        </w:rPr>
        <w:t xml:space="preserve"> Ph</w:t>
      </w:r>
      <w:r w:rsidRPr="00BF7418">
        <w:rPr>
          <w:rFonts w:ascii="Calibri" w:hAnsi="Calibri" w:cs="Calibri"/>
          <w:sz w:val="28"/>
          <w:szCs w:val="28"/>
        </w:rPr>
        <w:t>ươ</w:t>
      </w:r>
      <w:r w:rsidRPr="00BF7418">
        <w:rPr>
          <w:sz w:val="28"/>
          <w:szCs w:val="28"/>
        </w:rPr>
        <w:t>ng</w:t>
      </w:r>
    </w:p>
    <w:p w14:paraId="7236E4B0" w14:textId="623D8DDD" w:rsidR="00BF7418" w:rsidRPr="00BF7418" w:rsidRDefault="00BF7418" w:rsidP="00BF7418">
      <w:pPr>
        <w:pStyle w:val="ListParagraph"/>
        <w:ind w:left="1140"/>
        <w:rPr>
          <w:sz w:val="28"/>
          <w:szCs w:val="28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6E783624" wp14:editId="6028F616">
            <wp:extent cx="5943600" cy="114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7418" w:rsidRPr="00BF7418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E0964" w14:textId="77777777" w:rsidR="00F83BFE" w:rsidRDefault="00F83BFE" w:rsidP="00A66B18">
      <w:pPr>
        <w:spacing w:before="0" w:after="0"/>
      </w:pPr>
      <w:r>
        <w:separator/>
      </w:r>
    </w:p>
  </w:endnote>
  <w:endnote w:type="continuationSeparator" w:id="0">
    <w:p w14:paraId="5E1CCCA6" w14:textId="77777777" w:rsidR="00F83BFE" w:rsidRDefault="00F83BF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33BCC" w14:textId="77777777" w:rsidR="00F83BFE" w:rsidRDefault="00F83BFE" w:rsidP="00A66B18">
      <w:pPr>
        <w:spacing w:before="0" w:after="0"/>
      </w:pPr>
      <w:r>
        <w:separator/>
      </w:r>
    </w:p>
  </w:footnote>
  <w:footnote w:type="continuationSeparator" w:id="0">
    <w:p w14:paraId="11BC4FF3" w14:textId="77777777" w:rsidR="00F83BFE" w:rsidRDefault="00F83BF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51F41B3"/>
    <w:multiLevelType w:val="hybridMultilevel"/>
    <w:tmpl w:val="9B64CBD8"/>
    <w:lvl w:ilvl="0" w:tplc="13B207C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84306"/>
    <w:rsid w:val="000A5C18"/>
    <w:rsid w:val="000C0F71"/>
    <w:rsid w:val="000C3168"/>
    <w:rsid w:val="000E3FBF"/>
    <w:rsid w:val="001062DC"/>
    <w:rsid w:val="0010680C"/>
    <w:rsid w:val="00130FD6"/>
    <w:rsid w:val="00133C8A"/>
    <w:rsid w:val="001622B7"/>
    <w:rsid w:val="001766D6"/>
    <w:rsid w:val="001848E4"/>
    <w:rsid w:val="001B0AE6"/>
    <w:rsid w:val="001D0A89"/>
    <w:rsid w:val="001E2320"/>
    <w:rsid w:val="00214E28"/>
    <w:rsid w:val="00292DC3"/>
    <w:rsid w:val="002C2024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93202"/>
    <w:rsid w:val="004A1274"/>
    <w:rsid w:val="004A2B0D"/>
    <w:rsid w:val="004A7980"/>
    <w:rsid w:val="004E0D1A"/>
    <w:rsid w:val="0055207D"/>
    <w:rsid w:val="00565403"/>
    <w:rsid w:val="005A6306"/>
    <w:rsid w:val="005C2210"/>
    <w:rsid w:val="005C3CC4"/>
    <w:rsid w:val="006122E7"/>
    <w:rsid w:val="0061296E"/>
    <w:rsid w:val="00615018"/>
    <w:rsid w:val="00620DF9"/>
    <w:rsid w:val="0062123A"/>
    <w:rsid w:val="00640493"/>
    <w:rsid w:val="00646E75"/>
    <w:rsid w:val="00661CE8"/>
    <w:rsid w:val="006640A9"/>
    <w:rsid w:val="0066548C"/>
    <w:rsid w:val="006833B8"/>
    <w:rsid w:val="006D4E63"/>
    <w:rsid w:val="006D6101"/>
    <w:rsid w:val="006F6F10"/>
    <w:rsid w:val="006F7BD4"/>
    <w:rsid w:val="00742997"/>
    <w:rsid w:val="007665F6"/>
    <w:rsid w:val="00783E79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2033"/>
    <w:rsid w:val="00867824"/>
    <w:rsid w:val="0087088A"/>
    <w:rsid w:val="008A77F8"/>
    <w:rsid w:val="008B1C4D"/>
    <w:rsid w:val="008F64C0"/>
    <w:rsid w:val="0092336B"/>
    <w:rsid w:val="009276EB"/>
    <w:rsid w:val="009A3ECE"/>
    <w:rsid w:val="009B67C4"/>
    <w:rsid w:val="009D64E6"/>
    <w:rsid w:val="009D6E13"/>
    <w:rsid w:val="009D7D3A"/>
    <w:rsid w:val="00A24020"/>
    <w:rsid w:val="00A66B18"/>
    <w:rsid w:val="00A6783B"/>
    <w:rsid w:val="00A73973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A2453"/>
    <w:rsid w:val="00BC24B5"/>
    <w:rsid w:val="00BC3711"/>
    <w:rsid w:val="00BE2B35"/>
    <w:rsid w:val="00BF7418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0718B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1143B"/>
    <w:rsid w:val="00F30CA5"/>
    <w:rsid w:val="00F322E2"/>
    <w:rsid w:val="00F50480"/>
    <w:rsid w:val="00F542A2"/>
    <w:rsid w:val="00F83BFE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268B6"/>
    <w:rsid w:val="0024017A"/>
    <w:rsid w:val="00330A66"/>
    <w:rsid w:val="00417287"/>
    <w:rsid w:val="005F6A4A"/>
    <w:rsid w:val="006215F9"/>
    <w:rsid w:val="008714C2"/>
    <w:rsid w:val="008946C1"/>
    <w:rsid w:val="00A05F28"/>
    <w:rsid w:val="00C97A2D"/>
    <w:rsid w:val="00E36ED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2019-12-19T03:04:00Z</dcterms:created>
  <dcterms:modified xsi:type="dcterms:W3CDTF">2020-01-05T05:15:00Z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